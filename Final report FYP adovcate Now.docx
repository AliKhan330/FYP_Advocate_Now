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D3D66" w14:textId="47874381" w:rsidR="00C50B0B" w:rsidRDefault="006B215B" w:rsidP="00C50B0B">
      <w:pPr>
        <w:jc w:val="center"/>
        <w:rPr>
          <w:sz w:val="40"/>
          <w:szCs w:val="40"/>
        </w:rPr>
      </w:pPr>
      <w:r>
        <w:rPr>
          <w:sz w:val="40"/>
          <w:szCs w:val="40"/>
        </w:rPr>
        <w:t>Advocate Now</w:t>
      </w:r>
    </w:p>
    <w:p w14:paraId="0FF95005" w14:textId="77777777" w:rsidR="00C50B0B" w:rsidRDefault="00C50B0B" w:rsidP="00C50B0B">
      <w:pPr>
        <w:jc w:val="center"/>
        <w:rPr>
          <w:sz w:val="40"/>
          <w:szCs w:val="40"/>
        </w:rPr>
      </w:pPr>
    </w:p>
    <w:p w14:paraId="6A7F7AC0" w14:textId="77777777" w:rsidR="00C50B0B" w:rsidRPr="006364D3" w:rsidRDefault="00C50B0B" w:rsidP="00C50B0B">
      <w:pPr>
        <w:jc w:val="center"/>
        <w:rPr>
          <w:sz w:val="40"/>
          <w:szCs w:val="40"/>
        </w:rPr>
      </w:pPr>
    </w:p>
    <w:p w14:paraId="3794F4A9" w14:textId="77777777" w:rsidR="00C50B0B" w:rsidRPr="006364D3" w:rsidRDefault="00C50B0B" w:rsidP="00C50B0B">
      <w:pPr>
        <w:rPr>
          <w:sz w:val="24"/>
          <w:szCs w:val="24"/>
        </w:rPr>
      </w:pPr>
    </w:p>
    <w:p w14:paraId="687ADA39" w14:textId="77777777" w:rsidR="00C50B0B" w:rsidRPr="006364D3" w:rsidRDefault="00C50B0B" w:rsidP="00C50B0B">
      <w:pPr>
        <w:rPr>
          <w:sz w:val="24"/>
          <w:szCs w:val="24"/>
        </w:rPr>
      </w:pPr>
    </w:p>
    <w:p w14:paraId="4C12ACF3" w14:textId="77777777" w:rsidR="00C50B0B" w:rsidRPr="006364D3" w:rsidRDefault="00C50B0B" w:rsidP="00C50B0B">
      <w:pPr>
        <w:rPr>
          <w:sz w:val="24"/>
          <w:szCs w:val="24"/>
        </w:rPr>
      </w:pPr>
      <w:r>
        <w:rPr>
          <w:noProof/>
        </w:rPr>
        <w:drawing>
          <wp:anchor distT="0" distB="0" distL="114300" distR="114300" simplePos="0" relativeHeight="251663360" behindDoc="1" locked="0" layoutInCell="1" allowOverlap="1" wp14:anchorId="3948A9C5" wp14:editId="33A5CAED">
            <wp:simplePos x="0" y="0"/>
            <wp:positionH relativeFrom="margin">
              <wp:align>center</wp:align>
            </wp:positionH>
            <wp:positionV relativeFrom="margin">
              <wp:posOffset>1257300</wp:posOffset>
            </wp:positionV>
            <wp:extent cx="2999105" cy="21697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A UNI LOGO 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105" cy="2169795"/>
                    </a:xfrm>
                    <a:prstGeom prst="rect">
                      <a:avLst/>
                    </a:prstGeom>
                  </pic:spPr>
                </pic:pic>
              </a:graphicData>
            </a:graphic>
            <wp14:sizeRelH relativeFrom="page">
              <wp14:pctWidth>0</wp14:pctWidth>
            </wp14:sizeRelH>
            <wp14:sizeRelV relativeFrom="page">
              <wp14:pctHeight>0</wp14:pctHeight>
            </wp14:sizeRelV>
          </wp:anchor>
        </w:drawing>
      </w:r>
    </w:p>
    <w:p w14:paraId="0381C3DE" w14:textId="77777777" w:rsidR="00C50B0B" w:rsidRPr="006364D3" w:rsidRDefault="00C50B0B" w:rsidP="00C50B0B">
      <w:pPr>
        <w:rPr>
          <w:sz w:val="24"/>
          <w:szCs w:val="24"/>
        </w:rPr>
      </w:pPr>
    </w:p>
    <w:p w14:paraId="2443CA1B" w14:textId="77777777" w:rsidR="00C50B0B" w:rsidRDefault="00C50B0B" w:rsidP="00C50B0B">
      <w:pPr>
        <w:rPr>
          <w:sz w:val="24"/>
          <w:szCs w:val="24"/>
        </w:rPr>
      </w:pPr>
    </w:p>
    <w:p w14:paraId="57AD38F6" w14:textId="77777777" w:rsidR="00C50B0B" w:rsidRDefault="00C50B0B" w:rsidP="00C50B0B">
      <w:pPr>
        <w:jc w:val="center"/>
        <w:rPr>
          <w:sz w:val="28"/>
          <w:szCs w:val="28"/>
        </w:rPr>
      </w:pPr>
    </w:p>
    <w:p w14:paraId="2B6F1653" w14:textId="77777777" w:rsidR="00C50B0B" w:rsidRDefault="00C50B0B" w:rsidP="00C50B0B">
      <w:pPr>
        <w:jc w:val="center"/>
        <w:rPr>
          <w:sz w:val="28"/>
          <w:szCs w:val="28"/>
        </w:rPr>
      </w:pPr>
    </w:p>
    <w:p w14:paraId="5FB849A3" w14:textId="77777777" w:rsidR="00C50B0B" w:rsidRPr="006364D3" w:rsidRDefault="00C50B0B" w:rsidP="00C50B0B">
      <w:pPr>
        <w:spacing w:line="360" w:lineRule="auto"/>
        <w:jc w:val="center"/>
        <w:rPr>
          <w:sz w:val="28"/>
          <w:szCs w:val="28"/>
        </w:rPr>
      </w:pPr>
      <w:r w:rsidRPr="006364D3">
        <w:rPr>
          <w:sz w:val="28"/>
          <w:szCs w:val="28"/>
        </w:rPr>
        <w:t>Submitted By</w:t>
      </w:r>
    </w:p>
    <w:p w14:paraId="3BEDEA1A" w14:textId="4124D985" w:rsidR="00C50B0B" w:rsidRDefault="006B215B" w:rsidP="00C50B0B">
      <w:pPr>
        <w:spacing w:line="360" w:lineRule="auto"/>
        <w:jc w:val="center"/>
        <w:rPr>
          <w:sz w:val="28"/>
          <w:szCs w:val="28"/>
        </w:rPr>
      </w:pPr>
      <w:r>
        <w:rPr>
          <w:sz w:val="28"/>
          <w:szCs w:val="28"/>
        </w:rPr>
        <w:t>Muhammad Atif &amp; Ali Khan</w:t>
      </w:r>
    </w:p>
    <w:p w14:paraId="292CFB67" w14:textId="5FEA0EF5" w:rsidR="006B215B" w:rsidRDefault="006B215B" w:rsidP="006B215B">
      <w:pPr>
        <w:spacing w:line="360" w:lineRule="auto"/>
        <w:rPr>
          <w:sz w:val="28"/>
          <w:szCs w:val="28"/>
        </w:rPr>
      </w:pPr>
    </w:p>
    <w:p w14:paraId="313AB2E6" w14:textId="7254ED0D" w:rsidR="00C50B0B" w:rsidRPr="006B215B" w:rsidRDefault="006B215B" w:rsidP="00C50B0B">
      <w:pPr>
        <w:spacing w:line="360" w:lineRule="auto"/>
        <w:rPr>
          <w:sz w:val="28"/>
          <w:szCs w:val="28"/>
        </w:rPr>
      </w:pPr>
      <w:r>
        <w:rPr>
          <w:sz w:val="28"/>
          <w:szCs w:val="28"/>
        </w:rPr>
        <w:t xml:space="preserve">                               </w:t>
      </w:r>
    </w:p>
    <w:p w14:paraId="33EDF806" w14:textId="77777777" w:rsidR="00C50B0B" w:rsidRDefault="00C50B0B" w:rsidP="00C50B0B">
      <w:pPr>
        <w:spacing w:line="360" w:lineRule="auto"/>
        <w:rPr>
          <w:sz w:val="24"/>
          <w:szCs w:val="24"/>
        </w:rPr>
      </w:pPr>
    </w:p>
    <w:p w14:paraId="4B50C92F" w14:textId="77777777" w:rsidR="00C50B0B" w:rsidRPr="006364D3" w:rsidRDefault="00C50B0B" w:rsidP="00C50B0B">
      <w:pPr>
        <w:spacing w:line="360" w:lineRule="auto"/>
        <w:rPr>
          <w:sz w:val="24"/>
          <w:szCs w:val="24"/>
        </w:rPr>
      </w:pPr>
    </w:p>
    <w:p w14:paraId="220EF373" w14:textId="0D005BBF" w:rsidR="00C50B0B" w:rsidRPr="006364D3" w:rsidRDefault="00C50B0B" w:rsidP="006B215B">
      <w:pPr>
        <w:spacing w:line="360" w:lineRule="auto"/>
        <w:jc w:val="center"/>
        <w:rPr>
          <w:sz w:val="28"/>
          <w:szCs w:val="28"/>
        </w:rPr>
      </w:pPr>
      <w:r w:rsidRPr="006364D3">
        <w:rPr>
          <w:sz w:val="28"/>
          <w:szCs w:val="28"/>
        </w:rPr>
        <w:t xml:space="preserve">Supervisor: </w:t>
      </w:r>
      <w:r w:rsidR="006B215B">
        <w:rPr>
          <w:sz w:val="28"/>
          <w:szCs w:val="28"/>
        </w:rPr>
        <w:t>Rizwan Abro</w:t>
      </w:r>
    </w:p>
    <w:p w14:paraId="329E53A0" w14:textId="77777777" w:rsidR="00C50B0B" w:rsidRDefault="00C50B0B" w:rsidP="00C50B0B">
      <w:pPr>
        <w:spacing w:line="360" w:lineRule="auto"/>
        <w:rPr>
          <w:sz w:val="24"/>
          <w:szCs w:val="24"/>
        </w:rPr>
      </w:pPr>
    </w:p>
    <w:p w14:paraId="7EFAFA96" w14:textId="77777777" w:rsidR="00C50B0B" w:rsidRDefault="00C50B0B" w:rsidP="00C50B0B">
      <w:pPr>
        <w:spacing w:line="360" w:lineRule="auto"/>
        <w:rPr>
          <w:sz w:val="24"/>
          <w:szCs w:val="24"/>
        </w:rPr>
      </w:pPr>
    </w:p>
    <w:p w14:paraId="7D6C480C" w14:textId="77777777" w:rsidR="00C50B0B" w:rsidRPr="006364D3" w:rsidRDefault="00C50B0B" w:rsidP="00C50B0B">
      <w:pPr>
        <w:spacing w:line="360" w:lineRule="auto"/>
        <w:rPr>
          <w:sz w:val="24"/>
          <w:szCs w:val="24"/>
        </w:rPr>
      </w:pPr>
    </w:p>
    <w:p w14:paraId="3E14E26E" w14:textId="77777777" w:rsidR="00C50B0B" w:rsidRPr="006364D3" w:rsidRDefault="00C50B0B" w:rsidP="00C50B0B">
      <w:pPr>
        <w:spacing w:line="360" w:lineRule="auto"/>
        <w:jc w:val="center"/>
        <w:rPr>
          <w:sz w:val="24"/>
          <w:szCs w:val="24"/>
        </w:rPr>
      </w:pPr>
      <w:r w:rsidRPr="006364D3">
        <w:rPr>
          <w:sz w:val="24"/>
          <w:szCs w:val="24"/>
        </w:rPr>
        <w:t>DEPARTMENT OF COMPUTER SCIENCE</w:t>
      </w:r>
    </w:p>
    <w:p w14:paraId="423F695B" w14:textId="77777777" w:rsidR="00C50B0B" w:rsidRPr="006364D3" w:rsidRDefault="00C50B0B" w:rsidP="00C50B0B">
      <w:pPr>
        <w:spacing w:line="360" w:lineRule="auto"/>
        <w:jc w:val="center"/>
        <w:rPr>
          <w:sz w:val="24"/>
          <w:szCs w:val="24"/>
        </w:rPr>
      </w:pPr>
      <w:r w:rsidRPr="006364D3">
        <w:rPr>
          <w:sz w:val="24"/>
          <w:szCs w:val="24"/>
        </w:rPr>
        <w:t>SUKKUR IBA UNIVERSITY</w:t>
      </w:r>
    </w:p>
    <w:p w14:paraId="15B9A845" w14:textId="01D3BB36" w:rsidR="00C50B0B" w:rsidRPr="006364D3" w:rsidRDefault="006B215B" w:rsidP="00C50B0B">
      <w:pPr>
        <w:spacing w:line="360" w:lineRule="auto"/>
        <w:jc w:val="center"/>
        <w:rPr>
          <w:sz w:val="40"/>
          <w:szCs w:val="40"/>
        </w:rPr>
      </w:pPr>
      <w:r>
        <w:rPr>
          <w:sz w:val="40"/>
          <w:szCs w:val="40"/>
        </w:rPr>
        <w:t>2021</w:t>
      </w:r>
    </w:p>
    <w:p w14:paraId="0E791B3D" w14:textId="77777777" w:rsidR="00C50B0B" w:rsidRDefault="00C50B0B" w:rsidP="000C73CB">
      <w:pPr>
        <w:jc w:val="center"/>
        <w:rPr>
          <w:sz w:val="40"/>
          <w:szCs w:val="40"/>
        </w:rPr>
      </w:pPr>
    </w:p>
    <w:p w14:paraId="5716A12A" w14:textId="77777777" w:rsidR="00C50B0B" w:rsidRDefault="00C50B0B" w:rsidP="000C73CB">
      <w:pPr>
        <w:jc w:val="center"/>
        <w:rPr>
          <w:sz w:val="40"/>
          <w:szCs w:val="40"/>
        </w:rPr>
      </w:pPr>
    </w:p>
    <w:p w14:paraId="1A31B655" w14:textId="2892194C" w:rsidR="00005014" w:rsidRDefault="0034441D" w:rsidP="008F7377">
      <w:pPr>
        <w:pStyle w:val="NoSpacing"/>
        <w:jc w:val="center"/>
        <w:rPr>
          <w:w w:val="119"/>
          <w:sz w:val="24"/>
          <w:szCs w:val="24"/>
        </w:rPr>
      </w:pPr>
      <w:r w:rsidRPr="008F7377">
        <w:rPr>
          <w:noProof/>
          <w:sz w:val="24"/>
          <w:szCs w:val="24"/>
        </w:rPr>
        <w:lastRenderedPageBreak/>
        <mc:AlternateContent>
          <mc:Choice Requires="wpg">
            <w:drawing>
              <wp:anchor distT="0" distB="0" distL="114300" distR="114300" simplePos="0" relativeHeight="251657216" behindDoc="1" locked="0" layoutInCell="1" allowOverlap="1" wp14:anchorId="7A66B033" wp14:editId="50828704">
                <wp:simplePos x="0" y="0"/>
                <wp:positionH relativeFrom="page">
                  <wp:posOffset>1445895</wp:posOffset>
                </wp:positionH>
                <wp:positionV relativeFrom="page">
                  <wp:posOffset>9019540</wp:posOffset>
                </wp:positionV>
                <wp:extent cx="5440680" cy="0"/>
                <wp:effectExtent l="7620" t="8890" r="9525" b="1016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0"/>
                          <a:chOff x="2277" y="14204"/>
                          <a:chExt cx="8568" cy="0"/>
                        </a:xfrm>
                      </wpg:grpSpPr>
                      <wps:wsp>
                        <wps:cNvPr id="16" name="Freeform 15"/>
                        <wps:cNvSpPr>
                          <a:spLocks/>
                        </wps:cNvSpPr>
                        <wps:spPr bwMode="auto">
                          <a:xfrm>
                            <a:off x="2277" y="14204"/>
                            <a:ext cx="8568" cy="0"/>
                          </a:xfrm>
                          <a:custGeom>
                            <a:avLst/>
                            <a:gdLst>
                              <a:gd name="T0" fmla="+- 0 2277 2277"/>
                              <a:gd name="T1" fmla="*/ T0 w 8568"/>
                              <a:gd name="T2" fmla="+- 0 10845 2277"/>
                              <a:gd name="T3" fmla="*/ T2 w 8568"/>
                            </a:gdLst>
                            <a:ahLst/>
                            <a:cxnLst>
                              <a:cxn ang="0">
                                <a:pos x="T1" y="0"/>
                              </a:cxn>
                              <a:cxn ang="0">
                                <a:pos x="T3" y="0"/>
                              </a:cxn>
                            </a:cxnLst>
                            <a:rect l="0" t="0" r="r" b="b"/>
                            <a:pathLst>
                              <a:path w="8568">
                                <a:moveTo>
                                  <a:pt x="0" y="0"/>
                                </a:moveTo>
                                <a:lnTo>
                                  <a:pt x="856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DA121" id="Group 14" o:spid="_x0000_s1026" style="position:absolute;margin-left:113.85pt;margin-top:710.2pt;width:428.4pt;height:0;z-index:-1067;mso-position-horizontal-relative:page;mso-position-vertical-relative:page" coordorigin="2277,14204" coordsize="8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">
                <v:shape id="Freeform 15" o:spid="_x0000_s1027" style="position:absolute;left:2277;top:14204;width:8568;height:0;visibility:visible;mso-wrap-style:square;v-text-anchor:top" coordsize="8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xj8AA&#10;AADbAAAADwAAAGRycy9kb3ducmV2LnhtbERPTYvCMBC9L/gfwgheFk1XUKQaRQRBEAS7HjwOzdhW&#10;m0lJsrb6640g7G0e73MWq87U4k7OV5YV/IwSEMS51RUXCk6/2+EMhA/IGmvLpOBBHlbL3tcCU21b&#10;PtI9C4WIIexTVFCG0KRS+rwkg35kG+LIXawzGCJ0hdQO2xhuajlOkqk0WHFsKLGhTUn5LfszCvTz&#10;Uutm38621ePgJtfv881mO6UG/W49BxGoC//ij3un4/wpvH+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Hxj8AAAADbAAAADwAAAAAAAAAAAAAAAACYAgAAZHJzL2Rvd25y&#10;ZXYueG1sUEsFBgAAAAAEAAQA9QAAAIUDAAAAAA==&#10;" path="m,l8568,e" filled="f" strokeweight=".14042mm">
                  <v:path arrowok="t" o:connecttype="custom" o:connectlocs="0,0;8568,0" o:connectangles="0,0"/>
                </v:shape>
                <w10:wrap anchorx="page" anchory="page"/>
              </v:group>
            </w:pict>
          </mc:Fallback>
        </mc:AlternateContent>
      </w:r>
      <w:r w:rsidRPr="008F7377">
        <w:rPr>
          <w:noProof/>
          <w:sz w:val="24"/>
          <w:szCs w:val="24"/>
        </w:rPr>
        <mc:AlternateContent>
          <mc:Choice Requires="wpg">
            <w:drawing>
              <wp:anchor distT="0" distB="0" distL="114300" distR="114300" simplePos="0" relativeHeight="251656192" behindDoc="1" locked="0" layoutInCell="1" allowOverlap="1" wp14:anchorId="3A829346" wp14:editId="3E58B0B5">
                <wp:simplePos x="0" y="0"/>
                <wp:positionH relativeFrom="page">
                  <wp:posOffset>1445895</wp:posOffset>
                </wp:positionH>
                <wp:positionV relativeFrom="page">
                  <wp:posOffset>7872730</wp:posOffset>
                </wp:positionV>
                <wp:extent cx="5440680" cy="0"/>
                <wp:effectExtent l="7620" t="5080" r="9525" b="1397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0"/>
                          <a:chOff x="2277" y="12398"/>
                          <a:chExt cx="8568" cy="0"/>
                        </a:xfrm>
                      </wpg:grpSpPr>
                      <wps:wsp>
                        <wps:cNvPr id="14" name="Freeform 13"/>
                        <wps:cNvSpPr>
                          <a:spLocks/>
                        </wps:cNvSpPr>
                        <wps:spPr bwMode="auto">
                          <a:xfrm>
                            <a:off x="2277" y="12398"/>
                            <a:ext cx="8568" cy="0"/>
                          </a:xfrm>
                          <a:custGeom>
                            <a:avLst/>
                            <a:gdLst>
                              <a:gd name="T0" fmla="+- 0 2277 2277"/>
                              <a:gd name="T1" fmla="*/ T0 w 8568"/>
                              <a:gd name="T2" fmla="+- 0 10845 2277"/>
                              <a:gd name="T3" fmla="*/ T2 w 8568"/>
                            </a:gdLst>
                            <a:ahLst/>
                            <a:cxnLst>
                              <a:cxn ang="0">
                                <a:pos x="T1" y="0"/>
                              </a:cxn>
                              <a:cxn ang="0">
                                <a:pos x="T3" y="0"/>
                              </a:cxn>
                            </a:cxnLst>
                            <a:rect l="0" t="0" r="r" b="b"/>
                            <a:pathLst>
                              <a:path w="8568">
                                <a:moveTo>
                                  <a:pt x="0" y="0"/>
                                </a:moveTo>
                                <a:lnTo>
                                  <a:pt x="856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F3175" id="Group 12" o:spid="_x0000_s1026" style="position:absolute;margin-left:113.85pt;margin-top:619.9pt;width:428.4pt;height:0;z-index:-1068;mso-position-horizontal-relative:page;mso-position-vertical-relative:page" coordorigin="2277,12398" coordsize="8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">
                <v:shape id="Freeform 13" o:spid="_x0000_s1027" style="position:absolute;left:2277;top:12398;width:8568;height:0;visibility:visible;mso-wrap-style:square;v-text-anchor:top" coordsize="8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Y8EA&#10;AADbAAAADwAAAGRycy9kb3ducmV2LnhtbERPTYvCMBC9L/gfwgheFk1XdkWqUUQQBEGwevA4NGNb&#10;bSYlydrqrzcLwt7m8T5nvuxMLe7kfGVZwdcoAUGcW11xoeB03AynIHxA1lhbJgUP8rBc9D7mmGrb&#10;8oHuWShEDGGfooIyhCaV0uclGfQj2xBH7mKdwRChK6R22MZwU8txkkykwYpjQ4kNrUvKb9mvUaCf&#10;l1o3u3a6qR5793P9PN9stlVq0O9WMxCBuvAvfru3Os7/hr9f4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vymPBAAAA2wAAAA8AAAAAAAAAAAAAAAAAmAIAAGRycy9kb3du&#10;cmV2LnhtbFBLBQYAAAAABAAEAPUAAACGAwAAAAA=&#10;" path="m,l8568,e" filled="f" strokeweight=".14042mm">
                  <v:path arrowok="t" o:connecttype="custom" o:connectlocs="0,0;8568,0" o:connectangles="0,0"/>
                </v:shape>
                <w10:wrap anchorx="page" anchory="page"/>
              </v:group>
            </w:pict>
          </mc:Fallback>
        </mc:AlternateContent>
      </w:r>
      <w:r w:rsidRPr="008F7377">
        <w:rPr>
          <w:noProof/>
          <w:sz w:val="24"/>
          <w:szCs w:val="24"/>
        </w:rPr>
        <mc:AlternateContent>
          <mc:Choice Requires="wpg">
            <w:drawing>
              <wp:anchor distT="0" distB="0" distL="114300" distR="114300" simplePos="0" relativeHeight="251655168" behindDoc="1" locked="0" layoutInCell="1" allowOverlap="1" wp14:anchorId="6B7FE625" wp14:editId="24AD03D7">
                <wp:simplePos x="0" y="0"/>
                <wp:positionH relativeFrom="page">
                  <wp:posOffset>1445895</wp:posOffset>
                </wp:positionH>
                <wp:positionV relativeFrom="page">
                  <wp:posOffset>6726555</wp:posOffset>
                </wp:positionV>
                <wp:extent cx="5440680" cy="0"/>
                <wp:effectExtent l="7620" t="11430" r="9525" b="762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0"/>
                          <a:chOff x="2277" y="10593"/>
                          <a:chExt cx="8568" cy="0"/>
                        </a:xfrm>
                      </wpg:grpSpPr>
                      <wps:wsp>
                        <wps:cNvPr id="12" name="Freeform 11"/>
                        <wps:cNvSpPr>
                          <a:spLocks/>
                        </wps:cNvSpPr>
                        <wps:spPr bwMode="auto">
                          <a:xfrm>
                            <a:off x="2277" y="10593"/>
                            <a:ext cx="8568" cy="0"/>
                          </a:xfrm>
                          <a:custGeom>
                            <a:avLst/>
                            <a:gdLst>
                              <a:gd name="T0" fmla="+- 0 2277 2277"/>
                              <a:gd name="T1" fmla="*/ T0 w 8568"/>
                              <a:gd name="T2" fmla="+- 0 10845 2277"/>
                              <a:gd name="T3" fmla="*/ T2 w 8568"/>
                            </a:gdLst>
                            <a:ahLst/>
                            <a:cxnLst>
                              <a:cxn ang="0">
                                <a:pos x="T1" y="0"/>
                              </a:cxn>
                              <a:cxn ang="0">
                                <a:pos x="T3" y="0"/>
                              </a:cxn>
                            </a:cxnLst>
                            <a:rect l="0" t="0" r="r" b="b"/>
                            <a:pathLst>
                              <a:path w="8568">
                                <a:moveTo>
                                  <a:pt x="0" y="0"/>
                                </a:moveTo>
                                <a:lnTo>
                                  <a:pt x="856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E3B45" id="Group 10" o:spid="_x0000_s1026" style="position:absolute;margin-left:113.85pt;margin-top:529.65pt;width:428.4pt;height:0;z-index:-1069;mso-position-horizontal-relative:page;mso-position-vertical-relative:page" coordorigin="2277,10593" coordsize="8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">
                <v:shape id="Freeform 11" o:spid="_x0000_s1027" style="position:absolute;left:2277;top:10593;width:8568;height:0;visibility:visible;mso-wrap-style:square;v-text-anchor:top" coordsize="8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3jMEA&#10;AADbAAAADwAAAGRycy9kb3ducmV2LnhtbERPTYvCMBC9C/sfwgh7kTVVUErXKLIgCAuC1cMeh2Zs&#10;uzaTkkRb/fVGELzN433OYtWbRlzJ+dqygsk4AUFcWF1zqeB42HylIHxA1thYJgU38rBafgwWmGnb&#10;8Z6ueShFDGGfoYIqhDaT0hcVGfRj2xJH7mSdwRChK6V22MVw08hpksylwZpjQ4Ut/VRUnPOLUaDv&#10;p0a3v126qW87N/sf/Z1tvlXqc9ivv0EE6sNb/HJvdZw/he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K94zBAAAA2wAAAA8AAAAAAAAAAAAAAAAAmAIAAGRycy9kb3du&#10;cmV2LnhtbFBLBQYAAAAABAAEAPUAAACGAwAAAAA=&#10;" path="m,l8568,e" filled="f" strokeweight=".14042mm">
                  <v:path arrowok="t" o:connecttype="custom" o:connectlocs="0,0;8568,0" o:connectangles="0,0"/>
                </v:shape>
                <w10:wrap anchorx="page" anchory="page"/>
              </v:group>
            </w:pict>
          </mc:Fallback>
        </mc:AlternateContent>
      </w:r>
      <w:r w:rsidRPr="008F7377">
        <w:rPr>
          <w:noProof/>
          <w:sz w:val="24"/>
          <w:szCs w:val="24"/>
        </w:rPr>
        <mc:AlternateContent>
          <mc:Choice Requires="wpg">
            <w:drawing>
              <wp:anchor distT="0" distB="0" distL="114300" distR="114300" simplePos="0" relativeHeight="251654144" behindDoc="1" locked="0" layoutInCell="1" allowOverlap="1" wp14:anchorId="1C792640" wp14:editId="6EBD223D">
                <wp:simplePos x="0" y="0"/>
                <wp:positionH relativeFrom="page">
                  <wp:posOffset>1445895</wp:posOffset>
                </wp:positionH>
                <wp:positionV relativeFrom="page">
                  <wp:posOffset>5453380</wp:posOffset>
                </wp:positionV>
                <wp:extent cx="5440680" cy="0"/>
                <wp:effectExtent l="7620" t="5080" r="9525" b="1397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0"/>
                          <a:chOff x="2277" y="8588"/>
                          <a:chExt cx="8568" cy="0"/>
                        </a:xfrm>
                      </wpg:grpSpPr>
                      <wps:wsp>
                        <wps:cNvPr id="10" name="Freeform 9"/>
                        <wps:cNvSpPr>
                          <a:spLocks/>
                        </wps:cNvSpPr>
                        <wps:spPr bwMode="auto">
                          <a:xfrm>
                            <a:off x="2277" y="8588"/>
                            <a:ext cx="8568" cy="0"/>
                          </a:xfrm>
                          <a:custGeom>
                            <a:avLst/>
                            <a:gdLst>
                              <a:gd name="T0" fmla="+- 0 2277 2277"/>
                              <a:gd name="T1" fmla="*/ T0 w 8568"/>
                              <a:gd name="T2" fmla="+- 0 10845 2277"/>
                              <a:gd name="T3" fmla="*/ T2 w 8568"/>
                            </a:gdLst>
                            <a:ahLst/>
                            <a:cxnLst>
                              <a:cxn ang="0">
                                <a:pos x="T1" y="0"/>
                              </a:cxn>
                              <a:cxn ang="0">
                                <a:pos x="T3" y="0"/>
                              </a:cxn>
                            </a:cxnLst>
                            <a:rect l="0" t="0" r="r" b="b"/>
                            <a:pathLst>
                              <a:path w="8568">
                                <a:moveTo>
                                  <a:pt x="0" y="0"/>
                                </a:moveTo>
                                <a:lnTo>
                                  <a:pt x="856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A0C16" id="Group 8" o:spid="_x0000_s1026" style="position:absolute;margin-left:113.85pt;margin-top:429.4pt;width:428.4pt;height:0;z-index:-1070;mso-position-horizontal-relative:page;mso-position-vertical-relative:page" coordorigin="2277,8588" coordsize="8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">
                <v:shape id="Freeform 9" o:spid="_x0000_s1027" style="position:absolute;left:2277;top:8588;width:8568;height:0;visibility:visible;mso-wrap-style:square;v-text-anchor:top" coordsize="8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MYMQA&#10;AADbAAAADwAAAGRycy9kb3ducmV2LnhtbESPQWvCQBCF7wX/wzIFL0U3FSySukoRBEEQTD14HLJj&#10;kpqdDbtbE/31zqHQ2wzvzXvfLNeDa9WNQmw8G3ifZqCIS28brgycvreTBaiYkC22nsnAnSKsV6OX&#10;JebW93ykW5EqJSEcczRQp9TlWseyJodx6jti0S4+OEyyhkrbgL2Eu1bPsuxDO2xYGmrsaFNTeS1+&#10;nQH7uLS22/eLbXM/hPnP2/nqi50x49fh6xNUoiH9m/+ud1bwhV5+kQH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UzGDEAAAA2wAAAA8AAAAAAAAAAAAAAAAAmAIAAGRycy9k&#10;b3ducmV2LnhtbFBLBQYAAAAABAAEAPUAAACJAwAAAAA=&#10;" path="m,l8568,e" filled="f" strokeweight=".14042mm">
                  <v:path arrowok="t" o:connecttype="custom" o:connectlocs="0,0;8568,0" o:connectangles="0,0"/>
                </v:shape>
                <w10:wrap anchorx="page" anchory="page"/>
              </v:group>
            </w:pict>
          </mc:Fallback>
        </mc:AlternateContent>
      </w:r>
      <w:r w:rsidR="006B215B">
        <w:rPr>
          <w:w w:val="124"/>
          <w:sz w:val="24"/>
          <w:szCs w:val="24"/>
        </w:rPr>
        <w:t>Advocate Now</w:t>
      </w:r>
      <w:r w:rsidR="00005014">
        <w:rPr>
          <w:w w:val="119"/>
          <w:sz w:val="24"/>
          <w:szCs w:val="24"/>
        </w:rPr>
        <w:t xml:space="preserve"> </w:t>
      </w:r>
    </w:p>
    <w:p w14:paraId="002C87D7" w14:textId="77777777" w:rsidR="00643EB5" w:rsidRDefault="00005014" w:rsidP="008F7377">
      <w:pPr>
        <w:pStyle w:val="NoSpacing"/>
        <w:jc w:val="center"/>
        <w:rPr>
          <w:w w:val="119"/>
          <w:sz w:val="24"/>
          <w:szCs w:val="24"/>
        </w:rPr>
      </w:pPr>
      <w:r>
        <w:rPr>
          <w:w w:val="119"/>
          <w:sz w:val="24"/>
          <w:szCs w:val="24"/>
        </w:rPr>
        <w:t>By</w:t>
      </w:r>
    </w:p>
    <w:p w14:paraId="4763F5FB" w14:textId="139540F7" w:rsidR="00005014" w:rsidRPr="008F7377" w:rsidRDefault="006B215B" w:rsidP="008F7377">
      <w:pPr>
        <w:pStyle w:val="NoSpacing"/>
        <w:jc w:val="center"/>
        <w:rPr>
          <w:sz w:val="24"/>
          <w:szCs w:val="24"/>
        </w:rPr>
      </w:pPr>
      <w:r>
        <w:rPr>
          <w:w w:val="119"/>
          <w:sz w:val="24"/>
          <w:szCs w:val="24"/>
        </w:rPr>
        <w:t>Muhammad Atif &amp; Ali Khan</w:t>
      </w:r>
    </w:p>
    <w:p w14:paraId="60E084D6" w14:textId="77777777" w:rsidR="00643EB5" w:rsidRDefault="00643EB5">
      <w:pPr>
        <w:spacing w:before="3" w:line="280" w:lineRule="exact"/>
        <w:rPr>
          <w:sz w:val="28"/>
          <w:szCs w:val="28"/>
        </w:rPr>
      </w:pPr>
    </w:p>
    <w:p w14:paraId="2054E820" w14:textId="77777777" w:rsidR="00643EB5" w:rsidRDefault="00C2027C">
      <w:pPr>
        <w:spacing w:line="254" w:lineRule="auto"/>
        <w:ind w:left="1761" w:right="1271"/>
        <w:jc w:val="center"/>
        <w:rPr>
          <w:sz w:val="18"/>
          <w:szCs w:val="18"/>
        </w:rPr>
      </w:pPr>
      <w:r>
        <w:rPr>
          <w:w w:val="110"/>
          <w:sz w:val="18"/>
          <w:szCs w:val="18"/>
        </w:rPr>
        <w:t>SUBMITTED</w:t>
      </w:r>
      <w:r>
        <w:rPr>
          <w:spacing w:val="12"/>
          <w:w w:val="110"/>
          <w:sz w:val="18"/>
          <w:szCs w:val="18"/>
        </w:rPr>
        <w:t xml:space="preserve"> </w:t>
      </w:r>
      <w:r>
        <w:rPr>
          <w:sz w:val="18"/>
          <w:szCs w:val="18"/>
        </w:rPr>
        <w:t>TO THE</w:t>
      </w:r>
      <w:r>
        <w:rPr>
          <w:spacing w:val="17"/>
          <w:sz w:val="18"/>
          <w:szCs w:val="18"/>
        </w:rPr>
        <w:t xml:space="preserve"> </w:t>
      </w:r>
      <w:r>
        <w:rPr>
          <w:w w:val="112"/>
          <w:sz w:val="18"/>
          <w:szCs w:val="18"/>
        </w:rPr>
        <w:t>DE</w:t>
      </w:r>
      <w:r>
        <w:rPr>
          <w:spacing w:val="-17"/>
          <w:w w:val="112"/>
          <w:sz w:val="18"/>
          <w:szCs w:val="18"/>
        </w:rPr>
        <w:t>P</w:t>
      </w:r>
      <w:r>
        <w:rPr>
          <w:w w:val="112"/>
          <w:sz w:val="18"/>
          <w:szCs w:val="18"/>
        </w:rPr>
        <w:t>A</w:t>
      </w:r>
      <w:r>
        <w:rPr>
          <w:spacing w:val="-17"/>
          <w:w w:val="112"/>
          <w:sz w:val="18"/>
          <w:szCs w:val="18"/>
        </w:rPr>
        <w:t>R</w:t>
      </w:r>
      <w:r>
        <w:rPr>
          <w:w w:val="112"/>
          <w:sz w:val="18"/>
          <w:szCs w:val="18"/>
        </w:rPr>
        <w:t>TMENT</w:t>
      </w:r>
      <w:r>
        <w:rPr>
          <w:spacing w:val="18"/>
          <w:w w:val="112"/>
          <w:sz w:val="18"/>
          <w:szCs w:val="18"/>
        </w:rPr>
        <w:t xml:space="preserve"> </w:t>
      </w:r>
      <w:r>
        <w:rPr>
          <w:sz w:val="18"/>
          <w:szCs w:val="18"/>
        </w:rPr>
        <w:t xml:space="preserve">OF </w:t>
      </w:r>
      <w:r>
        <w:rPr>
          <w:w w:val="112"/>
          <w:sz w:val="18"/>
          <w:szCs w:val="18"/>
        </w:rPr>
        <w:t>COMPUTER</w:t>
      </w:r>
      <w:r>
        <w:rPr>
          <w:spacing w:val="12"/>
          <w:w w:val="112"/>
          <w:sz w:val="18"/>
          <w:szCs w:val="18"/>
        </w:rPr>
        <w:t xml:space="preserve"> </w:t>
      </w:r>
      <w:r>
        <w:rPr>
          <w:w w:val="109"/>
          <w:sz w:val="18"/>
          <w:szCs w:val="18"/>
        </w:rPr>
        <w:t>SCIE</w:t>
      </w:r>
      <w:r>
        <w:rPr>
          <w:w w:val="110"/>
          <w:sz w:val="18"/>
          <w:szCs w:val="18"/>
        </w:rPr>
        <w:t xml:space="preserve">NCE </w:t>
      </w:r>
      <w:r>
        <w:rPr>
          <w:sz w:val="18"/>
          <w:szCs w:val="18"/>
        </w:rPr>
        <w:t>IN</w:t>
      </w:r>
      <w:r>
        <w:rPr>
          <w:spacing w:val="30"/>
          <w:sz w:val="18"/>
          <w:szCs w:val="18"/>
        </w:rPr>
        <w:t xml:space="preserve"> </w:t>
      </w:r>
      <w:r>
        <w:rPr>
          <w:spacing w:val="-17"/>
          <w:w w:val="111"/>
          <w:sz w:val="18"/>
          <w:szCs w:val="18"/>
        </w:rPr>
        <w:t>P</w:t>
      </w:r>
      <w:r>
        <w:rPr>
          <w:w w:val="111"/>
          <w:sz w:val="18"/>
          <w:szCs w:val="18"/>
        </w:rPr>
        <w:t>A</w:t>
      </w:r>
      <w:r>
        <w:rPr>
          <w:spacing w:val="-17"/>
          <w:w w:val="111"/>
          <w:sz w:val="18"/>
          <w:szCs w:val="18"/>
        </w:rPr>
        <w:t>R</w:t>
      </w:r>
      <w:r>
        <w:rPr>
          <w:w w:val="111"/>
          <w:sz w:val="18"/>
          <w:szCs w:val="18"/>
        </w:rPr>
        <w:t>TIAL</w:t>
      </w:r>
      <w:r>
        <w:rPr>
          <w:spacing w:val="20"/>
          <w:w w:val="111"/>
          <w:sz w:val="18"/>
          <w:szCs w:val="18"/>
        </w:rPr>
        <w:t xml:space="preserve"> </w:t>
      </w:r>
      <w:r>
        <w:rPr>
          <w:w w:val="111"/>
          <w:sz w:val="18"/>
          <w:szCs w:val="18"/>
        </w:rPr>
        <w:t>FULFILLMENT</w:t>
      </w:r>
      <w:r>
        <w:rPr>
          <w:spacing w:val="1"/>
          <w:w w:val="111"/>
          <w:sz w:val="18"/>
          <w:szCs w:val="18"/>
        </w:rPr>
        <w:t xml:space="preserve"> </w:t>
      </w:r>
      <w:r>
        <w:rPr>
          <w:sz w:val="18"/>
          <w:szCs w:val="18"/>
        </w:rPr>
        <w:t>OF</w:t>
      </w:r>
      <w:r>
        <w:rPr>
          <w:spacing w:val="4"/>
          <w:sz w:val="18"/>
          <w:szCs w:val="18"/>
        </w:rPr>
        <w:t xml:space="preserve"> </w:t>
      </w:r>
      <w:r>
        <w:rPr>
          <w:sz w:val="18"/>
          <w:szCs w:val="18"/>
        </w:rPr>
        <w:t>THE</w:t>
      </w:r>
      <w:r>
        <w:rPr>
          <w:spacing w:val="17"/>
          <w:sz w:val="18"/>
          <w:szCs w:val="18"/>
        </w:rPr>
        <w:t xml:space="preserve"> </w:t>
      </w:r>
      <w:r>
        <w:rPr>
          <w:w w:val="110"/>
          <w:sz w:val="18"/>
          <w:szCs w:val="18"/>
        </w:rPr>
        <w:t>REQUIREMENTS</w:t>
      </w:r>
      <w:r>
        <w:rPr>
          <w:spacing w:val="13"/>
          <w:w w:val="110"/>
          <w:sz w:val="18"/>
          <w:szCs w:val="18"/>
        </w:rPr>
        <w:t xml:space="preserve"> </w:t>
      </w:r>
      <w:r>
        <w:rPr>
          <w:spacing w:val="-5"/>
          <w:sz w:val="18"/>
          <w:szCs w:val="18"/>
        </w:rPr>
        <w:t>F</w:t>
      </w:r>
      <w:r>
        <w:rPr>
          <w:sz w:val="18"/>
          <w:szCs w:val="18"/>
        </w:rPr>
        <w:t xml:space="preserve">OR </w:t>
      </w:r>
      <w:r>
        <w:rPr>
          <w:w w:val="113"/>
          <w:sz w:val="18"/>
          <w:szCs w:val="18"/>
        </w:rPr>
        <w:t>TH</w:t>
      </w:r>
      <w:r>
        <w:rPr>
          <w:w w:val="114"/>
          <w:sz w:val="18"/>
          <w:szCs w:val="18"/>
        </w:rPr>
        <w:t>E DEGREE</w:t>
      </w:r>
      <w:r>
        <w:rPr>
          <w:spacing w:val="-3"/>
          <w:w w:val="114"/>
          <w:sz w:val="18"/>
          <w:szCs w:val="18"/>
        </w:rPr>
        <w:t xml:space="preserve"> </w:t>
      </w:r>
      <w:r>
        <w:rPr>
          <w:w w:val="114"/>
          <w:sz w:val="18"/>
          <w:szCs w:val="18"/>
        </w:rPr>
        <w:t>OF</w:t>
      </w:r>
    </w:p>
    <w:p w14:paraId="7459DA0E" w14:textId="77777777" w:rsidR="00643EB5" w:rsidRDefault="00643EB5">
      <w:pPr>
        <w:spacing w:before="4" w:line="280" w:lineRule="exact"/>
        <w:rPr>
          <w:sz w:val="28"/>
          <w:szCs w:val="28"/>
        </w:rPr>
      </w:pPr>
    </w:p>
    <w:p w14:paraId="360F4166" w14:textId="77777777" w:rsidR="00643EB5" w:rsidRDefault="003E2762">
      <w:pPr>
        <w:ind w:left="2013" w:right="1524"/>
        <w:jc w:val="center"/>
        <w:rPr>
          <w:sz w:val="18"/>
          <w:szCs w:val="18"/>
        </w:rPr>
      </w:pPr>
      <w:r>
        <w:rPr>
          <w:w w:val="111"/>
          <w:sz w:val="18"/>
          <w:szCs w:val="18"/>
        </w:rPr>
        <w:t>BA</w:t>
      </w:r>
      <w:r>
        <w:rPr>
          <w:spacing w:val="-4"/>
          <w:w w:val="111"/>
          <w:sz w:val="18"/>
          <w:szCs w:val="18"/>
        </w:rPr>
        <w:t>C</w:t>
      </w:r>
      <w:r>
        <w:rPr>
          <w:w w:val="111"/>
          <w:sz w:val="18"/>
          <w:szCs w:val="18"/>
        </w:rPr>
        <w:t>HELOR</w:t>
      </w:r>
      <w:r>
        <w:rPr>
          <w:spacing w:val="23"/>
          <w:w w:val="111"/>
          <w:sz w:val="18"/>
          <w:szCs w:val="18"/>
        </w:rPr>
        <w:t xml:space="preserve"> </w:t>
      </w:r>
      <w:r>
        <w:rPr>
          <w:sz w:val="18"/>
          <w:szCs w:val="18"/>
        </w:rPr>
        <w:t xml:space="preserve">OF </w:t>
      </w:r>
      <w:r w:rsidR="00C2027C">
        <w:rPr>
          <w:w w:val="109"/>
          <w:sz w:val="18"/>
          <w:szCs w:val="18"/>
        </w:rPr>
        <w:t>SCIENCE</w:t>
      </w:r>
      <w:r w:rsidR="00C2027C">
        <w:rPr>
          <w:spacing w:val="13"/>
          <w:w w:val="109"/>
          <w:sz w:val="18"/>
          <w:szCs w:val="18"/>
        </w:rPr>
        <w:t xml:space="preserve"> </w:t>
      </w:r>
      <w:r w:rsidR="00C2027C">
        <w:rPr>
          <w:sz w:val="18"/>
          <w:szCs w:val="18"/>
        </w:rPr>
        <w:t>IN</w:t>
      </w:r>
      <w:r w:rsidR="00C2027C">
        <w:rPr>
          <w:spacing w:val="30"/>
          <w:sz w:val="18"/>
          <w:szCs w:val="18"/>
        </w:rPr>
        <w:t xml:space="preserve"> </w:t>
      </w:r>
      <w:r w:rsidR="00C2027C">
        <w:rPr>
          <w:w w:val="109"/>
          <w:sz w:val="18"/>
          <w:szCs w:val="18"/>
        </w:rPr>
        <w:t>COMPUTERR</w:t>
      </w:r>
      <w:r w:rsidR="00C2027C">
        <w:rPr>
          <w:spacing w:val="46"/>
          <w:w w:val="109"/>
          <w:sz w:val="18"/>
          <w:szCs w:val="18"/>
        </w:rPr>
        <w:t xml:space="preserve"> </w:t>
      </w:r>
      <w:r w:rsidR="00C2027C">
        <w:rPr>
          <w:w w:val="109"/>
          <w:sz w:val="18"/>
          <w:szCs w:val="18"/>
        </w:rPr>
        <w:t>SCIENCE</w:t>
      </w:r>
    </w:p>
    <w:p w14:paraId="024CB8B4" w14:textId="77777777" w:rsidR="00643EB5" w:rsidRDefault="00643EB5">
      <w:pPr>
        <w:spacing w:before="16" w:line="280" w:lineRule="exact"/>
        <w:rPr>
          <w:sz w:val="28"/>
          <w:szCs w:val="28"/>
        </w:rPr>
      </w:pPr>
    </w:p>
    <w:p w14:paraId="54569247" w14:textId="77777777" w:rsidR="00236137" w:rsidRDefault="00236137" w:rsidP="00CD6F6F">
      <w:pPr>
        <w:spacing w:before="2" w:line="500" w:lineRule="atLeast"/>
        <w:ind w:left="2188" w:right="1699"/>
        <w:jc w:val="center"/>
        <w:rPr>
          <w:w w:val="109"/>
          <w:sz w:val="18"/>
          <w:szCs w:val="18"/>
        </w:rPr>
      </w:pPr>
      <w:r>
        <w:rPr>
          <w:w w:val="109"/>
          <w:sz w:val="18"/>
          <w:szCs w:val="18"/>
        </w:rPr>
        <w:t>SUKKUR IBA UNIVERSITY</w:t>
      </w:r>
    </w:p>
    <w:p w14:paraId="1836932D" w14:textId="13EE41FC" w:rsidR="00643EB5" w:rsidRDefault="00C2027C" w:rsidP="00CD6F6F">
      <w:pPr>
        <w:spacing w:before="2" w:line="500" w:lineRule="atLeast"/>
        <w:ind w:left="2188" w:right="1699"/>
        <w:jc w:val="center"/>
        <w:rPr>
          <w:sz w:val="18"/>
          <w:szCs w:val="18"/>
        </w:rPr>
      </w:pPr>
      <w:r>
        <w:rPr>
          <w:w w:val="111"/>
          <w:sz w:val="18"/>
          <w:szCs w:val="18"/>
        </w:rPr>
        <w:t xml:space="preserve"> </w:t>
      </w:r>
      <w:r w:rsidR="006B215B">
        <w:rPr>
          <w:sz w:val="18"/>
          <w:szCs w:val="18"/>
        </w:rPr>
        <w:t>Oct</w:t>
      </w:r>
      <w:r w:rsidR="00CD6F6F">
        <w:rPr>
          <w:sz w:val="18"/>
          <w:szCs w:val="18"/>
        </w:rPr>
        <w:t xml:space="preserve"> </w:t>
      </w:r>
      <w:r w:rsidR="006B215B">
        <w:rPr>
          <w:sz w:val="18"/>
          <w:szCs w:val="18"/>
        </w:rPr>
        <w:t>2021</w:t>
      </w:r>
    </w:p>
    <w:p w14:paraId="00B8E69D" w14:textId="77777777" w:rsidR="00643EB5" w:rsidRDefault="00643EB5">
      <w:pPr>
        <w:spacing w:before="4" w:line="260" w:lineRule="exact"/>
        <w:rPr>
          <w:sz w:val="26"/>
          <w:szCs w:val="26"/>
        </w:rPr>
      </w:pPr>
    </w:p>
    <w:p w14:paraId="5073D087" w14:textId="6D6D449E" w:rsidR="00643EB5" w:rsidRDefault="00C2027C">
      <w:pPr>
        <w:spacing w:before="22"/>
        <w:ind w:left="2592" w:right="2103"/>
        <w:jc w:val="center"/>
        <w:rPr>
          <w:sz w:val="18"/>
          <w:szCs w:val="18"/>
        </w:rPr>
      </w:pPr>
      <w:r>
        <w:rPr>
          <w:spacing w:val="-133"/>
          <w:w w:val="409"/>
          <w:sz w:val="18"/>
          <w:szCs w:val="18"/>
        </w:rPr>
        <w:t xml:space="preserve"> </w:t>
      </w:r>
      <w:r w:rsidR="003E2762">
        <w:rPr>
          <w:position w:val="1"/>
          <w:sz w:val="18"/>
          <w:szCs w:val="18"/>
        </w:rPr>
        <w:t>©</w:t>
      </w:r>
      <w:r>
        <w:rPr>
          <w:spacing w:val="8"/>
          <w:position w:val="1"/>
          <w:sz w:val="18"/>
          <w:szCs w:val="18"/>
        </w:rPr>
        <w:t xml:space="preserve"> </w:t>
      </w:r>
      <w:r w:rsidR="003E2762">
        <w:rPr>
          <w:sz w:val="18"/>
          <w:szCs w:val="18"/>
        </w:rPr>
        <w:t>20</w:t>
      </w:r>
      <w:r w:rsidR="00B73453">
        <w:rPr>
          <w:sz w:val="18"/>
          <w:szCs w:val="18"/>
        </w:rPr>
        <w:t>21 Muhammad Atif &amp; Ali Khan.</w:t>
      </w:r>
      <w:r>
        <w:rPr>
          <w:spacing w:val="32"/>
          <w:w w:val="113"/>
          <w:sz w:val="18"/>
          <w:szCs w:val="18"/>
        </w:rPr>
        <w:t xml:space="preserve"> </w:t>
      </w:r>
      <w:r>
        <w:rPr>
          <w:sz w:val="18"/>
          <w:szCs w:val="18"/>
        </w:rPr>
        <w:t>All</w:t>
      </w:r>
      <w:r>
        <w:rPr>
          <w:spacing w:val="26"/>
          <w:sz w:val="18"/>
          <w:szCs w:val="18"/>
        </w:rPr>
        <w:t xml:space="preserve"> </w:t>
      </w:r>
      <w:r>
        <w:rPr>
          <w:sz w:val="18"/>
          <w:szCs w:val="18"/>
        </w:rPr>
        <w:t>rig</w:t>
      </w:r>
      <w:r>
        <w:rPr>
          <w:spacing w:val="-5"/>
          <w:sz w:val="18"/>
          <w:szCs w:val="18"/>
        </w:rPr>
        <w:t>h</w:t>
      </w:r>
      <w:r>
        <w:rPr>
          <w:sz w:val="18"/>
          <w:szCs w:val="18"/>
        </w:rPr>
        <w:t>ts</w:t>
      </w:r>
      <w:r>
        <w:rPr>
          <w:spacing w:val="22"/>
          <w:sz w:val="18"/>
          <w:szCs w:val="18"/>
        </w:rPr>
        <w:t xml:space="preserve"> </w:t>
      </w:r>
      <w:r>
        <w:rPr>
          <w:w w:val="108"/>
          <w:sz w:val="18"/>
          <w:szCs w:val="18"/>
        </w:rPr>
        <w:t>reser</w:t>
      </w:r>
      <w:r>
        <w:rPr>
          <w:spacing w:val="-5"/>
          <w:w w:val="108"/>
          <w:sz w:val="18"/>
          <w:szCs w:val="18"/>
        </w:rPr>
        <w:t>v</w:t>
      </w:r>
      <w:r>
        <w:rPr>
          <w:w w:val="109"/>
          <w:sz w:val="18"/>
          <w:szCs w:val="18"/>
        </w:rPr>
        <w:t>ed.</w:t>
      </w:r>
    </w:p>
    <w:p w14:paraId="0613AD6E" w14:textId="77777777" w:rsidR="00643EB5" w:rsidRDefault="00643EB5">
      <w:pPr>
        <w:spacing w:before="16" w:line="280" w:lineRule="exact"/>
        <w:rPr>
          <w:sz w:val="28"/>
          <w:szCs w:val="28"/>
        </w:rPr>
      </w:pPr>
    </w:p>
    <w:p w14:paraId="3BF1007F" w14:textId="77777777" w:rsidR="00643EB5" w:rsidRDefault="00C2027C">
      <w:pPr>
        <w:spacing w:line="254" w:lineRule="auto"/>
        <w:ind w:left="2001" w:right="1511"/>
        <w:jc w:val="center"/>
        <w:rPr>
          <w:sz w:val="18"/>
          <w:szCs w:val="18"/>
        </w:rPr>
      </w:pPr>
      <w:r>
        <w:rPr>
          <w:sz w:val="18"/>
          <w:szCs w:val="18"/>
        </w:rPr>
        <w:t xml:space="preserve">The </w:t>
      </w:r>
      <w:r>
        <w:rPr>
          <w:spacing w:val="8"/>
          <w:sz w:val="18"/>
          <w:szCs w:val="18"/>
        </w:rPr>
        <w:t xml:space="preserve"> </w:t>
      </w:r>
      <w:r>
        <w:rPr>
          <w:w w:val="115"/>
          <w:sz w:val="18"/>
          <w:szCs w:val="18"/>
        </w:rPr>
        <w:t>author</w:t>
      </w:r>
      <w:r>
        <w:rPr>
          <w:spacing w:val="11"/>
          <w:w w:val="115"/>
          <w:sz w:val="18"/>
          <w:szCs w:val="18"/>
        </w:rPr>
        <w:t xml:space="preserve"> </w:t>
      </w:r>
      <w:r>
        <w:rPr>
          <w:sz w:val="18"/>
          <w:szCs w:val="18"/>
        </w:rPr>
        <w:t>here</w:t>
      </w:r>
      <w:r>
        <w:rPr>
          <w:spacing w:val="-5"/>
          <w:sz w:val="18"/>
          <w:szCs w:val="18"/>
        </w:rPr>
        <w:t>b</w:t>
      </w:r>
      <w:r>
        <w:rPr>
          <w:sz w:val="18"/>
          <w:szCs w:val="18"/>
        </w:rPr>
        <w:t xml:space="preserve">y </w:t>
      </w:r>
      <w:r>
        <w:rPr>
          <w:spacing w:val="18"/>
          <w:sz w:val="18"/>
          <w:szCs w:val="18"/>
        </w:rPr>
        <w:t xml:space="preserve"> </w:t>
      </w:r>
      <w:r>
        <w:rPr>
          <w:w w:val="114"/>
          <w:sz w:val="18"/>
          <w:szCs w:val="18"/>
        </w:rPr>
        <w:t>gra</w:t>
      </w:r>
      <w:r>
        <w:rPr>
          <w:spacing w:val="-6"/>
          <w:w w:val="114"/>
          <w:sz w:val="18"/>
          <w:szCs w:val="18"/>
        </w:rPr>
        <w:t>n</w:t>
      </w:r>
      <w:r>
        <w:rPr>
          <w:w w:val="114"/>
          <w:sz w:val="18"/>
          <w:szCs w:val="18"/>
        </w:rPr>
        <w:t>ts</w:t>
      </w:r>
      <w:r w:rsidR="003E2762">
        <w:rPr>
          <w:spacing w:val="12"/>
          <w:w w:val="114"/>
          <w:sz w:val="18"/>
          <w:szCs w:val="18"/>
        </w:rPr>
        <w:t xml:space="preserve"> </w:t>
      </w:r>
      <w:r w:rsidR="003E2762">
        <w:rPr>
          <w:spacing w:val="5"/>
          <w:w w:val="107"/>
          <w:sz w:val="18"/>
          <w:szCs w:val="18"/>
        </w:rPr>
        <w:t>p</w:t>
      </w:r>
      <w:r w:rsidR="003E2762">
        <w:rPr>
          <w:w w:val="107"/>
          <w:sz w:val="18"/>
          <w:szCs w:val="18"/>
        </w:rPr>
        <w:t>ermission</w:t>
      </w:r>
      <w:r w:rsidR="003E2762">
        <w:rPr>
          <w:sz w:val="18"/>
          <w:szCs w:val="18"/>
        </w:rPr>
        <w:t xml:space="preserve"> to </w:t>
      </w:r>
      <w:r>
        <w:rPr>
          <w:sz w:val="18"/>
          <w:szCs w:val="18"/>
        </w:rPr>
        <w:t xml:space="preserve">Sukkur </w:t>
      </w:r>
      <w:r>
        <w:rPr>
          <w:spacing w:val="24"/>
          <w:sz w:val="18"/>
          <w:szCs w:val="18"/>
        </w:rPr>
        <w:t xml:space="preserve"> </w:t>
      </w:r>
      <w:r>
        <w:rPr>
          <w:sz w:val="18"/>
          <w:szCs w:val="18"/>
        </w:rPr>
        <w:t>IBA</w:t>
      </w:r>
      <w:r>
        <w:rPr>
          <w:spacing w:val="42"/>
          <w:sz w:val="18"/>
          <w:szCs w:val="18"/>
        </w:rPr>
        <w:t xml:space="preserve"> </w:t>
      </w:r>
      <w:r>
        <w:rPr>
          <w:sz w:val="18"/>
          <w:szCs w:val="18"/>
        </w:rPr>
        <w:t>to</w:t>
      </w:r>
      <w:r>
        <w:rPr>
          <w:spacing w:val="39"/>
          <w:sz w:val="18"/>
          <w:szCs w:val="18"/>
        </w:rPr>
        <w:t xml:space="preserve"> </w:t>
      </w:r>
      <w:r>
        <w:rPr>
          <w:w w:val="110"/>
          <w:sz w:val="18"/>
          <w:szCs w:val="18"/>
        </w:rPr>
        <w:t>repr</w:t>
      </w:r>
      <w:r>
        <w:rPr>
          <w:spacing w:val="6"/>
          <w:w w:val="110"/>
          <w:sz w:val="18"/>
          <w:szCs w:val="18"/>
        </w:rPr>
        <w:t>o</w:t>
      </w:r>
      <w:r>
        <w:rPr>
          <w:w w:val="108"/>
          <w:sz w:val="18"/>
          <w:szCs w:val="18"/>
        </w:rPr>
        <w:t xml:space="preserve">duce </w:t>
      </w:r>
      <w:r>
        <w:rPr>
          <w:sz w:val="18"/>
          <w:szCs w:val="18"/>
        </w:rPr>
        <w:t xml:space="preserve">and </w:t>
      </w:r>
      <w:r>
        <w:rPr>
          <w:spacing w:val="8"/>
          <w:sz w:val="18"/>
          <w:szCs w:val="18"/>
        </w:rPr>
        <w:t xml:space="preserve"> </w:t>
      </w:r>
      <w:r>
        <w:rPr>
          <w:w w:val="114"/>
          <w:sz w:val="18"/>
          <w:szCs w:val="18"/>
        </w:rPr>
        <w:t>distribu</w:t>
      </w:r>
      <w:r>
        <w:rPr>
          <w:spacing w:val="1"/>
          <w:w w:val="114"/>
          <w:sz w:val="18"/>
          <w:szCs w:val="18"/>
        </w:rPr>
        <w:t>t</w:t>
      </w:r>
      <w:r>
        <w:rPr>
          <w:w w:val="114"/>
          <w:sz w:val="18"/>
          <w:szCs w:val="18"/>
        </w:rPr>
        <w:t>e</w:t>
      </w:r>
      <w:r>
        <w:rPr>
          <w:spacing w:val="13"/>
          <w:w w:val="114"/>
          <w:sz w:val="18"/>
          <w:szCs w:val="18"/>
        </w:rPr>
        <w:t xml:space="preserve"> </w:t>
      </w:r>
      <w:r>
        <w:rPr>
          <w:sz w:val="18"/>
          <w:szCs w:val="18"/>
        </w:rPr>
        <w:t xml:space="preserve">publicly </w:t>
      </w:r>
      <w:r>
        <w:rPr>
          <w:spacing w:val="20"/>
          <w:sz w:val="18"/>
          <w:szCs w:val="18"/>
        </w:rPr>
        <w:t xml:space="preserve"> </w:t>
      </w:r>
      <w:r>
        <w:rPr>
          <w:sz w:val="18"/>
          <w:szCs w:val="18"/>
        </w:rPr>
        <w:t>pa</w:t>
      </w:r>
      <w:r>
        <w:rPr>
          <w:spacing w:val="6"/>
          <w:sz w:val="18"/>
          <w:szCs w:val="18"/>
        </w:rPr>
        <w:t>p</w:t>
      </w:r>
      <w:r>
        <w:rPr>
          <w:sz w:val="18"/>
          <w:szCs w:val="18"/>
        </w:rPr>
        <w:t xml:space="preserve">er </w:t>
      </w:r>
      <w:r>
        <w:rPr>
          <w:spacing w:val="22"/>
          <w:sz w:val="18"/>
          <w:szCs w:val="18"/>
        </w:rPr>
        <w:t xml:space="preserve"> </w:t>
      </w:r>
      <w:r>
        <w:rPr>
          <w:sz w:val="18"/>
          <w:szCs w:val="18"/>
        </w:rPr>
        <w:t xml:space="preserve">and </w:t>
      </w:r>
      <w:r>
        <w:rPr>
          <w:spacing w:val="8"/>
          <w:sz w:val="18"/>
          <w:szCs w:val="18"/>
        </w:rPr>
        <w:t xml:space="preserve"> </w:t>
      </w:r>
      <w:r>
        <w:rPr>
          <w:w w:val="108"/>
          <w:sz w:val="18"/>
          <w:szCs w:val="18"/>
        </w:rPr>
        <w:t>electronic</w:t>
      </w:r>
      <w:r>
        <w:rPr>
          <w:spacing w:val="14"/>
          <w:w w:val="108"/>
          <w:sz w:val="18"/>
          <w:szCs w:val="18"/>
        </w:rPr>
        <w:t xml:space="preserve"> </w:t>
      </w:r>
      <w:r>
        <w:rPr>
          <w:sz w:val="18"/>
          <w:szCs w:val="18"/>
        </w:rPr>
        <w:t>copies</w:t>
      </w:r>
      <w:r>
        <w:rPr>
          <w:spacing w:val="35"/>
          <w:sz w:val="18"/>
          <w:szCs w:val="18"/>
        </w:rPr>
        <w:t xml:space="preserve"> </w:t>
      </w:r>
      <w:r>
        <w:rPr>
          <w:sz w:val="18"/>
          <w:szCs w:val="18"/>
        </w:rPr>
        <w:t>of</w:t>
      </w:r>
      <w:r>
        <w:rPr>
          <w:spacing w:val="14"/>
          <w:sz w:val="18"/>
          <w:szCs w:val="18"/>
        </w:rPr>
        <w:t xml:space="preserve"> </w:t>
      </w:r>
      <w:r>
        <w:rPr>
          <w:sz w:val="18"/>
          <w:szCs w:val="18"/>
        </w:rPr>
        <w:t>this</w:t>
      </w:r>
      <w:r>
        <w:rPr>
          <w:spacing w:val="43"/>
          <w:sz w:val="18"/>
          <w:szCs w:val="18"/>
        </w:rPr>
        <w:t xml:space="preserve"> </w:t>
      </w:r>
      <w:r>
        <w:rPr>
          <w:w w:val="110"/>
          <w:sz w:val="18"/>
          <w:szCs w:val="18"/>
        </w:rPr>
        <w:t>thesis</w:t>
      </w:r>
      <w:r>
        <w:rPr>
          <w:spacing w:val="17"/>
          <w:sz w:val="18"/>
          <w:szCs w:val="18"/>
        </w:rPr>
        <w:t xml:space="preserve"> </w:t>
      </w:r>
      <w:r>
        <w:rPr>
          <w:sz w:val="18"/>
          <w:szCs w:val="18"/>
        </w:rPr>
        <w:t xml:space="preserve">and </w:t>
      </w:r>
      <w:r>
        <w:rPr>
          <w:spacing w:val="8"/>
          <w:sz w:val="18"/>
          <w:szCs w:val="18"/>
        </w:rPr>
        <w:t xml:space="preserve"> </w:t>
      </w:r>
      <w:r>
        <w:rPr>
          <w:w w:val="116"/>
          <w:sz w:val="18"/>
          <w:szCs w:val="18"/>
        </w:rPr>
        <w:t>gra</w:t>
      </w:r>
      <w:r>
        <w:rPr>
          <w:spacing w:val="-6"/>
          <w:w w:val="116"/>
          <w:sz w:val="18"/>
          <w:szCs w:val="18"/>
        </w:rPr>
        <w:t>n</w:t>
      </w:r>
      <w:r>
        <w:rPr>
          <w:w w:val="116"/>
          <w:sz w:val="18"/>
          <w:szCs w:val="18"/>
        </w:rPr>
        <w:t>t</w:t>
      </w:r>
      <w:r>
        <w:rPr>
          <w:spacing w:val="11"/>
          <w:w w:val="116"/>
          <w:sz w:val="18"/>
          <w:szCs w:val="18"/>
        </w:rPr>
        <w:t xml:space="preserve"> </w:t>
      </w:r>
      <w:r>
        <w:rPr>
          <w:sz w:val="18"/>
          <w:szCs w:val="18"/>
        </w:rPr>
        <w:t xml:space="preserve">others </w:t>
      </w:r>
      <w:r>
        <w:rPr>
          <w:spacing w:val="25"/>
          <w:sz w:val="18"/>
          <w:szCs w:val="18"/>
        </w:rPr>
        <w:t xml:space="preserve"> </w:t>
      </w:r>
      <w:r>
        <w:rPr>
          <w:sz w:val="18"/>
          <w:szCs w:val="18"/>
        </w:rPr>
        <w:t xml:space="preserve">the </w:t>
      </w:r>
      <w:r>
        <w:rPr>
          <w:spacing w:val="7"/>
          <w:sz w:val="18"/>
          <w:szCs w:val="18"/>
        </w:rPr>
        <w:t xml:space="preserve"> </w:t>
      </w:r>
      <w:r>
        <w:rPr>
          <w:w w:val="109"/>
          <w:sz w:val="18"/>
          <w:szCs w:val="18"/>
        </w:rPr>
        <w:t>rig</w:t>
      </w:r>
      <w:r>
        <w:rPr>
          <w:spacing w:val="-5"/>
          <w:w w:val="109"/>
          <w:sz w:val="18"/>
          <w:szCs w:val="18"/>
        </w:rPr>
        <w:t>h</w:t>
      </w:r>
      <w:r>
        <w:rPr>
          <w:w w:val="143"/>
          <w:sz w:val="18"/>
          <w:szCs w:val="18"/>
        </w:rPr>
        <w:t>t</w:t>
      </w:r>
      <w:r>
        <w:rPr>
          <w:spacing w:val="16"/>
          <w:sz w:val="18"/>
          <w:szCs w:val="18"/>
        </w:rPr>
        <w:t xml:space="preserve"> </w:t>
      </w:r>
      <w:r>
        <w:rPr>
          <w:sz w:val="18"/>
          <w:szCs w:val="18"/>
        </w:rPr>
        <w:t>to</w:t>
      </w:r>
      <w:r>
        <w:rPr>
          <w:spacing w:val="39"/>
          <w:sz w:val="18"/>
          <w:szCs w:val="18"/>
        </w:rPr>
        <w:t xml:space="preserve"> </w:t>
      </w:r>
      <w:r>
        <w:rPr>
          <w:sz w:val="18"/>
          <w:szCs w:val="18"/>
        </w:rPr>
        <w:t>do</w:t>
      </w:r>
      <w:r>
        <w:rPr>
          <w:spacing w:val="30"/>
          <w:sz w:val="18"/>
          <w:szCs w:val="18"/>
        </w:rPr>
        <w:t xml:space="preserve"> </w:t>
      </w:r>
      <w:r>
        <w:rPr>
          <w:w w:val="105"/>
          <w:sz w:val="18"/>
          <w:szCs w:val="18"/>
        </w:rPr>
        <w:t>so.</w:t>
      </w:r>
    </w:p>
    <w:p w14:paraId="27ACD012" w14:textId="77777777" w:rsidR="00643EB5" w:rsidRDefault="00643EB5">
      <w:pPr>
        <w:spacing w:line="200" w:lineRule="exact"/>
      </w:pPr>
    </w:p>
    <w:p w14:paraId="2BB70467" w14:textId="77777777" w:rsidR="00643EB5" w:rsidRDefault="00643EB5">
      <w:pPr>
        <w:spacing w:line="200" w:lineRule="exact"/>
      </w:pPr>
    </w:p>
    <w:p w14:paraId="2730B04C" w14:textId="77777777" w:rsidR="00643EB5" w:rsidRDefault="00643EB5">
      <w:pPr>
        <w:spacing w:line="200" w:lineRule="exact"/>
      </w:pPr>
    </w:p>
    <w:p w14:paraId="11E81506" w14:textId="77777777" w:rsidR="0050612C" w:rsidRDefault="0050612C">
      <w:pPr>
        <w:spacing w:line="200" w:lineRule="exact"/>
      </w:pPr>
    </w:p>
    <w:p w14:paraId="0F7B509D" w14:textId="77777777" w:rsidR="00643EB5" w:rsidRDefault="00643EB5">
      <w:pPr>
        <w:spacing w:before="11" w:line="240" w:lineRule="exact"/>
        <w:rPr>
          <w:sz w:val="24"/>
          <w:szCs w:val="24"/>
        </w:rPr>
      </w:pPr>
    </w:p>
    <w:p w14:paraId="08D04AD0" w14:textId="77777777" w:rsidR="00643EB5" w:rsidRDefault="00C2027C" w:rsidP="00C50B0B">
      <w:pPr>
        <w:ind w:left="90"/>
      </w:pPr>
      <w:r>
        <w:rPr>
          <w:w w:val="108"/>
        </w:rPr>
        <w:t>Signature</w:t>
      </w:r>
      <w:r>
        <w:rPr>
          <w:spacing w:val="13"/>
          <w:w w:val="108"/>
        </w:rPr>
        <w:t xml:space="preserve"> </w:t>
      </w:r>
      <w:r>
        <w:t>of</w:t>
      </w:r>
      <w:r>
        <w:rPr>
          <w:spacing w:val="10"/>
        </w:rPr>
        <w:t xml:space="preserve"> </w:t>
      </w:r>
      <w:r>
        <w:rPr>
          <w:w w:val="106"/>
        </w:rPr>
        <w:t>Au</w:t>
      </w:r>
      <w:r>
        <w:rPr>
          <w:w w:val="113"/>
        </w:rPr>
        <w:t>thor</w:t>
      </w:r>
    </w:p>
    <w:p w14:paraId="39D2D4BF" w14:textId="77777777" w:rsidR="00643EB5" w:rsidRDefault="00643EB5">
      <w:pPr>
        <w:spacing w:before="4" w:line="140" w:lineRule="exact"/>
        <w:rPr>
          <w:sz w:val="15"/>
          <w:szCs w:val="15"/>
        </w:rPr>
      </w:pPr>
    </w:p>
    <w:p w14:paraId="68386C4A" w14:textId="77777777" w:rsidR="00643EB5" w:rsidRDefault="00C2027C">
      <w:pPr>
        <w:spacing w:before="22"/>
        <w:ind w:right="108"/>
        <w:jc w:val="right"/>
      </w:pPr>
      <w:r>
        <w:t>Name</w:t>
      </w:r>
      <w:r>
        <w:rPr>
          <w:spacing w:val="40"/>
        </w:rPr>
        <w:t xml:space="preserve"> </w:t>
      </w:r>
      <w:r>
        <w:t>of</w:t>
      </w:r>
      <w:r>
        <w:rPr>
          <w:spacing w:val="10"/>
        </w:rPr>
        <w:t xml:space="preserve"> </w:t>
      </w:r>
      <w:r>
        <w:t>the</w:t>
      </w:r>
      <w:r>
        <w:rPr>
          <w:spacing w:val="49"/>
        </w:rPr>
        <w:t xml:space="preserve"> </w:t>
      </w:r>
      <w:r>
        <w:rPr>
          <w:w w:val="110"/>
        </w:rPr>
        <w:t>Author</w:t>
      </w:r>
    </w:p>
    <w:p w14:paraId="579F48F8" w14:textId="77777777" w:rsidR="00643EB5" w:rsidRDefault="00C2027C">
      <w:pPr>
        <w:spacing w:before="9"/>
        <w:ind w:right="108"/>
        <w:jc w:val="right"/>
      </w:pPr>
      <w:r>
        <w:rPr>
          <w:w w:val="109"/>
        </w:rPr>
        <w:t>Departme</w:t>
      </w:r>
      <w:r>
        <w:rPr>
          <w:spacing w:val="-5"/>
          <w:w w:val="109"/>
        </w:rPr>
        <w:t>n</w:t>
      </w:r>
      <w:r>
        <w:rPr>
          <w:w w:val="139"/>
        </w:rPr>
        <w:t>t</w:t>
      </w:r>
      <w:r>
        <w:rPr>
          <w:spacing w:val="17"/>
        </w:rPr>
        <w:t xml:space="preserve"> </w:t>
      </w:r>
      <w:r>
        <w:t>of</w:t>
      </w:r>
      <w:r>
        <w:rPr>
          <w:spacing w:val="9"/>
        </w:rPr>
        <w:t xml:space="preserve"> </w:t>
      </w:r>
      <w:r>
        <w:rPr>
          <w:w w:val="109"/>
        </w:rPr>
        <w:t>Computer</w:t>
      </w:r>
      <w:r>
        <w:rPr>
          <w:spacing w:val="12"/>
          <w:w w:val="109"/>
        </w:rPr>
        <w:t xml:space="preserve"> </w:t>
      </w:r>
      <w:r>
        <w:rPr>
          <w:w w:val="101"/>
        </w:rPr>
        <w:t>Science</w:t>
      </w:r>
    </w:p>
    <w:p w14:paraId="14BF3620" w14:textId="77777777" w:rsidR="00643EB5" w:rsidRDefault="00643EB5">
      <w:pPr>
        <w:spacing w:line="200" w:lineRule="exact"/>
      </w:pPr>
    </w:p>
    <w:p w14:paraId="068C2FE9" w14:textId="77777777" w:rsidR="00643EB5" w:rsidRDefault="00643EB5">
      <w:pPr>
        <w:spacing w:before="8" w:line="260" w:lineRule="exact"/>
        <w:rPr>
          <w:sz w:val="26"/>
          <w:szCs w:val="26"/>
        </w:rPr>
      </w:pPr>
    </w:p>
    <w:p w14:paraId="4B16BFA8" w14:textId="77777777" w:rsidR="00643EB5" w:rsidRDefault="00C2027C" w:rsidP="00C50B0B">
      <w:pPr>
        <w:spacing w:before="22"/>
        <w:ind w:left="90"/>
      </w:pPr>
      <w:r>
        <w:rPr>
          <w:w w:val="123"/>
        </w:rPr>
        <w:t>Certified</w:t>
      </w:r>
      <w:r>
        <w:rPr>
          <w:spacing w:val="16"/>
          <w:w w:val="123"/>
        </w:rPr>
        <w:t xml:space="preserve"> </w:t>
      </w:r>
      <w:r>
        <w:rPr>
          <w:spacing w:val="-6"/>
          <w:w w:val="127"/>
        </w:rPr>
        <w:t>b</w:t>
      </w:r>
      <w:r>
        <w:rPr>
          <w:w w:val="118"/>
        </w:rPr>
        <w:t>y:</w:t>
      </w:r>
    </w:p>
    <w:p w14:paraId="42C36AD8" w14:textId="77777777" w:rsidR="00643EB5" w:rsidRDefault="00643EB5">
      <w:pPr>
        <w:spacing w:before="8" w:line="200" w:lineRule="exact"/>
      </w:pPr>
    </w:p>
    <w:p w14:paraId="5DE6C000" w14:textId="77777777" w:rsidR="00643EB5" w:rsidRDefault="00C2027C" w:rsidP="00C50B0B">
      <w:pPr>
        <w:ind w:left="90"/>
        <w:rPr>
          <w:sz w:val="15"/>
          <w:szCs w:val="15"/>
        </w:rPr>
      </w:pPr>
      <w:r>
        <w:rPr>
          <w:w w:val="110"/>
        </w:rPr>
        <w:t>I</w:t>
      </w:r>
      <w:r>
        <w:rPr>
          <w:spacing w:val="-5"/>
          <w:w w:val="110"/>
        </w:rPr>
        <w:t>n</w:t>
      </w:r>
      <w:r>
        <w:rPr>
          <w:w w:val="110"/>
        </w:rPr>
        <w:t>ternal</w:t>
      </w:r>
      <w:r>
        <w:rPr>
          <w:spacing w:val="15"/>
          <w:w w:val="110"/>
        </w:rPr>
        <w:t xml:space="preserve"> </w:t>
      </w:r>
      <w:r>
        <w:t>Examiner</w:t>
      </w:r>
      <w:r>
        <w:rPr>
          <w:spacing w:val="21"/>
        </w:rPr>
        <w:t xml:space="preserve"> </w:t>
      </w:r>
      <w:r>
        <w:rPr>
          <w:w w:val="108"/>
        </w:rPr>
        <w:t>Signature</w:t>
      </w:r>
    </w:p>
    <w:p w14:paraId="7860B08A" w14:textId="77777777" w:rsidR="0050612C" w:rsidRDefault="00C2027C" w:rsidP="0050612C">
      <w:pPr>
        <w:spacing w:before="22" w:line="249" w:lineRule="auto"/>
        <w:ind w:left="6210" w:right="108"/>
        <w:jc w:val="right"/>
        <w:rPr>
          <w:w w:val="106"/>
        </w:rPr>
      </w:pPr>
      <w:r>
        <w:t>Name</w:t>
      </w:r>
      <w:r>
        <w:rPr>
          <w:spacing w:val="40"/>
        </w:rPr>
        <w:t xml:space="preserve"> </w:t>
      </w:r>
      <w:r>
        <w:t>of</w:t>
      </w:r>
      <w:r>
        <w:rPr>
          <w:spacing w:val="10"/>
        </w:rPr>
        <w:t xml:space="preserve"> </w:t>
      </w:r>
      <w:r>
        <w:t>the</w:t>
      </w:r>
      <w:r w:rsidR="0050612C">
        <w:t xml:space="preserve"> </w:t>
      </w:r>
      <w:r>
        <w:rPr>
          <w:w w:val="106"/>
        </w:rPr>
        <w:t>Su</w:t>
      </w:r>
      <w:r>
        <w:rPr>
          <w:spacing w:val="6"/>
          <w:w w:val="106"/>
        </w:rPr>
        <w:t>p</w:t>
      </w:r>
      <w:r>
        <w:rPr>
          <w:w w:val="104"/>
        </w:rPr>
        <w:t xml:space="preserve">ervisor </w:t>
      </w:r>
      <w:r>
        <w:rPr>
          <w:w w:val="106"/>
        </w:rPr>
        <w:t xml:space="preserve">Designation </w:t>
      </w:r>
    </w:p>
    <w:p w14:paraId="30619798" w14:textId="77777777" w:rsidR="00643EB5" w:rsidRDefault="00C2027C" w:rsidP="0050612C">
      <w:pPr>
        <w:spacing w:before="22" w:line="249" w:lineRule="auto"/>
        <w:ind w:left="6210" w:right="108"/>
        <w:jc w:val="right"/>
      </w:pPr>
      <w:r>
        <w:rPr>
          <w:w w:val="106"/>
        </w:rPr>
        <w:t>Thesis</w:t>
      </w:r>
      <w:r>
        <w:rPr>
          <w:spacing w:val="17"/>
        </w:rPr>
        <w:t xml:space="preserve"> </w:t>
      </w:r>
      <w:r>
        <w:rPr>
          <w:w w:val="106"/>
        </w:rPr>
        <w:t>Su</w:t>
      </w:r>
      <w:r>
        <w:rPr>
          <w:spacing w:val="6"/>
          <w:w w:val="106"/>
        </w:rPr>
        <w:t>p</w:t>
      </w:r>
      <w:r>
        <w:rPr>
          <w:w w:val="104"/>
        </w:rPr>
        <w:t>ervisor</w:t>
      </w:r>
    </w:p>
    <w:p w14:paraId="2B0166A1" w14:textId="77777777" w:rsidR="00643EB5" w:rsidRDefault="00643EB5">
      <w:pPr>
        <w:spacing w:line="200" w:lineRule="exact"/>
      </w:pPr>
    </w:p>
    <w:p w14:paraId="6FCB021B" w14:textId="77777777" w:rsidR="00643EB5" w:rsidRDefault="00643EB5">
      <w:pPr>
        <w:spacing w:line="200" w:lineRule="exact"/>
      </w:pPr>
    </w:p>
    <w:p w14:paraId="5A1CBAEC" w14:textId="77777777" w:rsidR="00643EB5" w:rsidRDefault="00643EB5">
      <w:pPr>
        <w:spacing w:before="20" w:line="240" w:lineRule="exact"/>
        <w:rPr>
          <w:sz w:val="24"/>
          <w:szCs w:val="24"/>
        </w:rPr>
      </w:pPr>
    </w:p>
    <w:p w14:paraId="1B3BC5FB" w14:textId="77777777" w:rsidR="00643EB5" w:rsidRDefault="00C2027C" w:rsidP="00C50B0B">
      <w:pPr>
        <w:spacing w:before="22"/>
        <w:ind w:left="90"/>
      </w:pPr>
      <w:r>
        <w:rPr>
          <w:w w:val="110"/>
        </w:rPr>
        <w:t>External</w:t>
      </w:r>
      <w:r>
        <w:rPr>
          <w:spacing w:val="12"/>
          <w:w w:val="110"/>
        </w:rPr>
        <w:t xml:space="preserve"> </w:t>
      </w:r>
      <w:r>
        <w:t>Examiner</w:t>
      </w:r>
      <w:r>
        <w:rPr>
          <w:spacing w:val="21"/>
        </w:rPr>
        <w:t xml:space="preserve"> </w:t>
      </w:r>
      <w:r>
        <w:rPr>
          <w:w w:val="99"/>
        </w:rPr>
        <w:t>S</w:t>
      </w:r>
      <w:r>
        <w:rPr>
          <w:w w:val="109"/>
        </w:rPr>
        <w:t>ignature</w:t>
      </w:r>
    </w:p>
    <w:p w14:paraId="5F26E448" w14:textId="77777777" w:rsidR="00643EB5" w:rsidRDefault="00643EB5">
      <w:pPr>
        <w:spacing w:before="4" w:line="140" w:lineRule="exact"/>
        <w:rPr>
          <w:sz w:val="15"/>
          <w:szCs w:val="15"/>
        </w:rPr>
      </w:pPr>
    </w:p>
    <w:p w14:paraId="72107D8A" w14:textId="77777777" w:rsidR="00643EB5" w:rsidRDefault="0071574A">
      <w:pPr>
        <w:spacing w:before="22" w:line="249" w:lineRule="auto"/>
        <w:ind w:left="6602" w:right="107" w:hanging="674"/>
        <w:jc w:val="right"/>
        <w:rPr>
          <w:w w:val="110"/>
        </w:rPr>
      </w:pPr>
      <w:r>
        <w:t>Dr Tariq Mahmood</w:t>
      </w:r>
      <w:r w:rsidR="00C2027C">
        <w:rPr>
          <w:w w:val="106"/>
        </w:rPr>
        <w:t xml:space="preserve"> </w:t>
      </w:r>
    </w:p>
    <w:p w14:paraId="7DACF9BC" w14:textId="77777777" w:rsidR="00C20AD0" w:rsidRDefault="003E2762">
      <w:pPr>
        <w:spacing w:before="22" w:line="249" w:lineRule="auto"/>
        <w:ind w:left="6602" w:right="107" w:hanging="674"/>
        <w:jc w:val="right"/>
        <w:rPr>
          <w:w w:val="110"/>
        </w:rPr>
      </w:pPr>
      <w:r>
        <w:rPr>
          <w:w w:val="110"/>
        </w:rPr>
        <w:t xml:space="preserve">Associate Professor, </w:t>
      </w:r>
    </w:p>
    <w:p w14:paraId="6FF5A2FF" w14:textId="77777777" w:rsidR="003E2762" w:rsidRDefault="003E2762">
      <w:pPr>
        <w:spacing w:before="22" w:line="249" w:lineRule="auto"/>
        <w:ind w:left="6602" w:right="107" w:hanging="674"/>
        <w:jc w:val="right"/>
      </w:pPr>
      <w:r>
        <w:rPr>
          <w:w w:val="110"/>
        </w:rPr>
        <w:t>PAF-KIET, Karachi.</w:t>
      </w:r>
    </w:p>
    <w:p w14:paraId="3D7AFAA9" w14:textId="77777777" w:rsidR="00643EB5" w:rsidRDefault="00643EB5">
      <w:pPr>
        <w:spacing w:line="200" w:lineRule="exact"/>
      </w:pPr>
    </w:p>
    <w:p w14:paraId="31EF0022" w14:textId="77777777" w:rsidR="00643EB5" w:rsidRDefault="00643EB5">
      <w:pPr>
        <w:spacing w:line="200" w:lineRule="exact"/>
      </w:pPr>
    </w:p>
    <w:p w14:paraId="38E4F0EB" w14:textId="77777777" w:rsidR="00643EB5" w:rsidRDefault="00643EB5">
      <w:pPr>
        <w:spacing w:before="20" w:line="240" w:lineRule="exact"/>
        <w:rPr>
          <w:sz w:val="24"/>
          <w:szCs w:val="24"/>
        </w:rPr>
      </w:pPr>
    </w:p>
    <w:p w14:paraId="41FB35AC" w14:textId="77777777" w:rsidR="00643EB5" w:rsidRDefault="00C2027C" w:rsidP="00C50B0B">
      <w:pPr>
        <w:spacing w:before="22"/>
      </w:pPr>
      <w:r>
        <w:rPr>
          <w:w w:val="123"/>
        </w:rPr>
        <w:t>Accepted</w:t>
      </w:r>
      <w:r>
        <w:rPr>
          <w:spacing w:val="16"/>
          <w:w w:val="123"/>
        </w:rPr>
        <w:t xml:space="preserve"> </w:t>
      </w:r>
      <w:r>
        <w:rPr>
          <w:spacing w:val="-6"/>
          <w:w w:val="127"/>
        </w:rPr>
        <w:t>b</w:t>
      </w:r>
      <w:r>
        <w:rPr>
          <w:w w:val="118"/>
        </w:rPr>
        <w:t>y:</w:t>
      </w:r>
    </w:p>
    <w:p w14:paraId="5D46DA34" w14:textId="77777777" w:rsidR="00643EB5" w:rsidRDefault="00643EB5">
      <w:pPr>
        <w:spacing w:before="4" w:line="140" w:lineRule="exact"/>
        <w:rPr>
          <w:sz w:val="15"/>
          <w:szCs w:val="15"/>
        </w:rPr>
      </w:pPr>
    </w:p>
    <w:p w14:paraId="022DEB1D" w14:textId="77777777" w:rsidR="00643EB5" w:rsidRDefault="00C2027C">
      <w:pPr>
        <w:spacing w:before="22"/>
        <w:ind w:right="108"/>
        <w:jc w:val="right"/>
      </w:pPr>
      <w:r>
        <w:t xml:space="preserve">Dr. </w:t>
      </w:r>
      <w:r>
        <w:rPr>
          <w:spacing w:val="12"/>
        </w:rPr>
        <w:t xml:space="preserve"> </w:t>
      </w:r>
      <w:r w:rsidR="0071574A">
        <w:t>A</w:t>
      </w:r>
      <w:r w:rsidR="00C50B0B">
        <w:t>hmed Waqas</w:t>
      </w:r>
    </w:p>
    <w:p w14:paraId="36A1726E" w14:textId="77777777" w:rsidR="00FC13C1" w:rsidRDefault="00C2027C">
      <w:pPr>
        <w:spacing w:before="9"/>
        <w:ind w:right="107"/>
        <w:jc w:val="right"/>
      </w:pPr>
      <w:r>
        <w:t>Head</w:t>
      </w:r>
      <w:r w:rsidR="00FC13C1">
        <w:t>,</w:t>
      </w:r>
      <w:r>
        <w:rPr>
          <w:spacing w:val="42"/>
        </w:rPr>
        <w:t xml:space="preserve"> </w:t>
      </w:r>
    </w:p>
    <w:p w14:paraId="6AAFB6F5" w14:textId="77777777" w:rsidR="00643EB5" w:rsidRDefault="00784A52" w:rsidP="008F7377">
      <w:pPr>
        <w:spacing w:before="9"/>
        <w:ind w:right="107"/>
        <w:jc w:val="right"/>
        <w:rPr>
          <w:spacing w:val="23"/>
        </w:rPr>
      </w:pPr>
      <w:r>
        <w:rPr>
          <w:w w:val="109"/>
        </w:rPr>
        <w:t>Departme</w:t>
      </w:r>
      <w:r>
        <w:rPr>
          <w:spacing w:val="-4"/>
          <w:w w:val="109"/>
        </w:rPr>
        <w:t>n</w:t>
      </w:r>
      <w:r>
        <w:rPr>
          <w:w w:val="139"/>
        </w:rPr>
        <w:t>t</w:t>
      </w:r>
      <w:r>
        <w:rPr>
          <w:w w:val="109"/>
        </w:rPr>
        <w:t xml:space="preserve"> of </w:t>
      </w:r>
      <w:r w:rsidR="00C2027C">
        <w:rPr>
          <w:w w:val="109"/>
        </w:rPr>
        <w:t>Computer</w:t>
      </w:r>
      <w:r w:rsidR="00C2027C">
        <w:rPr>
          <w:spacing w:val="12"/>
          <w:w w:val="109"/>
        </w:rPr>
        <w:t xml:space="preserve"> </w:t>
      </w:r>
      <w:r w:rsidR="00C2027C">
        <w:t>Science</w:t>
      </w:r>
      <w:r w:rsidR="00C2027C">
        <w:rPr>
          <w:spacing w:val="23"/>
        </w:rPr>
        <w:t xml:space="preserve"> </w:t>
      </w:r>
    </w:p>
    <w:p w14:paraId="720AD368" w14:textId="77777777" w:rsidR="00763497" w:rsidRDefault="00763497" w:rsidP="00763497">
      <w:pPr>
        <w:spacing w:before="9"/>
        <w:ind w:right="107"/>
        <w:rPr>
          <w:spacing w:val="23"/>
        </w:rPr>
      </w:pPr>
    </w:p>
    <w:p w14:paraId="245D2708" w14:textId="77777777" w:rsidR="00917239" w:rsidRDefault="00917239" w:rsidP="00763497">
      <w:pPr>
        <w:spacing w:before="9"/>
        <w:ind w:right="107"/>
        <w:rPr>
          <w:spacing w:val="23"/>
        </w:rPr>
        <w:sectPr w:rsidR="00917239" w:rsidSect="00005014">
          <w:footerReference w:type="default" r:id="rId9"/>
          <w:pgSz w:w="11920" w:h="16840"/>
          <w:pgMar w:top="1440" w:right="1440" w:bottom="1440" w:left="2160" w:header="0" w:footer="792" w:gutter="0"/>
          <w:pgNumType w:start="3"/>
          <w:cols w:space="720"/>
        </w:sectPr>
      </w:pPr>
    </w:p>
    <w:p w14:paraId="24AF2743" w14:textId="77777777" w:rsidR="00763497" w:rsidRPr="001065DD" w:rsidRDefault="00763497" w:rsidP="00DB1FA1">
      <w:pPr>
        <w:pStyle w:val="Heading1"/>
        <w:rPr>
          <w:b w:val="0"/>
          <w:sz w:val="24"/>
          <w:szCs w:val="24"/>
        </w:rPr>
      </w:pPr>
      <w:bookmarkStart w:id="0" w:name="_Toc200807770"/>
      <w:r w:rsidRPr="001065DD">
        <w:rPr>
          <w:b w:val="0"/>
          <w:sz w:val="24"/>
          <w:szCs w:val="24"/>
        </w:rPr>
        <w:lastRenderedPageBreak/>
        <w:t>EXORDIUM</w:t>
      </w:r>
      <w:bookmarkEnd w:id="0"/>
    </w:p>
    <w:p w14:paraId="6E820882" w14:textId="77777777" w:rsidR="00763497" w:rsidRPr="00763497" w:rsidRDefault="00763497" w:rsidP="00763497">
      <w:pPr>
        <w:spacing w:before="9"/>
        <w:ind w:right="107"/>
        <w:rPr>
          <w:sz w:val="18"/>
          <w:szCs w:val="18"/>
        </w:rPr>
      </w:pPr>
    </w:p>
    <w:p w14:paraId="0D8D54E5" w14:textId="77777777" w:rsidR="00763497" w:rsidRPr="00763497" w:rsidRDefault="00763497" w:rsidP="00763497">
      <w:pPr>
        <w:spacing w:before="9"/>
        <w:ind w:right="107"/>
        <w:rPr>
          <w:sz w:val="18"/>
          <w:szCs w:val="18"/>
        </w:rPr>
      </w:pPr>
    </w:p>
    <w:p w14:paraId="01FE9DCD" w14:textId="77777777" w:rsidR="00763497" w:rsidRPr="00763497" w:rsidRDefault="00763497" w:rsidP="00763497">
      <w:pPr>
        <w:spacing w:before="9"/>
        <w:ind w:right="107"/>
        <w:rPr>
          <w:sz w:val="18"/>
          <w:szCs w:val="18"/>
        </w:rPr>
      </w:pPr>
    </w:p>
    <w:p w14:paraId="1FF87553" w14:textId="77777777" w:rsidR="00763497" w:rsidRPr="00763497" w:rsidRDefault="00763497" w:rsidP="00763497">
      <w:pPr>
        <w:spacing w:before="9"/>
        <w:ind w:right="107"/>
        <w:rPr>
          <w:sz w:val="18"/>
          <w:szCs w:val="18"/>
        </w:rPr>
      </w:pPr>
    </w:p>
    <w:p w14:paraId="19B9BF4F" w14:textId="77777777" w:rsidR="00763497" w:rsidRPr="00763497" w:rsidRDefault="00763497" w:rsidP="00892F33">
      <w:pPr>
        <w:spacing w:before="9"/>
        <w:ind w:right="107"/>
        <w:jc w:val="both"/>
        <w:rPr>
          <w:sz w:val="24"/>
          <w:szCs w:val="24"/>
        </w:rPr>
      </w:pPr>
      <w:r w:rsidRPr="00763497">
        <w:rPr>
          <w:sz w:val="24"/>
          <w:szCs w:val="24"/>
        </w:rPr>
        <w:t>In the name of Allah, the Compassionate, the Merciful.</w:t>
      </w:r>
      <w:r w:rsidR="00892F33">
        <w:rPr>
          <w:sz w:val="24"/>
          <w:szCs w:val="24"/>
        </w:rPr>
        <w:t xml:space="preserve"> </w:t>
      </w:r>
      <w:r w:rsidRPr="00763497">
        <w:rPr>
          <w:sz w:val="24"/>
          <w:szCs w:val="24"/>
        </w:rPr>
        <w:t>Praise be to Allah, Lord of Creation, The Compassionate, the</w:t>
      </w:r>
      <w:r w:rsidR="00892F33">
        <w:rPr>
          <w:sz w:val="24"/>
          <w:szCs w:val="24"/>
        </w:rPr>
        <w:t xml:space="preserve"> </w:t>
      </w:r>
      <w:r w:rsidRPr="00763497">
        <w:rPr>
          <w:sz w:val="24"/>
          <w:szCs w:val="24"/>
        </w:rPr>
        <w:t>Merciful, King of Judgment-day!</w:t>
      </w:r>
    </w:p>
    <w:p w14:paraId="05ECEF21" w14:textId="77777777" w:rsidR="00763497" w:rsidRDefault="00763497" w:rsidP="00763497">
      <w:pPr>
        <w:spacing w:before="9"/>
        <w:ind w:right="107"/>
        <w:rPr>
          <w:sz w:val="18"/>
          <w:szCs w:val="18"/>
        </w:rPr>
      </w:pPr>
    </w:p>
    <w:p w14:paraId="6D9E65A8" w14:textId="77777777" w:rsidR="00763497" w:rsidRDefault="00763497" w:rsidP="00763497">
      <w:pPr>
        <w:spacing w:before="9"/>
        <w:ind w:right="107"/>
        <w:rPr>
          <w:sz w:val="18"/>
          <w:szCs w:val="18"/>
        </w:rPr>
      </w:pPr>
    </w:p>
    <w:p w14:paraId="70AEBF5C" w14:textId="77777777" w:rsidR="00763497" w:rsidRDefault="00763497" w:rsidP="00763497">
      <w:pPr>
        <w:spacing w:before="9"/>
        <w:ind w:right="107"/>
        <w:rPr>
          <w:sz w:val="18"/>
          <w:szCs w:val="18"/>
        </w:rPr>
      </w:pPr>
    </w:p>
    <w:p w14:paraId="7AF02AD3" w14:textId="77777777" w:rsidR="00763497" w:rsidRDefault="00763497" w:rsidP="00763497">
      <w:pPr>
        <w:spacing w:before="9"/>
        <w:ind w:right="107"/>
        <w:rPr>
          <w:sz w:val="18"/>
          <w:szCs w:val="18"/>
        </w:rPr>
      </w:pPr>
    </w:p>
    <w:p w14:paraId="6AA7CAF9" w14:textId="77777777" w:rsidR="00763497" w:rsidRDefault="00763497" w:rsidP="00763497">
      <w:pPr>
        <w:spacing w:before="9"/>
        <w:ind w:right="107"/>
        <w:rPr>
          <w:sz w:val="18"/>
          <w:szCs w:val="18"/>
        </w:rPr>
      </w:pPr>
    </w:p>
    <w:p w14:paraId="4222A912" w14:textId="77777777" w:rsidR="00763497" w:rsidRDefault="00763497" w:rsidP="00763497">
      <w:pPr>
        <w:spacing w:before="9"/>
        <w:ind w:right="107"/>
        <w:rPr>
          <w:sz w:val="18"/>
          <w:szCs w:val="18"/>
        </w:rPr>
      </w:pPr>
    </w:p>
    <w:p w14:paraId="46BCDF9F" w14:textId="77777777" w:rsidR="00763497" w:rsidRDefault="00763497" w:rsidP="00763497">
      <w:pPr>
        <w:spacing w:before="9"/>
        <w:ind w:right="107"/>
        <w:rPr>
          <w:sz w:val="18"/>
          <w:szCs w:val="18"/>
        </w:rPr>
      </w:pPr>
    </w:p>
    <w:p w14:paraId="56DBA68F" w14:textId="77777777" w:rsidR="00763497" w:rsidRDefault="00763497" w:rsidP="00763497">
      <w:pPr>
        <w:spacing w:before="9"/>
        <w:ind w:right="107"/>
        <w:rPr>
          <w:sz w:val="18"/>
          <w:szCs w:val="18"/>
        </w:rPr>
      </w:pPr>
    </w:p>
    <w:p w14:paraId="4391A6F2" w14:textId="77777777" w:rsidR="00763497" w:rsidRDefault="00763497" w:rsidP="00763497">
      <w:pPr>
        <w:spacing w:before="9"/>
        <w:ind w:right="107"/>
        <w:rPr>
          <w:sz w:val="18"/>
          <w:szCs w:val="18"/>
        </w:rPr>
      </w:pPr>
    </w:p>
    <w:p w14:paraId="45BE7A70" w14:textId="77777777" w:rsidR="00763497" w:rsidRDefault="00763497" w:rsidP="00763497">
      <w:pPr>
        <w:spacing w:before="9"/>
        <w:ind w:right="107"/>
        <w:rPr>
          <w:sz w:val="18"/>
          <w:szCs w:val="18"/>
        </w:rPr>
      </w:pPr>
    </w:p>
    <w:p w14:paraId="376C0370" w14:textId="77777777" w:rsidR="00763497" w:rsidRDefault="00763497" w:rsidP="00763497">
      <w:pPr>
        <w:spacing w:before="9"/>
        <w:ind w:right="107"/>
        <w:rPr>
          <w:sz w:val="18"/>
          <w:szCs w:val="18"/>
        </w:rPr>
      </w:pPr>
    </w:p>
    <w:p w14:paraId="45CCB6FB" w14:textId="77777777" w:rsidR="00763497" w:rsidRDefault="00763497" w:rsidP="00763497">
      <w:pPr>
        <w:spacing w:before="9"/>
        <w:ind w:right="107"/>
        <w:rPr>
          <w:sz w:val="18"/>
          <w:szCs w:val="18"/>
        </w:rPr>
      </w:pPr>
    </w:p>
    <w:p w14:paraId="5994861C" w14:textId="77777777" w:rsidR="00763497" w:rsidRDefault="00763497" w:rsidP="00763497">
      <w:pPr>
        <w:spacing w:before="9"/>
        <w:ind w:right="107"/>
        <w:rPr>
          <w:sz w:val="18"/>
          <w:szCs w:val="18"/>
        </w:rPr>
      </w:pPr>
    </w:p>
    <w:p w14:paraId="31E9D297" w14:textId="77777777" w:rsidR="00763497" w:rsidRDefault="00763497" w:rsidP="00763497">
      <w:pPr>
        <w:spacing w:before="9"/>
        <w:ind w:right="107"/>
        <w:rPr>
          <w:sz w:val="18"/>
          <w:szCs w:val="18"/>
        </w:rPr>
      </w:pPr>
    </w:p>
    <w:p w14:paraId="7240AC57" w14:textId="77777777" w:rsidR="00763497" w:rsidRDefault="00763497" w:rsidP="00763497">
      <w:pPr>
        <w:spacing w:before="9"/>
        <w:ind w:right="107"/>
        <w:rPr>
          <w:sz w:val="18"/>
          <w:szCs w:val="18"/>
        </w:rPr>
      </w:pPr>
    </w:p>
    <w:p w14:paraId="36207C5E" w14:textId="77777777" w:rsidR="00763497" w:rsidRDefault="00763497" w:rsidP="00763497">
      <w:pPr>
        <w:spacing w:before="9"/>
        <w:ind w:right="107"/>
        <w:rPr>
          <w:sz w:val="18"/>
          <w:szCs w:val="18"/>
        </w:rPr>
      </w:pPr>
    </w:p>
    <w:p w14:paraId="174FF83E" w14:textId="77777777" w:rsidR="00763497" w:rsidRDefault="00763497" w:rsidP="00763497">
      <w:pPr>
        <w:spacing w:before="9"/>
        <w:ind w:right="107"/>
        <w:rPr>
          <w:sz w:val="18"/>
          <w:szCs w:val="18"/>
        </w:rPr>
      </w:pPr>
    </w:p>
    <w:p w14:paraId="71F3310C" w14:textId="77777777" w:rsidR="00763497" w:rsidRDefault="00763497" w:rsidP="00763497">
      <w:pPr>
        <w:spacing w:before="9"/>
        <w:ind w:right="107"/>
        <w:rPr>
          <w:sz w:val="18"/>
          <w:szCs w:val="18"/>
        </w:rPr>
      </w:pPr>
    </w:p>
    <w:p w14:paraId="19AD80FD" w14:textId="77777777" w:rsidR="00763497" w:rsidRDefault="00763497" w:rsidP="00763497">
      <w:pPr>
        <w:spacing w:before="9"/>
        <w:ind w:right="107"/>
        <w:rPr>
          <w:sz w:val="18"/>
          <w:szCs w:val="18"/>
        </w:rPr>
      </w:pPr>
    </w:p>
    <w:p w14:paraId="303A257B" w14:textId="77777777" w:rsidR="00763497" w:rsidRDefault="00763497" w:rsidP="00763497">
      <w:pPr>
        <w:spacing w:before="9"/>
        <w:ind w:right="107"/>
        <w:rPr>
          <w:sz w:val="18"/>
          <w:szCs w:val="18"/>
        </w:rPr>
      </w:pPr>
    </w:p>
    <w:p w14:paraId="41BCA2AB" w14:textId="77777777" w:rsidR="00763497" w:rsidRDefault="00763497" w:rsidP="00763497">
      <w:pPr>
        <w:spacing w:before="9"/>
        <w:ind w:right="107"/>
        <w:rPr>
          <w:sz w:val="18"/>
          <w:szCs w:val="18"/>
        </w:rPr>
      </w:pPr>
    </w:p>
    <w:p w14:paraId="7CB962CB" w14:textId="77777777" w:rsidR="00763497" w:rsidRDefault="00763497" w:rsidP="00763497">
      <w:pPr>
        <w:spacing w:before="9"/>
        <w:ind w:right="107"/>
        <w:rPr>
          <w:sz w:val="18"/>
          <w:szCs w:val="18"/>
        </w:rPr>
      </w:pPr>
    </w:p>
    <w:p w14:paraId="6F0FFC6E" w14:textId="77777777" w:rsidR="00763497" w:rsidRDefault="00763497" w:rsidP="00763497">
      <w:pPr>
        <w:spacing w:before="9"/>
        <w:ind w:right="107"/>
        <w:rPr>
          <w:sz w:val="18"/>
          <w:szCs w:val="18"/>
        </w:rPr>
      </w:pPr>
    </w:p>
    <w:p w14:paraId="5353FD5F" w14:textId="77777777" w:rsidR="00763497" w:rsidRDefault="00763497" w:rsidP="00763497">
      <w:pPr>
        <w:spacing w:before="9"/>
        <w:ind w:right="107"/>
        <w:rPr>
          <w:sz w:val="18"/>
          <w:szCs w:val="18"/>
        </w:rPr>
      </w:pPr>
    </w:p>
    <w:p w14:paraId="582C17A0" w14:textId="77777777" w:rsidR="00763497" w:rsidRDefault="00763497" w:rsidP="00763497">
      <w:pPr>
        <w:spacing w:before="9"/>
        <w:ind w:right="107"/>
        <w:rPr>
          <w:sz w:val="18"/>
          <w:szCs w:val="18"/>
        </w:rPr>
      </w:pPr>
    </w:p>
    <w:p w14:paraId="2E934778" w14:textId="77777777" w:rsidR="00763497" w:rsidRDefault="00763497" w:rsidP="00763497">
      <w:pPr>
        <w:spacing w:before="9"/>
        <w:ind w:right="107"/>
        <w:rPr>
          <w:sz w:val="18"/>
          <w:szCs w:val="18"/>
        </w:rPr>
      </w:pPr>
    </w:p>
    <w:p w14:paraId="6329811C" w14:textId="77777777" w:rsidR="00763497" w:rsidRDefault="00763497" w:rsidP="00763497">
      <w:pPr>
        <w:spacing w:before="9"/>
        <w:ind w:right="107"/>
        <w:rPr>
          <w:sz w:val="18"/>
          <w:szCs w:val="18"/>
        </w:rPr>
      </w:pPr>
    </w:p>
    <w:p w14:paraId="4A4B0A0E" w14:textId="77777777" w:rsidR="00763497" w:rsidRDefault="00763497" w:rsidP="00763497">
      <w:pPr>
        <w:spacing w:before="9"/>
        <w:ind w:right="107"/>
        <w:rPr>
          <w:sz w:val="18"/>
          <w:szCs w:val="18"/>
        </w:rPr>
      </w:pPr>
    </w:p>
    <w:p w14:paraId="3BCD90BB" w14:textId="77777777" w:rsidR="00763497" w:rsidRDefault="00763497" w:rsidP="00763497">
      <w:pPr>
        <w:spacing w:before="9"/>
        <w:ind w:right="107"/>
        <w:rPr>
          <w:sz w:val="18"/>
          <w:szCs w:val="18"/>
        </w:rPr>
      </w:pPr>
    </w:p>
    <w:p w14:paraId="58362103" w14:textId="77777777" w:rsidR="00763497" w:rsidRDefault="00763497" w:rsidP="00763497">
      <w:pPr>
        <w:spacing w:before="9"/>
        <w:ind w:right="107"/>
        <w:rPr>
          <w:sz w:val="18"/>
          <w:szCs w:val="18"/>
        </w:rPr>
      </w:pPr>
    </w:p>
    <w:p w14:paraId="2F9D4A14" w14:textId="77777777" w:rsidR="00763497" w:rsidRDefault="00763497" w:rsidP="00763497">
      <w:pPr>
        <w:spacing w:before="9"/>
        <w:ind w:right="107"/>
        <w:rPr>
          <w:sz w:val="18"/>
          <w:szCs w:val="18"/>
        </w:rPr>
      </w:pPr>
    </w:p>
    <w:p w14:paraId="402FC0E0" w14:textId="77777777" w:rsidR="00763497" w:rsidRDefault="00763497" w:rsidP="00763497">
      <w:pPr>
        <w:spacing w:before="9"/>
        <w:ind w:right="107"/>
        <w:rPr>
          <w:sz w:val="18"/>
          <w:szCs w:val="18"/>
        </w:rPr>
      </w:pPr>
    </w:p>
    <w:p w14:paraId="03072287" w14:textId="77777777" w:rsidR="00763497" w:rsidRDefault="00763497" w:rsidP="00763497">
      <w:pPr>
        <w:spacing w:before="9"/>
        <w:ind w:right="107"/>
        <w:rPr>
          <w:sz w:val="18"/>
          <w:szCs w:val="18"/>
        </w:rPr>
      </w:pPr>
    </w:p>
    <w:p w14:paraId="43C43DA7" w14:textId="77777777" w:rsidR="00763497" w:rsidRDefault="00763497" w:rsidP="00763497">
      <w:pPr>
        <w:spacing w:before="9"/>
        <w:ind w:right="107"/>
        <w:rPr>
          <w:sz w:val="18"/>
          <w:szCs w:val="18"/>
        </w:rPr>
      </w:pPr>
    </w:p>
    <w:p w14:paraId="5A7E1ABE" w14:textId="77777777" w:rsidR="00763497" w:rsidRDefault="00763497" w:rsidP="00763497">
      <w:pPr>
        <w:spacing w:before="9"/>
        <w:ind w:right="107"/>
        <w:rPr>
          <w:sz w:val="18"/>
          <w:szCs w:val="18"/>
        </w:rPr>
      </w:pPr>
    </w:p>
    <w:p w14:paraId="32D4CB28" w14:textId="77777777" w:rsidR="00763497" w:rsidRDefault="00763497" w:rsidP="00763497">
      <w:pPr>
        <w:spacing w:before="9"/>
        <w:ind w:right="107"/>
        <w:rPr>
          <w:sz w:val="18"/>
          <w:szCs w:val="18"/>
        </w:rPr>
      </w:pPr>
    </w:p>
    <w:p w14:paraId="28829918" w14:textId="77777777" w:rsidR="00763497" w:rsidRDefault="00763497" w:rsidP="00763497">
      <w:pPr>
        <w:spacing w:before="9"/>
        <w:ind w:right="107"/>
        <w:rPr>
          <w:sz w:val="18"/>
          <w:szCs w:val="18"/>
        </w:rPr>
      </w:pPr>
    </w:p>
    <w:p w14:paraId="35380636" w14:textId="77777777" w:rsidR="00763497" w:rsidRDefault="00763497" w:rsidP="00763497">
      <w:pPr>
        <w:spacing w:before="9"/>
        <w:ind w:right="107"/>
        <w:rPr>
          <w:sz w:val="18"/>
          <w:szCs w:val="18"/>
        </w:rPr>
      </w:pPr>
    </w:p>
    <w:p w14:paraId="41530CF3" w14:textId="77777777" w:rsidR="00763497" w:rsidRDefault="00763497" w:rsidP="00763497">
      <w:pPr>
        <w:spacing w:before="9"/>
        <w:ind w:right="107"/>
        <w:rPr>
          <w:sz w:val="18"/>
          <w:szCs w:val="18"/>
        </w:rPr>
      </w:pPr>
    </w:p>
    <w:p w14:paraId="2A249D1F" w14:textId="77777777" w:rsidR="00763497" w:rsidRDefault="00763497" w:rsidP="00763497">
      <w:pPr>
        <w:spacing w:before="9"/>
        <w:ind w:right="107"/>
        <w:rPr>
          <w:sz w:val="18"/>
          <w:szCs w:val="18"/>
        </w:rPr>
      </w:pPr>
    </w:p>
    <w:p w14:paraId="59AC75BE" w14:textId="77777777" w:rsidR="00763497" w:rsidRDefault="00763497" w:rsidP="00763497">
      <w:pPr>
        <w:spacing w:before="9"/>
        <w:ind w:right="107"/>
        <w:rPr>
          <w:sz w:val="18"/>
          <w:szCs w:val="18"/>
        </w:rPr>
      </w:pPr>
    </w:p>
    <w:p w14:paraId="482DDECD" w14:textId="77777777" w:rsidR="00763497" w:rsidRDefault="00763497" w:rsidP="00763497">
      <w:pPr>
        <w:spacing w:before="9"/>
        <w:ind w:right="107"/>
        <w:rPr>
          <w:sz w:val="18"/>
          <w:szCs w:val="18"/>
        </w:rPr>
      </w:pPr>
    </w:p>
    <w:p w14:paraId="22C94414" w14:textId="77777777" w:rsidR="00763497" w:rsidRDefault="00763497" w:rsidP="00763497">
      <w:pPr>
        <w:spacing w:before="9"/>
        <w:ind w:right="107"/>
        <w:rPr>
          <w:sz w:val="18"/>
          <w:szCs w:val="18"/>
        </w:rPr>
      </w:pPr>
    </w:p>
    <w:p w14:paraId="1E45726F" w14:textId="77777777" w:rsidR="00763497" w:rsidRDefault="00763497" w:rsidP="00763497">
      <w:pPr>
        <w:spacing w:before="9"/>
        <w:ind w:right="107"/>
        <w:rPr>
          <w:sz w:val="18"/>
          <w:szCs w:val="18"/>
        </w:rPr>
      </w:pPr>
    </w:p>
    <w:p w14:paraId="6943C485" w14:textId="77777777" w:rsidR="00763497" w:rsidRDefault="00763497" w:rsidP="00763497">
      <w:pPr>
        <w:spacing w:before="9"/>
        <w:ind w:right="107"/>
        <w:rPr>
          <w:sz w:val="18"/>
          <w:szCs w:val="18"/>
        </w:rPr>
      </w:pPr>
    </w:p>
    <w:p w14:paraId="67D704FF" w14:textId="77777777" w:rsidR="00763497" w:rsidRDefault="00763497" w:rsidP="00763497">
      <w:pPr>
        <w:spacing w:before="9"/>
        <w:ind w:right="107"/>
        <w:rPr>
          <w:sz w:val="18"/>
          <w:szCs w:val="18"/>
        </w:rPr>
      </w:pPr>
    </w:p>
    <w:p w14:paraId="3EE78CF1" w14:textId="77777777" w:rsidR="00763497" w:rsidRDefault="00763497" w:rsidP="00763497">
      <w:pPr>
        <w:spacing w:before="9"/>
        <w:ind w:right="107"/>
        <w:rPr>
          <w:sz w:val="18"/>
          <w:szCs w:val="18"/>
        </w:rPr>
      </w:pPr>
    </w:p>
    <w:p w14:paraId="5416DF61" w14:textId="77777777" w:rsidR="00BE7D28" w:rsidRDefault="00BE7D28" w:rsidP="00763497">
      <w:pPr>
        <w:spacing w:before="9"/>
        <w:ind w:right="107"/>
        <w:rPr>
          <w:sz w:val="18"/>
          <w:szCs w:val="18"/>
        </w:rPr>
      </w:pPr>
    </w:p>
    <w:p w14:paraId="0C846050" w14:textId="77777777" w:rsidR="00BE7D28" w:rsidRDefault="00BE7D28" w:rsidP="00763497">
      <w:pPr>
        <w:spacing w:before="9"/>
        <w:ind w:right="107"/>
        <w:rPr>
          <w:sz w:val="18"/>
          <w:szCs w:val="18"/>
        </w:rPr>
      </w:pPr>
    </w:p>
    <w:p w14:paraId="4D6F88E5" w14:textId="77777777" w:rsidR="00BE7D28" w:rsidRDefault="00BE7D28" w:rsidP="00763497">
      <w:pPr>
        <w:spacing w:before="9"/>
        <w:ind w:right="107"/>
        <w:rPr>
          <w:sz w:val="18"/>
          <w:szCs w:val="18"/>
        </w:rPr>
      </w:pPr>
    </w:p>
    <w:p w14:paraId="4AE39CFF" w14:textId="77777777" w:rsidR="00763497" w:rsidRDefault="00763497" w:rsidP="00763497">
      <w:pPr>
        <w:spacing w:before="9"/>
        <w:ind w:right="107"/>
        <w:rPr>
          <w:sz w:val="18"/>
          <w:szCs w:val="18"/>
        </w:rPr>
      </w:pPr>
    </w:p>
    <w:p w14:paraId="190ABA61" w14:textId="77777777" w:rsidR="00172849" w:rsidRDefault="00172849" w:rsidP="00763497">
      <w:pPr>
        <w:spacing w:before="9"/>
        <w:ind w:right="107"/>
        <w:rPr>
          <w:sz w:val="18"/>
          <w:szCs w:val="18"/>
        </w:rPr>
      </w:pPr>
      <w:r>
        <w:rPr>
          <w:sz w:val="18"/>
          <w:szCs w:val="18"/>
        </w:rPr>
        <w:br w:type="page"/>
      </w:r>
    </w:p>
    <w:p w14:paraId="4B9CE99D" w14:textId="77777777" w:rsidR="00763497" w:rsidRPr="001065DD" w:rsidRDefault="00763497" w:rsidP="00DB1FA1">
      <w:pPr>
        <w:pStyle w:val="Heading1"/>
        <w:rPr>
          <w:b w:val="0"/>
          <w:sz w:val="24"/>
          <w:szCs w:val="24"/>
        </w:rPr>
      </w:pPr>
      <w:bookmarkStart w:id="1" w:name="_Toc200807771"/>
      <w:r w:rsidRPr="001065DD">
        <w:rPr>
          <w:b w:val="0"/>
          <w:sz w:val="24"/>
          <w:szCs w:val="24"/>
        </w:rPr>
        <w:lastRenderedPageBreak/>
        <w:t>DEDICATION</w:t>
      </w:r>
      <w:bookmarkEnd w:id="1"/>
    </w:p>
    <w:p w14:paraId="5DBB05B9" w14:textId="77777777" w:rsidR="00763497" w:rsidRPr="00763497" w:rsidRDefault="00763497" w:rsidP="00763497">
      <w:pPr>
        <w:spacing w:before="9"/>
        <w:ind w:right="107"/>
        <w:rPr>
          <w:sz w:val="18"/>
          <w:szCs w:val="18"/>
        </w:rPr>
      </w:pPr>
    </w:p>
    <w:p w14:paraId="6AD7744E" w14:textId="77777777" w:rsidR="00763497" w:rsidRPr="00763497" w:rsidRDefault="00763497" w:rsidP="00763497">
      <w:pPr>
        <w:spacing w:before="9"/>
        <w:ind w:right="107"/>
        <w:rPr>
          <w:sz w:val="18"/>
          <w:szCs w:val="18"/>
        </w:rPr>
      </w:pPr>
    </w:p>
    <w:p w14:paraId="6695B5F7" w14:textId="77777777" w:rsidR="00763497" w:rsidRPr="00763497" w:rsidRDefault="00763497" w:rsidP="00763497">
      <w:pPr>
        <w:spacing w:before="9"/>
        <w:ind w:right="107"/>
        <w:rPr>
          <w:sz w:val="18"/>
          <w:szCs w:val="18"/>
        </w:rPr>
      </w:pPr>
    </w:p>
    <w:p w14:paraId="1872B8A6" w14:textId="77777777" w:rsidR="00763497" w:rsidRPr="00763497" w:rsidRDefault="00763497" w:rsidP="00763497">
      <w:pPr>
        <w:spacing w:before="9"/>
        <w:ind w:right="107"/>
        <w:rPr>
          <w:sz w:val="18"/>
          <w:szCs w:val="18"/>
        </w:rPr>
      </w:pPr>
    </w:p>
    <w:p w14:paraId="04226BB6" w14:textId="77777777" w:rsidR="00763497" w:rsidRPr="00763497" w:rsidRDefault="00763497" w:rsidP="00763497">
      <w:pPr>
        <w:spacing w:before="9"/>
        <w:ind w:right="107"/>
        <w:rPr>
          <w:sz w:val="18"/>
          <w:szCs w:val="18"/>
        </w:rPr>
      </w:pPr>
    </w:p>
    <w:p w14:paraId="378AC975" w14:textId="7F370F6C" w:rsidR="00763497" w:rsidRDefault="00763497" w:rsidP="00113351">
      <w:pPr>
        <w:spacing w:before="9"/>
        <w:ind w:right="107"/>
        <w:jc w:val="both"/>
        <w:rPr>
          <w:sz w:val="24"/>
          <w:szCs w:val="24"/>
        </w:rPr>
      </w:pPr>
      <w:r w:rsidRPr="00763497">
        <w:rPr>
          <w:sz w:val="24"/>
          <w:szCs w:val="24"/>
        </w:rPr>
        <w:t xml:space="preserve">To my </w:t>
      </w:r>
      <w:r w:rsidR="005B7181" w:rsidRPr="00763497">
        <w:rPr>
          <w:sz w:val="24"/>
          <w:szCs w:val="24"/>
        </w:rPr>
        <w:t>parents who</w:t>
      </w:r>
      <w:r w:rsidRPr="00763497">
        <w:rPr>
          <w:sz w:val="24"/>
          <w:szCs w:val="24"/>
        </w:rPr>
        <w:t xml:space="preserve"> taught me to think  clearly &amp; motivated  me to try my hardest  in everything  I do, without  whom I could not have reached my goals</w:t>
      </w:r>
      <w:r w:rsidR="00113351">
        <w:rPr>
          <w:sz w:val="24"/>
          <w:szCs w:val="24"/>
        </w:rPr>
        <w:t xml:space="preserve"> </w:t>
      </w:r>
      <w:r w:rsidRPr="00763497">
        <w:rPr>
          <w:sz w:val="24"/>
          <w:szCs w:val="24"/>
        </w:rPr>
        <w:t>and</w:t>
      </w:r>
      <w:r w:rsidR="00113351">
        <w:rPr>
          <w:sz w:val="24"/>
          <w:szCs w:val="24"/>
        </w:rPr>
        <w:t xml:space="preserve"> </w:t>
      </w:r>
      <w:r w:rsidRPr="00763497">
        <w:rPr>
          <w:sz w:val="24"/>
          <w:szCs w:val="24"/>
        </w:rPr>
        <w:t>To all those who believe in the power of learning.</w:t>
      </w:r>
    </w:p>
    <w:p w14:paraId="625F6B03" w14:textId="77777777" w:rsidR="00B77FA5" w:rsidRDefault="00B77FA5" w:rsidP="00B77FA5">
      <w:pPr>
        <w:spacing w:before="9"/>
        <w:ind w:right="107"/>
        <w:rPr>
          <w:sz w:val="24"/>
          <w:szCs w:val="24"/>
        </w:rPr>
      </w:pPr>
    </w:p>
    <w:p w14:paraId="0199464F" w14:textId="77777777" w:rsidR="00B77FA5" w:rsidRDefault="00B77FA5" w:rsidP="00B77FA5">
      <w:pPr>
        <w:spacing w:before="9"/>
        <w:ind w:right="107"/>
        <w:rPr>
          <w:sz w:val="24"/>
          <w:szCs w:val="24"/>
        </w:rPr>
      </w:pPr>
    </w:p>
    <w:p w14:paraId="702AED9C" w14:textId="77777777" w:rsidR="00B77FA5" w:rsidRDefault="00B77FA5" w:rsidP="00B77FA5">
      <w:pPr>
        <w:spacing w:before="9"/>
        <w:ind w:right="107"/>
        <w:rPr>
          <w:sz w:val="24"/>
          <w:szCs w:val="24"/>
        </w:rPr>
      </w:pPr>
    </w:p>
    <w:p w14:paraId="39EA5A42" w14:textId="77777777" w:rsidR="00B77FA5" w:rsidRDefault="00B77FA5" w:rsidP="00B77FA5">
      <w:pPr>
        <w:spacing w:before="9"/>
        <w:ind w:right="107"/>
        <w:rPr>
          <w:sz w:val="24"/>
          <w:szCs w:val="24"/>
        </w:rPr>
      </w:pPr>
    </w:p>
    <w:p w14:paraId="6E955A3C" w14:textId="77777777" w:rsidR="00B77FA5" w:rsidRDefault="00B77FA5" w:rsidP="00B77FA5">
      <w:pPr>
        <w:spacing w:before="9"/>
        <w:ind w:right="107"/>
        <w:rPr>
          <w:sz w:val="24"/>
          <w:szCs w:val="24"/>
        </w:rPr>
      </w:pPr>
    </w:p>
    <w:p w14:paraId="72B39BD7" w14:textId="77777777" w:rsidR="00B77FA5" w:rsidRDefault="00B77FA5" w:rsidP="00B77FA5">
      <w:pPr>
        <w:spacing w:before="9"/>
        <w:ind w:right="107"/>
        <w:rPr>
          <w:sz w:val="24"/>
          <w:szCs w:val="24"/>
        </w:rPr>
      </w:pPr>
    </w:p>
    <w:p w14:paraId="6F6E849C" w14:textId="77777777" w:rsidR="00B77FA5" w:rsidRDefault="00B77FA5" w:rsidP="00B77FA5">
      <w:pPr>
        <w:spacing w:before="9"/>
        <w:ind w:right="107"/>
        <w:rPr>
          <w:sz w:val="24"/>
          <w:szCs w:val="24"/>
        </w:rPr>
      </w:pPr>
    </w:p>
    <w:p w14:paraId="7DE23819" w14:textId="77777777" w:rsidR="00B77FA5" w:rsidRDefault="00B77FA5" w:rsidP="00B77FA5">
      <w:pPr>
        <w:spacing w:before="9"/>
        <w:ind w:right="107"/>
        <w:rPr>
          <w:sz w:val="24"/>
          <w:szCs w:val="24"/>
        </w:rPr>
      </w:pPr>
    </w:p>
    <w:p w14:paraId="6A8F18C8" w14:textId="77777777" w:rsidR="00B77FA5" w:rsidRDefault="00B77FA5" w:rsidP="00B77FA5">
      <w:pPr>
        <w:spacing w:before="9"/>
        <w:ind w:right="107"/>
        <w:rPr>
          <w:sz w:val="24"/>
          <w:szCs w:val="24"/>
        </w:rPr>
      </w:pPr>
    </w:p>
    <w:p w14:paraId="0EB69AAF" w14:textId="77777777" w:rsidR="00B77FA5" w:rsidRDefault="00B77FA5" w:rsidP="00B77FA5">
      <w:pPr>
        <w:spacing w:before="9"/>
        <w:ind w:right="107"/>
        <w:rPr>
          <w:sz w:val="24"/>
          <w:szCs w:val="24"/>
        </w:rPr>
      </w:pPr>
    </w:p>
    <w:p w14:paraId="0E58DFE1" w14:textId="77777777" w:rsidR="00B77FA5" w:rsidRDefault="00B77FA5" w:rsidP="00B77FA5">
      <w:pPr>
        <w:spacing w:before="9"/>
        <w:ind w:right="107"/>
        <w:rPr>
          <w:sz w:val="24"/>
          <w:szCs w:val="24"/>
        </w:rPr>
      </w:pPr>
    </w:p>
    <w:p w14:paraId="029165FA" w14:textId="77777777" w:rsidR="00B77FA5" w:rsidRDefault="00B77FA5" w:rsidP="00B77FA5">
      <w:pPr>
        <w:spacing w:before="9"/>
        <w:ind w:right="107"/>
        <w:rPr>
          <w:sz w:val="24"/>
          <w:szCs w:val="24"/>
        </w:rPr>
      </w:pPr>
    </w:p>
    <w:p w14:paraId="1F01D3E1" w14:textId="77777777" w:rsidR="00B77FA5" w:rsidRDefault="00B77FA5" w:rsidP="00B77FA5">
      <w:pPr>
        <w:spacing w:before="9"/>
        <w:ind w:right="107"/>
        <w:rPr>
          <w:sz w:val="24"/>
          <w:szCs w:val="24"/>
        </w:rPr>
      </w:pPr>
    </w:p>
    <w:p w14:paraId="242A3117" w14:textId="77777777" w:rsidR="00B77FA5" w:rsidRDefault="00B77FA5" w:rsidP="00B77FA5">
      <w:pPr>
        <w:spacing w:before="9"/>
        <w:ind w:right="107"/>
        <w:rPr>
          <w:sz w:val="24"/>
          <w:szCs w:val="24"/>
        </w:rPr>
      </w:pPr>
    </w:p>
    <w:p w14:paraId="01A9FB61" w14:textId="77777777" w:rsidR="00B77FA5" w:rsidRDefault="00B77FA5" w:rsidP="00B77FA5">
      <w:pPr>
        <w:spacing w:before="9"/>
        <w:ind w:right="107"/>
        <w:rPr>
          <w:sz w:val="24"/>
          <w:szCs w:val="24"/>
        </w:rPr>
      </w:pPr>
    </w:p>
    <w:p w14:paraId="711D584E" w14:textId="77777777" w:rsidR="00B77FA5" w:rsidRDefault="00B77FA5" w:rsidP="00B77FA5">
      <w:pPr>
        <w:spacing w:before="9"/>
        <w:ind w:right="107"/>
        <w:rPr>
          <w:sz w:val="24"/>
          <w:szCs w:val="24"/>
        </w:rPr>
      </w:pPr>
    </w:p>
    <w:p w14:paraId="0DD19EA7" w14:textId="77777777" w:rsidR="00B77FA5" w:rsidRDefault="00B77FA5" w:rsidP="00B77FA5">
      <w:pPr>
        <w:spacing w:before="9"/>
        <w:ind w:right="107"/>
        <w:rPr>
          <w:sz w:val="24"/>
          <w:szCs w:val="24"/>
        </w:rPr>
      </w:pPr>
    </w:p>
    <w:p w14:paraId="3DC0247D" w14:textId="77777777" w:rsidR="00B77FA5" w:rsidRDefault="00B77FA5" w:rsidP="00B77FA5">
      <w:pPr>
        <w:spacing w:before="9"/>
        <w:ind w:right="107"/>
        <w:rPr>
          <w:sz w:val="24"/>
          <w:szCs w:val="24"/>
        </w:rPr>
      </w:pPr>
    </w:p>
    <w:p w14:paraId="0F44B59E" w14:textId="77777777" w:rsidR="00B77FA5" w:rsidRDefault="00B77FA5" w:rsidP="00B77FA5">
      <w:pPr>
        <w:spacing w:before="9"/>
        <w:ind w:right="107"/>
        <w:rPr>
          <w:sz w:val="24"/>
          <w:szCs w:val="24"/>
        </w:rPr>
      </w:pPr>
    </w:p>
    <w:p w14:paraId="59F81895" w14:textId="77777777" w:rsidR="00B77FA5" w:rsidRDefault="00B77FA5" w:rsidP="00B77FA5">
      <w:pPr>
        <w:spacing w:before="9"/>
        <w:ind w:right="107"/>
        <w:rPr>
          <w:sz w:val="24"/>
          <w:szCs w:val="24"/>
        </w:rPr>
      </w:pPr>
    </w:p>
    <w:p w14:paraId="1DD3F016" w14:textId="77777777" w:rsidR="00B77FA5" w:rsidRDefault="00B77FA5" w:rsidP="00B77FA5">
      <w:pPr>
        <w:spacing w:before="9"/>
        <w:ind w:right="107"/>
        <w:rPr>
          <w:sz w:val="24"/>
          <w:szCs w:val="24"/>
        </w:rPr>
      </w:pPr>
    </w:p>
    <w:p w14:paraId="66AE3B4E" w14:textId="77777777" w:rsidR="00B77FA5" w:rsidRDefault="00B77FA5" w:rsidP="00B77FA5">
      <w:pPr>
        <w:spacing w:before="9"/>
        <w:ind w:right="107"/>
        <w:rPr>
          <w:sz w:val="24"/>
          <w:szCs w:val="24"/>
        </w:rPr>
      </w:pPr>
    </w:p>
    <w:p w14:paraId="45260BD5" w14:textId="77777777" w:rsidR="00B77FA5" w:rsidRDefault="00B77FA5" w:rsidP="00B77FA5">
      <w:pPr>
        <w:spacing w:before="9"/>
        <w:ind w:right="107"/>
        <w:rPr>
          <w:sz w:val="24"/>
          <w:szCs w:val="24"/>
        </w:rPr>
      </w:pPr>
    </w:p>
    <w:p w14:paraId="5FA0C4D1" w14:textId="77777777" w:rsidR="00B77FA5" w:rsidRDefault="00B77FA5" w:rsidP="00B77FA5">
      <w:pPr>
        <w:spacing w:before="9"/>
        <w:ind w:right="107"/>
        <w:rPr>
          <w:sz w:val="24"/>
          <w:szCs w:val="24"/>
        </w:rPr>
      </w:pPr>
    </w:p>
    <w:p w14:paraId="35AB68FB" w14:textId="77777777" w:rsidR="00B77FA5" w:rsidRDefault="00B77FA5" w:rsidP="00B77FA5">
      <w:pPr>
        <w:spacing w:before="9"/>
        <w:ind w:right="107"/>
        <w:rPr>
          <w:sz w:val="24"/>
          <w:szCs w:val="24"/>
        </w:rPr>
      </w:pPr>
    </w:p>
    <w:p w14:paraId="0BE743F9" w14:textId="77777777" w:rsidR="00B77FA5" w:rsidRDefault="00B77FA5" w:rsidP="00B77FA5">
      <w:pPr>
        <w:spacing w:before="9"/>
        <w:ind w:right="107"/>
        <w:rPr>
          <w:sz w:val="24"/>
          <w:szCs w:val="24"/>
        </w:rPr>
      </w:pPr>
    </w:p>
    <w:p w14:paraId="42275251" w14:textId="77777777" w:rsidR="00B77FA5" w:rsidRDefault="00B77FA5" w:rsidP="00B77FA5">
      <w:pPr>
        <w:spacing w:before="9"/>
        <w:ind w:right="107"/>
        <w:rPr>
          <w:sz w:val="24"/>
          <w:szCs w:val="24"/>
        </w:rPr>
      </w:pPr>
    </w:p>
    <w:p w14:paraId="798DC35E" w14:textId="77777777" w:rsidR="00B77FA5" w:rsidRDefault="00B77FA5" w:rsidP="00B77FA5">
      <w:pPr>
        <w:spacing w:before="9"/>
        <w:ind w:right="107"/>
        <w:rPr>
          <w:sz w:val="24"/>
          <w:szCs w:val="24"/>
        </w:rPr>
      </w:pPr>
    </w:p>
    <w:p w14:paraId="4E8CD419" w14:textId="77777777" w:rsidR="00B77FA5" w:rsidRDefault="00B77FA5" w:rsidP="00B77FA5">
      <w:pPr>
        <w:spacing w:before="9"/>
        <w:ind w:right="107"/>
        <w:rPr>
          <w:sz w:val="24"/>
          <w:szCs w:val="24"/>
        </w:rPr>
      </w:pPr>
    </w:p>
    <w:p w14:paraId="0BB1B31A" w14:textId="77777777" w:rsidR="00B77FA5" w:rsidRDefault="00B77FA5" w:rsidP="00B77FA5">
      <w:pPr>
        <w:spacing w:before="9"/>
        <w:ind w:right="107"/>
        <w:rPr>
          <w:sz w:val="24"/>
          <w:szCs w:val="24"/>
        </w:rPr>
      </w:pPr>
    </w:p>
    <w:p w14:paraId="3B30B520" w14:textId="77777777" w:rsidR="00B77FA5" w:rsidRDefault="00B77FA5" w:rsidP="00B77FA5">
      <w:pPr>
        <w:spacing w:before="9"/>
        <w:ind w:right="107"/>
        <w:rPr>
          <w:sz w:val="24"/>
          <w:szCs w:val="24"/>
        </w:rPr>
      </w:pPr>
    </w:p>
    <w:p w14:paraId="56A16DCE" w14:textId="77777777" w:rsidR="00B77FA5" w:rsidRDefault="00B77FA5" w:rsidP="00B77FA5">
      <w:pPr>
        <w:spacing w:before="9"/>
        <w:ind w:right="107"/>
        <w:rPr>
          <w:sz w:val="24"/>
          <w:szCs w:val="24"/>
        </w:rPr>
      </w:pPr>
    </w:p>
    <w:p w14:paraId="09FE683B" w14:textId="77777777" w:rsidR="00B77FA5" w:rsidRDefault="00B77FA5" w:rsidP="00B77FA5">
      <w:pPr>
        <w:spacing w:before="9"/>
        <w:ind w:right="107"/>
        <w:rPr>
          <w:sz w:val="24"/>
          <w:szCs w:val="24"/>
        </w:rPr>
      </w:pPr>
    </w:p>
    <w:p w14:paraId="7FF16497" w14:textId="77777777" w:rsidR="00B77FA5" w:rsidRDefault="00B77FA5" w:rsidP="00B77FA5">
      <w:pPr>
        <w:spacing w:before="9"/>
        <w:ind w:right="107"/>
        <w:rPr>
          <w:sz w:val="24"/>
          <w:szCs w:val="24"/>
        </w:rPr>
      </w:pPr>
    </w:p>
    <w:p w14:paraId="6AACE7CB" w14:textId="77777777" w:rsidR="00B77FA5" w:rsidRDefault="00B77FA5" w:rsidP="00B77FA5">
      <w:pPr>
        <w:spacing w:before="9"/>
        <w:ind w:right="107"/>
        <w:rPr>
          <w:sz w:val="24"/>
          <w:szCs w:val="24"/>
        </w:rPr>
      </w:pPr>
    </w:p>
    <w:p w14:paraId="0645492A" w14:textId="77777777" w:rsidR="00B77FA5" w:rsidRDefault="00B77FA5" w:rsidP="00B77FA5">
      <w:pPr>
        <w:spacing w:before="9"/>
        <w:ind w:right="107"/>
        <w:rPr>
          <w:sz w:val="24"/>
          <w:szCs w:val="24"/>
        </w:rPr>
      </w:pPr>
    </w:p>
    <w:p w14:paraId="2B1491BF" w14:textId="77777777" w:rsidR="00B77FA5" w:rsidRDefault="00B77FA5" w:rsidP="00B77FA5">
      <w:pPr>
        <w:spacing w:before="9"/>
        <w:ind w:right="107"/>
        <w:rPr>
          <w:sz w:val="24"/>
          <w:szCs w:val="24"/>
        </w:rPr>
      </w:pPr>
    </w:p>
    <w:p w14:paraId="4F281CC9" w14:textId="77777777" w:rsidR="00B77FA5" w:rsidRDefault="00B77FA5" w:rsidP="00B77FA5">
      <w:pPr>
        <w:spacing w:before="9"/>
        <w:ind w:right="107"/>
        <w:rPr>
          <w:sz w:val="24"/>
          <w:szCs w:val="24"/>
        </w:rPr>
      </w:pPr>
    </w:p>
    <w:p w14:paraId="50E52109" w14:textId="77777777" w:rsidR="00B77FA5" w:rsidRDefault="00B77FA5" w:rsidP="00B77FA5">
      <w:pPr>
        <w:spacing w:before="9"/>
        <w:ind w:right="107"/>
        <w:rPr>
          <w:sz w:val="24"/>
          <w:szCs w:val="24"/>
        </w:rPr>
      </w:pPr>
    </w:p>
    <w:p w14:paraId="01314432" w14:textId="77777777" w:rsidR="00172849" w:rsidRDefault="00172849" w:rsidP="00B77FA5">
      <w:pPr>
        <w:spacing w:before="9"/>
        <w:ind w:right="107"/>
        <w:rPr>
          <w:sz w:val="24"/>
          <w:szCs w:val="24"/>
        </w:rPr>
      </w:pPr>
      <w:r>
        <w:rPr>
          <w:sz w:val="24"/>
          <w:szCs w:val="24"/>
        </w:rPr>
        <w:br w:type="page"/>
      </w:r>
    </w:p>
    <w:sdt>
      <w:sdtPr>
        <w:rPr>
          <w:rFonts w:eastAsia="Times New Roman" w:cs="Times New Roman"/>
          <w:color w:val="auto"/>
          <w:sz w:val="20"/>
          <w:szCs w:val="20"/>
        </w:rPr>
        <w:id w:val="1263184017"/>
        <w:docPartObj>
          <w:docPartGallery w:val="Table of Contents"/>
          <w:docPartUnique/>
        </w:docPartObj>
      </w:sdtPr>
      <w:sdtEndPr>
        <w:rPr>
          <w:b/>
          <w:bCs/>
          <w:noProof/>
        </w:rPr>
      </w:sdtEndPr>
      <w:sdtContent>
        <w:p w14:paraId="5A11D12F" w14:textId="77777777" w:rsidR="005D58B1" w:rsidRPr="00005014" w:rsidRDefault="005D58B1">
          <w:pPr>
            <w:pStyle w:val="TOCHeading"/>
            <w:rPr>
              <w:color w:val="000000" w:themeColor="text1"/>
            </w:rPr>
          </w:pPr>
          <w:r w:rsidRPr="00005014">
            <w:rPr>
              <w:color w:val="000000" w:themeColor="text1"/>
            </w:rPr>
            <w:t>Table of Contents</w:t>
          </w:r>
        </w:p>
        <w:p w14:paraId="241BDD96" w14:textId="26697DBF" w:rsidR="00F51E4F" w:rsidRDefault="005D58B1">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200807770" w:history="1">
            <w:r w:rsidR="00F51E4F" w:rsidRPr="008F2248">
              <w:rPr>
                <w:rStyle w:val="Hyperlink"/>
                <w:noProof/>
              </w:rPr>
              <w:t>EXORDIUM</w:t>
            </w:r>
            <w:r w:rsidR="00F51E4F">
              <w:rPr>
                <w:noProof/>
                <w:webHidden/>
              </w:rPr>
              <w:tab/>
            </w:r>
            <w:r w:rsidR="00F51E4F">
              <w:rPr>
                <w:noProof/>
                <w:webHidden/>
              </w:rPr>
              <w:fldChar w:fldCharType="begin"/>
            </w:r>
            <w:r w:rsidR="00F51E4F">
              <w:rPr>
                <w:noProof/>
                <w:webHidden/>
              </w:rPr>
              <w:instrText xml:space="preserve"> PAGEREF _Toc200807770 \h </w:instrText>
            </w:r>
            <w:r w:rsidR="00F51E4F">
              <w:rPr>
                <w:noProof/>
                <w:webHidden/>
              </w:rPr>
            </w:r>
            <w:r w:rsidR="00F51E4F">
              <w:rPr>
                <w:noProof/>
                <w:webHidden/>
              </w:rPr>
              <w:fldChar w:fldCharType="separate"/>
            </w:r>
            <w:r w:rsidR="00F51E4F">
              <w:rPr>
                <w:noProof/>
                <w:webHidden/>
              </w:rPr>
              <w:t>iii</w:t>
            </w:r>
            <w:r w:rsidR="00F51E4F">
              <w:rPr>
                <w:noProof/>
                <w:webHidden/>
              </w:rPr>
              <w:fldChar w:fldCharType="end"/>
            </w:r>
          </w:hyperlink>
        </w:p>
        <w:p w14:paraId="5C108A69" w14:textId="6DC881C9"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1" w:history="1">
            <w:r w:rsidRPr="008F2248">
              <w:rPr>
                <w:rStyle w:val="Hyperlink"/>
                <w:noProof/>
              </w:rPr>
              <w:t>DEDICATION</w:t>
            </w:r>
            <w:r>
              <w:rPr>
                <w:noProof/>
                <w:webHidden/>
              </w:rPr>
              <w:tab/>
            </w:r>
            <w:r>
              <w:rPr>
                <w:noProof/>
                <w:webHidden/>
              </w:rPr>
              <w:fldChar w:fldCharType="begin"/>
            </w:r>
            <w:r>
              <w:rPr>
                <w:noProof/>
                <w:webHidden/>
              </w:rPr>
              <w:instrText xml:space="preserve"> PAGEREF _Toc200807771 \h </w:instrText>
            </w:r>
            <w:r>
              <w:rPr>
                <w:noProof/>
                <w:webHidden/>
              </w:rPr>
            </w:r>
            <w:r>
              <w:rPr>
                <w:noProof/>
                <w:webHidden/>
              </w:rPr>
              <w:fldChar w:fldCharType="separate"/>
            </w:r>
            <w:r>
              <w:rPr>
                <w:noProof/>
                <w:webHidden/>
              </w:rPr>
              <w:t>iv</w:t>
            </w:r>
            <w:r>
              <w:rPr>
                <w:noProof/>
                <w:webHidden/>
              </w:rPr>
              <w:fldChar w:fldCharType="end"/>
            </w:r>
          </w:hyperlink>
        </w:p>
        <w:p w14:paraId="019AC836" w14:textId="5449BEF9"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2" w:history="1">
            <w:r w:rsidRPr="008F2248">
              <w:rPr>
                <w:rStyle w:val="Hyperlink"/>
                <w:noProof/>
              </w:rPr>
              <w:t>LIST OF FIGURES</w:t>
            </w:r>
            <w:r>
              <w:rPr>
                <w:noProof/>
                <w:webHidden/>
              </w:rPr>
              <w:tab/>
            </w:r>
            <w:r>
              <w:rPr>
                <w:noProof/>
                <w:webHidden/>
              </w:rPr>
              <w:fldChar w:fldCharType="begin"/>
            </w:r>
            <w:r>
              <w:rPr>
                <w:noProof/>
                <w:webHidden/>
              </w:rPr>
              <w:instrText xml:space="preserve"> PAGEREF _Toc200807772 \h </w:instrText>
            </w:r>
            <w:r>
              <w:rPr>
                <w:noProof/>
                <w:webHidden/>
              </w:rPr>
            </w:r>
            <w:r>
              <w:rPr>
                <w:noProof/>
                <w:webHidden/>
              </w:rPr>
              <w:fldChar w:fldCharType="separate"/>
            </w:r>
            <w:r>
              <w:rPr>
                <w:noProof/>
                <w:webHidden/>
              </w:rPr>
              <w:t>vii</w:t>
            </w:r>
            <w:r>
              <w:rPr>
                <w:noProof/>
                <w:webHidden/>
              </w:rPr>
              <w:fldChar w:fldCharType="end"/>
            </w:r>
          </w:hyperlink>
        </w:p>
        <w:p w14:paraId="29FF642F" w14:textId="53099F21"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3" w:history="1">
            <w:r w:rsidRPr="008F2248">
              <w:rPr>
                <w:rStyle w:val="Hyperlink"/>
                <w:noProof/>
              </w:rPr>
              <w:t>LIST OF TABLES</w:t>
            </w:r>
            <w:r>
              <w:rPr>
                <w:noProof/>
                <w:webHidden/>
              </w:rPr>
              <w:tab/>
            </w:r>
            <w:r>
              <w:rPr>
                <w:noProof/>
                <w:webHidden/>
              </w:rPr>
              <w:fldChar w:fldCharType="begin"/>
            </w:r>
            <w:r>
              <w:rPr>
                <w:noProof/>
                <w:webHidden/>
              </w:rPr>
              <w:instrText xml:space="preserve"> PAGEREF _Toc200807773 \h </w:instrText>
            </w:r>
            <w:r>
              <w:rPr>
                <w:noProof/>
                <w:webHidden/>
              </w:rPr>
            </w:r>
            <w:r>
              <w:rPr>
                <w:noProof/>
                <w:webHidden/>
              </w:rPr>
              <w:fldChar w:fldCharType="separate"/>
            </w:r>
            <w:r>
              <w:rPr>
                <w:noProof/>
                <w:webHidden/>
              </w:rPr>
              <w:t>viii</w:t>
            </w:r>
            <w:r>
              <w:rPr>
                <w:noProof/>
                <w:webHidden/>
              </w:rPr>
              <w:fldChar w:fldCharType="end"/>
            </w:r>
          </w:hyperlink>
        </w:p>
        <w:p w14:paraId="45B32B21" w14:textId="046DF8E8"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4" w:history="1">
            <w:r w:rsidRPr="008F2248">
              <w:rPr>
                <w:rStyle w:val="Hyperlink"/>
                <w:noProof/>
              </w:rPr>
              <w:t>ACRONYMS AND ABBRIVIATIONS</w:t>
            </w:r>
            <w:r>
              <w:rPr>
                <w:noProof/>
                <w:webHidden/>
              </w:rPr>
              <w:tab/>
            </w:r>
            <w:r>
              <w:rPr>
                <w:noProof/>
                <w:webHidden/>
              </w:rPr>
              <w:fldChar w:fldCharType="begin"/>
            </w:r>
            <w:r>
              <w:rPr>
                <w:noProof/>
                <w:webHidden/>
              </w:rPr>
              <w:instrText xml:space="preserve"> PAGEREF _Toc200807774 \h </w:instrText>
            </w:r>
            <w:r>
              <w:rPr>
                <w:noProof/>
                <w:webHidden/>
              </w:rPr>
            </w:r>
            <w:r>
              <w:rPr>
                <w:noProof/>
                <w:webHidden/>
              </w:rPr>
              <w:fldChar w:fldCharType="separate"/>
            </w:r>
            <w:r>
              <w:rPr>
                <w:noProof/>
                <w:webHidden/>
              </w:rPr>
              <w:t>ix</w:t>
            </w:r>
            <w:r>
              <w:rPr>
                <w:noProof/>
                <w:webHidden/>
              </w:rPr>
              <w:fldChar w:fldCharType="end"/>
            </w:r>
          </w:hyperlink>
        </w:p>
        <w:p w14:paraId="058A5DFB" w14:textId="36EF94C4"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5" w:history="1">
            <w:r w:rsidRPr="008F2248">
              <w:rPr>
                <w:rStyle w:val="Hyperlink"/>
                <w:noProof/>
              </w:rPr>
              <w:t>ABSTRACT</w:t>
            </w:r>
            <w:r>
              <w:rPr>
                <w:noProof/>
                <w:webHidden/>
              </w:rPr>
              <w:tab/>
            </w:r>
            <w:r>
              <w:rPr>
                <w:noProof/>
                <w:webHidden/>
              </w:rPr>
              <w:fldChar w:fldCharType="begin"/>
            </w:r>
            <w:r>
              <w:rPr>
                <w:noProof/>
                <w:webHidden/>
              </w:rPr>
              <w:instrText xml:space="preserve"> PAGEREF _Toc200807775 \h </w:instrText>
            </w:r>
            <w:r>
              <w:rPr>
                <w:noProof/>
                <w:webHidden/>
              </w:rPr>
            </w:r>
            <w:r>
              <w:rPr>
                <w:noProof/>
                <w:webHidden/>
              </w:rPr>
              <w:fldChar w:fldCharType="separate"/>
            </w:r>
            <w:r>
              <w:rPr>
                <w:noProof/>
                <w:webHidden/>
              </w:rPr>
              <w:t>x</w:t>
            </w:r>
            <w:r>
              <w:rPr>
                <w:noProof/>
                <w:webHidden/>
              </w:rPr>
              <w:fldChar w:fldCharType="end"/>
            </w:r>
          </w:hyperlink>
        </w:p>
        <w:p w14:paraId="28441ED5" w14:textId="29DBDBF5"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6" w:history="1">
            <w:r w:rsidRPr="008F2248">
              <w:rPr>
                <w:rStyle w:val="Hyperlink"/>
                <w:noProof/>
              </w:rPr>
              <w:t>CHAPTER 1</w:t>
            </w:r>
            <w:r>
              <w:rPr>
                <w:noProof/>
                <w:webHidden/>
              </w:rPr>
              <w:tab/>
            </w:r>
            <w:r>
              <w:rPr>
                <w:noProof/>
                <w:webHidden/>
              </w:rPr>
              <w:fldChar w:fldCharType="begin"/>
            </w:r>
            <w:r>
              <w:rPr>
                <w:noProof/>
                <w:webHidden/>
              </w:rPr>
              <w:instrText xml:space="preserve"> PAGEREF _Toc200807776 \h </w:instrText>
            </w:r>
            <w:r>
              <w:rPr>
                <w:noProof/>
                <w:webHidden/>
              </w:rPr>
            </w:r>
            <w:r>
              <w:rPr>
                <w:noProof/>
                <w:webHidden/>
              </w:rPr>
              <w:fldChar w:fldCharType="separate"/>
            </w:r>
            <w:r>
              <w:rPr>
                <w:noProof/>
                <w:webHidden/>
              </w:rPr>
              <w:t>1</w:t>
            </w:r>
            <w:r>
              <w:rPr>
                <w:noProof/>
                <w:webHidden/>
              </w:rPr>
              <w:fldChar w:fldCharType="end"/>
            </w:r>
          </w:hyperlink>
        </w:p>
        <w:p w14:paraId="585F9124" w14:textId="68DFAA07"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7" w:history="1">
            <w:r w:rsidRPr="008F2248">
              <w:rPr>
                <w:rStyle w:val="Hyperlink"/>
                <w:noProof/>
              </w:rPr>
              <w:t>INTRODUCTION</w:t>
            </w:r>
            <w:r>
              <w:rPr>
                <w:noProof/>
                <w:webHidden/>
              </w:rPr>
              <w:tab/>
            </w:r>
            <w:r>
              <w:rPr>
                <w:noProof/>
                <w:webHidden/>
              </w:rPr>
              <w:fldChar w:fldCharType="begin"/>
            </w:r>
            <w:r>
              <w:rPr>
                <w:noProof/>
                <w:webHidden/>
              </w:rPr>
              <w:instrText xml:space="preserve"> PAGEREF _Toc200807777 \h </w:instrText>
            </w:r>
            <w:r>
              <w:rPr>
                <w:noProof/>
                <w:webHidden/>
              </w:rPr>
            </w:r>
            <w:r>
              <w:rPr>
                <w:noProof/>
                <w:webHidden/>
              </w:rPr>
              <w:fldChar w:fldCharType="separate"/>
            </w:r>
            <w:r>
              <w:rPr>
                <w:noProof/>
                <w:webHidden/>
              </w:rPr>
              <w:t>1</w:t>
            </w:r>
            <w:r>
              <w:rPr>
                <w:noProof/>
                <w:webHidden/>
              </w:rPr>
              <w:fldChar w:fldCharType="end"/>
            </w:r>
          </w:hyperlink>
        </w:p>
        <w:p w14:paraId="65500205" w14:textId="533006CD"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8" w:history="1">
            <w:r w:rsidRPr="008F2248">
              <w:rPr>
                <w:rStyle w:val="Hyperlink"/>
                <w:b/>
                <w:bCs/>
                <w:noProof/>
              </w:rPr>
              <w:t>1.1.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Overview</w:t>
            </w:r>
            <w:r>
              <w:rPr>
                <w:noProof/>
                <w:webHidden/>
              </w:rPr>
              <w:tab/>
            </w:r>
            <w:r>
              <w:rPr>
                <w:noProof/>
                <w:webHidden/>
              </w:rPr>
              <w:fldChar w:fldCharType="begin"/>
            </w:r>
            <w:r>
              <w:rPr>
                <w:noProof/>
                <w:webHidden/>
              </w:rPr>
              <w:instrText xml:space="preserve"> PAGEREF _Toc200807778 \h </w:instrText>
            </w:r>
            <w:r>
              <w:rPr>
                <w:noProof/>
                <w:webHidden/>
              </w:rPr>
            </w:r>
            <w:r>
              <w:rPr>
                <w:noProof/>
                <w:webHidden/>
              </w:rPr>
              <w:fldChar w:fldCharType="separate"/>
            </w:r>
            <w:r>
              <w:rPr>
                <w:noProof/>
                <w:webHidden/>
              </w:rPr>
              <w:t>1</w:t>
            </w:r>
            <w:r>
              <w:rPr>
                <w:noProof/>
                <w:webHidden/>
              </w:rPr>
              <w:fldChar w:fldCharType="end"/>
            </w:r>
          </w:hyperlink>
        </w:p>
        <w:p w14:paraId="496A61E4" w14:textId="2F6E1DBD"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79" w:history="1">
            <w:r w:rsidRPr="008F2248">
              <w:rPr>
                <w:rStyle w:val="Hyperlink"/>
                <w:b/>
                <w:bCs/>
                <w:noProof/>
              </w:rPr>
              <w:t>1.2.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Background</w:t>
            </w:r>
            <w:r>
              <w:rPr>
                <w:noProof/>
                <w:webHidden/>
              </w:rPr>
              <w:tab/>
            </w:r>
            <w:r>
              <w:rPr>
                <w:noProof/>
                <w:webHidden/>
              </w:rPr>
              <w:fldChar w:fldCharType="begin"/>
            </w:r>
            <w:r>
              <w:rPr>
                <w:noProof/>
                <w:webHidden/>
              </w:rPr>
              <w:instrText xml:space="preserve"> PAGEREF _Toc200807779 \h </w:instrText>
            </w:r>
            <w:r>
              <w:rPr>
                <w:noProof/>
                <w:webHidden/>
              </w:rPr>
            </w:r>
            <w:r>
              <w:rPr>
                <w:noProof/>
                <w:webHidden/>
              </w:rPr>
              <w:fldChar w:fldCharType="separate"/>
            </w:r>
            <w:r>
              <w:rPr>
                <w:noProof/>
                <w:webHidden/>
              </w:rPr>
              <w:t>1</w:t>
            </w:r>
            <w:r>
              <w:rPr>
                <w:noProof/>
                <w:webHidden/>
              </w:rPr>
              <w:fldChar w:fldCharType="end"/>
            </w:r>
          </w:hyperlink>
        </w:p>
        <w:p w14:paraId="113A4D22" w14:textId="3E55E562"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0" w:history="1">
            <w:r w:rsidRPr="008F2248">
              <w:rPr>
                <w:rStyle w:val="Hyperlink"/>
                <w:b/>
                <w:bCs/>
                <w:noProof/>
              </w:rPr>
              <w:t>1.3.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Introduction</w:t>
            </w:r>
            <w:r>
              <w:rPr>
                <w:noProof/>
                <w:webHidden/>
              </w:rPr>
              <w:tab/>
            </w:r>
            <w:r>
              <w:rPr>
                <w:noProof/>
                <w:webHidden/>
              </w:rPr>
              <w:fldChar w:fldCharType="begin"/>
            </w:r>
            <w:r>
              <w:rPr>
                <w:noProof/>
                <w:webHidden/>
              </w:rPr>
              <w:instrText xml:space="preserve"> PAGEREF _Toc200807780 \h </w:instrText>
            </w:r>
            <w:r>
              <w:rPr>
                <w:noProof/>
                <w:webHidden/>
              </w:rPr>
            </w:r>
            <w:r>
              <w:rPr>
                <w:noProof/>
                <w:webHidden/>
              </w:rPr>
              <w:fldChar w:fldCharType="separate"/>
            </w:r>
            <w:r>
              <w:rPr>
                <w:noProof/>
                <w:webHidden/>
              </w:rPr>
              <w:t>2</w:t>
            </w:r>
            <w:r>
              <w:rPr>
                <w:noProof/>
                <w:webHidden/>
              </w:rPr>
              <w:fldChar w:fldCharType="end"/>
            </w:r>
          </w:hyperlink>
        </w:p>
        <w:p w14:paraId="04ADDB03" w14:textId="41580E53"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1" w:history="1">
            <w:r w:rsidRPr="008F2248">
              <w:rPr>
                <w:rStyle w:val="Hyperlink"/>
                <w:b/>
                <w:bCs/>
                <w:noProof/>
              </w:rPr>
              <w:t>1.4.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Problem Statement</w:t>
            </w:r>
            <w:r>
              <w:rPr>
                <w:noProof/>
                <w:webHidden/>
              </w:rPr>
              <w:tab/>
            </w:r>
            <w:r>
              <w:rPr>
                <w:noProof/>
                <w:webHidden/>
              </w:rPr>
              <w:fldChar w:fldCharType="begin"/>
            </w:r>
            <w:r>
              <w:rPr>
                <w:noProof/>
                <w:webHidden/>
              </w:rPr>
              <w:instrText xml:space="preserve"> PAGEREF _Toc200807781 \h </w:instrText>
            </w:r>
            <w:r>
              <w:rPr>
                <w:noProof/>
                <w:webHidden/>
              </w:rPr>
            </w:r>
            <w:r>
              <w:rPr>
                <w:noProof/>
                <w:webHidden/>
              </w:rPr>
              <w:fldChar w:fldCharType="separate"/>
            </w:r>
            <w:r>
              <w:rPr>
                <w:noProof/>
                <w:webHidden/>
              </w:rPr>
              <w:t>5</w:t>
            </w:r>
            <w:r>
              <w:rPr>
                <w:noProof/>
                <w:webHidden/>
              </w:rPr>
              <w:fldChar w:fldCharType="end"/>
            </w:r>
          </w:hyperlink>
        </w:p>
        <w:p w14:paraId="1CB7A469" w14:textId="789FDD16"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2" w:history="1">
            <w:r w:rsidRPr="008F2248">
              <w:rPr>
                <w:rStyle w:val="Hyperlink"/>
                <w:b/>
                <w:bCs/>
                <w:noProof/>
              </w:rPr>
              <w:t>1.5.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Research Question</w:t>
            </w:r>
            <w:r>
              <w:rPr>
                <w:noProof/>
                <w:webHidden/>
              </w:rPr>
              <w:tab/>
            </w:r>
            <w:r>
              <w:rPr>
                <w:noProof/>
                <w:webHidden/>
              </w:rPr>
              <w:fldChar w:fldCharType="begin"/>
            </w:r>
            <w:r>
              <w:rPr>
                <w:noProof/>
                <w:webHidden/>
              </w:rPr>
              <w:instrText xml:space="preserve"> PAGEREF _Toc200807782 \h </w:instrText>
            </w:r>
            <w:r>
              <w:rPr>
                <w:noProof/>
                <w:webHidden/>
              </w:rPr>
            </w:r>
            <w:r>
              <w:rPr>
                <w:noProof/>
                <w:webHidden/>
              </w:rPr>
              <w:fldChar w:fldCharType="separate"/>
            </w:r>
            <w:r>
              <w:rPr>
                <w:noProof/>
                <w:webHidden/>
              </w:rPr>
              <w:t>6</w:t>
            </w:r>
            <w:r>
              <w:rPr>
                <w:noProof/>
                <w:webHidden/>
              </w:rPr>
              <w:fldChar w:fldCharType="end"/>
            </w:r>
          </w:hyperlink>
        </w:p>
        <w:p w14:paraId="4C2B0AF6" w14:textId="766ED984"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3" w:history="1">
            <w:r w:rsidRPr="008F2248">
              <w:rPr>
                <w:rStyle w:val="Hyperlink"/>
                <w:b/>
                <w:bCs/>
                <w:noProof/>
              </w:rPr>
              <w:t>1.6.</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Research Objective</w:t>
            </w:r>
            <w:r>
              <w:rPr>
                <w:noProof/>
                <w:webHidden/>
              </w:rPr>
              <w:tab/>
            </w:r>
            <w:r>
              <w:rPr>
                <w:noProof/>
                <w:webHidden/>
              </w:rPr>
              <w:fldChar w:fldCharType="begin"/>
            </w:r>
            <w:r>
              <w:rPr>
                <w:noProof/>
                <w:webHidden/>
              </w:rPr>
              <w:instrText xml:space="preserve"> PAGEREF _Toc200807783 \h </w:instrText>
            </w:r>
            <w:r>
              <w:rPr>
                <w:noProof/>
                <w:webHidden/>
              </w:rPr>
            </w:r>
            <w:r>
              <w:rPr>
                <w:noProof/>
                <w:webHidden/>
              </w:rPr>
              <w:fldChar w:fldCharType="separate"/>
            </w:r>
            <w:r>
              <w:rPr>
                <w:noProof/>
                <w:webHidden/>
              </w:rPr>
              <w:t>7</w:t>
            </w:r>
            <w:r>
              <w:rPr>
                <w:noProof/>
                <w:webHidden/>
              </w:rPr>
              <w:fldChar w:fldCharType="end"/>
            </w:r>
          </w:hyperlink>
        </w:p>
        <w:p w14:paraId="2A506FC3" w14:textId="0D563FCD"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4" w:history="1">
            <w:r w:rsidRPr="008F2248">
              <w:rPr>
                <w:rStyle w:val="Hyperlink"/>
                <w:b/>
                <w:bCs/>
                <w:noProof/>
              </w:rPr>
              <w:t>1.7.</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Scope Of FYP Report</w:t>
            </w:r>
            <w:r>
              <w:rPr>
                <w:noProof/>
                <w:webHidden/>
              </w:rPr>
              <w:tab/>
            </w:r>
            <w:r>
              <w:rPr>
                <w:noProof/>
                <w:webHidden/>
              </w:rPr>
              <w:fldChar w:fldCharType="begin"/>
            </w:r>
            <w:r>
              <w:rPr>
                <w:noProof/>
                <w:webHidden/>
              </w:rPr>
              <w:instrText xml:space="preserve"> PAGEREF _Toc200807784 \h </w:instrText>
            </w:r>
            <w:r>
              <w:rPr>
                <w:noProof/>
                <w:webHidden/>
              </w:rPr>
            </w:r>
            <w:r>
              <w:rPr>
                <w:noProof/>
                <w:webHidden/>
              </w:rPr>
              <w:fldChar w:fldCharType="separate"/>
            </w:r>
            <w:r>
              <w:rPr>
                <w:noProof/>
                <w:webHidden/>
              </w:rPr>
              <w:t>8</w:t>
            </w:r>
            <w:r>
              <w:rPr>
                <w:noProof/>
                <w:webHidden/>
              </w:rPr>
              <w:fldChar w:fldCharType="end"/>
            </w:r>
          </w:hyperlink>
        </w:p>
        <w:p w14:paraId="6ADC50FF" w14:textId="14C2930B"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5" w:history="1">
            <w:r w:rsidRPr="008F2248">
              <w:rPr>
                <w:rStyle w:val="Hyperlink"/>
                <w:b/>
                <w:bCs/>
                <w:noProof/>
              </w:rPr>
              <w:t>1.8.</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Chapter Summary</w:t>
            </w:r>
            <w:r>
              <w:rPr>
                <w:noProof/>
                <w:webHidden/>
              </w:rPr>
              <w:tab/>
            </w:r>
            <w:r>
              <w:rPr>
                <w:noProof/>
                <w:webHidden/>
              </w:rPr>
              <w:fldChar w:fldCharType="begin"/>
            </w:r>
            <w:r>
              <w:rPr>
                <w:noProof/>
                <w:webHidden/>
              </w:rPr>
              <w:instrText xml:space="preserve"> PAGEREF _Toc200807785 \h </w:instrText>
            </w:r>
            <w:r>
              <w:rPr>
                <w:noProof/>
                <w:webHidden/>
              </w:rPr>
            </w:r>
            <w:r>
              <w:rPr>
                <w:noProof/>
                <w:webHidden/>
              </w:rPr>
              <w:fldChar w:fldCharType="separate"/>
            </w:r>
            <w:r>
              <w:rPr>
                <w:noProof/>
                <w:webHidden/>
              </w:rPr>
              <w:t>9</w:t>
            </w:r>
            <w:r>
              <w:rPr>
                <w:noProof/>
                <w:webHidden/>
              </w:rPr>
              <w:fldChar w:fldCharType="end"/>
            </w:r>
          </w:hyperlink>
        </w:p>
        <w:p w14:paraId="211C3994" w14:textId="32A67ECF"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6" w:history="1">
            <w:r w:rsidRPr="008F2248">
              <w:rPr>
                <w:rStyle w:val="Hyperlink"/>
                <w:noProof/>
              </w:rPr>
              <w:t>CHAPTER 2</w:t>
            </w:r>
            <w:r>
              <w:rPr>
                <w:noProof/>
                <w:webHidden/>
              </w:rPr>
              <w:tab/>
            </w:r>
            <w:r>
              <w:rPr>
                <w:noProof/>
                <w:webHidden/>
              </w:rPr>
              <w:fldChar w:fldCharType="begin"/>
            </w:r>
            <w:r>
              <w:rPr>
                <w:noProof/>
                <w:webHidden/>
              </w:rPr>
              <w:instrText xml:space="preserve"> PAGEREF _Toc200807786 \h </w:instrText>
            </w:r>
            <w:r>
              <w:rPr>
                <w:noProof/>
                <w:webHidden/>
              </w:rPr>
            </w:r>
            <w:r>
              <w:rPr>
                <w:noProof/>
                <w:webHidden/>
              </w:rPr>
              <w:fldChar w:fldCharType="separate"/>
            </w:r>
            <w:r>
              <w:rPr>
                <w:noProof/>
                <w:webHidden/>
              </w:rPr>
              <w:t>10</w:t>
            </w:r>
            <w:r>
              <w:rPr>
                <w:noProof/>
                <w:webHidden/>
              </w:rPr>
              <w:fldChar w:fldCharType="end"/>
            </w:r>
          </w:hyperlink>
        </w:p>
        <w:p w14:paraId="52D9AED1" w14:textId="2D13F69C"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7" w:history="1">
            <w:r w:rsidRPr="008F2248">
              <w:rPr>
                <w:rStyle w:val="Hyperlink"/>
                <w:noProof/>
              </w:rPr>
              <w:t>METHODOLOGY</w:t>
            </w:r>
            <w:r>
              <w:rPr>
                <w:noProof/>
                <w:webHidden/>
              </w:rPr>
              <w:tab/>
            </w:r>
            <w:r>
              <w:rPr>
                <w:noProof/>
                <w:webHidden/>
              </w:rPr>
              <w:fldChar w:fldCharType="begin"/>
            </w:r>
            <w:r>
              <w:rPr>
                <w:noProof/>
                <w:webHidden/>
              </w:rPr>
              <w:instrText xml:space="preserve"> PAGEREF _Toc200807787 \h </w:instrText>
            </w:r>
            <w:r>
              <w:rPr>
                <w:noProof/>
                <w:webHidden/>
              </w:rPr>
            </w:r>
            <w:r>
              <w:rPr>
                <w:noProof/>
                <w:webHidden/>
              </w:rPr>
              <w:fldChar w:fldCharType="separate"/>
            </w:r>
            <w:r>
              <w:rPr>
                <w:noProof/>
                <w:webHidden/>
              </w:rPr>
              <w:t>10</w:t>
            </w:r>
            <w:r>
              <w:rPr>
                <w:noProof/>
                <w:webHidden/>
              </w:rPr>
              <w:fldChar w:fldCharType="end"/>
            </w:r>
          </w:hyperlink>
        </w:p>
        <w:p w14:paraId="04146FC8" w14:textId="025814F7"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8" w:history="1">
            <w:r w:rsidRPr="008F2248">
              <w:rPr>
                <w:rStyle w:val="Hyperlink"/>
                <w:b/>
                <w:bCs/>
                <w:noProof/>
              </w:rPr>
              <w:t>2.1.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Overview</w:t>
            </w:r>
            <w:r>
              <w:rPr>
                <w:noProof/>
                <w:webHidden/>
              </w:rPr>
              <w:tab/>
            </w:r>
            <w:r>
              <w:rPr>
                <w:noProof/>
                <w:webHidden/>
              </w:rPr>
              <w:fldChar w:fldCharType="begin"/>
            </w:r>
            <w:r>
              <w:rPr>
                <w:noProof/>
                <w:webHidden/>
              </w:rPr>
              <w:instrText xml:space="preserve"> PAGEREF _Toc200807788 \h </w:instrText>
            </w:r>
            <w:r>
              <w:rPr>
                <w:noProof/>
                <w:webHidden/>
              </w:rPr>
            </w:r>
            <w:r>
              <w:rPr>
                <w:noProof/>
                <w:webHidden/>
              </w:rPr>
              <w:fldChar w:fldCharType="separate"/>
            </w:r>
            <w:r>
              <w:rPr>
                <w:noProof/>
                <w:webHidden/>
              </w:rPr>
              <w:t>10</w:t>
            </w:r>
            <w:r>
              <w:rPr>
                <w:noProof/>
                <w:webHidden/>
              </w:rPr>
              <w:fldChar w:fldCharType="end"/>
            </w:r>
          </w:hyperlink>
        </w:p>
        <w:p w14:paraId="1F10F5B2" w14:textId="277EEED3"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89" w:history="1">
            <w:r w:rsidRPr="008F2248">
              <w:rPr>
                <w:rStyle w:val="Hyperlink"/>
                <w:b/>
                <w:bCs/>
                <w:noProof/>
              </w:rPr>
              <w:t>2.2.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Background</w:t>
            </w:r>
            <w:r>
              <w:rPr>
                <w:noProof/>
                <w:webHidden/>
              </w:rPr>
              <w:tab/>
            </w:r>
            <w:r>
              <w:rPr>
                <w:noProof/>
                <w:webHidden/>
              </w:rPr>
              <w:fldChar w:fldCharType="begin"/>
            </w:r>
            <w:r>
              <w:rPr>
                <w:noProof/>
                <w:webHidden/>
              </w:rPr>
              <w:instrText xml:space="preserve"> PAGEREF _Toc200807789 \h </w:instrText>
            </w:r>
            <w:r>
              <w:rPr>
                <w:noProof/>
                <w:webHidden/>
              </w:rPr>
            </w:r>
            <w:r>
              <w:rPr>
                <w:noProof/>
                <w:webHidden/>
              </w:rPr>
              <w:fldChar w:fldCharType="separate"/>
            </w:r>
            <w:r>
              <w:rPr>
                <w:noProof/>
                <w:webHidden/>
              </w:rPr>
              <w:t>10</w:t>
            </w:r>
            <w:r>
              <w:rPr>
                <w:noProof/>
                <w:webHidden/>
              </w:rPr>
              <w:fldChar w:fldCharType="end"/>
            </w:r>
          </w:hyperlink>
        </w:p>
        <w:p w14:paraId="68AE5D51" w14:textId="5E842CD3"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0" w:history="1">
            <w:r w:rsidRPr="008F2248">
              <w:rPr>
                <w:rStyle w:val="Hyperlink"/>
                <w:b/>
                <w:bCs/>
                <w:noProof/>
              </w:rPr>
              <w:t>2.3.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Agile Model</w:t>
            </w:r>
            <w:r>
              <w:rPr>
                <w:noProof/>
                <w:webHidden/>
              </w:rPr>
              <w:tab/>
            </w:r>
            <w:r>
              <w:rPr>
                <w:noProof/>
                <w:webHidden/>
              </w:rPr>
              <w:fldChar w:fldCharType="begin"/>
            </w:r>
            <w:r>
              <w:rPr>
                <w:noProof/>
                <w:webHidden/>
              </w:rPr>
              <w:instrText xml:space="preserve"> PAGEREF _Toc200807790 \h </w:instrText>
            </w:r>
            <w:r>
              <w:rPr>
                <w:noProof/>
                <w:webHidden/>
              </w:rPr>
            </w:r>
            <w:r>
              <w:rPr>
                <w:noProof/>
                <w:webHidden/>
              </w:rPr>
              <w:fldChar w:fldCharType="separate"/>
            </w:r>
            <w:r>
              <w:rPr>
                <w:noProof/>
                <w:webHidden/>
              </w:rPr>
              <w:t>12</w:t>
            </w:r>
            <w:r>
              <w:rPr>
                <w:noProof/>
                <w:webHidden/>
              </w:rPr>
              <w:fldChar w:fldCharType="end"/>
            </w:r>
          </w:hyperlink>
        </w:p>
        <w:p w14:paraId="043EDA59" w14:textId="3245B85A"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1" w:history="1">
            <w:r w:rsidRPr="008F2248">
              <w:rPr>
                <w:rStyle w:val="Hyperlink"/>
                <w:b/>
                <w:bCs/>
                <w:noProof/>
              </w:rPr>
              <w:t>2.3.1.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Requirement Analysis</w:t>
            </w:r>
            <w:r>
              <w:rPr>
                <w:noProof/>
                <w:webHidden/>
              </w:rPr>
              <w:tab/>
            </w:r>
            <w:r>
              <w:rPr>
                <w:noProof/>
                <w:webHidden/>
              </w:rPr>
              <w:fldChar w:fldCharType="begin"/>
            </w:r>
            <w:r>
              <w:rPr>
                <w:noProof/>
                <w:webHidden/>
              </w:rPr>
              <w:instrText xml:space="preserve"> PAGEREF _Toc200807791 \h </w:instrText>
            </w:r>
            <w:r>
              <w:rPr>
                <w:noProof/>
                <w:webHidden/>
              </w:rPr>
            </w:r>
            <w:r>
              <w:rPr>
                <w:noProof/>
                <w:webHidden/>
              </w:rPr>
              <w:fldChar w:fldCharType="separate"/>
            </w:r>
            <w:r>
              <w:rPr>
                <w:noProof/>
                <w:webHidden/>
              </w:rPr>
              <w:t>12</w:t>
            </w:r>
            <w:r>
              <w:rPr>
                <w:noProof/>
                <w:webHidden/>
              </w:rPr>
              <w:fldChar w:fldCharType="end"/>
            </w:r>
          </w:hyperlink>
        </w:p>
        <w:p w14:paraId="7A4B4DB6" w14:textId="148DC0A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2" w:history="1">
            <w:r w:rsidRPr="008F2248">
              <w:rPr>
                <w:rStyle w:val="Hyperlink"/>
                <w:b/>
                <w:bCs/>
                <w:i/>
                <w:noProof/>
              </w:rPr>
              <w:t>2.3.1.1.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Techniques Used for</w:t>
            </w:r>
            <w:r>
              <w:rPr>
                <w:noProof/>
                <w:webHidden/>
              </w:rPr>
              <w:tab/>
            </w:r>
            <w:r>
              <w:rPr>
                <w:noProof/>
                <w:webHidden/>
              </w:rPr>
              <w:fldChar w:fldCharType="begin"/>
            </w:r>
            <w:r>
              <w:rPr>
                <w:noProof/>
                <w:webHidden/>
              </w:rPr>
              <w:instrText xml:space="preserve"> PAGEREF _Toc200807792 \h </w:instrText>
            </w:r>
            <w:r>
              <w:rPr>
                <w:noProof/>
                <w:webHidden/>
              </w:rPr>
            </w:r>
            <w:r>
              <w:rPr>
                <w:noProof/>
                <w:webHidden/>
              </w:rPr>
              <w:fldChar w:fldCharType="separate"/>
            </w:r>
            <w:r>
              <w:rPr>
                <w:noProof/>
                <w:webHidden/>
              </w:rPr>
              <w:t>12</w:t>
            </w:r>
            <w:r>
              <w:rPr>
                <w:noProof/>
                <w:webHidden/>
              </w:rPr>
              <w:fldChar w:fldCharType="end"/>
            </w:r>
          </w:hyperlink>
        </w:p>
        <w:p w14:paraId="35F146F7" w14:textId="11848150"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3" w:history="1">
            <w:r w:rsidRPr="008F2248">
              <w:rPr>
                <w:rStyle w:val="Hyperlink"/>
                <w:b/>
                <w:bCs/>
                <w:noProof/>
              </w:rPr>
              <w:t>2.3.2.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Design</w:t>
            </w:r>
            <w:r>
              <w:rPr>
                <w:noProof/>
                <w:webHidden/>
              </w:rPr>
              <w:tab/>
            </w:r>
            <w:r>
              <w:rPr>
                <w:noProof/>
                <w:webHidden/>
              </w:rPr>
              <w:fldChar w:fldCharType="begin"/>
            </w:r>
            <w:r>
              <w:rPr>
                <w:noProof/>
                <w:webHidden/>
              </w:rPr>
              <w:instrText xml:space="preserve"> PAGEREF _Toc200807793 \h </w:instrText>
            </w:r>
            <w:r>
              <w:rPr>
                <w:noProof/>
                <w:webHidden/>
              </w:rPr>
            </w:r>
            <w:r>
              <w:rPr>
                <w:noProof/>
                <w:webHidden/>
              </w:rPr>
              <w:fldChar w:fldCharType="separate"/>
            </w:r>
            <w:r>
              <w:rPr>
                <w:noProof/>
                <w:webHidden/>
              </w:rPr>
              <w:t>13</w:t>
            </w:r>
            <w:r>
              <w:rPr>
                <w:noProof/>
                <w:webHidden/>
              </w:rPr>
              <w:fldChar w:fldCharType="end"/>
            </w:r>
          </w:hyperlink>
        </w:p>
        <w:p w14:paraId="043C3159" w14:textId="6F96E347"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4" w:history="1">
            <w:r w:rsidRPr="008F2248">
              <w:rPr>
                <w:rStyle w:val="Hyperlink"/>
                <w:b/>
                <w:bCs/>
                <w:i/>
                <w:noProof/>
              </w:rPr>
              <w:t>2.3.2.1.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Tools and Techniques</w:t>
            </w:r>
            <w:r>
              <w:rPr>
                <w:noProof/>
                <w:webHidden/>
              </w:rPr>
              <w:tab/>
            </w:r>
            <w:r>
              <w:rPr>
                <w:noProof/>
                <w:webHidden/>
              </w:rPr>
              <w:fldChar w:fldCharType="begin"/>
            </w:r>
            <w:r>
              <w:rPr>
                <w:noProof/>
                <w:webHidden/>
              </w:rPr>
              <w:instrText xml:space="preserve"> PAGEREF _Toc200807794 \h </w:instrText>
            </w:r>
            <w:r>
              <w:rPr>
                <w:noProof/>
                <w:webHidden/>
              </w:rPr>
            </w:r>
            <w:r>
              <w:rPr>
                <w:noProof/>
                <w:webHidden/>
              </w:rPr>
              <w:fldChar w:fldCharType="separate"/>
            </w:r>
            <w:r>
              <w:rPr>
                <w:noProof/>
                <w:webHidden/>
              </w:rPr>
              <w:t>13</w:t>
            </w:r>
            <w:r>
              <w:rPr>
                <w:noProof/>
                <w:webHidden/>
              </w:rPr>
              <w:fldChar w:fldCharType="end"/>
            </w:r>
          </w:hyperlink>
        </w:p>
        <w:p w14:paraId="143DDEFA" w14:textId="53416EDF"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5" w:history="1">
            <w:r w:rsidRPr="008F2248">
              <w:rPr>
                <w:rStyle w:val="Hyperlink"/>
                <w:b/>
                <w:bCs/>
                <w:i/>
                <w:noProof/>
              </w:rPr>
              <w:t>2.3.2.2.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Procedure</w:t>
            </w:r>
            <w:r>
              <w:rPr>
                <w:noProof/>
                <w:webHidden/>
              </w:rPr>
              <w:tab/>
            </w:r>
            <w:r>
              <w:rPr>
                <w:noProof/>
                <w:webHidden/>
              </w:rPr>
              <w:fldChar w:fldCharType="begin"/>
            </w:r>
            <w:r>
              <w:rPr>
                <w:noProof/>
                <w:webHidden/>
              </w:rPr>
              <w:instrText xml:space="preserve"> PAGEREF _Toc200807795 \h </w:instrText>
            </w:r>
            <w:r>
              <w:rPr>
                <w:noProof/>
                <w:webHidden/>
              </w:rPr>
            </w:r>
            <w:r>
              <w:rPr>
                <w:noProof/>
                <w:webHidden/>
              </w:rPr>
              <w:fldChar w:fldCharType="separate"/>
            </w:r>
            <w:r>
              <w:rPr>
                <w:noProof/>
                <w:webHidden/>
              </w:rPr>
              <w:t>13</w:t>
            </w:r>
            <w:r>
              <w:rPr>
                <w:noProof/>
                <w:webHidden/>
              </w:rPr>
              <w:fldChar w:fldCharType="end"/>
            </w:r>
          </w:hyperlink>
        </w:p>
        <w:p w14:paraId="249FE6C7" w14:textId="180E2A58"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6" w:history="1">
            <w:r w:rsidRPr="008F2248">
              <w:rPr>
                <w:rStyle w:val="Hyperlink"/>
                <w:b/>
                <w:bCs/>
                <w:noProof/>
              </w:rPr>
              <w:t>2.3.3.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Coding/Implementation</w:t>
            </w:r>
            <w:r>
              <w:rPr>
                <w:noProof/>
                <w:webHidden/>
              </w:rPr>
              <w:tab/>
            </w:r>
            <w:r>
              <w:rPr>
                <w:noProof/>
                <w:webHidden/>
              </w:rPr>
              <w:fldChar w:fldCharType="begin"/>
            </w:r>
            <w:r>
              <w:rPr>
                <w:noProof/>
                <w:webHidden/>
              </w:rPr>
              <w:instrText xml:space="preserve"> PAGEREF _Toc200807796 \h </w:instrText>
            </w:r>
            <w:r>
              <w:rPr>
                <w:noProof/>
                <w:webHidden/>
              </w:rPr>
            </w:r>
            <w:r>
              <w:rPr>
                <w:noProof/>
                <w:webHidden/>
              </w:rPr>
              <w:fldChar w:fldCharType="separate"/>
            </w:r>
            <w:r>
              <w:rPr>
                <w:noProof/>
                <w:webHidden/>
              </w:rPr>
              <w:t>14</w:t>
            </w:r>
            <w:r>
              <w:rPr>
                <w:noProof/>
                <w:webHidden/>
              </w:rPr>
              <w:fldChar w:fldCharType="end"/>
            </w:r>
          </w:hyperlink>
        </w:p>
        <w:p w14:paraId="25651E7C" w14:textId="7AA8A8F4"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7" w:history="1">
            <w:r w:rsidRPr="008F2248">
              <w:rPr>
                <w:rStyle w:val="Hyperlink"/>
                <w:b/>
                <w:bCs/>
                <w:i/>
                <w:noProof/>
              </w:rPr>
              <w:t>2.3.3.1.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Language/Editor</w:t>
            </w:r>
            <w:r>
              <w:rPr>
                <w:noProof/>
                <w:webHidden/>
              </w:rPr>
              <w:tab/>
            </w:r>
            <w:r>
              <w:rPr>
                <w:noProof/>
                <w:webHidden/>
              </w:rPr>
              <w:fldChar w:fldCharType="begin"/>
            </w:r>
            <w:r>
              <w:rPr>
                <w:noProof/>
                <w:webHidden/>
              </w:rPr>
              <w:instrText xml:space="preserve"> PAGEREF _Toc200807797 \h </w:instrText>
            </w:r>
            <w:r>
              <w:rPr>
                <w:noProof/>
                <w:webHidden/>
              </w:rPr>
            </w:r>
            <w:r>
              <w:rPr>
                <w:noProof/>
                <w:webHidden/>
              </w:rPr>
              <w:fldChar w:fldCharType="separate"/>
            </w:r>
            <w:r>
              <w:rPr>
                <w:noProof/>
                <w:webHidden/>
              </w:rPr>
              <w:t>14</w:t>
            </w:r>
            <w:r>
              <w:rPr>
                <w:noProof/>
                <w:webHidden/>
              </w:rPr>
              <w:fldChar w:fldCharType="end"/>
            </w:r>
          </w:hyperlink>
        </w:p>
        <w:p w14:paraId="334F4BBF" w14:textId="7EAF8E7E"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8" w:history="1">
            <w:r w:rsidRPr="008F2248">
              <w:rPr>
                <w:rStyle w:val="Hyperlink"/>
                <w:b/>
                <w:bCs/>
                <w:noProof/>
              </w:rPr>
              <w:t>2.3.4.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Testing</w:t>
            </w:r>
            <w:r>
              <w:rPr>
                <w:noProof/>
                <w:webHidden/>
              </w:rPr>
              <w:tab/>
            </w:r>
            <w:r>
              <w:rPr>
                <w:noProof/>
                <w:webHidden/>
              </w:rPr>
              <w:fldChar w:fldCharType="begin"/>
            </w:r>
            <w:r>
              <w:rPr>
                <w:noProof/>
                <w:webHidden/>
              </w:rPr>
              <w:instrText xml:space="preserve"> PAGEREF _Toc200807798 \h </w:instrText>
            </w:r>
            <w:r>
              <w:rPr>
                <w:noProof/>
                <w:webHidden/>
              </w:rPr>
            </w:r>
            <w:r>
              <w:rPr>
                <w:noProof/>
                <w:webHidden/>
              </w:rPr>
              <w:fldChar w:fldCharType="separate"/>
            </w:r>
            <w:r>
              <w:rPr>
                <w:noProof/>
                <w:webHidden/>
              </w:rPr>
              <w:t>14</w:t>
            </w:r>
            <w:r>
              <w:rPr>
                <w:noProof/>
                <w:webHidden/>
              </w:rPr>
              <w:fldChar w:fldCharType="end"/>
            </w:r>
          </w:hyperlink>
        </w:p>
        <w:p w14:paraId="0419A9EB" w14:textId="36A8A5D7"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799" w:history="1">
            <w:r w:rsidRPr="008F2248">
              <w:rPr>
                <w:rStyle w:val="Hyperlink"/>
                <w:b/>
                <w:bCs/>
                <w:i/>
                <w:noProof/>
              </w:rPr>
              <w:t>2.3.4.1.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Functional Testing Types</w:t>
            </w:r>
            <w:r>
              <w:rPr>
                <w:noProof/>
                <w:webHidden/>
              </w:rPr>
              <w:tab/>
            </w:r>
            <w:r>
              <w:rPr>
                <w:noProof/>
                <w:webHidden/>
              </w:rPr>
              <w:fldChar w:fldCharType="begin"/>
            </w:r>
            <w:r>
              <w:rPr>
                <w:noProof/>
                <w:webHidden/>
              </w:rPr>
              <w:instrText xml:space="preserve"> PAGEREF _Toc200807799 \h </w:instrText>
            </w:r>
            <w:r>
              <w:rPr>
                <w:noProof/>
                <w:webHidden/>
              </w:rPr>
            </w:r>
            <w:r>
              <w:rPr>
                <w:noProof/>
                <w:webHidden/>
              </w:rPr>
              <w:fldChar w:fldCharType="separate"/>
            </w:r>
            <w:r>
              <w:rPr>
                <w:noProof/>
                <w:webHidden/>
              </w:rPr>
              <w:t>14</w:t>
            </w:r>
            <w:r>
              <w:rPr>
                <w:noProof/>
                <w:webHidden/>
              </w:rPr>
              <w:fldChar w:fldCharType="end"/>
            </w:r>
          </w:hyperlink>
        </w:p>
        <w:p w14:paraId="67985371" w14:textId="335663D1"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0" w:history="1">
            <w:r w:rsidRPr="008F2248">
              <w:rPr>
                <w:rStyle w:val="Hyperlink"/>
                <w:b/>
                <w:bCs/>
                <w:i/>
                <w:noProof/>
              </w:rPr>
              <w:t>2.3.4.2.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Unit Testing</w:t>
            </w:r>
            <w:r>
              <w:rPr>
                <w:noProof/>
                <w:webHidden/>
              </w:rPr>
              <w:tab/>
            </w:r>
            <w:r>
              <w:rPr>
                <w:noProof/>
                <w:webHidden/>
              </w:rPr>
              <w:fldChar w:fldCharType="begin"/>
            </w:r>
            <w:r>
              <w:rPr>
                <w:noProof/>
                <w:webHidden/>
              </w:rPr>
              <w:instrText xml:space="preserve"> PAGEREF _Toc200807800 \h </w:instrText>
            </w:r>
            <w:r>
              <w:rPr>
                <w:noProof/>
                <w:webHidden/>
              </w:rPr>
            </w:r>
            <w:r>
              <w:rPr>
                <w:noProof/>
                <w:webHidden/>
              </w:rPr>
              <w:fldChar w:fldCharType="separate"/>
            </w:r>
            <w:r>
              <w:rPr>
                <w:noProof/>
                <w:webHidden/>
              </w:rPr>
              <w:t>14</w:t>
            </w:r>
            <w:r>
              <w:rPr>
                <w:noProof/>
                <w:webHidden/>
              </w:rPr>
              <w:fldChar w:fldCharType="end"/>
            </w:r>
          </w:hyperlink>
        </w:p>
        <w:p w14:paraId="59C6034C" w14:textId="7CBEBCA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1" w:history="1">
            <w:r w:rsidRPr="008F2248">
              <w:rPr>
                <w:rStyle w:val="Hyperlink"/>
                <w:b/>
                <w:bCs/>
                <w:i/>
                <w:noProof/>
              </w:rPr>
              <w:t>2.3.4.3.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Integration Testing</w:t>
            </w:r>
            <w:r>
              <w:rPr>
                <w:noProof/>
                <w:webHidden/>
              </w:rPr>
              <w:tab/>
            </w:r>
            <w:r>
              <w:rPr>
                <w:noProof/>
                <w:webHidden/>
              </w:rPr>
              <w:fldChar w:fldCharType="begin"/>
            </w:r>
            <w:r>
              <w:rPr>
                <w:noProof/>
                <w:webHidden/>
              </w:rPr>
              <w:instrText xml:space="preserve"> PAGEREF _Toc200807801 \h </w:instrText>
            </w:r>
            <w:r>
              <w:rPr>
                <w:noProof/>
                <w:webHidden/>
              </w:rPr>
            </w:r>
            <w:r>
              <w:rPr>
                <w:noProof/>
                <w:webHidden/>
              </w:rPr>
              <w:fldChar w:fldCharType="separate"/>
            </w:r>
            <w:r>
              <w:rPr>
                <w:noProof/>
                <w:webHidden/>
              </w:rPr>
              <w:t>14</w:t>
            </w:r>
            <w:r>
              <w:rPr>
                <w:noProof/>
                <w:webHidden/>
              </w:rPr>
              <w:fldChar w:fldCharType="end"/>
            </w:r>
          </w:hyperlink>
        </w:p>
        <w:p w14:paraId="1C794E02" w14:textId="18ED7FCF"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2" w:history="1">
            <w:r w:rsidRPr="008F2248">
              <w:rPr>
                <w:rStyle w:val="Hyperlink"/>
                <w:b/>
                <w:bCs/>
                <w:i/>
                <w:noProof/>
              </w:rPr>
              <w:t>2.3.4.4.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System Testing</w:t>
            </w:r>
            <w:r>
              <w:rPr>
                <w:noProof/>
                <w:webHidden/>
              </w:rPr>
              <w:tab/>
            </w:r>
            <w:r>
              <w:rPr>
                <w:noProof/>
                <w:webHidden/>
              </w:rPr>
              <w:fldChar w:fldCharType="begin"/>
            </w:r>
            <w:r>
              <w:rPr>
                <w:noProof/>
                <w:webHidden/>
              </w:rPr>
              <w:instrText xml:space="preserve"> PAGEREF _Toc200807802 \h </w:instrText>
            </w:r>
            <w:r>
              <w:rPr>
                <w:noProof/>
                <w:webHidden/>
              </w:rPr>
            </w:r>
            <w:r>
              <w:rPr>
                <w:noProof/>
                <w:webHidden/>
              </w:rPr>
              <w:fldChar w:fldCharType="separate"/>
            </w:r>
            <w:r>
              <w:rPr>
                <w:noProof/>
                <w:webHidden/>
              </w:rPr>
              <w:t>15</w:t>
            </w:r>
            <w:r>
              <w:rPr>
                <w:noProof/>
                <w:webHidden/>
              </w:rPr>
              <w:fldChar w:fldCharType="end"/>
            </w:r>
          </w:hyperlink>
        </w:p>
        <w:p w14:paraId="74B25C91" w14:textId="25B33E0F"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3" w:history="1">
            <w:r w:rsidRPr="008F2248">
              <w:rPr>
                <w:rStyle w:val="Hyperlink"/>
                <w:b/>
                <w:bCs/>
                <w:i/>
                <w:noProof/>
              </w:rPr>
              <w:t>2.3.4.5.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Interface Testing</w:t>
            </w:r>
            <w:r>
              <w:rPr>
                <w:noProof/>
                <w:webHidden/>
              </w:rPr>
              <w:tab/>
            </w:r>
            <w:r>
              <w:rPr>
                <w:noProof/>
                <w:webHidden/>
              </w:rPr>
              <w:fldChar w:fldCharType="begin"/>
            </w:r>
            <w:r>
              <w:rPr>
                <w:noProof/>
                <w:webHidden/>
              </w:rPr>
              <w:instrText xml:space="preserve"> PAGEREF _Toc200807803 \h </w:instrText>
            </w:r>
            <w:r>
              <w:rPr>
                <w:noProof/>
                <w:webHidden/>
              </w:rPr>
            </w:r>
            <w:r>
              <w:rPr>
                <w:noProof/>
                <w:webHidden/>
              </w:rPr>
              <w:fldChar w:fldCharType="separate"/>
            </w:r>
            <w:r>
              <w:rPr>
                <w:noProof/>
                <w:webHidden/>
              </w:rPr>
              <w:t>15</w:t>
            </w:r>
            <w:r>
              <w:rPr>
                <w:noProof/>
                <w:webHidden/>
              </w:rPr>
              <w:fldChar w:fldCharType="end"/>
            </w:r>
          </w:hyperlink>
        </w:p>
        <w:p w14:paraId="79962F91" w14:textId="5B4AA86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4" w:history="1">
            <w:r w:rsidRPr="008F2248">
              <w:rPr>
                <w:rStyle w:val="Hyperlink"/>
                <w:b/>
                <w:bCs/>
                <w:i/>
                <w:noProof/>
              </w:rPr>
              <w:t>2.3.4.1.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Non-Functional Testing Types</w:t>
            </w:r>
            <w:r>
              <w:rPr>
                <w:noProof/>
                <w:webHidden/>
              </w:rPr>
              <w:tab/>
            </w:r>
            <w:r>
              <w:rPr>
                <w:noProof/>
                <w:webHidden/>
              </w:rPr>
              <w:fldChar w:fldCharType="begin"/>
            </w:r>
            <w:r>
              <w:rPr>
                <w:noProof/>
                <w:webHidden/>
              </w:rPr>
              <w:instrText xml:space="preserve"> PAGEREF _Toc200807804 \h </w:instrText>
            </w:r>
            <w:r>
              <w:rPr>
                <w:noProof/>
                <w:webHidden/>
              </w:rPr>
            </w:r>
            <w:r>
              <w:rPr>
                <w:noProof/>
                <w:webHidden/>
              </w:rPr>
              <w:fldChar w:fldCharType="separate"/>
            </w:r>
            <w:r>
              <w:rPr>
                <w:noProof/>
                <w:webHidden/>
              </w:rPr>
              <w:t>15</w:t>
            </w:r>
            <w:r>
              <w:rPr>
                <w:noProof/>
                <w:webHidden/>
              </w:rPr>
              <w:fldChar w:fldCharType="end"/>
            </w:r>
          </w:hyperlink>
        </w:p>
        <w:p w14:paraId="11ABC87D" w14:textId="3F064AD4"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5" w:history="1">
            <w:r w:rsidRPr="008F2248">
              <w:rPr>
                <w:rStyle w:val="Hyperlink"/>
                <w:b/>
                <w:bCs/>
                <w:i/>
                <w:noProof/>
              </w:rPr>
              <w:t>2.3.4.2.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Performance Testing</w:t>
            </w:r>
            <w:r>
              <w:rPr>
                <w:noProof/>
                <w:webHidden/>
              </w:rPr>
              <w:tab/>
            </w:r>
            <w:r>
              <w:rPr>
                <w:noProof/>
                <w:webHidden/>
              </w:rPr>
              <w:fldChar w:fldCharType="begin"/>
            </w:r>
            <w:r>
              <w:rPr>
                <w:noProof/>
                <w:webHidden/>
              </w:rPr>
              <w:instrText xml:space="preserve"> PAGEREF _Toc200807805 \h </w:instrText>
            </w:r>
            <w:r>
              <w:rPr>
                <w:noProof/>
                <w:webHidden/>
              </w:rPr>
            </w:r>
            <w:r>
              <w:rPr>
                <w:noProof/>
                <w:webHidden/>
              </w:rPr>
              <w:fldChar w:fldCharType="separate"/>
            </w:r>
            <w:r>
              <w:rPr>
                <w:noProof/>
                <w:webHidden/>
              </w:rPr>
              <w:t>15</w:t>
            </w:r>
            <w:r>
              <w:rPr>
                <w:noProof/>
                <w:webHidden/>
              </w:rPr>
              <w:fldChar w:fldCharType="end"/>
            </w:r>
          </w:hyperlink>
        </w:p>
        <w:p w14:paraId="06370BCD" w14:textId="71017C60"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6" w:history="1">
            <w:r w:rsidRPr="008F2248">
              <w:rPr>
                <w:rStyle w:val="Hyperlink"/>
                <w:b/>
                <w:bCs/>
                <w:i/>
                <w:noProof/>
              </w:rPr>
              <w:t>2.3.4.3.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Security Testing</w:t>
            </w:r>
            <w:r>
              <w:rPr>
                <w:noProof/>
                <w:webHidden/>
              </w:rPr>
              <w:tab/>
            </w:r>
            <w:r>
              <w:rPr>
                <w:noProof/>
                <w:webHidden/>
              </w:rPr>
              <w:fldChar w:fldCharType="begin"/>
            </w:r>
            <w:r>
              <w:rPr>
                <w:noProof/>
                <w:webHidden/>
              </w:rPr>
              <w:instrText xml:space="preserve"> PAGEREF _Toc200807806 \h </w:instrText>
            </w:r>
            <w:r>
              <w:rPr>
                <w:noProof/>
                <w:webHidden/>
              </w:rPr>
            </w:r>
            <w:r>
              <w:rPr>
                <w:noProof/>
                <w:webHidden/>
              </w:rPr>
              <w:fldChar w:fldCharType="separate"/>
            </w:r>
            <w:r>
              <w:rPr>
                <w:noProof/>
                <w:webHidden/>
              </w:rPr>
              <w:t>15</w:t>
            </w:r>
            <w:r>
              <w:rPr>
                <w:noProof/>
                <w:webHidden/>
              </w:rPr>
              <w:fldChar w:fldCharType="end"/>
            </w:r>
          </w:hyperlink>
        </w:p>
        <w:p w14:paraId="08CC6748" w14:textId="57605292"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7" w:history="1">
            <w:r w:rsidRPr="008F2248">
              <w:rPr>
                <w:rStyle w:val="Hyperlink"/>
                <w:b/>
                <w:bCs/>
                <w:i/>
                <w:noProof/>
              </w:rPr>
              <w:t>2.3.4.4.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i/>
                <w:noProof/>
              </w:rPr>
              <w:t>Usability Testing</w:t>
            </w:r>
            <w:r>
              <w:rPr>
                <w:noProof/>
                <w:webHidden/>
              </w:rPr>
              <w:tab/>
            </w:r>
            <w:r>
              <w:rPr>
                <w:noProof/>
                <w:webHidden/>
              </w:rPr>
              <w:fldChar w:fldCharType="begin"/>
            </w:r>
            <w:r>
              <w:rPr>
                <w:noProof/>
                <w:webHidden/>
              </w:rPr>
              <w:instrText xml:space="preserve"> PAGEREF _Toc200807807 \h </w:instrText>
            </w:r>
            <w:r>
              <w:rPr>
                <w:noProof/>
                <w:webHidden/>
              </w:rPr>
            </w:r>
            <w:r>
              <w:rPr>
                <w:noProof/>
                <w:webHidden/>
              </w:rPr>
              <w:fldChar w:fldCharType="separate"/>
            </w:r>
            <w:r>
              <w:rPr>
                <w:noProof/>
                <w:webHidden/>
              </w:rPr>
              <w:t>15</w:t>
            </w:r>
            <w:r>
              <w:rPr>
                <w:noProof/>
                <w:webHidden/>
              </w:rPr>
              <w:fldChar w:fldCharType="end"/>
            </w:r>
          </w:hyperlink>
        </w:p>
        <w:p w14:paraId="24A2E44A" w14:textId="02A9A7E4"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8" w:history="1">
            <w:r w:rsidRPr="008F2248">
              <w:rPr>
                <w:rStyle w:val="Hyperlink"/>
                <w:b/>
                <w:bCs/>
                <w:noProof/>
              </w:rPr>
              <w:t>2.4.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Chapter Summary</w:t>
            </w:r>
            <w:r>
              <w:rPr>
                <w:noProof/>
                <w:webHidden/>
              </w:rPr>
              <w:tab/>
            </w:r>
            <w:r>
              <w:rPr>
                <w:noProof/>
                <w:webHidden/>
              </w:rPr>
              <w:fldChar w:fldCharType="begin"/>
            </w:r>
            <w:r>
              <w:rPr>
                <w:noProof/>
                <w:webHidden/>
              </w:rPr>
              <w:instrText xml:space="preserve"> PAGEREF _Toc200807808 \h </w:instrText>
            </w:r>
            <w:r>
              <w:rPr>
                <w:noProof/>
                <w:webHidden/>
              </w:rPr>
            </w:r>
            <w:r>
              <w:rPr>
                <w:noProof/>
                <w:webHidden/>
              </w:rPr>
              <w:fldChar w:fldCharType="separate"/>
            </w:r>
            <w:r>
              <w:rPr>
                <w:noProof/>
                <w:webHidden/>
              </w:rPr>
              <w:t>15</w:t>
            </w:r>
            <w:r>
              <w:rPr>
                <w:noProof/>
                <w:webHidden/>
              </w:rPr>
              <w:fldChar w:fldCharType="end"/>
            </w:r>
          </w:hyperlink>
        </w:p>
        <w:p w14:paraId="181CA807" w14:textId="5EC93B92"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09" w:history="1">
            <w:r w:rsidRPr="008F2248">
              <w:rPr>
                <w:rStyle w:val="Hyperlink"/>
                <w:noProof/>
              </w:rPr>
              <w:t>CHAPTER 3</w:t>
            </w:r>
            <w:r>
              <w:rPr>
                <w:noProof/>
                <w:webHidden/>
              </w:rPr>
              <w:tab/>
            </w:r>
            <w:r>
              <w:rPr>
                <w:noProof/>
                <w:webHidden/>
              </w:rPr>
              <w:fldChar w:fldCharType="begin"/>
            </w:r>
            <w:r>
              <w:rPr>
                <w:noProof/>
                <w:webHidden/>
              </w:rPr>
              <w:instrText xml:space="preserve"> PAGEREF _Toc200807809 \h </w:instrText>
            </w:r>
            <w:r>
              <w:rPr>
                <w:noProof/>
                <w:webHidden/>
              </w:rPr>
            </w:r>
            <w:r>
              <w:rPr>
                <w:noProof/>
                <w:webHidden/>
              </w:rPr>
              <w:fldChar w:fldCharType="separate"/>
            </w:r>
            <w:r>
              <w:rPr>
                <w:noProof/>
                <w:webHidden/>
              </w:rPr>
              <w:t>16</w:t>
            </w:r>
            <w:r>
              <w:rPr>
                <w:noProof/>
                <w:webHidden/>
              </w:rPr>
              <w:fldChar w:fldCharType="end"/>
            </w:r>
          </w:hyperlink>
        </w:p>
        <w:p w14:paraId="1E66D06A" w14:textId="23CD822F"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0" w:history="1">
            <w:r w:rsidRPr="008F2248">
              <w:rPr>
                <w:rStyle w:val="Hyperlink"/>
                <w:noProof/>
              </w:rPr>
              <w:t>SOFTWARE REQUIREMENT SPECIFICATIONS (SRS)</w:t>
            </w:r>
            <w:r>
              <w:rPr>
                <w:noProof/>
                <w:webHidden/>
              </w:rPr>
              <w:tab/>
            </w:r>
            <w:r>
              <w:rPr>
                <w:noProof/>
                <w:webHidden/>
              </w:rPr>
              <w:fldChar w:fldCharType="begin"/>
            </w:r>
            <w:r>
              <w:rPr>
                <w:noProof/>
                <w:webHidden/>
              </w:rPr>
              <w:instrText xml:space="preserve"> PAGEREF _Toc200807810 \h </w:instrText>
            </w:r>
            <w:r>
              <w:rPr>
                <w:noProof/>
                <w:webHidden/>
              </w:rPr>
            </w:r>
            <w:r>
              <w:rPr>
                <w:noProof/>
                <w:webHidden/>
              </w:rPr>
              <w:fldChar w:fldCharType="separate"/>
            </w:r>
            <w:r>
              <w:rPr>
                <w:noProof/>
                <w:webHidden/>
              </w:rPr>
              <w:t>16</w:t>
            </w:r>
            <w:r>
              <w:rPr>
                <w:noProof/>
                <w:webHidden/>
              </w:rPr>
              <w:fldChar w:fldCharType="end"/>
            </w:r>
          </w:hyperlink>
        </w:p>
        <w:p w14:paraId="69562B00" w14:textId="3446FA58"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1" w:history="1">
            <w:r w:rsidRPr="008F2248">
              <w:rPr>
                <w:rStyle w:val="Hyperlink"/>
                <w:b/>
                <w:bCs/>
                <w:noProof/>
              </w:rPr>
              <w:t>3.1.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Introduction</w:t>
            </w:r>
            <w:r>
              <w:rPr>
                <w:noProof/>
                <w:webHidden/>
              </w:rPr>
              <w:tab/>
            </w:r>
            <w:r>
              <w:rPr>
                <w:noProof/>
                <w:webHidden/>
              </w:rPr>
              <w:fldChar w:fldCharType="begin"/>
            </w:r>
            <w:r>
              <w:rPr>
                <w:noProof/>
                <w:webHidden/>
              </w:rPr>
              <w:instrText xml:space="preserve"> PAGEREF _Toc200807811 \h </w:instrText>
            </w:r>
            <w:r>
              <w:rPr>
                <w:noProof/>
                <w:webHidden/>
              </w:rPr>
            </w:r>
            <w:r>
              <w:rPr>
                <w:noProof/>
                <w:webHidden/>
              </w:rPr>
              <w:fldChar w:fldCharType="separate"/>
            </w:r>
            <w:r>
              <w:rPr>
                <w:noProof/>
                <w:webHidden/>
              </w:rPr>
              <w:t>16</w:t>
            </w:r>
            <w:r>
              <w:rPr>
                <w:noProof/>
                <w:webHidden/>
              </w:rPr>
              <w:fldChar w:fldCharType="end"/>
            </w:r>
          </w:hyperlink>
        </w:p>
        <w:p w14:paraId="29BC9D8E" w14:textId="44E2584F"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2" w:history="1">
            <w:r w:rsidRPr="008F2248">
              <w:rPr>
                <w:rStyle w:val="Hyperlink"/>
                <w:b/>
                <w:bCs/>
                <w:noProof/>
              </w:rPr>
              <w:t>3.1.1.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Purpose</w:t>
            </w:r>
            <w:r>
              <w:rPr>
                <w:noProof/>
                <w:webHidden/>
              </w:rPr>
              <w:tab/>
            </w:r>
            <w:r>
              <w:rPr>
                <w:noProof/>
                <w:webHidden/>
              </w:rPr>
              <w:fldChar w:fldCharType="begin"/>
            </w:r>
            <w:r>
              <w:rPr>
                <w:noProof/>
                <w:webHidden/>
              </w:rPr>
              <w:instrText xml:space="preserve"> PAGEREF _Toc200807812 \h </w:instrText>
            </w:r>
            <w:r>
              <w:rPr>
                <w:noProof/>
                <w:webHidden/>
              </w:rPr>
            </w:r>
            <w:r>
              <w:rPr>
                <w:noProof/>
                <w:webHidden/>
              </w:rPr>
              <w:fldChar w:fldCharType="separate"/>
            </w:r>
            <w:r>
              <w:rPr>
                <w:noProof/>
                <w:webHidden/>
              </w:rPr>
              <w:t>16</w:t>
            </w:r>
            <w:r>
              <w:rPr>
                <w:noProof/>
                <w:webHidden/>
              </w:rPr>
              <w:fldChar w:fldCharType="end"/>
            </w:r>
          </w:hyperlink>
        </w:p>
        <w:p w14:paraId="43F52268" w14:textId="753C0F90"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3" w:history="1">
            <w:r w:rsidRPr="008F2248">
              <w:rPr>
                <w:rStyle w:val="Hyperlink"/>
                <w:b/>
                <w:bCs/>
                <w:noProof/>
              </w:rPr>
              <w:t>3.1.2.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Document Conventions</w:t>
            </w:r>
            <w:r>
              <w:rPr>
                <w:noProof/>
                <w:webHidden/>
              </w:rPr>
              <w:tab/>
            </w:r>
            <w:r>
              <w:rPr>
                <w:noProof/>
                <w:webHidden/>
              </w:rPr>
              <w:fldChar w:fldCharType="begin"/>
            </w:r>
            <w:r>
              <w:rPr>
                <w:noProof/>
                <w:webHidden/>
              </w:rPr>
              <w:instrText xml:space="preserve"> PAGEREF _Toc200807813 \h </w:instrText>
            </w:r>
            <w:r>
              <w:rPr>
                <w:noProof/>
                <w:webHidden/>
              </w:rPr>
            </w:r>
            <w:r>
              <w:rPr>
                <w:noProof/>
                <w:webHidden/>
              </w:rPr>
              <w:fldChar w:fldCharType="separate"/>
            </w:r>
            <w:r>
              <w:rPr>
                <w:noProof/>
                <w:webHidden/>
              </w:rPr>
              <w:t>17</w:t>
            </w:r>
            <w:r>
              <w:rPr>
                <w:noProof/>
                <w:webHidden/>
              </w:rPr>
              <w:fldChar w:fldCharType="end"/>
            </w:r>
          </w:hyperlink>
        </w:p>
        <w:p w14:paraId="2E35D71C" w14:textId="29A18A3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4" w:history="1">
            <w:r w:rsidRPr="008F2248">
              <w:rPr>
                <w:rStyle w:val="Hyperlink"/>
                <w:b/>
                <w:bCs/>
                <w:noProof/>
              </w:rPr>
              <w:t>3.1.3.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Intended Audience and Reading Suggestions</w:t>
            </w:r>
            <w:r>
              <w:rPr>
                <w:noProof/>
                <w:webHidden/>
              </w:rPr>
              <w:tab/>
            </w:r>
            <w:r>
              <w:rPr>
                <w:noProof/>
                <w:webHidden/>
              </w:rPr>
              <w:fldChar w:fldCharType="begin"/>
            </w:r>
            <w:r>
              <w:rPr>
                <w:noProof/>
                <w:webHidden/>
              </w:rPr>
              <w:instrText xml:space="preserve"> PAGEREF _Toc200807814 \h </w:instrText>
            </w:r>
            <w:r>
              <w:rPr>
                <w:noProof/>
                <w:webHidden/>
              </w:rPr>
            </w:r>
            <w:r>
              <w:rPr>
                <w:noProof/>
                <w:webHidden/>
              </w:rPr>
              <w:fldChar w:fldCharType="separate"/>
            </w:r>
            <w:r>
              <w:rPr>
                <w:noProof/>
                <w:webHidden/>
              </w:rPr>
              <w:t>18</w:t>
            </w:r>
            <w:r>
              <w:rPr>
                <w:noProof/>
                <w:webHidden/>
              </w:rPr>
              <w:fldChar w:fldCharType="end"/>
            </w:r>
          </w:hyperlink>
        </w:p>
        <w:p w14:paraId="628A1327" w14:textId="6C921044"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5" w:history="1">
            <w:r w:rsidRPr="008F2248">
              <w:rPr>
                <w:rStyle w:val="Hyperlink"/>
                <w:b/>
                <w:bCs/>
                <w:noProof/>
              </w:rPr>
              <w:t>3.1.4.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Product Scope</w:t>
            </w:r>
            <w:r>
              <w:rPr>
                <w:noProof/>
                <w:webHidden/>
              </w:rPr>
              <w:tab/>
            </w:r>
            <w:r>
              <w:rPr>
                <w:noProof/>
                <w:webHidden/>
              </w:rPr>
              <w:fldChar w:fldCharType="begin"/>
            </w:r>
            <w:r>
              <w:rPr>
                <w:noProof/>
                <w:webHidden/>
              </w:rPr>
              <w:instrText xml:space="preserve"> PAGEREF _Toc200807815 \h </w:instrText>
            </w:r>
            <w:r>
              <w:rPr>
                <w:noProof/>
                <w:webHidden/>
              </w:rPr>
            </w:r>
            <w:r>
              <w:rPr>
                <w:noProof/>
                <w:webHidden/>
              </w:rPr>
              <w:fldChar w:fldCharType="separate"/>
            </w:r>
            <w:r>
              <w:rPr>
                <w:noProof/>
                <w:webHidden/>
              </w:rPr>
              <w:t>18</w:t>
            </w:r>
            <w:r>
              <w:rPr>
                <w:noProof/>
                <w:webHidden/>
              </w:rPr>
              <w:fldChar w:fldCharType="end"/>
            </w:r>
          </w:hyperlink>
        </w:p>
        <w:p w14:paraId="660DB208" w14:textId="63FEE6DB"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6" w:history="1">
            <w:r w:rsidRPr="008F2248">
              <w:rPr>
                <w:rStyle w:val="Hyperlink"/>
                <w:b/>
                <w:bCs/>
                <w:noProof/>
              </w:rPr>
              <w:t>3.1.5.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References</w:t>
            </w:r>
            <w:r>
              <w:rPr>
                <w:noProof/>
                <w:webHidden/>
              </w:rPr>
              <w:tab/>
            </w:r>
            <w:r>
              <w:rPr>
                <w:noProof/>
                <w:webHidden/>
              </w:rPr>
              <w:fldChar w:fldCharType="begin"/>
            </w:r>
            <w:r>
              <w:rPr>
                <w:noProof/>
                <w:webHidden/>
              </w:rPr>
              <w:instrText xml:space="preserve"> PAGEREF _Toc200807816 \h </w:instrText>
            </w:r>
            <w:r>
              <w:rPr>
                <w:noProof/>
                <w:webHidden/>
              </w:rPr>
            </w:r>
            <w:r>
              <w:rPr>
                <w:noProof/>
                <w:webHidden/>
              </w:rPr>
              <w:fldChar w:fldCharType="separate"/>
            </w:r>
            <w:r>
              <w:rPr>
                <w:noProof/>
                <w:webHidden/>
              </w:rPr>
              <w:t>19</w:t>
            </w:r>
            <w:r>
              <w:rPr>
                <w:noProof/>
                <w:webHidden/>
              </w:rPr>
              <w:fldChar w:fldCharType="end"/>
            </w:r>
          </w:hyperlink>
        </w:p>
        <w:p w14:paraId="3673C834" w14:textId="13E83779"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7" w:history="1">
            <w:r w:rsidRPr="008F2248">
              <w:rPr>
                <w:rStyle w:val="Hyperlink"/>
                <w:b/>
                <w:bCs/>
                <w:noProof/>
              </w:rPr>
              <w:t>3.2.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Overall System Description/Functional Requirements</w:t>
            </w:r>
            <w:r>
              <w:rPr>
                <w:noProof/>
                <w:webHidden/>
              </w:rPr>
              <w:tab/>
            </w:r>
            <w:r>
              <w:rPr>
                <w:noProof/>
                <w:webHidden/>
              </w:rPr>
              <w:fldChar w:fldCharType="begin"/>
            </w:r>
            <w:r>
              <w:rPr>
                <w:noProof/>
                <w:webHidden/>
              </w:rPr>
              <w:instrText xml:space="preserve"> PAGEREF _Toc200807817 \h </w:instrText>
            </w:r>
            <w:r>
              <w:rPr>
                <w:noProof/>
                <w:webHidden/>
              </w:rPr>
            </w:r>
            <w:r>
              <w:rPr>
                <w:noProof/>
                <w:webHidden/>
              </w:rPr>
              <w:fldChar w:fldCharType="separate"/>
            </w:r>
            <w:r>
              <w:rPr>
                <w:noProof/>
                <w:webHidden/>
              </w:rPr>
              <w:t>19</w:t>
            </w:r>
            <w:r>
              <w:rPr>
                <w:noProof/>
                <w:webHidden/>
              </w:rPr>
              <w:fldChar w:fldCharType="end"/>
            </w:r>
          </w:hyperlink>
        </w:p>
        <w:p w14:paraId="12D450EE" w14:textId="255B52CC"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8" w:history="1">
            <w:r w:rsidRPr="008F2248">
              <w:rPr>
                <w:rStyle w:val="Hyperlink"/>
                <w:b/>
                <w:bCs/>
                <w:noProof/>
              </w:rPr>
              <w:t>3.2.1.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Product</w:t>
            </w:r>
            <w:r>
              <w:rPr>
                <w:noProof/>
                <w:webHidden/>
              </w:rPr>
              <w:tab/>
            </w:r>
            <w:r>
              <w:rPr>
                <w:noProof/>
                <w:webHidden/>
              </w:rPr>
              <w:fldChar w:fldCharType="begin"/>
            </w:r>
            <w:r>
              <w:rPr>
                <w:noProof/>
                <w:webHidden/>
              </w:rPr>
              <w:instrText xml:space="preserve"> PAGEREF _Toc200807818 \h </w:instrText>
            </w:r>
            <w:r>
              <w:rPr>
                <w:noProof/>
                <w:webHidden/>
              </w:rPr>
            </w:r>
            <w:r>
              <w:rPr>
                <w:noProof/>
                <w:webHidden/>
              </w:rPr>
              <w:fldChar w:fldCharType="separate"/>
            </w:r>
            <w:r>
              <w:rPr>
                <w:noProof/>
                <w:webHidden/>
              </w:rPr>
              <w:t>19</w:t>
            </w:r>
            <w:r>
              <w:rPr>
                <w:noProof/>
                <w:webHidden/>
              </w:rPr>
              <w:fldChar w:fldCharType="end"/>
            </w:r>
          </w:hyperlink>
        </w:p>
        <w:p w14:paraId="76316C5C" w14:textId="585EB0BC"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19" w:history="1">
            <w:r w:rsidRPr="008F2248">
              <w:rPr>
                <w:rStyle w:val="Hyperlink"/>
                <w:b/>
                <w:bCs/>
                <w:noProof/>
              </w:rPr>
              <w:t>3.2.2.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Product</w:t>
            </w:r>
            <w:r>
              <w:rPr>
                <w:noProof/>
                <w:webHidden/>
              </w:rPr>
              <w:tab/>
            </w:r>
            <w:r>
              <w:rPr>
                <w:noProof/>
                <w:webHidden/>
              </w:rPr>
              <w:fldChar w:fldCharType="begin"/>
            </w:r>
            <w:r>
              <w:rPr>
                <w:noProof/>
                <w:webHidden/>
              </w:rPr>
              <w:instrText xml:space="preserve"> PAGEREF _Toc200807819 \h </w:instrText>
            </w:r>
            <w:r>
              <w:rPr>
                <w:noProof/>
                <w:webHidden/>
              </w:rPr>
            </w:r>
            <w:r>
              <w:rPr>
                <w:noProof/>
                <w:webHidden/>
              </w:rPr>
              <w:fldChar w:fldCharType="separate"/>
            </w:r>
            <w:r>
              <w:rPr>
                <w:noProof/>
                <w:webHidden/>
              </w:rPr>
              <w:t>20</w:t>
            </w:r>
            <w:r>
              <w:rPr>
                <w:noProof/>
                <w:webHidden/>
              </w:rPr>
              <w:fldChar w:fldCharType="end"/>
            </w:r>
          </w:hyperlink>
        </w:p>
        <w:p w14:paraId="61170493" w14:textId="2C953253"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0" w:history="1">
            <w:r w:rsidRPr="008F2248">
              <w:rPr>
                <w:rStyle w:val="Hyperlink"/>
                <w:b/>
                <w:bCs/>
                <w:noProof/>
              </w:rPr>
              <w:t>3.2.3.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User Classes and Characteristics</w:t>
            </w:r>
            <w:r>
              <w:rPr>
                <w:noProof/>
                <w:webHidden/>
              </w:rPr>
              <w:tab/>
            </w:r>
            <w:r>
              <w:rPr>
                <w:noProof/>
                <w:webHidden/>
              </w:rPr>
              <w:fldChar w:fldCharType="begin"/>
            </w:r>
            <w:r>
              <w:rPr>
                <w:noProof/>
                <w:webHidden/>
              </w:rPr>
              <w:instrText xml:space="preserve"> PAGEREF _Toc200807820 \h </w:instrText>
            </w:r>
            <w:r>
              <w:rPr>
                <w:noProof/>
                <w:webHidden/>
              </w:rPr>
            </w:r>
            <w:r>
              <w:rPr>
                <w:noProof/>
                <w:webHidden/>
              </w:rPr>
              <w:fldChar w:fldCharType="separate"/>
            </w:r>
            <w:r>
              <w:rPr>
                <w:noProof/>
                <w:webHidden/>
              </w:rPr>
              <w:t>21</w:t>
            </w:r>
            <w:r>
              <w:rPr>
                <w:noProof/>
                <w:webHidden/>
              </w:rPr>
              <w:fldChar w:fldCharType="end"/>
            </w:r>
          </w:hyperlink>
        </w:p>
        <w:p w14:paraId="4B175EAF" w14:textId="276C5E49"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1" w:history="1">
            <w:r w:rsidRPr="008F2248">
              <w:rPr>
                <w:rStyle w:val="Hyperlink"/>
                <w:b/>
                <w:bCs/>
                <w:noProof/>
              </w:rPr>
              <w:t>3.2.4.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Operating Environment</w:t>
            </w:r>
            <w:r>
              <w:rPr>
                <w:noProof/>
                <w:webHidden/>
              </w:rPr>
              <w:tab/>
            </w:r>
            <w:r>
              <w:rPr>
                <w:noProof/>
                <w:webHidden/>
              </w:rPr>
              <w:fldChar w:fldCharType="begin"/>
            </w:r>
            <w:r>
              <w:rPr>
                <w:noProof/>
                <w:webHidden/>
              </w:rPr>
              <w:instrText xml:space="preserve"> PAGEREF _Toc200807821 \h </w:instrText>
            </w:r>
            <w:r>
              <w:rPr>
                <w:noProof/>
                <w:webHidden/>
              </w:rPr>
            </w:r>
            <w:r>
              <w:rPr>
                <w:noProof/>
                <w:webHidden/>
              </w:rPr>
              <w:fldChar w:fldCharType="separate"/>
            </w:r>
            <w:r>
              <w:rPr>
                <w:noProof/>
                <w:webHidden/>
              </w:rPr>
              <w:t>23</w:t>
            </w:r>
            <w:r>
              <w:rPr>
                <w:noProof/>
                <w:webHidden/>
              </w:rPr>
              <w:fldChar w:fldCharType="end"/>
            </w:r>
          </w:hyperlink>
        </w:p>
        <w:p w14:paraId="5A982CE6" w14:textId="10931DFA"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2" w:history="1">
            <w:r w:rsidRPr="008F2248">
              <w:rPr>
                <w:rStyle w:val="Hyperlink"/>
                <w:b/>
                <w:bCs/>
                <w:noProof/>
              </w:rPr>
              <w:t>3.2.5.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Design and Implementation Constraints</w:t>
            </w:r>
            <w:r>
              <w:rPr>
                <w:noProof/>
                <w:webHidden/>
              </w:rPr>
              <w:tab/>
            </w:r>
            <w:r>
              <w:rPr>
                <w:noProof/>
                <w:webHidden/>
              </w:rPr>
              <w:fldChar w:fldCharType="begin"/>
            </w:r>
            <w:r>
              <w:rPr>
                <w:noProof/>
                <w:webHidden/>
              </w:rPr>
              <w:instrText xml:space="preserve"> PAGEREF _Toc200807822 \h </w:instrText>
            </w:r>
            <w:r>
              <w:rPr>
                <w:noProof/>
                <w:webHidden/>
              </w:rPr>
            </w:r>
            <w:r>
              <w:rPr>
                <w:noProof/>
                <w:webHidden/>
              </w:rPr>
              <w:fldChar w:fldCharType="separate"/>
            </w:r>
            <w:r>
              <w:rPr>
                <w:noProof/>
                <w:webHidden/>
              </w:rPr>
              <w:t>23</w:t>
            </w:r>
            <w:r>
              <w:rPr>
                <w:noProof/>
                <w:webHidden/>
              </w:rPr>
              <w:fldChar w:fldCharType="end"/>
            </w:r>
          </w:hyperlink>
        </w:p>
        <w:p w14:paraId="1AFF5EC8" w14:textId="35550FCB"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3" w:history="1">
            <w:r w:rsidRPr="008F2248">
              <w:rPr>
                <w:rStyle w:val="Hyperlink"/>
                <w:b/>
                <w:bCs/>
                <w:noProof/>
              </w:rPr>
              <w:t>3.2.6.</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User Documentation</w:t>
            </w:r>
            <w:r>
              <w:rPr>
                <w:noProof/>
                <w:webHidden/>
              </w:rPr>
              <w:tab/>
            </w:r>
            <w:r>
              <w:rPr>
                <w:noProof/>
                <w:webHidden/>
              </w:rPr>
              <w:fldChar w:fldCharType="begin"/>
            </w:r>
            <w:r>
              <w:rPr>
                <w:noProof/>
                <w:webHidden/>
              </w:rPr>
              <w:instrText xml:space="preserve"> PAGEREF _Toc200807823 \h </w:instrText>
            </w:r>
            <w:r>
              <w:rPr>
                <w:noProof/>
                <w:webHidden/>
              </w:rPr>
            </w:r>
            <w:r>
              <w:rPr>
                <w:noProof/>
                <w:webHidden/>
              </w:rPr>
              <w:fldChar w:fldCharType="separate"/>
            </w:r>
            <w:r>
              <w:rPr>
                <w:noProof/>
                <w:webHidden/>
              </w:rPr>
              <w:t>24</w:t>
            </w:r>
            <w:r>
              <w:rPr>
                <w:noProof/>
                <w:webHidden/>
              </w:rPr>
              <w:fldChar w:fldCharType="end"/>
            </w:r>
          </w:hyperlink>
        </w:p>
        <w:p w14:paraId="51E3CF5C" w14:textId="432EA194"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4" w:history="1">
            <w:r w:rsidRPr="008F2248">
              <w:rPr>
                <w:rStyle w:val="Hyperlink"/>
                <w:b/>
                <w:bCs/>
                <w:noProof/>
              </w:rPr>
              <w:t>3.3.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External Interface Requirements</w:t>
            </w:r>
            <w:r>
              <w:rPr>
                <w:noProof/>
                <w:webHidden/>
              </w:rPr>
              <w:tab/>
            </w:r>
            <w:r>
              <w:rPr>
                <w:noProof/>
                <w:webHidden/>
              </w:rPr>
              <w:fldChar w:fldCharType="begin"/>
            </w:r>
            <w:r>
              <w:rPr>
                <w:noProof/>
                <w:webHidden/>
              </w:rPr>
              <w:instrText xml:space="preserve"> PAGEREF _Toc200807824 \h </w:instrText>
            </w:r>
            <w:r>
              <w:rPr>
                <w:noProof/>
                <w:webHidden/>
              </w:rPr>
            </w:r>
            <w:r>
              <w:rPr>
                <w:noProof/>
                <w:webHidden/>
              </w:rPr>
              <w:fldChar w:fldCharType="separate"/>
            </w:r>
            <w:r>
              <w:rPr>
                <w:noProof/>
                <w:webHidden/>
              </w:rPr>
              <w:t>25</w:t>
            </w:r>
            <w:r>
              <w:rPr>
                <w:noProof/>
                <w:webHidden/>
              </w:rPr>
              <w:fldChar w:fldCharType="end"/>
            </w:r>
          </w:hyperlink>
        </w:p>
        <w:p w14:paraId="2B96D8CF" w14:textId="74754A9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5" w:history="1">
            <w:r w:rsidRPr="008F2248">
              <w:rPr>
                <w:rStyle w:val="Hyperlink"/>
                <w:b/>
                <w:bCs/>
                <w:noProof/>
              </w:rPr>
              <w:t>3.3.1.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User Interfaces</w:t>
            </w:r>
            <w:r>
              <w:rPr>
                <w:noProof/>
                <w:webHidden/>
              </w:rPr>
              <w:tab/>
            </w:r>
            <w:r>
              <w:rPr>
                <w:noProof/>
                <w:webHidden/>
              </w:rPr>
              <w:fldChar w:fldCharType="begin"/>
            </w:r>
            <w:r>
              <w:rPr>
                <w:noProof/>
                <w:webHidden/>
              </w:rPr>
              <w:instrText xml:space="preserve"> PAGEREF _Toc200807825 \h </w:instrText>
            </w:r>
            <w:r>
              <w:rPr>
                <w:noProof/>
                <w:webHidden/>
              </w:rPr>
            </w:r>
            <w:r>
              <w:rPr>
                <w:noProof/>
                <w:webHidden/>
              </w:rPr>
              <w:fldChar w:fldCharType="separate"/>
            </w:r>
            <w:r>
              <w:rPr>
                <w:noProof/>
                <w:webHidden/>
              </w:rPr>
              <w:t>25</w:t>
            </w:r>
            <w:r>
              <w:rPr>
                <w:noProof/>
                <w:webHidden/>
              </w:rPr>
              <w:fldChar w:fldCharType="end"/>
            </w:r>
          </w:hyperlink>
        </w:p>
        <w:p w14:paraId="5508559D" w14:textId="71F53A13"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6" w:history="1">
            <w:r w:rsidRPr="008F2248">
              <w:rPr>
                <w:rStyle w:val="Hyperlink"/>
                <w:b/>
                <w:bCs/>
                <w:noProof/>
              </w:rPr>
              <w:t>3.3.2.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Hardware Interfaces</w:t>
            </w:r>
            <w:r>
              <w:rPr>
                <w:noProof/>
                <w:webHidden/>
              </w:rPr>
              <w:tab/>
            </w:r>
            <w:r>
              <w:rPr>
                <w:noProof/>
                <w:webHidden/>
              </w:rPr>
              <w:fldChar w:fldCharType="begin"/>
            </w:r>
            <w:r>
              <w:rPr>
                <w:noProof/>
                <w:webHidden/>
              </w:rPr>
              <w:instrText xml:space="preserve"> PAGEREF _Toc200807826 \h </w:instrText>
            </w:r>
            <w:r>
              <w:rPr>
                <w:noProof/>
                <w:webHidden/>
              </w:rPr>
            </w:r>
            <w:r>
              <w:rPr>
                <w:noProof/>
                <w:webHidden/>
              </w:rPr>
              <w:fldChar w:fldCharType="separate"/>
            </w:r>
            <w:r>
              <w:rPr>
                <w:noProof/>
                <w:webHidden/>
              </w:rPr>
              <w:t>27</w:t>
            </w:r>
            <w:r>
              <w:rPr>
                <w:noProof/>
                <w:webHidden/>
              </w:rPr>
              <w:fldChar w:fldCharType="end"/>
            </w:r>
          </w:hyperlink>
        </w:p>
        <w:p w14:paraId="3BC94EC3" w14:textId="119C8837"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7" w:history="1">
            <w:r w:rsidRPr="008F2248">
              <w:rPr>
                <w:rStyle w:val="Hyperlink"/>
                <w:b/>
                <w:bCs/>
                <w:noProof/>
              </w:rPr>
              <w:t>3.3.3.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Software Interfaces</w:t>
            </w:r>
            <w:r>
              <w:rPr>
                <w:noProof/>
                <w:webHidden/>
              </w:rPr>
              <w:tab/>
            </w:r>
            <w:r>
              <w:rPr>
                <w:noProof/>
                <w:webHidden/>
              </w:rPr>
              <w:fldChar w:fldCharType="begin"/>
            </w:r>
            <w:r>
              <w:rPr>
                <w:noProof/>
                <w:webHidden/>
              </w:rPr>
              <w:instrText xml:space="preserve"> PAGEREF _Toc200807827 \h </w:instrText>
            </w:r>
            <w:r>
              <w:rPr>
                <w:noProof/>
                <w:webHidden/>
              </w:rPr>
            </w:r>
            <w:r>
              <w:rPr>
                <w:noProof/>
                <w:webHidden/>
              </w:rPr>
              <w:fldChar w:fldCharType="separate"/>
            </w:r>
            <w:r>
              <w:rPr>
                <w:noProof/>
                <w:webHidden/>
              </w:rPr>
              <w:t>28</w:t>
            </w:r>
            <w:r>
              <w:rPr>
                <w:noProof/>
                <w:webHidden/>
              </w:rPr>
              <w:fldChar w:fldCharType="end"/>
            </w:r>
          </w:hyperlink>
        </w:p>
        <w:p w14:paraId="34DF69CE" w14:textId="6CFC2A93"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8" w:history="1">
            <w:r w:rsidRPr="008F2248">
              <w:rPr>
                <w:rStyle w:val="Hyperlink"/>
                <w:b/>
                <w:bCs/>
                <w:noProof/>
              </w:rPr>
              <w:t>3.4.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System Features</w:t>
            </w:r>
            <w:r>
              <w:rPr>
                <w:noProof/>
                <w:webHidden/>
              </w:rPr>
              <w:tab/>
            </w:r>
            <w:r>
              <w:rPr>
                <w:noProof/>
                <w:webHidden/>
              </w:rPr>
              <w:fldChar w:fldCharType="begin"/>
            </w:r>
            <w:r>
              <w:rPr>
                <w:noProof/>
                <w:webHidden/>
              </w:rPr>
              <w:instrText xml:space="preserve"> PAGEREF _Toc200807828 \h </w:instrText>
            </w:r>
            <w:r>
              <w:rPr>
                <w:noProof/>
                <w:webHidden/>
              </w:rPr>
            </w:r>
            <w:r>
              <w:rPr>
                <w:noProof/>
                <w:webHidden/>
              </w:rPr>
              <w:fldChar w:fldCharType="separate"/>
            </w:r>
            <w:r>
              <w:rPr>
                <w:noProof/>
                <w:webHidden/>
              </w:rPr>
              <w:t>29</w:t>
            </w:r>
            <w:r>
              <w:rPr>
                <w:noProof/>
                <w:webHidden/>
              </w:rPr>
              <w:fldChar w:fldCharType="end"/>
            </w:r>
          </w:hyperlink>
        </w:p>
        <w:p w14:paraId="79EACAF1" w14:textId="3A880C45"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29" w:history="1">
            <w:r w:rsidRPr="008F2248">
              <w:rPr>
                <w:rStyle w:val="Hyperlink"/>
                <w:b/>
                <w:bCs/>
                <w:noProof/>
              </w:rPr>
              <w:t>3.4.1.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Lawyer Search and Profile Viewing</w:t>
            </w:r>
            <w:r>
              <w:rPr>
                <w:noProof/>
                <w:webHidden/>
              </w:rPr>
              <w:tab/>
            </w:r>
            <w:r>
              <w:rPr>
                <w:noProof/>
                <w:webHidden/>
              </w:rPr>
              <w:fldChar w:fldCharType="begin"/>
            </w:r>
            <w:r>
              <w:rPr>
                <w:noProof/>
                <w:webHidden/>
              </w:rPr>
              <w:instrText xml:space="preserve"> PAGEREF _Toc200807829 \h </w:instrText>
            </w:r>
            <w:r>
              <w:rPr>
                <w:noProof/>
                <w:webHidden/>
              </w:rPr>
            </w:r>
            <w:r>
              <w:rPr>
                <w:noProof/>
                <w:webHidden/>
              </w:rPr>
              <w:fldChar w:fldCharType="separate"/>
            </w:r>
            <w:r>
              <w:rPr>
                <w:noProof/>
                <w:webHidden/>
              </w:rPr>
              <w:t>29</w:t>
            </w:r>
            <w:r>
              <w:rPr>
                <w:noProof/>
                <w:webHidden/>
              </w:rPr>
              <w:fldChar w:fldCharType="end"/>
            </w:r>
          </w:hyperlink>
        </w:p>
        <w:p w14:paraId="3F7867DA" w14:textId="3B6CA8D8"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0" w:history="1">
            <w:r w:rsidRPr="008F2248">
              <w:rPr>
                <w:rStyle w:val="Hyperlink"/>
                <w:b/>
                <w:bCs/>
                <w:noProof/>
              </w:rPr>
              <w:t>3.5.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Other Non-Functional Requirements</w:t>
            </w:r>
            <w:r>
              <w:rPr>
                <w:noProof/>
                <w:webHidden/>
              </w:rPr>
              <w:tab/>
            </w:r>
            <w:r>
              <w:rPr>
                <w:noProof/>
                <w:webHidden/>
              </w:rPr>
              <w:fldChar w:fldCharType="begin"/>
            </w:r>
            <w:r>
              <w:rPr>
                <w:noProof/>
                <w:webHidden/>
              </w:rPr>
              <w:instrText xml:space="preserve"> PAGEREF _Toc200807830 \h </w:instrText>
            </w:r>
            <w:r>
              <w:rPr>
                <w:noProof/>
                <w:webHidden/>
              </w:rPr>
            </w:r>
            <w:r>
              <w:rPr>
                <w:noProof/>
                <w:webHidden/>
              </w:rPr>
              <w:fldChar w:fldCharType="separate"/>
            </w:r>
            <w:r>
              <w:rPr>
                <w:noProof/>
                <w:webHidden/>
              </w:rPr>
              <w:t>30</w:t>
            </w:r>
            <w:r>
              <w:rPr>
                <w:noProof/>
                <w:webHidden/>
              </w:rPr>
              <w:fldChar w:fldCharType="end"/>
            </w:r>
          </w:hyperlink>
        </w:p>
        <w:p w14:paraId="0934EA0B" w14:textId="6930C83D"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1" w:history="1">
            <w:r w:rsidRPr="008F2248">
              <w:rPr>
                <w:rStyle w:val="Hyperlink"/>
                <w:b/>
                <w:bCs/>
                <w:noProof/>
              </w:rPr>
              <w:t>3.5.1.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Performance Requirements</w:t>
            </w:r>
            <w:r>
              <w:rPr>
                <w:noProof/>
                <w:webHidden/>
              </w:rPr>
              <w:tab/>
            </w:r>
            <w:r>
              <w:rPr>
                <w:noProof/>
                <w:webHidden/>
              </w:rPr>
              <w:fldChar w:fldCharType="begin"/>
            </w:r>
            <w:r>
              <w:rPr>
                <w:noProof/>
                <w:webHidden/>
              </w:rPr>
              <w:instrText xml:space="preserve"> PAGEREF _Toc200807831 \h </w:instrText>
            </w:r>
            <w:r>
              <w:rPr>
                <w:noProof/>
                <w:webHidden/>
              </w:rPr>
            </w:r>
            <w:r>
              <w:rPr>
                <w:noProof/>
                <w:webHidden/>
              </w:rPr>
              <w:fldChar w:fldCharType="separate"/>
            </w:r>
            <w:r>
              <w:rPr>
                <w:noProof/>
                <w:webHidden/>
              </w:rPr>
              <w:t>30</w:t>
            </w:r>
            <w:r>
              <w:rPr>
                <w:noProof/>
                <w:webHidden/>
              </w:rPr>
              <w:fldChar w:fldCharType="end"/>
            </w:r>
          </w:hyperlink>
        </w:p>
        <w:p w14:paraId="4E036549" w14:textId="0DC38559"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2" w:history="1">
            <w:r w:rsidRPr="008F2248">
              <w:rPr>
                <w:rStyle w:val="Hyperlink"/>
                <w:b/>
                <w:bCs/>
                <w:noProof/>
              </w:rPr>
              <w:t>3.5.2.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Safety Requirements</w:t>
            </w:r>
            <w:r>
              <w:rPr>
                <w:noProof/>
                <w:webHidden/>
              </w:rPr>
              <w:tab/>
            </w:r>
            <w:r>
              <w:rPr>
                <w:noProof/>
                <w:webHidden/>
              </w:rPr>
              <w:fldChar w:fldCharType="begin"/>
            </w:r>
            <w:r>
              <w:rPr>
                <w:noProof/>
                <w:webHidden/>
              </w:rPr>
              <w:instrText xml:space="preserve"> PAGEREF _Toc200807832 \h </w:instrText>
            </w:r>
            <w:r>
              <w:rPr>
                <w:noProof/>
                <w:webHidden/>
              </w:rPr>
            </w:r>
            <w:r>
              <w:rPr>
                <w:noProof/>
                <w:webHidden/>
              </w:rPr>
              <w:fldChar w:fldCharType="separate"/>
            </w:r>
            <w:r>
              <w:rPr>
                <w:noProof/>
                <w:webHidden/>
              </w:rPr>
              <w:t>30</w:t>
            </w:r>
            <w:r>
              <w:rPr>
                <w:noProof/>
                <w:webHidden/>
              </w:rPr>
              <w:fldChar w:fldCharType="end"/>
            </w:r>
          </w:hyperlink>
        </w:p>
        <w:p w14:paraId="735191AF" w14:textId="36C7C50C" w:rsidR="00F51E4F" w:rsidRDefault="00F51E4F">
          <w:pPr>
            <w:pStyle w:val="TOC2"/>
            <w:tabs>
              <w:tab w:val="left" w:pos="110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3" w:history="1">
            <w:r w:rsidRPr="008F2248">
              <w:rPr>
                <w:rStyle w:val="Hyperlink"/>
                <w:b/>
                <w:bCs/>
                <w:noProof/>
              </w:rPr>
              <w:t>3.5.3.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Security Requirements</w:t>
            </w:r>
            <w:r>
              <w:rPr>
                <w:noProof/>
                <w:webHidden/>
              </w:rPr>
              <w:tab/>
            </w:r>
            <w:r>
              <w:rPr>
                <w:noProof/>
                <w:webHidden/>
              </w:rPr>
              <w:fldChar w:fldCharType="begin"/>
            </w:r>
            <w:r>
              <w:rPr>
                <w:noProof/>
                <w:webHidden/>
              </w:rPr>
              <w:instrText xml:space="preserve"> PAGEREF _Toc200807833 \h </w:instrText>
            </w:r>
            <w:r>
              <w:rPr>
                <w:noProof/>
                <w:webHidden/>
              </w:rPr>
            </w:r>
            <w:r>
              <w:rPr>
                <w:noProof/>
                <w:webHidden/>
              </w:rPr>
              <w:fldChar w:fldCharType="separate"/>
            </w:r>
            <w:r>
              <w:rPr>
                <w:noProof/>
                <w:webHidden/>
              </w:rPr>
              <w:t>30</w:t>
            </w:r>
            <w:r>
              <w:rPr>
                <w:noProof/>
                <w:webHidden/>
              </w:rPr>
              <w:fldChar w:fldCharType="end"/>
            </w:r>
          </w:hyperlink>
        </w:p>
        <w:p w14:paraId="1B4EE38F" w14:textId="17AB81D0"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4" w:history="1">
            <w:r w:rsidRPr="008F2248">
              <w:rPr>
                <w:rStyle w:val="Hyperlink"/>
                <w:noProof/>
              </w:rPr>
              <w:t>CHAPTER 4</w:t>
            </w:r>
            <w:r>
              <w:rPr>
                <w:noProof/>
                <w:webHidden/>
              </w:rPr>
              <w:tab/>
            </w:r>
            <w:r>
              <w:rPr>
                <w:noProof/>
                <w:webHidden/>
              </w:rPr>
              <w:fldChar w:fldCharType="begin"/>
            </w:r>
            <w:r>
              <w:rPr>
                <w:noProof/>
                <w:webHidden/>
              </w:rPr>
              <w:instrText xml:space="preserve"> PAGEREF _Toc200807834 \h </w:instrText>
            </w:r>
            <w:r>
              <w:rPr>
                <w:noProof/>
                <w:webHidden/>
              </w:rPr>
            </w:r>
            <w:r>
              <w:rPr>
                <w:noProof/>
                <w:webHidden/>
              </w:rPr>
              <w:fldChar w:fldCharType="separate"/>
            </w:r>
            <w:r>
              <w:rPr>
                <w:noProof/>
                <w:webHidden/>
              </w:rPr>
              <w:t>31</w:t>
            </w:r>
            <w:r>
              <w:rPr>
                <w:noProof/>
                <w:webHidden/>
              </w:rPr>
              <w:fldChar w:fldCharType="end"/>
            </w:r>
          </w:hyperlink>
        </w:p>
        <w:p w14:paraId="3C7C9787" w14:textId="712B6FB9"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5" w:history="1">
            <w:r w:rsidRPr="008F2248">
              <w:rPr>
                <w:rStyle w:val="Hyperlink"/>
                <w:noProof/>
              </w:rPr>
              <w:t>SYSTEM DESIGN SPECIFICATION (SDS)</w:t>
            </w:r>
            <w:r>
              <w:rPr>
                <w:noProof/>
                <w:webHidden/>
              </w:rPr>
              <w:tab/>
            </w:r>
            <w:r>
              <w:rPr>
                <w:noProof/>
                <w:webHidden/>
              </w:rPr>
              <w:fldChar w:fldCharType="begin"/>
            </w:r>
            <w:r>
              <w:rPr>
                <w:noProof/>
                <w:webHidden/>
              </w:rPr>
              <w:instrText xml:space="preserve"> PAGEREF _Toc200807835 \h </w:instrText>
            </w:r>
            <w:r>
              <w:rPr>
                <w:noProof/>
                <w:webHidden/>
              </w:rPr>
            </w:r>
            <w:r>
              <w:rPr>
                <w:noProof/>
                <w:webHidden/>
              </w:rPr>
              <w:fldChar w:fldCharType="separate"/>
            </w:r>
            <w:r>
              <w:rPr>
                <w:noProof/>
                <w:webHidden/>
              </w:rPr>
              <w:t>31</w:t>
            </w:r>
            <w:r>
              <w:rPr>
                <w:noProof/>
                <w:webHidden/>
              </w:rPr>
              <w:fldChar w:fldCharType="end"/>
            </w:r>
          </w:hyperlink>
        </w:p>
        <w:p w14:paraId="12CDE0D3" w14:textId="3FBE9D3C"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6" w:history="1">
            <w:r w:rsidRPr="008F2248">
              <w:rPr>
                <w:rStyle w:val="Hyperlink"/>
                <w:b/>
                <w:bCs/>
                <w:noProof/>
              </w:rPr>
              <w:t>4.1.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Introduction</w:t>
            </w:r>
            <w:r>
              <w:rPr>
                <w:noProof/>
                <w:webHidden/>
              </w:rPr>
              <w:tab/>
            </w:r>
            <w:r>
              <w:rPr>
                <w:noProof/>
                <w:webHidden/>
              </w:rPr>
              <w:fldChar w:fldCharType="begin"/>
            </w:r>
            <w:r>
              <w:rPr>
                <w:noProof/>
                <w:webHidden/>
              </w:rPr>
              <w:instrText xml:space="preserve"> PAGEREF _Toc200807836 \h </w:instrText>
            </w:r>
            <w:r>
              <w:rPr>
                <w:noProof/>
                <w:webHidden/>
              </w:rPr>
            </w:r>
            <w:r>
              <w:rPr>
                <w:noProof/>
                <w:webHidden/>
              </w:rPr>
              <w:fldChar w:fldCharType="separate"/>
            </w:r>
            <w:r>
              <w:rPr>
                <w:noProof/>
                <w:webHidden/>
              </w:rPr>
              <w:t>31</w:t>
            </w:r>
            <w:r>
              <w:rPr>
                <w:noProof/>
                <w:webHidden/>
              </w:rPr>
              <w:fldChar w:fldCharType="end"/>
            </w:r>
          </w:hyperlink>
        </w:p>
        <w:p w14:paraId="7F36BCC4" w14:textId="1B9EA739"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7" w:history="1">
            <w:r w:rsidRPr="008F2248">
              <w:rPr>
                <w:rStyle w:val="Hyperlink"/>
                <w:b/>
                <w:bCs/>
                <w:noProof/>
              </w:rPr>
              <w:t>4.2.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Purpose Of This Document</w:t>
            </w:r>
            <w:r>
              <w:rPr>
                <w:noProof/>
                <w:webHidden/>
              </w:rPr>
              <w:tab/>
            </w:r>
            <w:r>
              <w:rPr>
                <w:noProof/>
                <w:webHidden/>
              </w:rPr>
              <w:fldChar w:fldCharType="begin"/>
            </w:r>
            <w:r>
              <w:rPr>
                <w:noProof/>
                <w:webHidden/>
              </w:rPr>
              <w:instrText xml:space="preserve"> PAGEREF _Toc200807837 \h </w:instrText>
            </w:r>
            <w:r>
              <w:rPr>
                <w:noProof/>
                <w:webHidden/>
              </w:rPr>
            </w:r>
            <w:r>
              <w:rPr>
                <w:noProof/>
                <w:webHidden/>
              </w:rPr>
              <w:fldChar w:fldCharType="separate"/>
            </w:r>
            <w:r>
              <w:rPr>
                <w:noProof/>
                <w:webHidden/>
              </w:rPr>
              <w:t>31</w:t>
            </w:r>
            <w:r>
              <w:rPr>
                <w:noProof/>
                <w:webHidden/>
              </w:rPr>
              <w:fldChar w:fldCharType="end"/>
            </w:r>
          </w:hyperlink>
        </w:p>
        <w:p w14:paraId="71F49B4B" w14:textId="04C14BE5"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8" w:history="1">
            <w:r w:rsidRPr="008F2248">
              <w:rPr>
                <w:rStyle w:val="Hyperlink"/>
                <w:b/>
                <w:bCs/>
                <w:noProof/>
              </w:rPr>
              <w:t>4.3.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Scope Of the Development Project</w:t>
            </w:r>
            <w:r>
              <w:rPr>
                <w:noProof/>
                <w:webHidden/>
              </w:rPr>
              <w:tab/>
            </w:r>
            <w:r>
              <w:rPr>
                <w:noProof/>
                <w:webHidden/>
              </w:rPr>
              <w:fldChar w:fldCharType="begin"/>
            </w:r>
            <w:r>
              <w:rPr>
                <w:noProof/>
                <w:webHidden/>
              </w:rPr>
              <w:instrText xml:space="preserve"> PAGEREF _Toc200807838 \h </w:instrText>
            </w:r>
            <w:r>
              <w:rPr>
                <w:noProof/>
                <w:webHidden/>
              </w:rPr>
            </w:r>
            <w:r>
              <w:rPr>
                <w:noProof/>
                <w:webHidden/>
              </w:rPr>
              <w:fldChar w:fldCharType="separate"/>
            </w:r>
            <w:r>
              <w:rPr>
                <w:noProof/>
                <w:webHidden/>
              </w:rPr>
              <w:t>32</w:t>
            </w:r>
            <w:r>
              <w:rPr>
                <w:noProof/>
                <w:webHidden/>
              </w:rPr>
              <w:fldChar w:fldCharType="end"/>
            </w:r>
          </w:hyperlink>
        </w:p>
        <w:p w14:paraId="4FF68242" w14:textId="5A0173C9"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39" w:history="1">
            <w:r w:rsidRPr="008F2248">
              <w:rPr>
                <w:rStyle w:val="Hyperlink"/>
                <w:b/>
                <w:bCs/>
                <w:noProof/>
              </w:rPr>
              <w:t>4.4.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Definitions, And Acronyms</w:t>
            </w:r>
            <w:r>
              <w:rPr>
                <w:noProof/>
                <w:webHidden/>
              </w:rPr>
              <w:tab/>
            </w:r>
            <w:r>
              <w:rPr>
                <w:noProof/>
                <w:webHidden/>
              </w:rPr>
              <w:fldChar w:fldCharType="begin"/>
            </w:r>
            <w:r>
              <w:rPr>
                <w:noProof/>
                <w:webHidden/>
              </w:rPr>
              <w:instrText xml:space="preserve"> PAGEREF _Toc200807839 \h </w:instrText>
            </w:r>
            <w:r>
              <w:rPr>
                <w:noProof/>
                <w:webHidden/>
              </w:rPr>
            </w:r>
            <w:r>
              <w:rPr>
                <w:noProof/>
                <w:webHidden/>
              </w:rPr>
              <w:fldChar w:fldCharType="separate"/>
            </w:r>
            <w:r>
              <w:rPr>
                <w:noProof/>
                <w:webHidden/>
              </w:rPr>
              <w:t>33</w:t>
            </w:r>
            <w:r>
              <w:rPr>
                <w:noProof/>
                <w:webHidden/>
              </w:rPr>
              <w:fldChar w:fldCharType="end"/>
            </w:r>
          </w:hyperlink>
        </w:p>
        <w:p w14:paraId="3EEFFB1D" w14:textId="655384B4"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0" w:history="1">
            <w:r w:rsidRPr="008F2248">
              <w:rPr>
                <w:rStyle w:val="Hyperlink"/>
                <w:b/>
                <w:bCs/>
                <w:noProof/>
              </w:rPr>
              <w:t>4.5.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Design Considerations</w:t>
            </w:r>
            <w:r>
              <w:rPr>
                <w:noProof/>
                <w:webHidden/>
              </w:rPr>
              <w:tab/>
            </w:r>
            <w:r>
              <w:rPr>
                <w:noProof/>
                <w:webHidden/>
              </w:rPr>
              <w:fldChar w:fldCharType="begin"/>
            </w:r>
            <w:r>
              <w:rPr>
                <w:noProof/>
                <w:webHidden/>
              </w:rPr>
              <w:instrText xml:space="preserve"> PAGEREF _Toc200807840 \h </w:instrText>
            </w:r>
            <w:r>
              <w:rPr>
                <w:noProof/>
                <w:webHidden/>
              </w:rPr>
            </w:r>
            <w:r>
              <w:rPr>
                <w:noProof/>
                <w:webHidden/>
              </w:rPr>
              <w:fldChar w:fldCharType="separate"/>
            </w:r>
            <w:r>
              <w:rPr>
                <w:noProof/>
                <w:webHidden/>
              </w:rPr>
              <w:t>38</w:t>
            </w:r>
            <w:r>
              <w:rPr>
                <w:noProof/>
                <w:webHidden/>
              </w:rPr>
              <w:fldChar w:fldCharType="end"/>
            </w:r>
          </w:hyperlink>
        </w:p>
        <w:p w14:paraId="178158E9" w14:textId="1766F745"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1" w:history="1">
            <w:r w:rsidRPr="008F2248">
              <w:rPr>
                <w:rStyle w:val="Hyperlink"/>
                <w:b/>
                <w:bCs/>
                <w:noProof/>
              </w:rPr>
              <w:t>4.6.</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Constraints</w:t>
            </w:r>
            <w:r>
              <w:rPr>
                <w:noProof/>
                <w:webHidden/>
              </w:rPr>
              <w:tab/>
            </w:r>
            <w:r>
              <w:rPr>
                <w:noProof/>
                <w:webHidden/>
              </w:rPr>
              <w:fldChar w:fldCharType="begin"/>
            </w:r>
            <w:r>
              <w:rPr>
                <w:noProof/>
                <w:webHidden/>
              </w:rPr>
              <w:instrText xml:space="preserve"> PAGEREF _Toc200807841 \h </w:instrText>
            </w:r>
            <w:r>
              <w:rPr>
                <w:noProof/>
                <w:webHidden/>
              </w:rPr>
            </w:r>
            <w:r>
              <w:rPr>
                <w:noProof/>
                <w:webHidden/>
              </w:rPr>
              <w:fldChar w:fldCharType="separate"/>
            </w:r>
            <w:r>
              <w:rPr>
                <w:noProof/>
                <w:webHidden/>
              </w:rPr>
              <w:t>39</w:t>
            </w:r>
            <w:r>
              <w:rPr>
                <w:noProof/>
                <w:webHidden/>
              </w:rPr>
              <w:fldChar w:fldCharType="end"/>
            </w:r>
          </w:hyperlink>
        </w:p>
        <w:p w14:paraId="583CA029" w14:textId="0B6014F9"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2" w:history="1">
            <w:r w:rsidRPr="008F2248">
              <w:rPr>
                <w:rStyle w:val="Hyperlink"/>
                <w:b/>
                <w:bCs/>
                <w:noProof/>
              </w:rPr>
              <w:t>4.7.</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Platform</w:t>
            </w:r>
            <w:r>
              <w:rPr>
                <w:noProof/>
                <w:webHidden/>
              </w:rPr>
              <w:tab/>
            </w:r>
            <w:r>
              <w:rPr>
                <w:noProof/>
                <w:webHidden/>
              </w:rPr>
              <w:fldChar w:fldCharType="begin"/>
            </w:r>
            <w:r>
              <w:rPr>
                <w:noProof/>
                <w:webHidden/>
              </w:rPr>
              <w:instrText xml:space="preserve"> PAGEREF _Toc200807842 \h </w:instrText>
            </w:r>
            <w:r>
              <w:rPr>
                <w:noProof/>
                <w:webHidden/>
              </w:rPr>
            </w:r>
            <w:r>
              <w:rPr>
                <w:noProof/>
                <w:webHidden/>
              </w:rPr>
              <w:fldChar w:fldCharType="separate"/>
            </w:r>
            <w:r>
              <w:rPr>
                <w:noProof/>
                <w:webHidden/>
              </w:rPr>
              <w:t>40</w:t>
            </w:r>
            <w:r>
              <w:rPr>
                <w:noProof/>
                <w:webHidden/>
              </w:rPr>
              <w:fldChar w:fldCharType="end"/>
            </w:r>
          </w:hyperlink>
        </w:p>
        <w:p w14:paraId="28D9239B" w14:textId="32F002C3"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3" w:history="1">
            <w:r w:rsidRPr="008F2248">
              <w:rPr>
                <w:rStyle w:val="Hyperlink"/>
                <w:b/>
                <w:bCs/>
                <w:noProof/>
              </w:rPr>
              <w:t>4.8.</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Operating System</w:t>
            </w:r>
            <w:r>
              <w:rPr>
                <w:noProof/>
                <w:webHidden/>
              </w:rPr>
              <w:tab/>
            </w:r>
            <w:r>
              <w:rPr>
                <w:noProof/>
                <w:webHidden/>
              </w:rPr>
              <w:fldChar w:fldCharType="begin"/>
            </w:r>
            <w:r>
              <w:rPr>
                <w:noProof/>
                <w:webHidden/>
              </w:rPr>
              <w:instrText xml:space="preserve"> PAGEREF _Toc200807843 \h </w:instrText>
            </w:r>
            <w:r>
              <w:rPr>
                <w:noProof/>
                <w:webHidden/>
              </w:rPr>
            </w:r>
            <w:r>
              <w:rPr>
                <w:noProof/>
                <w:webHidden/>
              </w:rPr>
              <w:fldChar w:fldCharType="separate"/>
            </w:r>
            <w:r>
              <w:rPr>
                <w:noProof/>
                <w:webHidden/>
              </w:rPr>
              <w:t>40</w:t>
            </w:r>
            <w:r>
              <w:rPr>
                <w:noProof/>
                <w:webHidden/>
              </w:rPr>
              <w:fldChar w:fldCharType="end"/>
            </w:r>
          </w:hyperlink>
        </w:p>
        <w:p w14:paraId="2D37BB90" w14:textId="667169BC"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4" w:history="1">
            <w:r w:rsidRPr="008F2248">
              <w:rPr>
                <w:rStyle w:val="Hyperlink"/>
                <w:b/>
                <w:bCs/>
                <w:noProof/>
              </w:rPr>
              <w:t>4.9.</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Architecture</w:t>
            </w:r>
            <w:r>
              <w:rPr>
                <w:noProof/>
                <w:webHidden/>
              </w:rPr>
              <w:tab/>
            </w:r>
            <w:r>
              <w:rPr>
                <w:noProof/>
                <w:webHidden/>
              </w:rPr>
              <w:fldChar w:fldCharType="begin"/>
            </w:r>
            <w:r>
              <w:rPr>
                <w:noProof/>
                <w:webHidden/>
              </w:rPr>
              <w:instrText xml:space="preserve"> PAGEREF _Toc200807844 \h </w:instrText>
            </w:r>
            <w:r>
              <w:rPr>
                <w:noProof/>
                <w:webHidden/>
              </w:rPr>
            </w:r>
            <w:r>
              <w:rPr>
                <w:noProof/>
                <w:webHidden/>
              </w:rPr>
              <w:fldChar w:fldCharType="separate"/>
            </w:r>
            <w:r>
              <w:rPr>
                <w:noProof/>
                <w:webHidden/>
              </w:rPr>
              <w:t>41</w:t>
            </w:r>
            <w:r>
              <w:rPr>
                <w:noProof/>
                <w:webHidden/>
              </w:rPr>
              <w:fldChar w:fldCharType="end"/>
            </w:r>
          </w:hyperlink>
        </w:p>
        <w:p w14:paraId="4E235D60" w14:textId="10D80A9B"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5" w:history="1">
            <w:r w:rsidRPr="008F2248">
              <w:rPr>
                <w:rStyle w:val="Hyperlink"/>
                <w:b/>
                <w:bCs/>
                <w:noProof/>
              </w:rPr>
              <w:t>4.10.</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Summary</w:t>
            </w:r>
            <w:r>
              <w:rPr>
                <w:noProof/>
                <w:webHidden/>
              </w:rPr>
              <w:tab/>
            </w:r>
            <w:r>
              <w:rPr>
                <w:noProof/>
                <w:webHidden/>
              </w:rPr>
              <w:fldChar w:fldCharType="begin"/>
            </w:r>
            <w:r>
              <w:rPr>
                <w:noProof/>
                <w:webHidden/>
              </w:rPr>
              <w:instrText xml:space="preserve"> PAGEREF _Toc200807845 \h </w:instrText>
            </w:r>
            <w:r>
              <w:rPr>
                <w:noProof/>
                <w:webHidden/>
              </w:rPr>
            </w:r>
            <w:r>
              <w:rPr>
                <w:noProof/>
                <w:webHidden/>
              </w:rPr>
              <w:fldChar w:fldCharType="separate"/>
            </w:r>
            <w:r>
              <w:rPr>
                <w:noProof/>
                <w:webHidden/>
              </w:rPr>
              <w:t>43</w:t>
            </w:r>
            <w:r>
              <w:rPr>
                <w:noProof/>
                <w:webHidden/>
              </w:rPr>
              <w:fldChar w:fldCharType="end"/>
            </w:r>
          </w:hyperlink>
        </w:p>
        <w:p w14:paraId="3DC21274" w14:textId="7B7C02C8"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6" w:history="1">
            <w:r w:rsidRPr="008F2248">
              <w:rPr>
                <w:rStyle w:val="Hyperlink"/>
                <w:b/>
                <w:bCs/>
                <w:noProof/>
              </w:rPr>
              <w:t>4.11.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Detailed Software Design</w:t>
            </w:r>
            <w:r>
              <w:rPr>
                <w:noProof/>
                <w:webHidden/>
              </w:rPr>
              <w:tab/>
            </w:r>
            <w:r>
              <w:rPr>
                <w:noProof/>
                <w:webHidden/>
              </w:rPr>
              <w:fldChar w:fldCharType="begin"/>
            </w:r>
            <w:r>
              <w:rPr>
                <w:noProof/>
                <w:webHidden/>
              </w:rPr>
              <w:instrText xml:space="preserve"> PAGEREF _Toc200807846 \h </w:instrText>
            </w:r>
            <w:r>
              <w:rPr>
                <w:noProof/>
                <w:webHidden/>
              </w:rPr>
            </w:r>
            <w:r>
              <w:rPr>
                <w:noProof/>
                <w:webHidden/>
              </w:rPr>
              <w:fldChar w:fldCharType="separate"/>
            </w:r>
            <w:r>
              <w:rPr>
                <w:noProof/>
                <w:webHidden/>
              </w:rPr>
              <w:t>44</w:t>
            </w:r>
            <w:r>
              <w:rPr>
                <w:noProof/>
                <w:webHidden/>
              </w:rPr>
              <w:fldChar w:fldCharType="end"/>
            </w:r>
          </w:hyperlink>
        </w:p>
        <w:p w14:paraId="594AB92A" w14:textId="5BCD43F2"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7" w:history="1">
            <w:r w:rsidRPr="008F2248">
              <w:rPr>
                <w:rStyle w:val="Hyperlink"/>
                <w:b/>
                <w:bCs/>
                <w:noProof/>
              </w:rPr>
              <w:t>4.12.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Domain Model</w:t>
            </w:r>
            <w:r>
              <w:rPr>
                <w:noProof/>
                <w:webHidden/>
              </w:rPr>
              <w:tab/>
            </w:r>
            <w:r>
              <w:rPr>
                <w:noProof/>
                <w:webHidden/>
              </w:rPr>
              <w:fldChar w:fldCharType="begin"/>
            </w:r>
            <w:r>
              <w:rPr>
                <w:noProof/>
                <w:webHidden/>
              </w:rPr>
              <w:instrText xml:space="preserve"> PAGEREF _Toc200807847 \h </w:instrText>
            </w:r>
            <w:r>
              <w:rPr>
                <w:noProof/>
                <w:webHidden/>
              </w:rPr>
            </w:r>
            <w:r>
              <w:rPr>
                <w:noProof/>
                <w:webHidden/>
              </w:rPr>
              <w:fldChar w:fldCharType="separate"/>
            </w:r>
            <w:r>
              <w:rPr>
                <w:noProof/>
                <w:webHidden/>
              </w:rPr>
              <w:t>45</w:t>
            </w:r>
            <w:r>
              <w:rPr>
                <w:noProof/>
                <w:webHidden/>
              </w:rPr>
              <w:fldChar w:fldCharType="end"/>
            </w:r>
          </w:hyperlink>
        </w:p>
        <w:p w14:paraId="22AE75F9" w14:textId="61E1826E"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8" w:history="1">
            <w:r w:rsidRPr="008F2248">
              <w:rPr>
                <w:rStyle w:val="Hyperlink"/>
                <w:b/>
                <w:bCs/>
                <w:noProof/>
              </w:rPr>
              <w:t>4.13.</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Use Case Model</w:t>
            </w:r>
            <w:r>
              <w:rPr>
                <w:noProof/>
                <w:webHidden/>
              </w:rPr>
              <w:tab/>
            </w:r>
            <w:r>
              <w:rPr>
                <w:noProof/>
                <w:webHidden/>
              </w:rPr>
              <w:fldChar w:fldCharType="begin"/>
            </w:r>
            <w:r>
              <w:rPr>
                <w:noProof/>
                <w:webHidden/>
              </w:rPr>
              <w:instrText xml:space="preserve"> PAGEREF _Toc200807848 \h </w:instrText>
            </w:r>
            <w:r>
              <w:rPr>
                <w:noProof/>
                <w:webHidden/>
              </w:rPr>
            </w:r>
            <w:r>
              <w:rPr>
                <w:noProof/>
                <w:webHidden/>
              </w:rPr>
              <w:fldChar w:fldCharType="separate"/>
            </w:r>
            <w:r>
              <w:rPr>
                <w:noProof/>
                <w:webHidden/>
              </w:rPr>
              <w:t>45</w:t>
            </w:r>
            <w:r>
              <w:rPr>
                <w:noProof/>
                <w:webHidden/>
              </w:rPr>
              <w:fldChar w:fldCharType="end"/>
            </w:r>
          </w:hyperlink>
        </w:p>
        <w:p w14:paraId="19F092A6" w14:textId="27829A3A"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49" w:history="1">
            <w:r w:rsidRPr="008F2248">
              <w:rPr>
                <w:rStyle w:val="Hyperlink"/>
                <w:b/>
                <w:bCs/>
                <w:noProof/>
              </w:rPr>
              <w:t>4.14.</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Sequence Diagram</w:t>
            </w:r>
            <w:r>
              <w:rPr>
                <w:noProof/>
                <w:webHidden/>
              </w:rPr>
              <w:tab/>
            </w:r>
            <w:r>
              <w:rPr>
                <w:noProof/>
                <w:webHidden/>
              </w:rPr>
              <w:fldChar w:fldCharType="begin"/>
            </w:r>
            <w:r>
              <w:rPr>
                <w:noProof/>
                <w:webHidden/>
              </w:rPr>
              <w:instrText xml:space="preserve"> PAGEREF _Toc200807849 \h </w:instrText>
            </w:r>
            <w:r>
              <w:rPr>
                <w:noProof/>
                <w:webHidden/>
              </w:rPr>
            </w:r>
            <w:r>
              <w:rPr>
                <w:noProof/>
                <w:webHidden/>
              </w:rPr>
              <w:fldChar w:fldCharType="separate"/>
            </w:r>
            <w:r>
              <w:rPr>
                <w:noProof/>
                <w:webHidden/>
              </w:rPr>
              <w:t>47</w:t>
            </w:r>
            <w:r>
              <w:rPr>
                <w:noProof/>
                <w:webHidden/>
              </w:rPr>
              <w:fldChar w:fldCharType="end"/>
            </w:r>
          </w:hyperlink>
        </w:p>
        <w:p w14:paraId="3D369ED4" w14:textId="7BA4C959"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0" w:history="1">
            <w:r w:rsidRPr="008F2248">
              <w:rPr>
                <w:rStyle w:val="Hyperlink"/>
                <w:b/>
                <w:bCs/>
                <w:noProof/>
              </w:rPr>
              <w:t>4.15.</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ERD Diagram</w:t>
            </w:r>
            <w:r>
              <w:rPr>
                <w:noProof/>
                <w:webHidden/>
              </w:rPr>
              <w:tab/>
            </w:r>
            <w:r>
              <w:rPr>
                <w:noProof/>
                <w:webHidden/>
              </w:rPr>
              <w:fldChar w:fldCharType="begin"/>
            </w:r>
            <w:r>
              <w:rPr>
                <w:noProof/>
                <w:webHidden/>
              </w:rPr>
              <w:instrText xml:space="preserve"> PAGEREF _Toc200807850 \h </w:instrText>
            </w:r>
            <w:r>
              <w:rPr>
                <w:noProof/>
                <w:webHidden/>
              </w:rPr>
            </w:r>
            <w:r>
              <w:rPr>
                <w:noProof/>
                <w:webHidden/>
              </w:rPr>
              <w:fldChar w:fldCharType="separate"/>
            </w:r>
            <w:r>
              <w:rPr>
                <w:noProof/>
                <w:webHidden/>
              </w:rPr>
              <w:t>49</w:t>
            </w:r>
            <w:r>
              <w:rPr>
                <w:noProof/>
                <w:webHidden/>
              </w:rPr>
              <w:fldChar w:fldCharType="end"/>
            </w:r>
          </w:hyperlink>
        </w:p>
        <w:p w14:paraId="73781184" w14:textId="0F5D329B"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1" w:history="1">
            <w:r w:rsidRPr="008F2248">
              <w:rPr>
                <w:rStyle w:val="Hyperlink"/>
                <w:noProof/>
              </w:rPr>
              <w:t>CHAPTER 5</w:t>
            </w:r>
            <w:r>
              <w:rPr>
                <w:noProof/>
                <w:webHidden/>
              </w:rPr>
              <w:tab/>
            </w:r>
            <w:r>
              <w:rPr>
                <w:noProof/>
                <w:webHidden/>
              </w:rPr>
              <w:fldChar w:fldCharType="begin"/>
            </w:r>
            <w:r>
              <w:rPr>
                <w:noProof/>
                <w:webHidden/>
              </w:rPr>
              <w:instrText xml:space="preserve"> PAGEREF _Toc200807851 \h </w:instrText>
            </w:r>
            <w:r>
              <w:rPr>
                <w:noProof/>
                <w:webHidden/>
              </w:rPr>
            </w:r>
            <w:r>
              <w:rPr>
                <w:noProof/>
                <w:webHidden/>
              </w:rPr>
              <w:fldChar w:fldCharType="separate"/>
            </w:r>
            <w:r>
              <w:rPr>
                <w:noProof/>
                <w:webHidden/>
              </w:rPr>
              <w:t>50</w:t>
            </w:r>
            <w:r>
              <w:rPr>
                <w:noProof/>
                <w:webHidden/>
              </w:rPr>
              <w:fldChar w:fldCharType="end"/>
            </w:r>
          </w:hyperlink>
        </w:p>
        <w:p w14:paraId="6044E15F" w14:textId="7BA6E738"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2" w:history="1">
            <w:r w:rsidRPr="008F2248">
              <w:rPr>
                <w:rStyle w:val="Hyperlink"/>
                <w:noProof/>
              </w:rPr>
              <w:t>RESULTS</w:t>
            </w:r>
            <w:r>
              <w:rPr>
                <w:noProof/>
                <w:webHidden/>
              </w:rPr>
              <w:tab/>
            </w:r>
            <w:r>
              <w:rPr>
                <w:noProof/>
                <w:webHidden/>
              </w:rPr>
              <w:fldChar w:fldCharType="begin"/>
            </w:r>
            <w:r>
              <w:rPr>
                <w:noProof/>
                <w:webHidden/>
              </w:rPr>
              <w:instrText xml:space="preserve"> PAGEREF _Toc200807852 \h </w:instrText>
            </w:r>
            <w:r>
              <w:rPr>
                <w:noProof/>
                <w:webHidden/>
              </w:rPr>
            </w:r>
            <w:r>
              <w:rPr>
                <w:noProof/>
                <w:webHidden/>
              </w:rPr>
              <w:fldChar w:fldCharType="separate"/>
            </w:r>
            <w:r>
              <w:rPr>
                <w:noProof/>
                <w:webHidden/>
              </w:rPr>
              <w:t>50</w:t>
            </w:r>
            <w:r>
              <w:rPr>
                <w:noProof/>
                <w:webHidden/>
              </w:rPr>
              <w:fldChar w:fldCharType="end"/>
            </w:r>
          </w:hyperlink>
        </w:p>
        <w:p w14:paraId="4D86F36B" w14:textId="449513C8"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3" w:history="1">
            <w:r w:rsidRPr="008F2248">
              <w:rPr>
                <w:rStyle w:val="Hyperlink"/>
                <w:b/>
                <w:bCs/>
                <w:noProof/>
              </w:rPr>
              <w:t>5.1.</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INTRODUCTION</w:t>
            </w:r>
            <w:r>
              <w:rPr>
                <w:noProof/>
                <w:webHidden/>
              </w:rPr>
              <w:tab/>
            </w:r>
            <w:r>
              <w:rPr>
                <w:noProof/>
                <w:webHidden/>
              </w:rPr>
              <w:fldChar w:fldCharType="begin"/>
            </w:r>
            <w:r>
              <w:rPr>
                <w:noProof/>
                <w:webHidden/>
              </w:rPr>
              <w:instrText xml:space="preserve"> PAGEREF _Toc200807853 \h </w:instrText>
            </w:r>
            <w:r>
              <w:rPr>
                <w:noProof/>
                <w:webHidden/>
              </w:rPr>
            </w:r>
            <w:r>
              <w:rPr>
                <w:noProof/>
                <w:webHidden/>
              </w:rPr>
              <w:fldChar w:fldCharType="separate"/>
            </w:r>
            <w:r>
              <w:rPr>
                <w:noProof/>
                <w:webHidden/>
              </w:rPr>
              <w:t>50</w:t>
            </w:r>
            <w:r>
              <w:rPr>
                <w:noProof/>
                <w:webHidden/>
              </w:rPr>
              <w:fldChar w:fldCharType="end"/>
            </w:r>
          </w:hyperlink>
        </w:p>
        <w:p w14:paraId="4D353E04" w14:textId="6982B397" w:rsidR="00F51E4F" w:rsidRDefault="00F51E4F">
          <w:pPr>
            <w:pStyle w:val="TOC1"/>
            <w:tabs>
              <w:tab w:val="left" w:pos="660"/>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4" w:history="1">
            <w:r w:rsidRPr="008F2248">
              <w:rPr>
                <w:rStyle w:val="Hyperlink"/>
                <w:b/>
                <w:bCs/>
                <w:noProof/>
              </w:rPr>
              <w:t>5.2.</w:t>
            </w:r>
            <w:r>
              <w:rPr>
                <w:rFonts w:asciiTheme="minorHAnsi" w:eastAsiaTheme="minorEastAsia" w:hAnsiTheme="minorHAnsi" w:cstheme="minorBidi"/>
                <w:noProof/>
                <w:kern w:val="2"/>
                <w:sz w:val="24"/>
                <w:szCs w:val="24"/>
                <w:lang w:val="en-PK" w:eastAsia="en-PK"/>
                <w14:ligatures w14:val="standardContextual"/>
              </w:rPr>
              <w:tab/>
            </w:r>
            <w:r w:rsidRPr="008F2248">
              <w:rPr>
                <w:rStyle w:val="Hyperlink"/>
                <w:b/>
                <w:bCs/>
                <w:noProof/>
              </w:rPr>
              <w:t>RESULTS</w:t>
            </w:r>
            <w:r>
              <w:rPr>
                <w:noProof/>
                <w:webHidden/>
              </w:rPr>
              <w:tab/>
            </w:r>
            <w:r>
              <w:rPr>
                <w:noProof/>
                <w:webHidden/>
              </w:rPr>
              <w:fldChar w:fldCharType="begin"/>
            </w:r>
            <w:r>
              <w:rPr>
                <w:noProof/>
                <w:webHidden/>
              </w:rPr>
              <w:instrText xml:space="preserve"> PAGEREF _Toc200807854 \h </w:instrText>
            </w:r>
            <w:r>
              <w:rPr>
                <w:noProof/>
                <w:webHidden/>
              </w:rPr>
            </w:r>
            <w:r>
              <w:rPr>
                <w:noProof/>
                <w:webHidden/>
              </w:rPr>
              <w:fldChar w:fldCharType="separate"/>
            </w:r>
            <w:r>
              <w:rPr>
                <w:noProof/>
                <w:webHidden/>
              </w:rPr>
              <w:t>51</w:t>
            </w:r>
            <w:r>
              <w:rPr>
                <w:noProof/>
                <w:webHidden/>
              </w:rPr>
              <w:fldChar w:fldCharType="end"/>
            </w:r>
          </w:hyperlink>
        </w:p>
        <w:p w14:paraId="0E98F9BF" w14:textId="23757B95"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5" w:history="1">
            <w:r w:rsidRPr="008F2248">
              <w:rPr>
                <w:rStyle w:val="Hyperlink"/>
                <w:noProof/>
              </w:rPr>
              <w:t>CHAPTER 6</w:t>
            </w:r>
            <w:r>
              <w:rPr>
                <w:noProof/>
                <w:webHidden/>
              </w:rPr>
              <w:tab/>
            </w:r>
            <w:r>
              <w:rPr>
                <w:noProof/>
                <w:webHidden/>
              </w:rPr>
              <w:fldChar w:fldCharType="begin"/>
            </w:r>
            <w:r>
              <w:rPr>
                <w:noProof/>
                <w:webHidden/>
              </w:rPr>
              <w:instrText xml:space="preserve"> PAGEREF _Toc200807855 \h </w:instrText>
            </w:r>
            <w:r>
              <w:rPr>
                <w:noProof/>
                <w:webHidden/>
              </w:rPr>
            </w:r>
            <w:r>
              <w:rPr>
                <w:noProof/>
                <w:webHidden/>
              </w:rPr>
              <w:fldChar w:fldCharType="separate"/>
            </w:r>
            <w:r>
              <w:rPr>
                <w:noProof/>
                <w:webHidden/>
              </w:rPr>
              <w:t>52</w:t>
            </w:r>
            <w:r>
              <w:rPr>
                <w:noProof/>
                <w:webHidden/>
              </w:rPr>
              <w:fldChar w:fldCharType="end"/>
            </w:r>
          </w:hyperlink>
        </w:p>
        <w:p w14:paraId="1DB1C325" w14:textId="021F480B"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6" w:history="1">
            <w:r w:rsidRPr="008F2248">
              <w:rPr>
                <w:rStyle w:val="Hyperlink"/>
                <w:noProof/>
              </w:rPr>
              <w:t>CONCLUSION AND FUTURE WORK</w:t>
            </w:r>
            <w:r>
              <w:rPr>
                <w:noProof/>
                <w:webHidden/>
              </w:rPr>
              <w:tab/>
            </w:r>
            <w:r>
              <w:rPr>
                <w:noProof/>
                <w:webHidden/>
              </w:rPr>
              <w:fldChar w:fldCharType="begin"/>
            </w:r>
            <w:r>
              <w:rPr>
                <w:noProof/>
                <w:webHidden/>
              </w:rPr>
              <w:instrText xml:space="preserve"> PAGEREF _Toc200807856 \h </w:instrText>
            </w:r>
            <w:r>
              <w:rPr>
                <w:noProof/>
                <w:webHidden/>
              </w:rPr>
            </w:r>
            <w:r>
              <w:rPr>
                <w:noProof/>
                <w:webHidden/>
              </w:rPr>
              <w:fldChar w:fldCharType="separate"/>
            </w:r>
            <w:r>
              <w:rPr>
                <w:noProof/>
                <w:webHidden/>
              </w:rPr>
              <w:t>52</w:t>
            </w:r>
            <w:r>
              <w:rPr>
                <w:noProof/>
                <w:webHidden/>
              </w:rPr>
              <w:fldChar w:fldCharType="end"/>
            </w:r>
          </w:hyperlink>
        </w:p>
        <w:p w14:paraId="4798231B" w14:textId="0D70778C"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7" w:history="1">
            <w:r w:rsidRPr="008F2248">
              <w:rPr>
                <w:rStyle w:val="Hyperlink"/>
                <w:noProof/>
              </w:rPr>
              <w:t>REFERENCE</w:t>
            </w:r>
            <w:r>
              <w:rPr>
                <w:noProof/>
                <w:webHidden/>
              </w:rPr>
              <w:tab/>
            </w:r>
            <w:r>
              <w:rPr>
                <w:noProof/>
                <w:webHidden/>
              </w:rPr>
              <w:fldChar w:fldCharType="begin"/>
            </w:r>
            <w:r>
              <w:rPr>
                <w:noProof/>
                <w:webHidden/>
              </w:rPr>
              <w:instrText xml:space="preserve"> PAGEREF _Toc200807857 \h </w:instrText>
            </w:r>
            <w:r>
              <w:rPr>
                <w:noProof/>
                <w:webHidden/>
              </w:rPr>
            </w:r>
            <w:r>
              <w:rPr>
                <w:noProof/>
                <w:webHidden/>
              </w:rPr>
              <w:fldChar w:fldCharType="separate"/>
            </w:r>
            <w:r>
              <w:rPr>
                <w:noProof/>
                <w:webHidden/>
              </w:rPr>
              <w:t>55</w:t>
            </w:r>
            <w:r>
              <w:rPr>
                <w:noProof/>
                <w:webHidden/>
              </w:rPr>
              <w:fldChar w:fldCharType="end"/>
            </w:r>
          </w:hyperlink>
        </w:p>
        <w:p w14:paraId="32879348" w14:textId="52DF2E9F" w:rsidR="00F51E4F" w:rsidRDefault="00F51E4F">
          <w:pPr>
            <w:pStyle w:val="TOC1"/>
            <w:tabs>
              <w:tab w:val="right" w:leader="dot" w:pos="8310"/>
            </w:tabs>
            <w:rPr>
              <w:rFonts w:asciiTheme="minorHAnsi" w:eastAsiaTheme="minorEastAsia" w:hAnsiTheme="minorHAnsi" w:cstheme="minorBidi"/>
              <w:noProof/>
              <w:kern w:val="2"/>
              <w:sz w:val="24"/>
              <w:szCs w:val="24"/>
              <w:lang w:val="en-PK" w:eastAsia="en-PK"/>
              <w14:ligatures w14:val="standardContextual"/>
            </w:rPr>
          </w:pPr>
          <w:hyperlink w:anchor="_Toc200807858" w:history="1">
            <w:r w:rsidRPr="008F2248">
              <w:rPr>
                <w:rStyle w:val="Hyperlink"/>
                <w:noProof/>
              </w:rPr>
              <w:t>APPENDIX</w:t>
            </w:r>
            <w:r>
              <w:rPr>
                <w:noProof/>
                <w:webHidden/>
              </w:rPr>
              <w:tab/>
            </w:r>
            <w:r>
              <w:rPr>
                <w:noProof/>
                <w:webHidden/>
              </w:rPr>
              <w:fldChar w:fldCharType="begin"/>
            </w:r>
            <w:r>
              <w:rPr>
                <w:noProof/>
                <w:webHidden/>
              </w:rPr>
              <w:instrText xml:space="preserve"> PAGEREF _Toc200807858 \h </w:instrText>
            </w:r>
            <w:r>
              <w:rPr>
                <w:noProof/>
                <w:webHidden/>
              </w:rPr>
            </w:r>
            <w:r>
              <w:rPr>
                <w:noProof/>
                <w:webHidden/>
              </w:rPr>
              <w:fldChar w:fldCharType="separate"/>
            </w:r>
            <w:r>
              <w:rPr>
                <w:noProof/>
                <w:webHidden/>
              </w:rPr>
              <w:t>56</w:t>
            </w:r>
            <w:r>
              <w:rPr>
                <w:noProof/>
                <w:webHidden/>
              </w:rPr>
              <w:fldChar w:fldCharType="end"/>
            </w:r>
          </w:hyperlink>
        </w:p>
        <w:p w14:paraId="28B5F8F4" w14:textId="162A0E25" w:rsidR="005D58B1" w:rsidRDefault="005D58B1">
          <w:r>
            <w:rPr>
              <w:b/>
              <w:bCs/>
              <w:noProof/>
            </w:rPr>
            <w:fldChar w:fldCharType="end"/>
          </w:r>
        </w:p>
      </w:sdtContent>
    </w:sdt>
    <w:p w14:paraId="681C615C" w14:textId="77777777" w:rsidR="00B77FA5" w:rsidRDefault="00B77FA5" w:rsidP="00B77FA5">
      <w:pPr>
        <w:spacing w:before="9"/>
        <w:ind w:right="107"/>
        <w:rPr>
          <w:sz w:val="24"/>
          <w:szCs w:val="24"/>
        </w:rPr>
      </w:pPr>
    </w:p>
    <w:p w14:paraId="23CFF385" w14:textId="77777777" w:rsidR="00B77FA5" w:rsidRDefault="00B77FA5" w:rsidP="00B77FA5">
      <w:pPr>
        <w:spacing w:before="9"/>
        <w:ind w:right="107"/>
        <w:rPr>
          <w:sz w:val="24"/>
          <w:szCs w:val="24"/>
        </w:rPr>
      </w:pPr>
    </w:p>
    <w:p w14:paraId="7BBDFAC6" w14:textId="77777777" w:rsidR="00B77FA5" w:rsidRDefault="00B77FA5" w:rsidP="00B77FA5">
      <w:pPr>
        <w:spacing w:before="9"/>
        <w:ind w:right="107"/>
        <w:rPr>
          <w:sz w:val="24"/>
          <w:szCs w:val="24"/>
        </w:rPr>
      </w:pPr>
    </w:p>
    <w:p w14:paraId="424A6661" w14:textId="77777777" w:rsidR="00B77FA5" w:rsidRDefault="00B77FA5" w:rsidP="00B77FA5">
      <w:pPr>
        <w:spacing w:before="9"/>
        <w:ind w:right="107"/>
        <w:rPr>
          <w:sz w:val="24"/>
          <w:szCs w:val="24"/>
        </w:rPr>
      </w:pPr>
    </w:p>
    <w:p w14:paraId="3B46792C" w14:textId="77777777" w:rsidR="00B77FA5" w:rsidRDefault="00B77FA5" w:rsidP="00B77FA5">
      <w:pPr>
        <w:spacing w:before="9"/>
        <w:ind w:right="107"/>
        <w:rPr>
          <w:sz w:val="24"/>
          <w:szCs w:val="24"/>
        </w:rPr>
      </w:pPr>
    </w:p>
    <w:p w14:paraId="19A34FF9" w14:textId="77777777" w:rsidR="00B77FA5" w:rsidRDefault="00B77FA5" w:rsidP="00B77FA5">
      <w:pPr>
        <w:spacing w:before="9"/>
        <w:ind w:right="107"/>
        <w:rPr>
          <w:sz w:val="24"/>
          <w:szCs w:val="24"/>
        </w:rPr>
      </w:pPr>
    </w:p>
    <w:p w14:paraId="293FC5C5" w14:textId="77777777" w:rsidR="00B77FA5" w:rsidRDefault="00B77FA5" w:rsidP="00B77FA5">
      <w:pPr>
        <w:spacing w:before="9"/>
        <w:ind w:right="107"/>
        <w:rPr>
          <w:sz w:val="24"/>
          <w:szCs w:val="24"/>
        </w:rPr>
      </w:pPr>
    </w:p>
    <w:p w14:paraId="0E92E6E5" w14:textId="77777777" w:rsidR="00B77FA5" w:rsidRDefault="00B77FA5" w:rsidP="00B77FA5">
      <w:pPr>
        <w:spacing w:before="9"/>
        <w:ind w:right="107"/>
        <w:rPr>
          <w:sz w:val="24"/>
          <w:szCs w:val="24"/>
        </w:rPr>
      </w:pPr>
    </w:p>
    <w:p w14:paraId="34B087E1" w14:textId="77777777" w:rsidR="00B77FA5" w:rsidRDefault="00B77FA5" w:rsidP="00B77FA5">
      <w:pPr>
        <w:spacing w:before="9"/>
        <w:ind w:right="107"/>
        <w:rPr>
          <w:sz w:val="24"/>
          <w:szCs w:val="24"/>
        </w:rPr>
      </w:pPr>
    </w:p>
    <w:p w14:paraId="73598E6A" w14:textId="77777777" w:rsidR="00B77FA5" w:rsidRDefault="00B77FA5" w:rsidP="00B77FA5">
      <w:pPr>
        <w:spacing w:before="9"/>
        <w:ind w:right="107"/>
        <w:rPr>
          <w:sz w:val="24"/>
          <w:szCs w:val="24"/>
        </w:rPr>
      </w:pPr>
    </w:p>
    <w:p w14:paraId="4DB963E1" w14:textId="77777777" w:rsidR="00B77FA5" w:rsidRDefault="00B77FA5" w:rsidP="00B77FA5">
      <w:pPr>
        <w:spacing w:before="9"/>
        <w:ind w:right="107"/>
        <w:rPr>
          <w:sz w:val="24"/>
          <w:szCs w:val="24"/>
        </w:rPr>
      </w:pPr>
    </w:p>
    <w:p w14:paraId="5C3993D1" w14:textId="77777777" w:rsidR="00B77FA5" w:rsidRDefault="00B77FA5" w:rsidP="00B77FA5">
      <w:pPr>
        <w:spacing w:before="9"/>
        <w:ind w:right="107"/>
        <w:rPr>
          <w:sz w:val="24"/>
          <w:szCs w:val="24"/>
        </w:rPr>
      </w:pPr>
    </w:p>
    <w:p w14:paraId="27E8940A" w14:textId="77777777" w:rsidR="00B77FA5" w:rsidRDefault="00B77FA5" w:rsidP="00B77FA5">
      <w:pPr>
        <w:spacing w:before="9"/>
        <w:ind w:right="107"/>
        <w:rPr>
          <w:sz w:val="24"/>
          <w:szCs w:val="24"/>
        </w:rPr>
      </w:pPr>
    </w:p>
    <w:p w14:paraId="208418AE" w14:textId="77777777" w:rsidR="00B77FA5" w:rsidRDefault="00B77FA5" w:rsidP="00B77FA5">
      <w:pPr>
        <w:spacing w:before="9"/>
        <w:ind w:right="107"/>
        <w:rPr>
          <w:sz w:val="24"/>
          <w:szCs w:val="24"/>
        </w:rPr>
      </w:pPr>
    </w:p>
    <w:p w14:paraId="06B384E9" w14:textId="77777777" w:rsidR="00B77FA5" w:rsidRDefault="00B77FA5" w:rsidP="00B77FA5">
      <w:pPr>
        <w:spacing w:before="9"/>
        <w:ind w:right="107"/>
        <w:rPr>
          <w:sz w:val="24"/>
          <w:szCs w:val="24"/>
        </w:rPr>
      </w:pPr>
    </w:p>
    <w:p w14:paraId="2FFE8CE0" w14:textId="77777777" w:rsidR="00B77FA5" w:rsidRDefault="00B77FA5" w:rsidP="00B77FA5">
      <w:pPr>
        <w:spacing w:before="9"/>
        <w:ind w:right="107"/>
        <w:rPr>
          <w:sz w:val="24"/>
          <w:szCs w:val="24"/>
        </w:rPr>
      </w:pPr>
    </w:p>
    <w:p w14:paraId="536F49FC" w14:textId="77777777" w:rsidR="00B77FA5" w:rsidRDefault="00B77FA5" w:rsidP="00B77FA5">
      <w:pPr>
        <w:spacing w:before="9"/>
        <w:ind w:right="107"/>
        <w:rPr>
          <w:sz w:val="24"/>
          <w:szCs w:val="24"/>
        </w:rPr>
      </w:pPr>
    </w:p>
    <w:p w14:paraId="6F7635DD" w14:textId="77777777" w:rsidR="00B77FA5" w:rsidRDefault="00B77FA5" w:rsidP="00B77FA5">
      <w:pPr>
        <w:spacing w:before="9"/>
        <w:ind w:right="107"/>
        <w:rPr>
          <w:sz w:val="24"/>
          <w:szCs w:val="24"/>
        </w:rPr>
      </w:pPr>
    </w:p>
    <w:p w14:paraId="24FD6004" w14:textId="77777777" w:rsidR="00B77FA5" w:rsidRDefault="00B77FA5" w:rsidP="00B77FA5">
      <w:pPr>
        <w:spacing w:before="9"/>
        <w:ind w:right="107"/>
        <w:rPr>
          <w:sz w:val="24"/>
          <w:szCs w:val="24"/>
        </w:rPr>
      </w:pPr>
    </w:p>
    <w:p w14:paraId="27592F54" w14:textId="77777777" w:rsidR="00B77FA5" w:rsidRDefault="00B77FA5" w:rsidP="00B77FA5">
      <w:pPr>
        <w:spacing w:before="9"/>
        <w:ind w:right="107"/>
        <w:rPr>
          <w:sz w:val="24"/>
          <w:szCs w:val="24"/>
        </w:rPr>
      </w:pPr>
    </w:p>
    <w:p w14:paraId="237973FF" w14:textId="77777777" w:rsidR="00B77FA5" w:rsidRPr="00062822" w:rsidRDefault="00062822" w:rsidP="00062822">
      <w:pPr>
        <w:pStyle w:val="Heading1"/>
        <w:rPr>
          <w:b w:val="0"/>
          <w:sz w:val="24"/>
          <w:szCs w:val="24"/>
        </w:rPr>
      </w:pPr>
      <w:bookmarkStart w:id="2" w:name="_Toc200807772"/>
      <w:r w:rsidRPr="00062822">
        <w:rPr>
          <w:b w:val="0"/>
          <w:sz w:val="24"/>
          <w:szCs w:val="24"/>
        </w:rPr>
        <w:t>LIST OF FIGURES</w:t>
      </w:r>
      <w:bookmarkEnd w:id="2"/>
    </w:p>
    <w:p w14:paraId="0563C63F" w14:textId="77777777" w:rsidR="00062822" w:rsidRDefault="00062822" w:rsidP="00B77FA5">
      <w:pPr>
        <w:spacing w:before="9"/>
        <w:ind w:right="107"/>
        <w:rPr>
          <w:sz w:val="24"/>
          <w:szCs w:val="24"/>
        </w:rPr>
      </w:pPr>
    </w:p>
    <w:p w14:paraId="5FB912BC" w14:textId="77777777" w:rsidR="00533063" w:rsidRDefault="00062822">
      <w:pPr>
        <w:pStyle w:val="TableofFigures"/>
        <w:tabs>
          <w:tab w:val="right" w:leader="dot" w:pos="8310"/>
        </w:tabs>
        <w:rPr>
          <w:rFonts w:asciiTheme="minorHAnsi" w:eastAsiaTheme="minorEastAsia" w:hAnsiTheme="minorHAnsi" w:cstheme="minorBidi"/>
          <w:noProof/>
          <w:sz w:val="22"/>
          <w:szCs w:val="22"/>
        </w:rPr>
      </w:pPr>
      <w:r>
        <w:rPr>
          <w:sz w:val="24"/>
          <w:szCs w:val="24"/>
        </w:rPr>
        <w:fldChar w:fldCharType="begin"/>
      </w:r>
      <w:r>
        <w:rPr>
          <w:sz w:val="24"/>
          <w:szCs w:val="24"/>
        </w:rPr>
        <w:instrText xml:space="preserve"> TOC \h \z \c "Figure 1." </w:instrText>
      </w:r>
      <w:r>
        <w:rPr>
          <w:sz w:val="24"/>
          <w:szCs w:val="24"/>
        </w:rPr>
        <w:fldChar w:fldCharType="separate"/>
      </w:r>
      <w:hyperlink w:anchor="_Toc534815794" w:history="1">
        <w:r w:rsidR="00533063" w:rsidRPr="00E804E8">
          <w:rPr>
            <w:rStyle w:val="Hyperlink"/>
            <w:rFonts w:eastAsiaTheme="majorEastAsia"/>
            <w:noProof/>
          </w:rPr>
          <w:t>Figure 1. 1 ABC taken from</w:t>
        </w:r>
        <w:r w:rsidR="00533063">
          <w:rPr>
            <w:noProof/>
            <w:webHidden/>
          </w:rPr>
          <w:tab/>
        </w:r>
        <w:r w:rsidR="00533063">
          <w:rPr>
            <w:noProof/>
            <w:webHidden/>
          </w:rPr>
          <w:fldChar w:fldCharType="begin"/>
        </w:r>
        <w:r w:rsidR="00533063">
          <w:rPr>
            <w:noProof/>
            <w:webHidden/>
          </w:rPr>
          <w:instrText xml:space="preserve"> PAGEREF _Toc534815794 \h </w:instrText>
        </w:r>
        <w:r w:rsidR="00533063">
          <w:rPr>
            <w:noProof/>
            <w:webHidden/>
          </w:rPr>
        </w:r>
        <w:r w:rsidR="00533063">
          <w:rPr>
            <w:noProof/>
            <w:webHidden/>
          </w:rPr>
          <w:fldChar w:fldCharType="separate"/>
        </w:r>
        <w:r w:rsidR="00533063">
          <w:rPr>
            <w:noProof/>
            <w:webHidden/>
          </w:rPr>
          <w:t>2</w:t>
        </w:r>
        <w:r w:rsidR="00533063">
          <w:rPr>
            <w:noProof/>
            <w:webHidden/>
          </w:rPr>
          <w:fldChar w:fldCharType="end"/>
        </w:r>
      </w:hyperlink>
    </w:p>
    <w:p w14:paraId="5A10AACF" w14:textId="77777777" w:rsidR="00533063" w:rsidRDefault="00062822" w:rsidP="00B77FA5">
      <w:pPr>
        <w:spacing w:before="9"/>
        <w:ind w:right="107"/>
        <w:rPr>
          <w:noProof/>
        </w:rPr>
      </w:pPr>
      <w:r>
        <w:rPr>
          <w:sz w:val="24"/>
          <w:szCs w:val="24"/>
        </w:rPr>
        <w:fldChar w:fldCharType="end"/>
      </w:r>
      <w:r>
        <w:rPr>
          <w:sz w:val="24"/>
          <w:szCs w:val="24"/>
        </w:rPr>
        <w:fldChar w:fldCharType="begin"/>
      </w:r>
      <w:r>
        <w:rPr>
          <w:sz w:val="24"/>
          <w:szCs w:val="24"/>
        </w:rPr>
        <w:instrText xml:space="preserve"> TOC \h \z \c "Figure 4." </w:instrText>
      </w:r>
      <w:r>
        <w:rPr>
          <w:sz w:val="24"/>
          <w:szCs w:val="24"/>
        </w:rPr>
        <w:fldChar w:fldCharType="separate"/>
      </w:r>
    </w:p>
    <w:p w14:paraId="4C75B259"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795" w:history="1">
        <w:r w:rsidRPr="00BE7667">
          <w:rPr>
            <w:rStyle w:val="Hyperlink"/>
            <w:rFonts w:eastAsiaTheme="majorEastAsia"/>
            <w:noProof/>
          </w:rPr>
          <w:t>Figure 4. 1  Domain Model Diagram</w:t>
        </w:r>
        <w:r>
          <w:rPr>
            <w:noProof/>
            <w:webHidden/>
          </w:rPr>
          <w:tab/>
        </w:r>
        <w:r>
          <w:rPr>
            <w:noProof/>
            <w:webHidden/>
          </w:rPr>
          <w:fldChar w:fldCharType="begin"/>
        </w:r>
        <w:r>
          <w:rPr>
            <w:noProof/>
            <w:webHidden/>
          </w:rPr>
          <w:instrText xml:space="preserve"> PAGEREF _Toc534815795 \h </w:instrText>
        </w:r>
        <w:r>
          <w:rPr>
            <w:noProof/>
            <w:webHidden/>
          </w:rPr>
        </w:r>
        <w:r>
          <w:rPr>
            <w:noProof/>
            <w:webHidden/>
          </w:rPr>
          <w:fldChar w:fldCharType="separate"/>
        </w:r>
        <w:r>
          <w:rPr>
            <w:noProof/>
            <w:webHidden/>
          </w:rPr>
          <w:t>16</w:t>
        </w:r>
        <w:r>
          <w:rPr>
            <w:noProof/>
            <w:webHidden/>
          </w:rPr>
          <w:fldChar w:fldCharType="end"/>
        </w:r>
      </w:hyperlink>
    </w:p>
    <w:p w14:paraId="5A47D06E"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796" w:history="1">
        <w:r w:rsidRPr="00BE7667">
          <w:rPr>
            <w:rStyle w:val="Hyperlink"/>
            <w:rFonts w:eastAsiaTheme="majorEastAsia"/>
            <w:noProof/>
          </w:rPr>
          <w:t>Figure 4. 2  Use Case Model</w:t>
        </w:r>
        <w:r>
          <w:rPr>
            <w:noProof/>
            <w:webHidden/>
          </w:rPr>
          <w:tab/>
        </w:r>
        <w:r>
          <w:rPr>
            <w:noProof/>
            <w:webHidden/>
          </w:rPr>
          <w:fldChar w:fldCharType="begin"/>
        </w:r>
        <w:r>
          <w:rPr>
            <w:noProof/>
            <w:webHidden/>
          </w:rPr>
          <w:instrText xml:space="preserve"> PAGEREF _Toc534815796 \h </w:instrText>
        </w:r>
        <w:r>
          <w:rPr>
            <w:noProof/>
            <w:webHidden/>
          </w:rPr>
        </w:r>
        <w:r>
          <w:rPr>
            <w:noProof/>
            <w:webHidden/>
          </w:rPr>
          <w:fldChar w:fldCharType="separate"/>
        </w:r>
        <w:r>
          <w:rPr>
            <w:noProof/>
            <w:webHidden/>
          </w:rPr>
          <w:t>16</w:t>
        </w:r>
        <w:r>
          <w:rPr>
            <w:noProof/>
            <w:webHidden/>
          </w:rPr>
          <w:fldChar w:fldCharType="end"/>
        </w:r>
      </w:hyperlink>
    </w:p>
    <w:p w14:paraId="1013EC79"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797" w:history="1">
        <w:r w:rsidRPr="00BE7667">
          <w:rPr>
            <w:rStyle w:val="Hyperlink"/>
            <w:rFonts w:eastAsiaTheme="majorEastAsia"/>
            <w:noProof/>
          </w:rPr>
          <w:t>Figure 4. 3  Sequence Diagram</w:t>
        </w:r>
        <w:r>
          <w:rPr>
            <w:noProof/>
            <w:webHidden/>
          </w:rPr>
          <w:tab/>
        </w:r>
        <w:r>
          <w:rPr>
            <w:noProof/>
            <w:webHidden/>
          </w:rPr>
          <w:fldChar w:fldCharType="begin"/>
        </w:r>
        <w:r>
          <w:rPr>
            <w:noProof/>
            <w:webHidden/>
          </w:rPr>
          <w:instrText xml:space="preserve"> PAGEREF _Toc534815797 \h </w:instrText>
        </w:r>
        <w:r>
          <w:rPr>
            <w:noProof/>
            <w:webHidden/>
          </w:rPr>
        </w:r>
        <w:r>
          <w:rPr>
            <w:noProof/>
            <w:webHidden/>
          </w:rPr>
          <w:fldChar w:fldCharType="separate"/>
        </w:r>
        <w:r>
          <w:rPr>
            <w:noProof/>
            <w:webHidden/>
          </w:rPr>
          <w:t>17</w:t>
        </w:r>
        <w:r>
          <w:rPr>
            <w:noProof/>
            <w:webHidden/>
          </w:rPr>
          <w:fldChar w:fldCharType="end"/>
        </w:r>
      </w:hyperlink>
    </w:p>
    <w:p w14:paraId="67638FA2"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798" w:history="1">
        <w:r w:rsidRPr="00BE7667">
          <w:rPr>
            <w:rStyle w:val="Hyperlink"/>
            <w:rFonts w:eastAsiaTheme="majorEastAsia"/>
            <w:noProof/>
          </w:rPr>
          <w:t>Figure 4. 4  System Sequence Diagram</w:t>
        </w:r>
        <w:r>
          <w:rPr>
            <w:noProof/>
            <w:webHidden/>
          </w:rPr>
          <w:tab/>
        </w:r>
        <w:r>
          <w:rPr>
            <w:noProof/>
            <w:webHidden/>
          </w:rPr>
          <w:fldChar w:fldCharType="begin"/>
        </w:r>
        <w:r>
          <w:rPr>
            <w:noProof/>
            <w:webHidden/>
          </w:rPr>
          <w:instrText xml:space="preserve"> PAGEREF _Toc534815798 \h </w:instrText>
        </w:r>
        <w:r>
          <w:rPr>
            <w:noProof/>
            <w:webHidden/>
          </w:rPr>
        </w:r>
        <w:r>
          <w:rPr>
            <w:noProof/>
            <w:webHidden/>
          </w:rPr>
          <w:fldChar w:fldCharType="separate"/>
        </w:r>
        <w:r>
          <w:rPr>
            <w:noProof/>
            <w:webHidden/>
          </w:rPr>
          <w:t>18</w:t>
        </w:r>
        <w:r>
          <w:rPr>
            <w:noProof/>
            <w:webHidden/>
          </w:rPr>
          <w:fldChar w:fldCharType="end"/>
        </w:r>
      </w:hyperlink>
    </w:p>
    <w:p w14:paraId="718A2419"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799" w:history="1">
        <w:r w:rsidRPr="00BE7667">
          <w:rPr>
            <w:rStyle w:val="Hyperlink"/>
            <w:rFonts w:eastAsiaTheme="majorEastAsia"/>
            <w:noProof/>
          </w:rPr>
          <w:t>Figure 4. 5  Sequence Diagram</w:t>
        </w:r>
        <w:r>
          <w:rPr>
            <w:noProof/>
            <w:webHidden/>
          </w:rPr>
          <w:tab/>
        </w:r>
        <w:r>
          <w:rPr>
            <w:noProof/>
            <w:webHidden/>
          </w:rPr>
          <w:fldChar w:fldCharType="begin"/>
        </w:r>
        <w:r>
          <w:rPr>
            <w:noProof/>
            <w:webHidden/>
          </w:rPr>
          <w:instrText xml:space="preserve"> PAGEREF _Toc534815799 \h </w:instrText>
        </w:r>
        <w:r>
          <w:rPr>
            <w:noProof/>
            <w:webHidden/>
          </w:rPr>
        </w:r>
        <w:r>
          <w:rPr>
            <w:noProof/>
            <w:webHidden/>
          </w:rPr>
          <w:fldChar w:fldCharType="separate"/>
        </w:r>
        <w:r>
          <w:rPr>
            <w:noProof/>
            <w:webHidden/>
          </w:rPr>
          <w:t>18</w:t>
        </w:r>
        <w:r>
          <w:rPr>
            <w:noProof/>
            <w:webHidden/>
          </w:rPr>
          <w:fldChar w:fldCharType="end"/>
        </w:r>
      </w:hyperlink>
    </w:p>
    <w:p w14:paraId="5B97C2A6" w14:textId="77777777" w:rsidR="00533063" w:rsidRDefault="00533063">
      <w:pPr>
        <w:pStyle w:val="TableofFigures"/>
        <w:tabs>
          <w:tab w:val="right" w:leader="dot" w:pos="8310"/>
        </w:tabs>
        <w:rPr>
          <w:rFonts w:asciiTheme="minorHAnsi" w:eastAsiaTheme="minorEastAsia" w:hAnsiTheme="minorHAnsi" w:cstheme="minorBidi"/>
          <w:noProof/>
          <w:sz w:val="22"/>
          <w:szCs w:val="22"/>
        </w:rPr>
      </w:pPr>
      <w:hyperlink w:anchor="_Toc534815800" w:history="1">
        <w:r w:rsidRPr="00BE7667">
          <w:rPr>
            <w:rStyle w:val="Hyperlink"/>
            <w:rFonts w:eastAsiaTheme="majorEastAsia"/>
            <w:noProof/>
          </w:rPr>
          <w:t>Figure 4. 6  Sequence diagram</w:t>
        </w:r>
        <w:r>
          <w:rPr>
            <w:noProof/>
            <w:webHidden/>
          </w:rPr>
          <w:tab/>
        </w:r>
        <w:r>
          <w:rPr>
            <w:noProof/>
            <w:webHidden/>
          </w:rPr>
          <w:fldChar w:fldCharType="begin"/>
        </w:r>
        <w:r>
          <w:rPr>
            <w:noProof/>
            <w:webHidden/>
          </w:rPr>
          <w:instrText xml:space="preserve"> PAGEREF _Toc534815800 \h </w:instrText>
        </w:r>
        <w:r>
          <w:rPr>
            <w:noProof/>
            <w:webHidden/>
          </w:rPr>
        </w:r>
        <w:r>
          <w:rPr>
            <w:noProof/>
            <w:webHidden/>
          </w:rPr>
          <w:fldChar w:fldCharType="separate"/>
        </w:r>
        <w:r>
          <w:rPr>
            <w:noProof/>
            <w:webHidden/>
          </w:rPr>
          <w:t>19</w:t>
        </w:r>
        <w:r>
          <w:rPr>
            <w:noProof/>
            <w:webHidden/>
          </w:rPr>
          <w:fldChar w:fldCharType="end"/>
        </w:r>
      </w:hyperlink>
    </w:p>
    <w:p w14:paraId="681345F9" w14:textId="77777777" w:rsidR="00062822" w:rsidRDefault="00062822" w:rsidP="00B77FA5">
      <w:pPr>
        <w:spacing w:before="9"/>
        <w:ind w:right="107"/>
        <w:rPr>
          <w:sz w:val="24"/>
          <w:szCs w:val="24"/>
        </w:rPr>
      </w:pPr>
      <w:r>
        <w:rPr>
          <w:sz w:val="24"/>
          <w:szCs w:val="24"/>
        </w:rPr>
        <w:fldChar w:fldCharType="end"/>
      </w:r>
    </w:p>
    <w:p w14:paraId="46706255" w14:textId="77777777" w:rsidR="00B77FA5" w:rsidRDefault="00B77FA5" w:rsidP="00B77FA5">
      <w:pPr>
        <w:spacing w:before="9"/>
        <w:ind w:right="107"/>
        <w:rPr>
          <w:sz w:val="24"/>
          <w:szCs w:val="24"/>
        </w:rPr>
      </w:pPr>
    </w:p>
    <w:p w14:paraId="607940E7" w14:textId="77777777" w:rsidR="00B77FA5" w:rsidRDefault="00B77FA5" w:rsidP="00B77FA5">
      <w:pPr>
        <w:spacing w:before="9"/>
        <w:ind w:right="107"/>
        <w:rPr>
          <w:sz w:val="24"/>
          <w:szCs w:val="24"/>
        </w:rPr>
      </w:pPr>
    </w:p>
    <w:p w14:paraId="26BBB895" w14:textId="77777777" w:rsidR="00B77FA5" w:rsidRDefault="00B77FA5" w:rsidP="00B77FA5">
      <w:pPr>
        <w:spacing w:before="9"/>
        <w:ind w:right="107"/>
        <w:rPr>
          <w:sz w:val="24"/>
          <w:szCs w:val="24"/>
        </w:rPr>
      </w:pPr>
    </w:p>
    <w:p w14:paraId="0AA4FDBB" w14:textId="77777777" w:rsidR="00B77FA5" w:rsidRDefault="00B77FA5" w:rsidP="00B77FA5">
      <w:pPr>
        <w:spacing w:before="9"/>
        <w:ind w:right="107"/>
        <w:rPr>
          <w:sz w:val="24"/>
          <w:szCs w:val="24"/>
        </w:rPr>
      </w:pPr>
    </w:p>
    <w:p w14:paraId="76A69AFD" w14:textId="77777777" w:rsidR="00B77FA5" w:rsidRDefault="00B77FA5" w:rsidP="00B77FA5">
      <w:pPr>
        <w:spacing w:before="9"/>
        <w:ind w:right="107"/>
        <w:rPr>
          <w:sz w:val="24"/>
          <w:szCs w:val="24"/>
        </w:rPr>
      </w:pPr>
    </w:p>
    <w:p w14:paraId="7094D49E" w14:textId="77777777" w:rsidR="00B77FA5" w:rsidRDefault="00B77FA5" w:rsidP="00B77FA5">
      <w:pPr>
        <w:spacing w:before="9"/>
        <w:ind w:right="107"/>
        <w:rPr>
          <w:sz w:val="24"/>
          <w:szCs w:val="24"/>
        </w:rPr>
      </w:pPr>
    </w:p>
    <w:p w14:paraId="18ADA338" w14:textId="77777777" w:rsidR="00B77FA5" w:rsidRDefault="00B77FA5" w:rsidP="00B77FA5">
      <w:pPr>
        <w:spacing w:before="9"/>
        <w:ind w:right="107"/>
        <w:rPr>
          <w:sz w:val="24"/>
          <w:szCs w:val="24"/>
        </w:rPr>
      </w:pPr>
    </w:p>
    <w:p w14:paraId="585B4B86" w14:textId="77777777" w:rsidR="00B77FA5" w:rsidRDefault="00B77FA5" w:rsidP="00B77FA5">
      <w:pPr>
        <w:spacing w:before="9"/>
        <w:ind w:right="107"/>
        <w:rPr>
          <w:sz w:val="24"/>
          <w:szCs w:val="24"/>
        </w:rPr>
      </w:pPr>
    </w:p>
    <w:p w14:paraId="416D25A7" w14:textId="77777777" w:rsidR="00B77FA5" w:rsidRDefault="00B77FA5" w:rsidP="00B77FA5">
      <w:pPr>
        <w:spacing w:before="9"/>
        <w:ind w:right="107"/>
        <w:rPr>
          <w:sz w:val="24"/>
          <w:szCs w:val="24"/>
        </w:rPr>
      </w:pPr>
    </w:p>
    <w:p w14:paraId="134A4692" w14:textId="77777777" w:rsidR="00B77FA5" w:rsidRDefault="00B77FA5" w:rsidP="00B77FA5">
      <w:pPr>
        <w:spacing w:before="9"/>
        <w:ind w:right="107"/>
        <w:rPr>
          <w:sz w:val="24"/>
          <w:szCs w:val="24"/>
        </w:rPr>
      </w:pPr>
    </w:p>
    <w:p w14:paraId="23820CC8" w14:textId="77777777" w:rsidR="00B77FA5" w:rsidRDefault="00B77FA5" w:rsidP="00B77FA5">
      <w:pPr>
        <w:spacing w:before="9"/>
        <w:ind w:right="107"/>
        <w:rPr>
          <w:sz w:val="24"/>
          <w:szCs w:val="24"/>
        </w:rPr>
      </w:pPr>
    </w:p>
    <w:p w14:paraId="4F3121E8" w14:textId="77777777" w:rsidR="00B77FA5" w:rsidRDefault="00B77FA5" w:rsidP="00B77FA5">
      <w:pPr>
        <w:spacing w:before="9"/>
        <w:ind w:right="107"/>
        <w:rPr>
          <w:sz w:val="24"/>
          <w:szCs w:val="24"/>
        </w:rPr>
      </w:pPr>
    </w:p>
    <w:p w14:paraId="2AEEA589" w14:textId="77777777" w:rsidR="00B77FA5" w:rsidRDefault="00B77FA5" w:rsidP="00B77FA5">
      <w:pPr>
        <w:spacing w:before="9"/>
        <w:ind w:right="107"/>
        <w:rPr>
          <w:sz w:val="24"/>
          <w:szCs w:val="24"/>
        </w:rPr>
      </w:pPr>
    </w:p>
    <w:p w14:paraId="205153F6" w14:textId="77777777" w:rsidR="00B77FA5" w:rsidRDefault="00B77FA5" w:rsidP="00B77FA5">
      <w:pPr>
        <w:spacing w:before="9"/>
        <w:ind w:right="107"/>
        <w:rPr>
          <w:sz w:val="24"/>
          <w:szCs w:val="24"/>
        </w:rPr>
      </w:pPr>
    </w:p>
    <w:p w14:paraId="6B0EBA03" w14:textId="77777777" w:rsidR="00B77FA5" w:rsidRDefault="00B77FA5" w:rsidP="00B77FA5">
      <w:pPr>
        <w:spacing w:before="9"/>
        <w:ind w:right="107"/>
        <w:rPr>
          <w:sz w:val="24"/>
          <w:szCs w:val="24"/>
        </w:rPr>
      </w:pPr>
    </w:p>
    <w:p w14:paraId="2F030764" w14:textId="77777777" w:rsidR="00B77FA5" w:rsidRDefault="00B77FA5" w:rsidP="00B77FA5">
      <w:pPr>
        <w:spacing w:before="9"/>
        <w:ind w:right="107"/>
        <w:rPr>
          <w:sz w:val="24"/>
          <w:szCs w:val="24"/>
        </w:rPr>
      </w:pPr>
    </w:p>
    <w:p w14:paraId="223F5C60" w14:textId="77777777" w:rsidR="00B77FA5" w:rsidRDefault="00B77FA5" w:rsidP="00B77FA5">
      <w:pPr>
        <w:spacing w:before="9"/>
        <w:ind w:right="107"/>
        <w:rPr>
          <w:sz w:val="24"/>
          <w:szCs w:val="24"/>
        </w:rPr>
      </w:pPr>
    </w:p>
    <w:p w14:paraId="73C78891" w14:textId="77777777" w:rsidR="00B77FA5" w:rsidRDefault="00B77FA5" w:rsidP="00B77FA5">
      <w:pPr>
        <w:spacing w:before="9"/>
        <w:ind w:right="107"/>
        <w:rPr>
          <w:sz w:val="24"/>
          <w:szCs w:val="24"/>
        </w:rPr>
      </w:pPr>
    </w:p>
    <w:p w14:paraId="48CF1DA2" w14:textId="77777777" w:rsidR="00B77FA5" w:rsidRDefault="00B77FA5" w:rsidP="00B77FA5">
      <w:pPr>
        <w:spacing w:before="9"/>
        <w:ind w:right="107"/>
        <w:rPr>
          <w:sz w:val="24"/>
          <w:szCs w:val="24"/>
        </w:rPr>
      </w:pPr>
    </w:p>
    <w:p w14:paraId="4CB0AC8A" w14:textId="77777777" w:rsidR="00B77FA5" w:rsidRDefault="00B77FA5" w:rsidP="00B77FA5">
      <w:pPr>
        <w:spacing w:before="9"/>
        <w:ind w:right="107"/>
        <w:rPr>
          <w:sz w:val="24"/>
          <w:szCs w:val="24"/>
        </w:rPr>
      </w:pPr>
    </w:p>
    <w:p w14:paraId="30D7F80F" w14:textId="77777777" w:rsidR="00B77FA5" w:rsidRDefault="00B77FA5" w:rsidP="00B77FA5">
      <w:pPr>
        <w:spacing w:before="9"/>
        <w:ind w:right="107"/>
        <w:rPr>
          <w:sz w:val="24"/>
          <w:szCs w:val="24"/>
        </w:rPr>
      </w:pPr>
    </w:p>
    <w:p w14:paraId="68542DB1" w14:textId="77777777" w:rsidR="00B77FA5" w:rsidRDefault="00B77FA5" w:rsidP="00B77FA5">
      <w:pPr>
        <w:spacing w:before="9"/>
        <w:ind w:right="107"/>
        <w:rPr>
          <w:sz w:val="24"/>
          <w:szCs w:val="24"/>
        </w:rPr>
      </w:pPr>
    </w:p>
    <w:p w14:paraId="0069BBC4" w14:textId="77777777" w:rsidR="00B77FA5" w:rsidRDefault="00B77FA5" w:rsidP="00B77FA5">
      <w:pPr>
        <w:spacing w:before="9"/>
        <w:ind w:right="107"/>
        <w:rPr>
          <w:sz w:val="24"/>
          <w:szCs w:val="24"/>
        </w:rPr>
      </w:pPr>
    </w:p>
    <w:p w14:paraId="73550739" w14:textId="77777777" w:rsidR="00B77FA5" w:rsidRDefault="00B77FA5" w:rsidP="00B77FA5">
      <w:pPr>
        <w:spacing w:before="9"/>
        <w:ind w:right="107"/>
        <w:rPr>
          <w:sz w:val="24"/>
          <w:szCs w:val="24"/>
        </w:rPr>
      </w:pPr>
    </w:p>
    <w:p w14:paraId="2002F851" w14:textId="77777777" w:rsidR="00B77FA5" w:rsidRDefault="00B77FA5" w:rsidP="00B77FA5">
      <w:pPr>
        <w:spacing w:before="9"/>
        <w:ind w:right="107"/>
        <w:rPr>
          <w:sz w:val="24"/>
          <w:szCs w:val="24"/>
        </w:rPr>
      </w:pPr>
    </w:p>
    <w:p w14:paraId="2CFCFECA" w14:textId="77777777" w:rsidR="00B77FA5" w:rsidRDefault="00B77FA5" w:rsidP="00B77FA5">
      <w:pPr>
        <w:spacing w:before="9"/>
        <w:ind w:right="107"/>
        <w:rPr>
          <w:sz w:val="24"/>
          <w:szCs w:val="24"/>
        </w:rPr>
      </w:pPr>
    </w:p>
    <w:p w14:paraId="00C74A2D" w14:textId="77777777" w:rsidR="00B77FA5" w:rsidRDefault="00B77FA5" w:rsidP="00B77FA5">
      <w:pPr>
        <w:spacing w:before="9"/>
        <w:ind w:right="107"/>
        <w:rPr>
          <w:sz w:val="24"/>
          <w:szCs w:val="24"/>
        </w:rPr>
      </w:pPr>
    </w:p>
    <w:p w14:paraId="78755C10" w14:textId="77777777" w:rsidR="00B77FA5" w:rsidRDefault="00B77FA5" w:rsidP="00B77FA5">
      <w:pPr>
        <w:spacing w:before="9"/>
        <w:ind w:right="107"/>
        <w:rPr>
          <w:sz w:val="24"/>
          <w:szCs w:val="24"/>
        </w:rPr>
      </w:pPr>
    </w:p>
    <w:p w14:paraId="4959C919" w14:textId="77777777" w:rsidR="00B77FA5" w:rsidRDefault="00B77FA5" w:rsidP="00B77FA5">
      <w:pPr>
        <w:spacing w:before="9"/>
        <w:ind w:right="107"/>
        <w:rPr>
          <w:sz w:val="24"/>
          <w:szCs w:val="24"/>
        </w:rPr>
      </w:pPr>
    </w:p>
    <w:p w14:paraId="1484B00F" w14:textId="77777777" w:rsidR="00B77FA5" w:rsidRDefault="00B77FA5" w:rsidP="00B77FA5">
      <w:pPr>
        <w:spacing w:before="9"/>
        <w:ind w:right="107"/>
        <w:rPr>
          <w:sz w:val="24"/>
          <w:szCs w:val="24"/>
        </w:rPr>
      </w:pPr>
    </w:p>
    <w:p w14:paraId="4162D91C" w14:textId="77777777" w:rsidR="00B77FA5" w:rsidRDefault="00B77FA5" w:rsidP="00B77FA5">
      <w:pPr>
        <w:spacing w:before="9"/>
        <w:ind w:right="107"/>
        <w:rPr>
          <w:sz w:val="24"/>
          <w:szCs w:val="24"/>
        </w:rPr>
      </w:pPr>
    </w:p>
    <w:p w14:paraId="082FE0B7" w14:textId="77777777" w:rsidR="00B77FA5" w:rsidRDefault="00B77FA5" w:rsidP="00B77FA5">
      <w:pPr>
        <w:spacing w:before="9"/>
        <w:ind w:right="107"/>
        <w:rPr>
          <w:sz w:val="24"/>
          <w:szCs w:val="24"/>
        </w:rPr>
      </w:pPr>
    </w:p>
    <w:p w14:paraId="2FCC8248" w14:textId="77777777" w:rsidR="00B77FA5" w:rsidRDefault="00B77FA5" w:rsidP="00B77FA5">
      <w:pPr>
        <w:spacing w:before="9"/>
        <w:ind w:right="107"/>
        <w:rPr>
          <w:sz w:val="24"/>
          <w:szCs w:val="24"/>
        </w:rPr>
      </w:pPr>
    </w:p>
    <w:p w14:paraId="53AEC7AA" w14:textId="77777777" w:rsidR="00B77FA5" w:rsidRDefault="00B77FA5" w:rsidP="00B77FA5">
      <w:pPr>
        <w:spacing w:before="9"/>
        <w:ind w:right="107"/>
        <w:rPr>
          <w:sz w:val="24"/>
          <w:szCs w:val="24"/>
        </w:rPr>
      </w:pPr>
    </w:p>
    <w:p w14:paraId="732EB7D8" w14:textId="77777777" w:rsidR="00B77FA5" w:rsidRDefault="00B77FA5" w:rsidP="00B77FA5">
      <w:pPr>
        <w:spacing w:before="9"/>
        <w:ind w:right="107"/>
        <w:rPr>
          <w:sz w:val="24"/>
          <w:szCs w:val="24"/>
        </w:rPr>
      </w:pPr>
    </w:p>
    <w:p w14:paraId="624FD9AB" w14:textId="77777777" w:rsidR="00B77FA5" w:rsidRDefault="00B77FA5" w:rsidP="00B77FA5">
      <w:pPr>
        <w:spacing w:before="9"/>
        <w:ind w:right="107"/>
        <w:rPr>
          <w:sz w:val="24"/>
          <w:szCs w:val="24"/>
        </w:rPr>
      </w:pPr>
    </w:p>
    <w:p w14:paraId="2C5E6D3C" w14:textId="77777777" w:rsidR="00B77FA5" w:rsidRDefault="00B77FA5" w:rsidP="00B77FA5">
      <w:pPr>
        <w:spacing w:before="9"/>
        <w:ind w:right="107"/>
        <w:rPr>
          <w:sz w:val="24"/>
          <w:szCs w:val="24"/>
        </w:rPr>
      </w:pPr>
    </w:p>
    <w:p w14:paraId="3D9150CB" w14:textId="77777777" w:rsidR="00B77FA5" w:rsidRDefault="00B77FA5" w:rsidP="00B77FA5">
      <w:pPr>
        <w:spacing w:before="9"/>
        <w:ind w:right="107"/>
        <w:rPr>
          <w:sz w:val="24"/>
          <w:szCs w:val="24"/>
        </w:rPr>
      </w:pPr>
    </w:p>
    <w:p w14:paraId="0AD545DB" w14:textId="77777777" w:rsidR="00B77FA5" w:rsidRDefault="00B77FA5" w:rsidP="00B77FA5">
      <w:pPr>
        <w:spacing w:before="9"/>
        <w:ind w:right="107"/>
        <w:rPr>
          <w:sz w:val="24"/>
          <w:szCs w:val="24"/>
        </w:rPr>
      </w:pPr>
    </w:p>
    <w:p w14:paraId="32E58853" w14:textId="77777777" w:rsidR="00B77FA5" w:rsidRPr="00062822" w:rsidRDefault="00062822" w:rsidP="00062822">
      <w:pPr>
        <w:pStyle w:val="Heading1"/>
        <w:rPr>
          <w:b w:val="0"/>
          <w:sz w:val="24"/>
          <w:szCs w:val="24"/>
        </w:rPr>
      </w:pPr>
      <w:bookmarkStart w:id="3" w:name="_Toc200807773"/>
      <w:r w:rsidRPr="00062822">
        <w:rPr>
          <w:b w:val="0"/>
          <w:sz w:val="24"/>
          <w:szCs w:val="24"/>
        </w:rPr>
        <w:t>LIST OF TABLES</w:t>
      </w:r>
      <w:bookmarkEnd w:id="3"/>
    </w:p>
    <w:p w14:paraId="2AABA09C" w14:textId="77777777" w:rsidR="00062822" w:rsidRDefault="00062822" w:rsidP="00B77FA5">
      <w:pPr>
        <w:spacing w:before="9"/>
        <w:ind w:right="107"/>
        <w:rPr>
          <w:sz w:val="24"/>
          <w:szCs w:val="24"/>
        </w:rPr>
      </w:pPr>
    </w:p>
    <w:p w14:paraId="153D4CF4" w14:textId="77777777" w:rsidR="00533063" w:rsidRDefault="00062822">
      <w:pPr>
        <w:pStyle w:val="TableofFigures"/>
        <w:tabs>
          <w:tab w:val="right" w:leader="dot" w:pos="8310"/>
        </w:tabs>
        <w:rPr>
          <w:rFonts w:asciiTheme="minorHAnsi" w:eastAsiaTheme="minorEastAsia" w:hAnsiTheme="minorHAnsi" w:cstheme="minorBidi"/>
          <w:noProof/>
          <w:sz w:val="22"/>
          <w:szCs w:val="22"/>
        </w:rPr>
      </w:pPr>
      <w:r>
        <w:rPr>
          <w:sz w:val="24"/>
          <w:szCs w:val="24"/>
        </w:rPr>
        <w:fldChar w:fldCharType="begin"/>
      </w:r>
      <w:r>
        <w:rPr>
          <w:sz w:val="24"/>
          <w:szCs w:val="24"/>
        </w:rPr>
        <w:instrText xml:space="preserve"> TOC \h \z \c "Table 5." </w:instrText>
      </w:r>
      <w:r>
        <w:rPr>
          <w:sz w:val="24"/>
          <w:szCs w:val="24"/>
        </w:rPr>
        <w:fldChar w:fldCharType="separate"/>
      </w:r>
      <w:hyperlink w:anchor="_Toc534815801" w:history="1">
        <w:r w:rsidR="00533063" w:rsidRPr="00D657DF">
          <w:rPr>
            <w:rStyle w:val="Hyperlink"/>
            <w:rFonts w:eastAsiaTheme="majorEastAsia"/>
            <w:noProof/>
          </w:rPr>
          <w:t>Table 5. 1  Results of Actions</w:t>
        </w:r>
        <w:r w:rsidR="00533063">
          <w:rPr>
            <w:noProof/>
            <w:webHidden/>
          </w:rPr>
          <w:tab/>
        </w:r>
        <w:r w:rsidR="00533063">
          <w:rPr>
            <w:noProof/>
            <w:webHidden/>
          </w:rPr>
          <w:fldChar w:fldCharType="begin"/>
        </w:r>
        <w:r w:rsidR="00533063">
          <w:rPr>
            <w:noProof/>
            <w:webHidden/>
          </w:rPr>
          <w:instrText xml:space="preserve"> PAGEREF _Toc534815801 \h </w:instrText>
        </w:r>
        <w:r w:rsidR="00533063">
          <w:rPr>
            <w:noProof/>
            <w:webHidden/>
          </w:rPr>
        </w:r>
        <w:r w:rsidR="00533063">
          <w:rPr>
            <w:noProof/>
            <w:webHidden/>
          </w:rPr>
          <w:fldChar w:fldCharType="separate"/>
        </w:r>
        <w:r w:rsidR="00533063">
          <w:rPr>
            <w:noProof/>
            <w:webHidden/>
          </w:rPr>
          <w:t>20</w:t>
        </w:r>
        <w:r w:rsidR="00533063">
          <w:rPr>
            <w:noProof/>
            <w:webHidden/>
          </w:rPr>
          <w:fldChar w:fldCharType="end"/>
        </w:r>
      </w:hyperlink>
    </w:p>
    <w:p w14:paraId="6BBDDCAB" w14:textId="77777777" w:rsidR="00062822" w:rsidRDefault="00062822" w:rsidP="00B77FA5">
      <w:pPr>
        <w:spacing w:before="9"/>
        <w:ind w:right="107"/>
        <w:rPr>
          <w:sz w:val="24"/>
          <w:szCs w:val="24"/>
        </w:rPr>
      </w:pPr>
      <w:r>
        <w:rPr>
          <w:sz w:val="24"/>
          <w:szCs w:val="24"/>
        </w:rPr>
        <w:fldChar w:fldCharType="end"/>
      </w:r>
    </w:p>
    <w:p w14:paraId="6DC77684" w14:textId="77777777" w:rsidR="00B77FA5" w:rsidRDefault="00B77FA5" w:rsidP="00B77FA5">
      <w:pPr>
        <w:spacing w:before="9"/>
        <w:ind w:right="107"/>
        <w:rPr>
          <w:sz w:val="24"/>
          <w:szCs w:val="24"/>
        </w:rPr>
      </w:pPr>
    </w:p>
    <w:p w14:paraId="181AA376" w14:textId="77777777" w:rsidR="00B77FA5" w:rsidRDefault="00B77FA5" w:rsidP="00B77FA5">
      <w:pPr>
        <w:spacing w:before="9"/>
        <w:ind w:right="107"/>
        <w:rPr>
          <w:sz w:val="24"/>
          <w:szCs w:val="24"/>
        </w:rPr>
      </w:pPr>
    </w:p>
    <w:p w14:paraId="50FDA2EF" w14:textId="77777777" w:rsidR="00B77FA5" w:rsidRDefault="00B77FA5" w:rsidP="00B77FA5">
      <w:pPr>
        <w:spacing w:before="9"/>
        <w:ind w:right="107"/>
        <w:rPr>
          <w:sz w:val="24"/>
          <w:szCs w:val="24"/>
        </w:rPr>
      </w:pPr>
    </w:p>
    <w:p w14:paraId="2D608617" w14:textId="77777777" w:rsidR="00B77FA5" w:rsidRDefault="00B77FA5" w:rsidP="00B77FA5">
      <w:pPr>
        <w:spacing w:before="9"/>
        <w:ind w:right="107"/>
        <w:rPr>
          <w:sz w:val="24"/>
          <w:szCs w:val="24"/>
        </w:rPr>
      </w:pPr>
    </w:p>
    <w:p w14:paraId="6B04DCF8" w14:textId="77777777" w:rsidR="00B77FA5" w:rsidRDefault="00B77FA5" w:rsidP="00B77FA5">
      <w:pPr>
        <w:spacing w:before="9"/>
        <w:ind w:right="107"/>
        <w:rPr>
          <w:sz w:val="24"/>
          <w:szCs w:val="24"/>
        </w:rPr>
      </w:pPr>
    </w:p>
    <w:p w14:paraId="349E1446" w14:textId="77777777" w:rsidR="00B77FA5" w:rsidRDefault="00B77FA5" w:rsidP="00B77FA5">
      <w:pPr>
        <w:spacing w:before="9"/>
        <w:ind w:right="107"/>
        <w:rPr>
          <w:sz w:val="24"/>
          <w:szCs w:val="24"/>
        </w:rPr>
      </w:pPr>
    </w:p>
    <w:p w14:paraId="2F7C96C6" w14:textId="77777777" w:rsidR="00B77FA5" w:rsidRDefault="00B77FA5" w:rsidP="00B77FA5">
      <w:pPr>
        <w:spacing w:before="9"/>
        <w:ind w:right="107"/>
        <w:rPr>
          <w:sz w:val="24"/>
          <w:szCs w:val="24"/>
        </w:rPr>
      </w:pPr>
    </w:p>
    <w:p w14:paraId="59B0FF7F" w14:textId="77777777" w:rsidR="00B77FA5" w:rsidRDefault="00B77FA5" w:rsidP="00B77FA5">
      <w:pPr>
        <w:spacing w:before="9"/>
        <w:ind w:right="107"/>
        <w:rPr>
          <w:sz w:val="24"/>
          <w:szCs w:val="24"/>
        </w:rPr>
      </w:pPr>
    </w:p>
    <w:p w14:paraId="7646959B" w14:textId="77777777" w:rsidR="00B77FA5" w:rsidRDefault="00B77FA5" w:rsidP="00B77FA5">
      <w:pPr>
        <w:spacing w:before="9"/>
        <w:ind w:right="107"/>
        <w:rPr>
          <w:sz w:val="24"/>
          <w:szCs w:val="24"/>
        </w:rPr>
      </w:pPr>
    </w:p>
    <w:p w14:paraId="0CE65FC9" w14:textId="77777777" w:rsidR="00B77FA5" w:rsidRDefault="00B77FA5" w:rsidP="00B77FA5">
      <w:pPr>
        <w:spacing w:before="9"/>
        <w:ind w:right="107"/>
        <w:rPr>
          <w:sz w:val="24"/>
          <w:szCs w:val="24"/>
        </w:rPr>
      </w:pPr>
    </w:p>
    <w:p w14:paraId="7CF55AE3" w14:textId="77777777" w:rsidR="00B77FA5" w:rsidRDefault="00B77FA5" w:rsidP="00B77FA5">
      <w:pPr>
        <w:spacing w:before="9"/>
        <w:ind w:right="107"/>
        <w:rPr>
          <w:sz w:val="24"/>
          <w:szCs w:val="24"/>
        </w:rPr>
      </w:pPr>
    </w:p>
    <w:p w14:paraId="6BACB17F" w14:textId="77777777" w:rsidR="00B77FA5" w:rsidRDefault="00B77FA5" w:rsidP="00B77FA5">
      <w:pPr>
        <w:spacing w:before="9"/>
        <w:ind w:right="107"/>
        <w:rPr>
          <w:sz w:val="24"/>
          <w:szCs w:val="24"/>
        </w:rPr>
      </w:pPr>
    </w:p>
    <w:p w14:paraId="5B2238DD" w14:textId="77777777" w:rsidR="00B77FA5" w:rsidRDefault="00B77FA5" w:rsidP="00B77FA5">
      <w:pPr>
        <w:spacing w:before="9"/>
        <w:ind w:right="107"/>
        <w:rPr>
          <w:sz w:val="24"/>
          <w:szCs w:val="24"/>
        </w:rPr>
      </w:pPr>
    </w:p>
    <w:p w14:paraId="4AEC6D7F" w14:textId="77777777" w:rsidR="00B77FA5" w:rsidRDefault="00B77FA5" w:rsidP="00B77FA5">
      <w:pPr>
        <w:spacing w:before="9"/>
        <w:ind w:right="107"/>
        <w:rPr>
          <w:sz w:val="24"/>
          <w:szCs w:val="24"/>
        </w:rPr>
      </w:pPr>
    </w:p>
    <w:p w14:paraId="6B317A99" w14:textId="77777777" w:rsidR="00B77FA5" w:rsidRDefault="00B77FA5" w:rsidP="00B77FA5">
      <w:pPr>
        <w:spacing w:before="9"/>
        <w:ind w:right="107"/>
        <w:rPr>
          <w:sz w:val="24"/>
          <w:szCs w:val="24"/>
        </w:rPr>
      </w:pPr>
    </w:p>
    <w:p w14:paraId="64393B23" w14:textId="77777777" w:rsidR="00B77FA5" w:rsidRDefault="00B77FA5" w:rsidP="00B77FA5">
      <w:pPr>
        <w:spacing w:before="9"/>
        <w:ind w:right="107"/>
        <w:rPr>
          <w:sz w:val="24"/>
          <w:szCs w:val="24"/>
        </w:rPr>
      </w:pPr>
    </w:p>
    <w:p w14:paraId="029E9BCA" w14:textId="77777777" w:rsidR="00B77FA5" w:rsidRDefault="00B77FA5" w:rsidP="00B77FA5">
      <w:pPr>
        <w:spacing w:before="9"/>
        <w:ind w:right="107"/>
        <w:rPr>
          <w:sz w:val="24"/>
          <w:szCs w:val="24"/>
        </w:rPr>
      </w:pPr>
    </w:p>
    <w:p w14:paraId="19CB4158" w14:textId="77777777" w:rsidR="00B77FA5" w:rsidRDefault="00B77FA5" w:rsidP="00B77FA5">
      <w:pPr>
        <w:spacing w:before="9"/>
        <w:ind w:right="107"/>
        <w:rPr>
          <w:sz w:val="24"/>
          <w:szCs w:val="24"/>
        </w:rPr>
      </w:pPr>
    </w:p>
    <w:p w14:paraId="25967FD9" w14:textId="77777777" w:rsidR="00B77FA5" w:rsidRDefault="00B77FA5" w:rsidP="00B77FA5">
      <w:pPr>
        <w:spacing w:before="9"/>
        <w:ind w:right="107"/>
        <w:rPr>
          <w:sz w:val="24"/>
          <w:szCs w:val="24"/>
        </w:rPr>
      </w:pPr>
    </w:p>
    <w:p w14:paraId="19B37F20" w14:textId="77777777" w:rsidR="00B77FA5" w:rsidRDefault="00B77FA5" w:rsidP="00B77FA5">
      <w:pPr>
        <w:spacing w:before="9"/>
        <w:ind w:right="107"/>
        <w:rPr>
          <w:sz w:val="24"/>
          <w:szCs w:val="24"/>
        </w:rPr>
      </w:pPr>
    </w:p>
    <w:p w14:paraId="1620B98E" w14:textId="77777777" w:rsidR="00B77FA5" w:rsidRDefault="00B77FA5" w:rsidP="00B77FA5">
      <w:pPr>
        <w:spacing w:before="9"/>
        <w:ind w:right="107"/>
        <w:rPr>
          <w:sz w:val="24"/>
          <w:szCs w:val="24"/>
        </w:rPr>
      </w:pPr>
    </w:p>
    <w:p w14:paraId="007B48A4" w14:textId="77777777" w:rsidR="00B77FA5" w:rsidRDefault="00B77FA5" w:rsidP="00B77FA5">
      <w:pPr>
        <w:spacing w:before="9"/>
        <w:ind w:right="107"/>
        <w:rPr>
          <w:sz w:val="24"/>
          <w:szCs w:val="24"/>
        </w:rPr>
      </w:pPr>
    </w:p>
    <w:p w14:paraId="149E7D12" w14:textId="77777777" w:rsidR="00B77FA5" w:rsidRDefault="00B77FA5" w:rsidP="00B77FA5">
      <w:pPr>
        <w:spacing w:before="9"/>
        <w:ind w:right="107"/>
        <w:rPr>
          <w:sz w:val="24"/>
          <w:szCs w:val="24"/>
        </w:rPr>
      </w:pPr>
    </w:p>
    <w:p w14:paraId="1F30C594" w14:textId="77777777" w:rsidR="00B77FA5" w:rsidRDefault="00B77FA5" w:rsidP="00B77FA5">
      <w:pPr>
        <w:spacing w:before="9"/>
        <w:ind w:right="107"/>
        <w:rPr>
          <w:sz w:val="24"/>
          <w:szCs w:val="24"/>
        </w:rPr>
      </w:pPr>
    </w:p>
    <w:p w14:paraId="2D1879EC" w14:textId="77777777" w:rsidR="00B77FA5" w:rsidRDefault="00B77FA5" w:rsidP="00B77FA5">
      <w:pPr>
        <w:spacing w:before="9"/>
        <w:ind w:right="107"/>
        <w:rPr>
          <w:sz w:val="24"/>
          <w:szCs w:val="24"/>
        </w:rPr>
      </w:pPr>
    </w:p>
    <w:p w14:paraId="1F0A28F1" w14:textId="77777777" w:rsidR="00B77FA5" w:rsidRDefault="00B77FA5" w:rsidP="00B77FA5">
      <w:pPr>
        <w:spacing w:before="9"/>
        <w:ind w:right="107"/>
        <w:rPr>
          <w:sz w:val="24"/>
          <w:szCs w:val="24"/>
        </w:rPr>
      </w:pPr>
    </w:p>
    <w:p w14:paraId="63D16B58" w14:textId="77777777" w:rsidR="00B77FA5" w:rsidRDefault="00B77FA5" w:rsidP="00B77FA5">
      <w:pPr>
        <w:spacing w:before="9"/>
        <w:ind w:right="107"/>
        <w:rPr>
          <w:sz w:val="24"/>
          <w:szCs w:val="24"/>
        </w:rPr>
      </w:pPr>
    </w:p>
    <w:p w14:paraId="74100397" w14:textId="77777777" w:rsidR="00B77FA5" w:rsidRDefault="00B77FA5" w:rsidP="00B77FA5">
      <w:pPr>
        <w:spacing w:before="9"/>
        <w:ind w:right="107"/>
        <w:rPr>
          <w:sz w:val="24"/>
          <w:szCs w:val="24"/>
        </w:rPr>
      </w:pPr>
    </w:p>
    <w:p w14:paraId="2566C0AD" w14:textId="77777777" w:rsidR="00B77FA5" w:rsidRDefault="00B77FA5" w:rsidP="00B77FA5">
      <w:pPr>
        <w:spacing w:before="9"/>
        <w:ind w:right="107"/>
        <w:rPr>
          <w:sz w:val="24"/>
          <w:szCs w:val="24"/>
        </w:rPr>
      </w:pPr>
    </w:p>
    <w:p w14:paraId="71FA7A65" w14:textId="77777777" w:rsidR="00B77FA5" w:rsidRDefault="00B77FA5" w:rsidP="00B77FA5">
      <w:pPr>
        <w:spacing w:before="9"/>
        <w:ind w:right="107"/>
        <w:rPr>
          <w:sz w:val="24"/>
          <w:szCs w:val="24"/>
        </w:rPr>
      </w:pPr>
    </w:p>
    <w:p w14:paraId="313674D2" w14:textId="77777777" w:rsidR="00B77FA5" w:rsidRDefault="00B77FA5" w:rsidP="00B77FA5">
      <w:pPr>
        <w:spacing w:before="9"/>
        <w:ind w:right="107"/>
        <w:rPr>
          <w:sz w:val="24"/>
          <w:szCs w:val="24"/>
        </w:rPr>
      </w:pPr>
    </w:p>
    <w:p w14:paraId="112C6725" w14:textId="77777777" w:rsidR="00B77FA5" w:rsidRDefault="00B77FA5" w:rsidP="00B77FA5">
      <w:pPr>
        <w:spacing w:before="9"/>
        <w:ind w:right="107"/>
        <w:rPr>
          <w:sz w:val="24"/>
          <w:szCs w:val="24"/>
        </w:rPr>
      </w:pPr>
    </w:p>
    <w:p w14:paraId="6F7DBB86" w14:textId="77777777" w:rsidR="00B77FA5" w:rsidRDefault="00B77FA5" w:rsidP="00B77FA5">
      <w:pPr>
        <w:spacing w:before="9"/>
        <w:ind w:right="107"/>
        <w:rPr>
          <w:sz w:val="24"/>
          <w:szCs w:val="24"/>
        </w:rPr>
      </w:pPr>
    </w:p>
    <w:p w14:paraId="458FEFA7" w14:textId="77777777" w:rsidR="00B77FA5" w:rsidRDefault="00B77FA5" w:rsidP="00B77FA5">
      <w:pPr>
        <w:spacing w:before="9"/>
        <w:ind w:right="107"/>
        <w:rPr>
          <w:sz w:val="24"/>
          <w:szCs w:val="24"/>
        </w:rPr>
      </w:pPr>
    </w:p>
    <w:p w14:paraId="3DE9A9C4" w14:textId="77777777" w:rsidR="00B77FA5" w:rsidRDefault="00B77FA5" w:rsidP="00B77FA5">
      <w:pPr>
        <w:spacing w:before="9"/>
        <w:ind w:right="107"/>
        <w:rPr>
          <w:sz w:val="24"/>
          <w:szCs w:val="24"/>
        </w:rPr>
      </w:pPr>
    </w:p>
    <w:p w14:paraId="4822A4B6" w14:textId="77777777" w:rsidR="00B77FA5" w:rsidRDefault="00B77FA5" w:rsidP="00B77FA5">
      <w:pPr>
        <w:spacing w:before="9"/>
        <w:ind w:right="107"/>
        <w:rPr>
          <w:sz w:val="24"/>
          <w:szCs w:val="24"/>
        </w:rPr>
      </w:pPr>
    </w:p>
    <w:p w14:paraId="7415B228" w14:textId="77777777" w:rsidR="00B77FA5" w:rsidRDefault="00B77FA5" w:rsidP="00B77FA5">
      <w:pPr>
        <w:spacing w:before="9"/>
        <w:ind w:right="107"/>
        <w:rPr>
          <w:sz w:val="24"/>
          <w:szCs w:val="24"/>
        </w:rPr>
      </w:pPr>
    </w:p>
    <w:p w14:paraId="7F6092C7" w14:textId="77777777" w:rsidR="00B77FA5" w:rsidRDefault="00B77FA5" w:rsidP="00B77FA5">
      <w:pPr>
        <w:spacing w:before="9"/>
        <w:ind w:right="107"/>
        <w:rPr>
          <w:sz w:val="24"/>
          <w:szCs w:val="24"/>
        </w:rPr>
      </w:pPr>
    </w:p>
    <w:p w14:paraId="36EBCC03" w14:textId="77777777" w:rsidR="00B77FA5" w:rsidRDefault="00B77FA5" w:rsidP="00B77FA5">
      <w:pPr>
        <w:spacing w:before="9"/>
        <w:ind w:right="107"/>
        <w:rPr>
          <w:sz w:val="24"/>
          <w:szCs w:val="24"/>
        </w:rPr>
      </w:pPr>
    </w:p>
    <w:p w14:paraId="0EFE6257" w14:textId="77777777" w:rsidR="00B77FA5" w:rsidRDefault="00B77FA5" w:rsidP="00B77FA5">
      <w:pPr>
        <w:spacing w:before="9"/>
        <w:ind w:right="107"/>
        <w:rPr>
          <w:sz w:val="24"/>
          <w:szCs w:val="24"/>
        </w:rPr>
      </w:pPr>
    </w:p>
    <w:p w14:paraId="500F4F83" w14:textId="77777777" w:rsidR="00B77FA5" w:rsidRDefault="00B77FA5" w:rsidP="00B77FA5">
      <w:pPr>
        <w:spacing w:before="9"/>
        <w:ind w:right="107"/>
        <w:rPr>
          <w:sz w:val="24"/>
          <w:szCs w:val="24"/>
        </w:rPr>
      </w:pPr>
    </w:p>
    <w:p w14:paraId="766A3F5C" w14:textId="77777777" w:rsidR="00B77FA5" w:rsidRDefault="00B77FA5" w:rsidP="00B77FA5">
      <w:pPr>
        <w:spacing w:before="9"/>
        <w:ind w:right="107"/>
        <w:rPr>
          <w:sz w:val="24"/>
          <w:szCs w:val="24"/>
        </w:rPr>
      </w:pPr>
    </w:p>
    <w:p w14:paraId="650DA667" w14:textId="77777777" w:rsidR="00B77FA5" w:rsidRDefault="00B77FA5" w:rsidP="00B77FA5">
      <w:pPr>
        <w:spacing w:before="9"/>
        <w:ind w:right="107"/>
        <w:rPr>
          <w:sz w:val="24"/>
          <w:szCs w:val="24"/>
        </w:rPr>
      </w:pPr>
    </w:p>
    <w:p w14:paraId="57B5B288" w14:textId="77777777" w:rsidR="00B77FA5" w:rsidRDefault="00B77FA5" w:rsidP="00B77FA5">
      <w:pPr>
        <w:spacing w:before="9"/>
        <w:ind w:right="107"/>
        <w:rPr>
          <w:sz w:val="24"/>
          <w:szCs w:val="24"/>
        </w:rPr>
      </w:pPr>
    </w:p>
    <w:p w14:paraId="708EE192" w14:textId="77777777" w:rsidR="00B77FA5" w:rsidRDefault="00B77FA5" w:rsidP="00B77FA5">
      <w:pPr>
        <w:spacing w:before="9"/>
        <w:ind w:right="107"/>
        <w:rPr>
          <w:sz w:val="24"/>
          <w:szCs w:val="24"/>
        </w:rPr>
      </w:pPr>
    </w:p>
    <w:p w14:paraId="347099E6" w14:textId="77777777" w:rsidR="00B77FA5" w:rsidRPr="001065DD" w:rsidRDefault="00B77FA5" w:rsidP="00DB1FA1">
      <w:pPr>
        <w:pStyle w:val="Heading1"/>
        <w:rPr>
          <w:b w:val="0"/>
          <w:sz w:val="24"/>
          <w:szCs w:val="24"/>
        </w:rPr>
      </w:pPr>
      <w:bookmarkStart w:id="4" w:name="_Toc200807774"/>
      <w:r w:rsidRPr="001065DD">
        <w:rPr>
          <w:b w:val="0"/>
          <w:sz w:val="24"/>
          <w:szCs w:val="24"/>
        </w:rPr>
        <w:t>ACRONYMS AND ABBRIVIATIONS</w:t>
      </w:r>
      <w:bookmarkEnd w:id="4"/>
    </w:p>
    <w:p w14:paraId="5ECCC9C5" w14:textId="77777777" w:rsidR="00B77FA5" w:rsidRPr="00B77FA5" w:rsidRDefault="00B77FA5" w:rsidP="00B77FA5">
      <w:pPr>
        <w:spacing w:before="9"/>
        <w:ind w:right="107"/>
        <w:rPr>
          <w:sz w:val="24"/>
          <w:szCs w:val="24"/>
        </w:rPr>
      </w:pPr>
    </w:p>
    <w:p w14:paraId="716573C3" w14:textId="77777777" w:rsidR="00B77FA5" w:rsidRPr="00B77FA5" w:rsidRDefault="00B77FA5" w:rsidP="00B77FA5">
      <w:pPr>
        <w:spacing w:before="9"/>
        <w:ind w:right="107"/>
        <w:rPr>
          <w:sz w:val="24"/>
          <w:szCs w:val="24"/>
        </w:rPr>
      </w:pPr>
    </w:p>
    <w:p w14:paraId="5C1700F1" w14:textId="77777777" w:rsidR="00B77FA5" w:rsidRPr="00B77FA5" w:rsidRDefault="00B77FA5" w:rsidP="00B77FA5">
      <w:pPr>
        <w:spacing w:before="9"/>
        <w:ind w:right="107"/>
        <w:rPr>
          <w:sz w:val="24"/>
          <w:szCs w:val="24"/>
        </w:rPr>
      </w:pPr>
    </w:p>
    <w:p w14:paraId="798BF630" w14:textId="77777777" w:rsidR="00B77FA5" w:rsidRPr="00B77FA5" w:rsidRDefault="00B77FA5" w:rsidP="00B77FA5">
      <w:pPr>
        <w:spacing w:before="9"/>
        <w:ind w:right="107"/>
        <w:rPr>
          <w:sz w:val="24"/>
          <w:szCs w:val="24"/>
        </w:rPr>
      </w:pPr>
    </w:p>
    <w:p w14:paraId="6602A079" w14:textId="77777777" w:rsidR="001D57C3" w:rsidRDefault="001D57C3" w:rsidP="001D57C3">
      <w:pPr>
        <w:spacing w:before="9"/>
        <w:ind w:right="107"/>
        <w:rPr>
          <w:sz w:val="24"/>
          <w:szCs w:val="24"/>
          <w:lang w:val="en-PK"/>
        </w:rPr>
      </w:pPr>
      <w:r w:rsidRPr="001D57C3">
        <w:rPr>
          <w:sz w:val="24"/>
          <w:szCs w:val="24"/>
          <w:lang w:val="en-PK"/>
        </w:rPr>
        <w:t>XP: eXtreme Programming  </w:t>
      </w:r>
    </w:p>
    <w:p w14:paraId="17C1B335" w14:textId="77777777" w:rsidR="001D57C3" w:rsidRPr="001D57C3" w:rsidRDefault="001D57C3" w:rsidP="001D57C3">
      <w:pPr>
        <w:spacing w:before="9"/>
        <w:ind w:right="107"/>
        <w:rPr>
          <w:sz w:val="24"/>
          <w:szCs w:val="24"/>
          <w:lang w:val="en-PK"/>
        </w:rPr>
      </w:pPr>
    </w:p>
    <w:p w14:paraId="0DD327F0" w14:textId="13575B8E" w:rsidR="001D57C3" w:rsidRPr="001D57C3" w:rsidRDefault="001D57C3" w:rsidP="001D57C3">
      <w:pPr>
        <w:spacing w:before="9"/>
        <w:ind w:right="107"/>
        <w:rPr>
          <w:sz w:val="24"/>
          <w:szCs w:val="24"/>
          <w:lang w:val="en-PK"/>
        </w:rPr>
      </w:pPr>
      <w:r w:rsidRPr="001D57C3">
        <w:rPr>
          <w:sz w:val="24"/>
          <w:szCs w:val="24"/>
          <w:lang w:val="en-PK"/>
        </w:rPr>
        <w:t>- UML: Unified Modelling Language  </w:t>
      </w:r>
    </w:p>
    <w:p w14:paraId="78AFDDD4" w14:textId="77777777" w:rsidR="001D57C3" w:rsidRPr="001D57C3" w:rsidRDefault="001D57C3" w:rsidP="001D57C3">
      <w:pPr>
        <w:spacing w:before="9"/>
        <w:ind w:right="107"/>
        <w:rPr>
          <w:sz w:val="24"/>
          <w:szCs w:val="24"/>
          <w:lang w:val="en-PK"/>
        </w:rPr>
      </w:pPr>
      <w:r w:rsidRPr="001D57C3">
        <w:rPr>
          <w:sz w:val="24"/>
          <w:szCs w:val="24"/>
          <w:lang w:val="en-PK"/>
        </w:rPr>
        <w:t>- RA: Requirement Analysis  </w:t>
      </w:r>
    </w:p>
    <w:p w14:paraId="0DDDFE56" w14:textId="77777777" w:rsidR="001D57C3" w:rsidRPr="001D57C3" w:rsidRDefault="001D57C3" w:rsidP="001D57C3">
      <w:pPr>
        <w:spacing w:before="9"/>
        <w:ind w:right="107"/>
        <w:rPr>
          <w:sz w:val="24"/>
          <w:szCs w:val="24"/>
          <w:lang w:val="en-PK"/>
        </w:rPr>
      </w:pPr>
      <w:r w:rsidRPr="001D57C3">
        <w:rPr>
          <w:sz w:val="24"/>
          <w:szCs w:val="24"/>
          <w:lang w:val="en-PK"/>
        </w:rPr>
        <w:t>- SRS: Software Requirement Specification  </w:t>
      </w:r>
    </w:p>
    <w:p w14:paraId="1872E783" w14:textId="77777777" w:rsidR="001D57C3" w:rsidRPr="001D57C3" w:rsidRDefault="001D57C3" w:rsidP="001D57C3">
      <w:pPr>
        <w:spacing w:before="9"/>
        <w:ind w:right="107"/>
        <w:rPr>
          <w:sz w:val="24"/>
          <w:szCs w:val="24"/>
          <w:lang w:val="en-PK"/>
        </w:rPr>
      </w:pPr>
      <w:r w:rsidRPr="001D57C3">
        <w:rPr>
          <w:sz w:val="24"/>
          <w:szCs w:val="24"/>
          <w:lang w:val="en-PK"/>
        </w:rPr>
        <w:t>- SDS: System Design Specification  </w:t>
      </w:r>
    </w:p>
    <w:p w14:paraId="0B283DE5" w14:textId="77777777" w:rsidR="001D57C3" w:rsidRPr="001D57C3" w:rsidRDefault="001D57C3" w:rsidP="001D57C3">
      <w:pPr>
        <w:spacing w:before="9"/>
        <w:ind w:right="107"/>
        <w:rPr>
          <w:sz w:val="24"/>
          <w:szCs w:val="24"/>
          <w:lang w:val="en-PK"/>
        </w:rPr>
      </w:pPr>
      <w:r w:rsidRPr="001D57C3">
        <w:rPr>
          <w:sz w:val="24"/>
          <w:szCs w:val="24"/>
          <w:lang w:val="en-PK"/>
        </w:rPr>
        <w:t>- UI: User Interface  </w:t>
      </w:r>
    </w:p>
    <w:p w14:paraId="21DB419A" w14:textId="77777777" w:rsidR="001D57C3" w:rsidRPr="001D57C3" w:rsidRDefault="001D57C3" w:rsidP="001D57C3">
      <w:pPr>
        <w:spacing w:before="9"/>
        <w:ind w:right="107"/>
        <w:rPr>
          <w:sz w:val="24"/>
          <w:szCs w:val="24"/>
          <w:lang w:val="en-PK"/>
        </w:rPr>
      </w:pPr>
      <w:r w:rsidRPr="001D57C3">
        <w:rPr>
          <w:sz w:val="24"/>
          <w:szCs w:val="24"/>
          <w:lang w:val="en-PK"/>
        </w:rPr>
        <w:t>- MFA: Multi-Factor Authentication  </w:t>
      </w:r>
    </w:p>
    <w:p w14:paraId="73706864" w14:textId="77777777" w:rsidR="001D57C3" w:rsidRPr="001D57C3" w:rsidRDefault="001D57C3" w:rsidP="001D57C3">
      <w:pPr>
        <w:spacing w:before="9"/>
        <w:ind w:right="107"/>
        <w:rPr>
          <w:sz w:val="24"/>
          <w:szCs w:val="24"/>
          <w:lang w:val="en-PK"/>
        </w:rPr>
      </w:pPr>
      <w:r w:rsidRPr="001D57C3">
        <w:rPr>
          <w:sz w:val="24"/>
          <w:szCs w:val="24"/>
          <w:lang w:val="en-PK"/>
        </w:rPr>
        <w:t>- HTTPS: Hypertext Transfer Protocol Secure  </w:t>
      </w:r>
    </w:p>
    <w:p w14:paraId="3A61AE0D" w14:textId="77777777" w:rsidR="001D57C3" w:rsidRPr="001D57C3" w:rsidRDefault="001D57C3" w:rsidP="001D57C3">
      <w:pPr>
        <w:spacing w:before="9"/>
        <w:ind w:right="107"/>
        <w:rPr>
          <w:sz w:val="24"/>
          <w:szCs w:val="24"/>
          <w:lang w:val="en-PK"/>
        </w:rPr>
      </w:pPr>
      <w:r w:rsidRPr="001D57C3">
        <w:rPr>
          <w:sz w:val="24"/>
          <w:szCs w:val="24"/>
          <w:lang w:val="en-PK"/>
        </w:rPr>
        <w:t>- FCM: Firebase Cloud Messaging</w:t>
      </w:r>
    </w:p>
    <w:p w14:paraId="5F2140B6" w14:textId="77777777" w:rsidR="00E35E6F" w:rsidRDefault="00E35E6F" w:rsidP="00B77FA5">
      <w:pPr>
        <w:spacing w:before="9"/>
        <w:ind w:right="107"/>
        <w:rPr>
          <w:sz w:val="24"/>
          <w:szCs w:val="24"/>
        </w:rPr>
      </w:pPr>
    </w:p>
    <w:p w14:paraId="19BC5E16" w14:textId="77777777" w:rsidR="00E35E6F" w:rsidRDefault="00E35E6F" w:rsidP="00B77FA5">
      <w:pPr>
        <w:spacing w:before="9"/>
        <w:ind w:right="107"/>
        <w:rPr>
          <w:sz w:val="24"/>
          <w:szCs w:val="24"/>
        </w:rPr>
      </w:pPr>
    </w:p>
    <w:p w14:paraId="6A722EE8" w14:textId="77777777" w:rsidR="00E35E6F" w:rsidRDefault="00E35E6F" w:rsidP="00B77FA5">
      <w:pPr>
        <w:spacing w:before="9"/>
        <w:ind w:right="107"/>
        <w:rPr>
          <w:sz w:val="24"/>
          <w:szCs w:val="24"/>
        </w:rPr>
      </w:pPr>
    </w:p>
    <w:p w14:paraId="397E6DF9" w14:textId="77777777" w:rsidR="00E35E6F" w:rsidRDefault="00E35E6F" w:rsidP="00B77FA5">
      <w:pPr>
        <w:spacing w:before="9"/>
        <w:ind w:right="107"/>
        <w:rPr>
          <w:sz w:val="24"/>
          <w:szCs w:val="24"/>
        </w:rPr>
      </w:pPr>
    </w:p>
    <w:p w14:paraId="424DAE51" w14:textId="77777777" w:rsidR="00E35E6F" w:rsidRDefault="00E35E6F" w:rsidP="00B77FA5">
      <w:pPr>
        <w:spacing w:before="9"/>
        <w:ind w:right="107"/>
        <w:rPr>
          <w:sz w:val="24"/>
          <w:szCs w:val="24"/>
        </w:rPr>
      </w:pPr>
    </w:p>
    <w:p w14:paraId="3925307E" w14:textId="77777777" w:rsidR="00E35E6F" w:rsidRDefault="00E35E6F" w:rsidP="00B77FA5">
      <w:pPr>
        <w:spacing w:before="9"/>
        <w:ind w:right="107"/>
        <w:rPr>
          <w:sz w:val="24"/>
          <w:szCs w:val="24"/>
        </w:rPr>
      </w:pPr>
    </w:p>
    <w:p w14:paraId="62C22E29" w14:textId="77777777" w:rsidR="00E35E6F" w:rsidRDefault="00E35E6F" w:rsidP="00B77FA5">
      <w:pPr>
        <w:spacing w:before="9"/>
        <w:ind w:right="107"/>
        <w:rPr>
          <w:sz w:val="24"/>
          <w:szCs w:val="24"/>
        </w:rPr>
      </w:pPr>
    </w:p>
    <w:p w14:paraId="4E71B34F" w14:textId="77777777" w:rsidR="00E35E6F" w:rsidRDefault="00E35E6F" w:rsidP="00B77FA5">
      <w:pPr>
        <w:spacing w:before="9"/>
        <w:ind w:right="107"/>
        <w:rPr>
          <w:sz w:val="24"/>
          <w:szCs w:val="24"/>
        </w:rPr>
      </w:pPr>
    </w:p>
    <w:p w14:paraId="7AF8C46C" w14:textId="77777777" w:rsidR="00E35E6F" w:rsidRDefault="00E35E6F" w:rsidP="00B77FA5">
      <w:pPr>
        <w:spacing w:before="9"/>
        <w:ind w:right="107"/>
        <w:rPr>
          <w:sz w:val="24"/>
          <w:szCs w:val="24"/>
        </w:rPr>
      </w:pPr>
    </w:p>
    <w:p w14:paraId="34946490" w14:textId="77777777" w:rsidR="00E35E6F" w:rsidRDefault="00E35E6F" w:rsidP="00B77FA5">
      <w:pPr>
        <w:spacing w:before="9"/>
        <w:ind w:right="107"/>
        <w:rPr>
          <w:sz w:val="24"/>
          <w:szCs w:val="24"/>
        </w:rPr>
      </w:pPr>
    </w:p>
    <w:p w14:paraId="3BE2AF92" w14:textId="77777777" w:rsidR="00E35E6F" w:rsidRDefault="00E35E6F" w:rsidP="00B77FA5">
      <w:pPr>
        <w:spacing w:before="9"/>
        <w:ind w:right="107"/>
        <w:rPr>
          <w:sz w:val="24"/>
          <w:szCs w:val="24"/>
        </w:rPr>
      </w:pPr>
    </w:p>
    <w:p w14:paraId="027643EB" w14:textId="77777777" w:rsidR="00E35E6F" w:rsidRDefault="00E35E6F" w:rsidP="00B77FA5">
      <w:pPr>
        <w:spacing w:before="9"/>
        <w:ind w:right="107"/>
        <w:rPr>
          <w:sz w:val="24"/>
          <w:szCs w:val="24"/>
        </w:rPr>
      </w:pPr>
    </w:p>
    <w:p w14:paraId="0E18339D" w14:textId="77777777" w:rsidR="00E35E6F" w:rsidRDefault="00E35E6F" w:rsidP="00B77FA5">
      <w:pPr>
        <w:spacing w:before="9"/>
        <w:ind w:right="107"/>
        <w:rPr>
          <w:sz w:val="24"/>
          <w:szCs w:val="24"/>
        </w:rPr>
      </w:pPr>
    </w:p>
    <w:p w14:paraId="5180CC14" w14:textId="77777777" w:rsidR="00E35E6F" w:rsidRDefault="00E35E6F" w:rsidP="00B77FA5">
      <w:pPr>
        <w:spacing w:before="9"/>
        <w:ind w:right="107"/>
        <w:rPr>
          <w:sz w:val="24"/>
          <w:szCs w:val="24"/>
        </w:rPr>
      </w:pPr>
    </w:p>
    <w:p w14:paraId="5521F507" w14:textId="77777777" w:rsidR="00E35E6F" w:rsidRDefault="00E35E6F" w:rsidP="00B77FA5">
      <w:pPr>
        <w:spacing w:before="9"/>
        <w:ind w:right="107"/>
        <w:rPr>
          <w:sz w:val="24"/>
          <w:szCs w:val="24"/>
        </w:rPr>
      </w:pPr>
    </w:p>
    <w:p w14:paraId="12C1FE9D" w14:textId="77777777" w:rsidR="00E35E6F" w:rsidRDefault="00E35E6F" w:rsidP="00B77FA5">
      <w:pPr>
        <w:spacing w:before="9"/>
        <w:ind w:right="107"/>
        <w:rPr>
          <w:sz w:val="24"/>
          <w:szCs w:val="24"/>
        </w:rPr>
      </w:pPr>
    </w:p>
    <w:p w14:paraId="3751842F" w14:textId="77777777" w:rsidR="00E35E6F" w:rsidRDefault="00E35E6F" w:rsidP="00B77FA5">
      <w:pPr>
        <w:spacing w:before="9"/>
        <w:ind w:right="107"/>
        <w:rPr>
          <w:sz w:val="24"/>
          <w:szCs w:val="24"/>
        </w:rPr>
      </w:pPr>
    </w:p>
    <w:p w14:paraId="4D48CCED" w14:textId="77777777" w:rsidR="00E35E6F" w:rsidRDefault="00E35E6F" w:rsidP="00B77FA5">
      <w:pPr>
        <w:spacing w:before="9"/>
        <w:ind w:right="107"/>
        <w:rPr>
          <w:sz w:val="24"/>
          <w:szCs w:val="24"/>
        </w:rPr>
      </w:pPr>
    </w:p>
    <w:p w14:paraId="7CEA6F5E" w14:textId="77777777" w:rsidR="00E35E6F" w:rsidRDefault="00E35E6F" w:rsidP="00B77FA5">
      <w:pPr>
        <w:spacing w:before="9"/>
        <w:ind w:right="107"/>
        <w:rPr>
          <w:sz w:val="24"/>
          <w:szCs w:val="24"/>
        </w:rPr>
      </w:pPr>
    </w:p>
    <w:p w14:paraId="48BF7018" w14:textId="77777777" w:rsidR="00E35E6F" w:rsidRDefault="00E35E6F" w:rsidP="00B77FA5">
      <w:pPr>
        <w:spacing w:before="9"/>
        <w:ind w:right="107"/>
        <w:rPr>
          <w:sz w:val="24"/>
          <w:szCs w:val="24"/>
        </w:rPr>
      </w:pPr>
    </w:p>
    <w:p w14:paraId="733C27CD" w14:textId="77777777" w:rsidR="00E35E6F" w:rsidRDefault="00E35E6F" w:rsidP="00B77FA5">
      <w:pPr>
        <w:spacing w:before="9"/>
        <w:ind w:right="107"/>
        <w:rPr>
          <w:sz w:val="24"/>
          <w:szCs w:val="24"/>
        </w:rPr>
      </w:pPr>
    </w:p>
    <w:p w14:paraId="65CFD091" w14:textId="77777777" w:rsidR="00E35E6F" w:rsidRDefault="00E35E6F" w:rsidP="00B77FA5">
      <w:pPr>
        <w:spacing w:before="9"/>
        <w:ind w:right="107"/>
        <w:rPr>
          <w:sz w:val="24"/>
          <w:szCs w:val="24"/>
        </w:rPr>
      </w:pPr>
    </w:p>
    <w:p w14:paraId="7081367F" w14:textId="77777777" w:rsidR="00E35E6F" w:rsidRDefault="00E35E6F" w:rsidP="00B77FA5">
      <w:pPr>
        <w:spacing w:before="9"/>
        <w:ind w:right="107"/>
        <w:rPr>
          <w:sz w:val="24"/>
          <w:szCs w:val="24"/>
        </w:rPr>
      </w:pPr>
    </w:p>
    <w:p w14:paraId="28148E97" w14:textId="77777777" w:rsidR="00E35E6F" w:rsidRDefault="00E35E6F" w:rsidP="00B77FA5">
      <w:pPr>
        <w:spacing w:before="9"/>
        <w:ind w:right="107"/>
        <w:rPr>
          <w:sz w:val="24"/>
          <w:szCs w:val="24"/>
        </w:rPr>
      </w:pPr>
    </w:p>
    <w:p w14:paraId="37AEF26D" w14:textId="77777777" w:rsidR="00E35E6F" w:rsidRDefault="00E35E6F" w:rsidP="00B77FA5">
      <w:pPr>
        <w:spacing w:before="9"/>
        <w:ind w:right="107"/>
        <w:rPr>
          <w:sz w:val="24"/>
          <w:szCs w:val="24"/>
        </w:rPr>
      </w:pPr>
    </w:p>
    <w:p w14:paraId="4D970295" w14:textId="77777777" w:rsidR="00E35E6F" w:rsidRDefault="00E35E6F" w:rsidP="00B77FA5">
      <w:pPr>
        <w:spacing w:before="9"/>
        <w:ind w:right="107"/>
        <w:rPr>
          <w:sz w:val="24"/>
          <w:szCs w:val="24"/>
        </w:rPr>
      </w:pPr>
    </w:p>
    <w:p w14:paraId="354AF6CE" w14:textId="77777777" w:rsidR="00E35E6F" w:rsidRDefault="00E35E6F" w:rsidP="00B77FA5">
      <w:pPr>
        <w:spacing w:before="9"/>
        <w:ind w:right="107"/>
        <w:rPr>
          <w:sz w:val="24"/>
          <w:szCs w:val="24"/>
        </w:rPr>
      </w:pPr>
    </w:p>
    <w:p w14:paraId="17EB0D29" w14:textId="77777777" w:rsidR="00E35E6F" w:rsidRDefault="00E35E6F" w:rsidP="00B77FA5">
      <w:pPr>
        <w:spacing w:before="9"/>
        <w:ind w:right="107"/>
        <w:rPr>
          <w:sz w:val="24"/>
          <w:szCs w:val="24"/>
        </w:rPr>
      </w:pPr>
    </w:p>
    <w:p w14:paraId="2F64ACF2" w14:textId="77777777" w:rsidR="00E35E6F" w:rsidRDefault="00E35E6F" w:rsidP="00B77FA5">
      <w:pPr>
        <w:spacing w:before="9"/>
        <w:ind w:right="107"/>
        <w:rPr>
          <w:sz w:val="24"/>
          <w:szCs w:val="24"/>
        </w:rPr>
      </w:pPr>
    </w:p>
    <w:p w14:paraId="5B65B1F8" w14:textId="77777777" w:rsidR="007A6659" w:rsidRDefault="007A6659" w:rsidP="00B77FA5">
      <w:pPr>
        <w:spacing w:before="9"/>
        <w:ind w:right="107"/>
        <w:rPr>
          <w:sz w:val="24"/>
          <w:szCs w:val="24"/>
        </w:rPr>
      </w:pPr>
    </w:p>
    <w:p w14:paraId="50525B7A" w14:textId="77777777" w:rsidR="007A6659" w:rsidRDefault="007A6659" w:rsidP="00B77FA5">
      <w:pPr>
        <w:spacing w:before="9"/>
        <w:ind w:right="107"/>
        <w:rPr>
          <w:sz w:val="24"/>
          <w:szCs w:val="24"/>
        </w:rPr>
      </w:pPr>
    </w:p>
    <w:p w14:paraId="56834C5C" w14:textId="77777777" w:rsidR="007A6659" w:rsidRDefault="007A6659" w:rsidP="00B77FA5">
      <w:pPr>
        <w:spacing w:before="9"/>
        <w:ind w:right="107"/>
        <w:rPr>
          <w:sz w:val="24"/>
          <w:szCs w:val="24"/>
        </w:rPr>
      </w:pPr>
    </w:p>
    <w:p w14:paraId="444B8B97" w14:textId="77777777" w:rsidR="00E35E6F" w:rsidRDefault="00E35E6F" w:rsidP="00B77FA5">
      <w:pPr>
        <w:spacing w:before="9"/>
        <w:ind w:right="107"/>
        <w:rPr>
          <w:sz w:val="24"/>
          <w:szCs w:val="24"/>
        </w:rPr>
      </w:pPr>
    </w:p>
    <w:p w14:paraId="21370B3B" w14:textId="77777777" w:rsidR="00E35E6F" w:rsidRDefault="00E35E6F" w:rsidP="00B77FA5">
      <w:pPr>
        <w:spacing w:before="9"/>
        <w:ind w:right="107"/>
        <w:rPr>
          <w:sz w:val="24"/>
          <w:szCs w:val="24"/>
        </w:rPr>
      </w:pPr>
    </w:p>
    <w:p w14:paraId="57B69513" w14:textId="77777777" w:rsidR="00E35E6F" w:rsidRDefault="00E35E6F" w:rsidP="00B77FA5">
      <w:pPr>
        <w:spacing w:before="9"/>
        <w:ind w:right="107"/>
        <w:rPr>
          <w:sz w:val="24"/>
          <w:szCs w:val="24"/>
        </w:rPr>
      </w:pPr>
    </w:p>
    <w:p w14:paraId="18CA7B87" w14:textId="16F87C7C" w:rsidR="00E35E6F" w:rsidRPr="00C4313D" w:rsidRDefault="00E35E6F" w:rsidP="00185427">
      <w:pPr>
        <w:pStyle w:val="Heading1"/>
        <w:rPr>
          <w:bCs w:val="0"/>
          <w:sz w:val="24"/>
          <w:szCs w:val="24"/>
        </w:rPr>
      </w:pPr>
      <w:bookmarkStart w:id="5" w:name="_Toc200807775"/>
      <w:r w:rsidRPr="00C4313D">
        <w:rPr>
          <w:bCs w:val="0"/>
          <w:sz w:val="24"/>
          <w:szCs w:val="24"/>
        </w:rPr>
        <w:t>ABSTRACT</w:t>
      </w:r>
      <w:bookmarkEnd w:id="5"/>
    </w:p>
    <w:p w14:paraId="2AF1A35D" w14:textId="77777777" w:rsidR="00E35E6F" w:rsidRPr="00E35E6F" w:rsidRDefault="00E35E6F" w:rsidP="00E35E6F">
      <w:pPr>
        <w:spacing w:before="9"/>
        <w:ind w:right="107"/>
        <w:rPr>
          <w:sz w:val="24"/>
          <w:szCs w:val="24"/>
        </w:rPr>
      </w:pPr>
    </w:p>
    <w:p w14:paraId="1314FEE7" w14:textId="77777777" w:rsidR="00E35E6F" w:rsidRPr="00E35E6F" w:rsidRDefault="00E35E6F" w:rsidP="00E35E6F">
      <w:pPr>
        <w:spacing w:before="9"/>
        <w:ind w:right="107"/>
        <w:rPr>
          <w:sz w:val="24"/>
          <w:szCs w:val="24"/>
        </w:rPr>
      </w:pPr>
    </w:p>
    <w:p w14:paraId="235C1C78" w14:textId="77777777" w:rsidR="00185427" w:rsidRPr="00185427" w:rsidRDefault="00185427" w:rsidP="00167AE3">
      <w:pPr>
        <w:spacing w:line="276" w:lineRule="auto"/>
        <w:ind w:left="720"/>
        <w:jc w:val="both"/>
        <w:rPr>
          <w:sz w:val="24"/>
          <w:szCs w:val="24"/>
        </w:rPr>
      </w:pPr>
      <w:r w:rsidRPr="00185427">
        <w:rPr>
          <w:sz w:val="24"/>
          <w:szCs w:val="24"/>
        </w:rPr>
        <w:t>"Advocate Now" is a mobile application that eliminates the struggle of locating qualified lawyers by allowing users to schedule legal consultations with ease and speed. The app is intended to improve the situation of the clients, offering them a quick solution to search for the best lawyers who suit them in all aspects and allowing them to schedule meetings without leaving the house because they are rating and experience-based interviews instead of physically going to the lawyer's office.</w:t>
      </w:r>
    </w:p>
    <w:p w14:paraId="1FBCF599" w14:textId="77777777" w:rsidR="00185427" w:rsidRPr="00185427" w:rsidRDefault="00185427" w:rsidP="00167AE3">
      <w:pPr>
        <w:spacing w:line="276" w:lineRule="auto"/>
        <w:ind w:left="720"/>
        <w:jc w:val="both"/>
        <w:rPr>
          <w:sz w:val="24"/>
          <w:szCs w:val="24"/>
        </w:rPr>
      </w:pPr>
      <w:r w:rsidRPr="00185427">
        <w:rPr>
          <w:sz w:val="24"/>
          <w:szCs w:val="24"/>
        </w:rPr>
        <w:t>Clients have the option to register using their email address, making sign-up on the app an easy task. After registering, users seek lawyers based on different parameters: specialty and current time. Each lawyer has their profile depicting their qualifications, what they practice, fees, and experience.</w:t>
      </w:r>
    </w:p>
    <w:p w14:paraId="2F26A56E" w14:textId="77777777" w:rsidR="00185427" w:rsidRPr="00185427" w:rsidRDefault="00185427" w:rsidP="00167AE3">
      <w:pPr>
        <w:spacing w:line="276" w:lineRule="auto"/>
        <w:ind w:left="720"/>
        <w:jc w:val="both"/>
        <w:rPr>
          <w:sz w:val="24"/>
          <w:szCs w:val="24"/>
        </w:rPr>
      </w:pPr>
      <w:r w:rsidRPr="00185427">
        <w:rPr>
          <w:sz w:val="24"/>
          <w:szCs w:val="24"/>
        </w:rPr>
        <w:lastRenderedPageBreak/>
        <w:t>In placing a consultation order through "Advocate Now," things cannot get any simpler. The client can choose the communication method, be it face-to-face, video, or through a phone call. Payments are made automatically in the application, and the invoices and reminders keep the client well informed about the state of their appointment.</w:t>
      </w:r>
    </w:p>
    <w:p w14:paraId="78A5454C" w14:textId="77777777" w:rsidR="00185427" w:rsidRPr="00185427" w:rsidRDefault="00185427" w:rsidP="00167AE3">
      <w:pPr>
        <w:spacing w:line="276" w:lineRule="auto"/>
        <w:ind w:left="720"/>
        <w:jc w:val="both"/>
        <w:rPr>
          <w:sz w:val="24"/>
          <w:szCs w:val="24"/>
        </w:rPr>
      </w:pPr>
      <w:r w:rsidRPr="00185427">
        <w:rPr>
          <w:sz w:val="24"/>
          <w:szCs w:val="24"/>
        </w:rPr>
        <w:t>Additionally, "Advocate Now" integrates a chatbot designed to enhance user experience and efficiency. The chatbot assists users by answering frequently asked questions, guiding them through the lawyer search process, and facilitating appointment scheduling. It employs natural language processing (NLP) to understand user queries and provide accurate responses. By automating routine interactions, the chatbot ensures faster response times and allows users to access essential information without delay.</w:t>
      </w:r>
    </w:p>
    <w:p w14:paraId="22AACD56" w14:textId="77777777" w:rsidR="001D57C3" w:rsidRPr="001D57C3" w:rsidRDefault="001D57C3" w:rsidP="001D57C3">
      <w:pPr>
        <w:spacing w:before="9"/>
        <w:ind w:right="107"/>
        <w:rPr>
          <w:sz w:val="24"/>
          <w:szCs w:val="24"/>
          <w:lang w:val="en-PK"/>
        </w:rPr>
      </w:pPr>
    </w:p>
    <w:p w14:paraId="01D4A705" w14:textId="77777777" w:rsidR="00736E2B" w:rsidRDefault="00736E2B" w:rsidP="00E35E6F">
      <w:pPr>
        <w:spacing w:before="9"/>
        <w:ind w:right="107"/>
        <w:rPr>
          <w:sz w:val="24"/>
          <w:szCs w:val="24"/>
        </w:rPr>
      </w:pPr>
    </w:p>
    <w:p w14:paraId="56180A0F" w14:textId="77777777" w:rsidR="00736E2B" w:rsidRDefault="00736E2B" w:rsidP="00E35E6F">
      <w:pPr>
        <w:spacing w:before="9"/>
        <w:ind w:right="107"/>
        <w:rPr>
          <w:sz w:val="24"/>
          <w:szCs w:val="24"/>
        </w:rPr>
      </w:pPr>
    </w:p>
    <w:p w14:paraId="7346D7D6" w14:textId="77777777" w:rsidR="00736E2B" w:rsidRDefault="00736E2B" w:rsidP="00E35E6F">
      <w:pPr>
        <w:spacing w:before="9"/>
        <w:ind w:right="107"/>
        <w:rPr>
          <w:sz w:val="24"/>
          <w:szCs w:val="24"/>
        </w:rPr>
      </w:pPr>
    </w:p>
    <w:p w14:paraId="7FD31D48" w14:textId="77777777" w:rsidR="00736E2B" w:rsidRDefault="00736E2B" w:rsidP="00E35E6F">
      <w:pPr>
        <w:spacing w:before="9"/>
        <w:ind w:right="107"/>
        <w:rPr>
          <w:sz w:val="24"/>
          <w:szCs w:val="24"/>
        </w:rPr>
      </w:pPr>
    </w:p>
    <w:p w14:paraId="61174CC3" w14:textId="77777777" w:rsidR="00736E2B" w:rsidRDefault="00736E2B" w:rsidP="00E35E6F">
      <w:pPr>
        <w:spacing w:before="9"/>
        <w:ind w:right="107"/>
        <w:rPr>
          <w:sz w:val="24"/>
          <w:szCs w:val="24"/>
        </w:rPr>
      </w:pPr>
    </w:p>
    <w:p w14:paraId="55E8CD8C" w14:textId="77777777" w:rsidR="00736E2B" w:rsidRDefault="00736E2B" w:rsidP="00E35E6F">
      <w:pPr>
        <w:spacing w:before="9"/>
        <w:ind w:right="107"/>
        <w:rPr>
          <w:sz w:val="24"/>
          <w:szCs w:val="24"/>
        </w:rPr>
      </w:pPr>
    </w:p>
    <w:p w14:paraId="5F226599" w14:textId="77777777" w:rsidR="00736E2B" w:rsidRDefault="00736E2B" w:rsidP="00E35E6F">
      <w:pPr>
        <w:spacing w:before="9"/>
        <w:ind w:right="107"/>
        <w:rPr>
          <w:sz w:val="24"/>
          <w:szCs w:val="24"/>
        </w:rPr>
      </w:pPr>
    </w:p>
    <w:p w14:paraId="45A09472" w14:textId="77777777" w:rsidR="00736E2B" w:rsidRDefault="00736E2B" w:rsidP="00E35E6F">
      <w:pPr>
        <w:spacing w:before="9"/>
        <w:ind w:right="107"/>
        <w:rPr>
          <w:sz w:val="24"/>
          <w:szCs w:val="24"/>
        </w:rPr>
      </w:pPr>
    </w:p>
    <w:p w14:paraId="3C6BA88A" w14:textId="77777777" w:rsidR="00736E2B" w:rsidRDefault="00736E2B" w:rsidP="00E35E6F">
      <w:pPr>
        <w:spacing w:before="9"/>
        <w:ind w:right="107"/>
        <w:rPr>
          <w:sz w:val="24"/>
          <w:szCs w:val="24"/>
        </w:rPr>
      </w:pPr>
    </w:p>
    <w:p w14:paraId="092D88C8" w14:textId="77777777" w:rsidR="00736E2B" w:rsidRDefault="00736E2B" w:rsidP="00E35E6F">
      <w:pPr>
        <w:spacing w:before="9"/>
        <w:ind w:right="107"/>
        <w:rPr>
          <w:sz w:val="24"/>
          <w:szCs w:val="24"/>
        </w:rPr>
      </w:pPr>
    </w:p>
    <w:p w14:paraId="32E5218C" w14:textId="77777777" w:rsidR="00736E2B" w:rsidRDefault="00736E2B" w:rsidP="00E35E6F">
      <w:pPr>
        <w:spacing w:before="9"/>
        <w:ind w:right="107"/>
        <w:rPr>
          <w:sz w:val="24"/>
          <w:szCs w:val="24"/>
        </w:rPr>
      </w:pPr>
    </w:p>
    <w:p w14:paraId="1B44B6E0" w14:textId="77777777" w:rsidR="00736E2B" w:rsidRDefault="00736E2B" w:rsidP="00E35E6F">
      <w:pPr>
        <w:spacing w:before="9"/>
        <w:ind w:right="107"/>
        <w:rPr>
          <w:sz w:val="24"/>
          <w:szCs w:val="24"/>
        </w:rPr>
      </w:pPr>
    </w:p>
    <w:p w14:paraId="36288000" w14:textId="77777777" w:rsidR="00736E2B" w:rsidRDefault="00736E2B" w:rsidP="00E35E6F">
      <w:pPr>
        <w:spacing w:before="9"/>
        <w:ind w:right="107"/>
        <w:rPr>
          <w:sz w:val="24"/>
          <w:szCs w:val="24"/>
        </w:rPr>
      </w:pPr>
    </w:p>
    <w:p w14:paraId="4AC3448F" w14:textId="77777777" w:rsidR="00736E2B" w:rsidRDefault="00736E2B" w:rsidP="00E35E6F">
      <w:pPr>
        <w:spacing w:before="9"/>
        <w:ind w:right="107"/>
        <w:rPr>
          <w:sz w:val="24"/>
          <w:szCs w:val="24"/>
        </w:rPr>
      </w:pPr>
    </w:p>
    <w:p w14:paraId="402A0382" w14:textId="77777777" w:rsidR="00736E2B" w:rsidRDefault="00736E2B" w:rsidP="00E35E6F">
      <w:pPr>
        <w:spacing w:before="9"/>
        <w:ind w:right="107"/>
        <w:rPr>
          <w:sz w:val="24"/>
          <w:szCs w:val="24"/>
        </w:rPr>
      </w:pPr>
    </w:p>
    <w:p w14:paraId="26D558BC" w14:textId="77777777" w:rsidR="00736E2B" w:rsidRDefault="00736E2B" w:rsidP="00E35E6F">
      <w:pPr>
        <w:spacing w:before="9"/>
        <w:ind w:right="107"/>
        <w:rPr>
          <w:sz w:val="24"/>
          <w:szCs w:val="24"/>
        </w:rPr>
      </w:pPr>
    </w:p>
    <w:p w14:paraId="61B9FB36" w14:textId="77777777" w:rsidR="00736E2B" w:rsidRDefault="00736E2B" w:rsidP="00E35E6F">
      <w:pPr>
        <w:spacing w:before="9"/>
        <w:ind w:right="107"/>
        <w:rPr>
          <w:sz w:val="24"/>
          <w:szCs w:val="24"/>
        </w:rPr>
      </w:pPr>
    </w:p>
    <w:p w14:paraId="36E73B6E" w14:textId="77777777" w:rsidR="00736E2B" w:rsidRDefault="00736E2B" w:rsidP="00E35E6F">
      <w:pPr>
        <w:spacing w:before="9"/>
        <w:ind w:right="107"/>
        <w:rPr>
          <w:sz w:val="24"/>
          <w:szCs w:val="24"/>
        </w:rPr>
      </w:pPr>
    </w:p>
    <w:p w14:paraId="5FDFCB9E" w14:textId="77777777" w:rsidR="00736E2B" w:rsidRDefault="00736E2B" w:rsidP="00E35E6F">
      <w:pPr>
        <w:spacing w:before="9"/>
        <w:ind w:right="107"/>
        <w:rPr>
          <w:sz w:val="24"/>
          <w:szCs w:val="24"/>
        </w:rPr>
      </w:pPr>
    </w:p>
    <w:p w14:paraId="27935261" w14:textId="77777777" w:rsidR="00736E2B" w:rsidRDefault="00736E2B" w:rsidP="00E35E6F">
      <w:pPr>
        <w:spacing w:before="9"/>
        <w:ind w:right="107"/>
        <w:rPr>
          <w:sz w:val="24"/>
          <w:szCs w:val="24"/>
        </w:rPr>
      </w:pPr>
    </w:p>
    <w:p w14:paraId="59CC0EE1" w14:textId="77777777" w:rsidR="00736E2B" w:rsidRDefault="00736E2B" w:rsidP="00E35E6F">
      <w:pPr>
        <w:spacing w:before="9"/>
        <w:ind w:right="107"/>
        <w:rPr>
          <w:sz w:val="24"/>
          <w:szCs w:val="24"/>
        </w:rPr>
      </w:pPr>
    </w:p>
    <w:p w14:paraId="0463BE0F" w14:textId="77777777" w:rsidR="00736E2B" w:rsidRDefault="00736E2B" w:rsidP="00E35E6F">
      <w:pPr>
        <w:spacing w:before="9"/>
        <w:ind w:right="107"/>
        <w:rPr>
          <w:sz w:val="24"/>
          <w:szCs w:val="24"/>
        </w:rPr>
      </w:pPr>
    </w:p>
    <w:p w14:paraId="017F03A5" w14:textId="77777777" w:rsidR="00736E2B" w:rsidRDefault="00736E2B" w:rsidP="00E35E6F">
      <w:pPr>
        <w:spacing w:before="9"/>
        <w:ind w:right="107"/>
        <w:rPr>
          <w:sz w:val="24"/>
          <w:szCs w:val="24"/>
        </w:rPr>
      </w:pPr>
    </w:p>
    <w:p w14:paraId="00BB7B48" w14:textId="77777777" w:rsidR="00736E2B" w:rsidRDefault="00736E2B" w:rsidP="00E35E6F">
      <w:pPr>
        <w:spacing w:before="9"/>
        <w:ind w:right="107"/>
        <w:rPr>
          <w:sz w:val="24"/>
          <w:szCs w:val="24"/>
        </w:rPr>
      </w:pPr>
    </w:p>
    <w:p w14:paraId="33751E53" w14:textId="77777777" w:rsidR="00736E2B" w:rsidRDefault="00736E2B" w:rsidP="00E35E6F">
      <w:pPr>
        <w:spacing w:before="9"/>
        <w:ind w:right="107"/>
        <w:rPr>
          <w:sz w:val="24"/>
          <w:szCs w:val="24"/>
        </w:rPr>
      </w:pPr>
    </w:p>
    <w:p w14:paraId="2F1918BA" w14:textId="77777777" w:rsidR="00736E2B" w:rsidRDefault="00736E2B" w:rsidP="00E35E6F">
      <w:pPr>
        <w:spacing w:before="9"/>
        <w:ind w:right="107"/>
        <w:rPr>
          <w:sz w:val="24"/>
          <w:szCs w:val="24"/>
        </w:rPr>
      </w:pPr>
    </w:p>
    <w:p w14:paraId="70D65618" w14:textId="77777777" w:rsidR="00736E2B" w:rsidRDefault="00736E2B" w:rsidP="00E35E6F">
      <w:pPr>
        <w:spacing w:before="9"/>
        <w:ind w:right="107"/>
        <w:rPr>
          <w:sz w:val="24"/>
          <w:szCs w:val="24"/>
        </w:rPr>
      </w:pPr>
    </w:p>
    <w:p w14:paraId="69B1D9F4" w14:textId="77777777" w:rsidR="00736E2B" w:rsidRDefault="00736E2B" w:rsidP="00E35E6F">
      <w:pPr>
        <w:spacing w:before="9"/>
        <w:ind w:right="107"/>
        <w:rPr>
          <w:sz w:val="24"/>
          <w:szCs w:val="24"/>
        </w:rPr>
      </w:pPr>
    </w:p>
    <w:p w14:paraId="67035834" w14:textId="77777777" w:rsidR="00736E2B" w:rsidRDefault="00736E2B" w:rsidP="00E35E6F">
      <w:pPr>
        <w:spacing w:before="9"/>
        <w:ind w:right="107"/>
        <w:rPr>
          <w:sz w:val="24"/>
          <w:szCs w:val="24"/>
        </w:rPr>
      </w:pPr>
    </w:p>
    <w:p w14:paraId="065BB8AF" w14:textId="77777777" w:rsidR="00736E2B" w:rsidRDefault="00736E2B" w:rsidP="00E35E6F">
      <w:pPr>
        <w:spacing w:before="9"/>
        <w:ind w:right="107"/>
        <w:rPr>
          <w:sz w:val="24"/>
          <w:szCs w:val="24"/>
        </w:rPr>
      </w:pPr>
    </w:p>
    <w:p w14:paraId="07C8B35F" w14:textId="77777777" w:rsidR="00736E2B" w:rsidRDefault="00736E2B" w:rsidP="00E35E6F">
      <w:pPr>
        <w:spacing w:before="9"/>
        <w:ind w:right="107"/>
        <w:rPr>
          <w:sz w:val="24"/>
          <w:szCs w:val="24"/>
        </w:rPr>
      </w:pPr>
    </w:p>
    <w:p w14:paraId="3995F3EB" w14:textId="77777777" w:rsidR="00736E2B" w:rsidRDefault="00736E2B" w:rsidP="00E35E6F">
      <w:pPr>
        <w:spacing w:before="9"/>
        <w:ind w:right="107"/>
        <w:rPr>
          <w:sz w:val="24"/>
          <w:szCs w:val="24"/>
        </w:rPr>
      </w:pPr>
    </w:p>
    <w:p w14:paraId="48BB3EE2" w14:textId="77777777" w:rsidR="00736E2B" w:rsidRDefault="00736E2B" w:rsidP="00E35E6F">
      <w:pPr>
        <w:spacing w:before="9"/>
        <w:ind w:right="107"/>
        <w:rPr>
          <w:sz w:val="24"/>
          <w:szCs w:val="24"/>
        </w:rPr>
      </w:pPr>
    </w:p>
    <w:p w14:paraId="52684D00" w14:textId="77777777" w:rsidR="00736E2B" w:rsidRDefault="00736E2B" w:rsidP="00E35E6F">
      <w:pPr>
        <w:spacing w:before="9"/>
        <w:ind w:right="107"/>
        <w:rPr>
          <w:sz w:val="24"/>
          <w:szCs w:val="24"/>
        </w:rPr>
      </w:pPr>
    </w:p>
    <w:p w14:paraId="065EDE3B" w14:textId="77777777" w:rsidR="00736E2B" w:rsidRDefault="00736E2B" w:rsidP="00E35E6F">
      <w:pPr>
        <w:spacing w:before="9"/>
        <w:ind w:right="107"/>
        <w:rPr>
          <w:sz w:val="24"/>
          <w:szCs w:val="24"/>
        </w:rPr>
      </w:pPr>
    </w:p>
    <w:p w14:paraId="00804020" w14:textId="77777777" w:rsidR="00736E2B" w:rsidRDefault="00736E2B" w:rsidP="00E35E6F">
      <w:pPr>
        <w:spacing w:before="9"/>
        <w:ind w:right="107"/>
        <w:rPr>
          <w:sz w:val="24"/>
          <w:szCs w:val="24"/>
        </w:rPr>
      </w:pPr>
    </w:p>
    <w:p w14:paraId="5328B210" w14:textId="77777777" w:rsidR="00736E2B" w:rsidRDefault="00736E2B" w:rsidP="00E35E6F">
      <w:pPr>
        <w:spacing w:before="9"/>
        <w:ind w:right="107"/>
        <w:rPr>
          <w:sz w:val="24"/>
          <w:szCs w:val="24"/>
        </w:rPr>
      </w:pPr>
    </w:p>
    <w:p w14:paraId="5B43F09F" w14:textId="77777777" w:rsidR="00736E2B" w:rsidRDefault="00736E2B" w:rsidP="00E35E6F">
      <w:pPr>
        <w:spacing w:before="9"/>
        <w:ind w:right="107"/>
        <w:rPr>
          <w:sz w:val="24"/>
          <w:szCs w:val="24"/>
        </w:rPr>
      </w:pPr>
    </w:p>
    <w:p w14:paraId="5872DCC6" w14:textId="77777777" w:rsidR="00917239" w:rsidRDefault="00917239" w:rsidP="00E35E6F">
      <w:pPr>
        <w:spacing w:before="9"/>
        <w:ind w:right="107"/>
        <w:rPr>
          <w:sz w:val="24"/>
          <w:szCs w:val="24"/>
        </w:rPr>
        <w:sectPr w:rsidR="00917239" w:rsidSect="00433FE8">
          <w:footerReference w:type="default" r:id="rId10"/>
          <w:pgSz w:w="11920" w:h="16840"/>
          <w:pgMar w:top="1440" w:right="1440" w:bottom="1440" w:left="2160" w:header="0" w:footer="792" w:gutter="0"/>
          <w:pgNumType w:fmt="lowerRoman" w:start="3"/>
          <w:cols w:space="720"/>
        </w:sectPr>
      </w:pPr>
    </w:p>
    <w:p w14:paraId="498C900A" w14:textId="77777777" w:rsidR="00736E2B" w:rsidRPr="001065DD" w:rsidRDefault="00736E2B" w:rsidP="00DB1FA1">
      <w:pPr>
        <w:pStyle w:val="Heading1"/>
        <w:rPr>
          <w:b w:val="0"/>
          <w:sz w:val="24"/>
          <w:szCs w:val="24"/>
        </w:rPr>
      </w:pPr>
      <w:bookmarkStart w:id="6" w:name="_Toc200807776"/>
      <w:r w:rsidRPr="001065DD">
        <w:rPr>
          <w:b w:val="0"/>
          <w:sz w:val="24"/>
          <w:szCs w:val="24"/>
        </w:rPr>
        <w:lastRenderedPageBreak/>
        <w:t>CHAPTER 1</w:t>
      </w:r>
      <w:bookmarkEnd w:id="6"/>
    </w:p>
    <w:p w14:paraId="307EAFFE" w14:textId="77777777" w:rsidR="00736E2B" w:rsidRPr="00CB49A9" w:rsidRDefault="00736E2B" w:rsidP="00DB1FA1">
      <w:pPr>
        <w:pStyle w:val="Heading1"/>
        <w:rPr>
          <w:bCs w:val="0"/>
          <w:sz w:val="36"/>
          <w:szCs w:val="36"/>
        </w:rPr>
      </w:pPr>
      <w:bookmarkStart w:id="7" w:name="_Toc200807777"/>
      <w:r w:rsidRPr="00CB49A9">
        <w:rPr>
          <w:bCs w:val="0"/>
          <w:sz w:val="28"/>
          <w:szCs w:val="28"/>
        </w:rPr>
        <w:t>INTRODUCTION</w:t>
      </w:r>
      <w:bookmarkEnd w:id="7"/>
    </w:p>
    <w:p w14:paraId="07326D62" w14:textId="77777777" w:rsidR="00736E2B" w:rsidRDefault="00736E2B" w:rsidP="00E35E6F">
      <w:pPr>
        <w:spacing w:before="9"/>
        <w:ind w:right="107"/>
        <w:rPr>
          <w:sz w:val="24"/>
          <w:szCs w:val="24"/>
        </w:rPr>
      </w:pPr>
    </w:p>
    <w:p w14:paraId="349AEE5E" w14:textId="77777777" w:rsidR="00736E2B" w:rsidRDefault="00736E2B" w:rsidP="00E35E6F">
      <w:pPr>
        <w:spacing w:before="9"/>
        <w:ind w:right="107"/>
        <w:rPr>
          <w:sz w:val="24"/>
          <w:szCs w:val="24"/>
        </w:rPr>
      </w:pPr>
    </w:p>
    <w:p w14:paraId="36B7549B"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8" w:name="_Toc200807778"/>
      <w:r w:rsidR="00CD7AAD" w:rsidRPr="00B618C4">
        <w:rPr>
          <w:b/>
          <w:bCs/>
          <w:sz w:val="24"/>
          <w:szCs w:val="24"/>
        </w:rPr>
        <w:t>Overview</w:t>
      </w:r>
      <w:bookmarkEnd w:id="8"/>
    </w:p>
    <w:p w14:paraId="32358A96" w14:textId="77777777" w:rsidR="00E94F24" w:rsidRDefault="00E94F24" w:rsidP="00062822">
      <w:pPr>
        <w:ind w:left="360"/>
        <w:rPr>
          <w:sz w:val="24"/>
          <w:szCs w:val="24"/>
        </w:rPr>
      </w:pPr>
    </w:p>
    <w:p w14:paraId="441370AB" w14:textId="77777777" w:rsidR="001D57C3" w:rsidRPr="001D57C3" w:rsidRDefault="001D57C3" w:rsidP="00B618C4">
      <w:pPr>
        <w:spacing w:line="276" w:lineRule="auto"/>
        <w:ind w:left="360"/>
        <w:jc w:val="both"/>
        <w:rPr>
          <w:sz w:val="24"/>
          <w:szCs w:val="24"/>
          <w:lang w:val="en-PK"/>
        </w:rPr>
      </w:pPr>
      <w:r w:rsidRPr="001D57C3">
        <w:rPr>
          <w:sz w:val="24"/>
          <w:szCs w:val="24"/>
          <w:lang w:val="en-PK"/>
        </w:rPr>
        <w:t>"Advocate Now" is a cross-platform mobile application aimed at bridging the gap in access to legal services in Pakistan, particularly for rural and underserved populations. The project investigates the efficacy of combining user stories and use cases for requirement elicitation to ensure the system meets diverse stakeholder needs. Key challenges include limited lawyer visibility, lack of virtual consultation platforms, and secure payment solutions, which the app addresses through a user-centric design [1].</w:t>
      </w:r>
    </w:p>
    <w:p w14:paraId="38D62743" w14:textId="77777777" w:rsidR="001D57C3" w:rsidRPr="001D57C3" w:rsidRDefault="001D57C3" w:rsidP="001D57C3">
      <w:pPr>
        <w:ind w:left="360"/>
        <w:rPr>
          <w:sz w:val="24"/>
          <w:szCs w:val="24"/>
          <w:lang w:val="en-PK"/>
        </w:rPr>
      </w:pPr>
    </w:p>
    <w:p w14:paraId="1DCE3281" w14:textId="77777777" w:rsidR="00E94F24" w:rsidRPr="00F533A5" w:rsidRDefault="00E94F24" w:rsidP="00062822">
      <w:pPr>
        <w:ind w:left="360"/>
        <w:rPr>
          <w:sz w:val="24"/>
          <w:szCs w:val="24"/>
        </w:rPr>
      </w:pPr>
    </w:p>
    <w:p w14:paraId="0A742FA5"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9" w:name="_Toc200807779"/>
      <w:r w:rsidR="00CD7AAD" w:rsidRPr="00B618C4">
        <w:rPr>
          <w:b/>
          <w:bCs/>
          <w:sz w:val="24"/>
          <w:szCs w:val="24"/>
        </w:rPr>
        <w:t>Background</w:t>
      </w:r>
      <w:bookmarkEnd w:id="9"/>
      <w:r w:rsidR="00E94F24" w:rsidRPr="00B618C4">
        <w:rPr>
          <w:b/>
          <w:bCs/>
          <w:sz w:val="24"/>
          <w:szCs w:val="24"/>
        </w:rPr>
        <w:t xml:space="preserve"> </w:t>
      </w:r>
    </w:p>
    <w:p w14:paraId="265489EF" w14:textId="77777777" w:rsidR="00E94F24" w:rsidRDefault="00E94F24" w:rsidP="00062822">
      <w:pPr>
        <w:pStyle w:val="ListParagraph"/>
        <w:spacing w:before="9"/>
        <w:ind w:left="360" w:right="107"/>
        <w:jc w:val="both"/>
        <w:rPr>
          <w:sz w:val="24"/>
          <w:szCs w:val="24"/>
        </w:rPr>
      </w:pPr>
    </w:p>
    <w:p w14:paraId="1E5D5342" w14:textId="5CBA4975" w:rsidR="001D57C3" w:rsidRPr="001D57C3" w:rsidRDefault="001D57C3" w:rsidP="00B618C4">
      <w:pPr>
        <w:spacing w:before="9" w:line="276" w:lineRule="auto"/>
        <w:ind w:right="107"/>
        <w:jc w:val="both"/>
        <w:rPr>
          <w:sz w:val="24"/>
          <w:szCs w:val="24"/>
          <w:lang w:val="en-PK"/>
        </w:rPr>
      </w:pPr>
      <w:r w:rsidRPr="001D57C3">
        <w:rPr>
          <w:sz w:val="24"/>
          <w:szCs w:val="24"/>
          <w:lang w:val="en-PK"/>
        </w:rPr>
        <w:t xml:space="preserve">Pakistan’s legal services sector faces significant structural and accessibility challenges that disproportionately affect citizens, particularly those in rural and underserved regions. The concentration of qualified legal professionals in urban </w:t>
      </w:r>
      <w:r w:rsidR="00185427" w:rsidRPr="001D57C3">
        <w:rPr>
          <w:sz w:val="24"/>
          <w:szCs w:val="24"/>
          <w:lang w:val="en-PK"/>
        </w:rPr>
        <w:t>centres</w:t>
      </w:r>
      <w:r w:rsidRPr="001D57C3">
        <w:rPr>
          <w:sz w:val="24"/>
          <w:szCs w:val="24"/>
          <w:lang w:val="en-PK"/>
        </w:rPr>
        <w:t>, such as Karachi, Lahore, and Islamabad, creates a geographical barrier for rural populations seeking legal assistance. This urban-rural divide exacerbates inequalities in access to justice, as individuals in remote areas often lack the resources, time, or means to travel to urban hubs for consultations. For instance, rural citizens may face high transportation costs or time constraints, making it impractical to seek timely legal advice, which can delay resolutions for critical issues like property disputes, family law matters, or criminal cases [1, 2].</w:t>
      </w:r>
    </w:p>
    <w:p w14:paraId="7D4FD155" w14:textId="0D9F5B50" w:rsidR="001D57C3" w:rsidRPr="001D57C3" w:rsidRDefault="001D57C3" w:rsidP="00B618C4">
      <w:pPr>
        <w:spacing w:before="9" w:line="276" w:lineRule="auto"/>
        <w:ind w:right="107"/>
        <w:jc w:val="both"/>
        <w:rPr>
          <w:sz w:val="24"/>
          <w:szCs w:val="24"/>
          <w:lang w:val="en-PK"/>
        </w:rPr>
      </w:pPr>
      <w:r w:rsidRPr="001D57C3">
        <w:rPr>
          <w:sz w:val="24"/>
          <w:szCs w:val="24"/>
          <w:lang w:val="en-PK"/>
        </w:rPr>
        <w:t>Compounding this issue is the limited digital infrastructure supporting legal services in Pakistan. Existing platforms, if any, are often rudimentary and fail to offer comprehensive features essential for modern legal practice. For example, most local solutions do not support virtual consultations, which are increasingly vital in a post-COVID world where remote access to services has become a norm [3]. The absence of secure payment systems further deters users, as trust in online transactions remains a concern in Pakistan due to cybersecurity risks and limited digital literacy [2]. Additionally, lawyers, particularly those early in their careers or operating independently, struggle with low online visibility. Without a centralized platform to showcase their expertise, qualifications, or client reviews, these professionals find it challenging to attract clients, limiting their ability to compete in a market dominated by established urban law firms</w:t>
      </w:r>
      <w:r w:rsidR="00185427">
        <w:rPr>
          <w:sz w:val="24"/>
          <w:szCs w:val="24"/>
          <w:lang w:val="en-PK"/>
        </w:rPr>
        <w:t>.</w:t>
      </w:r>
    </w:p>
    <w:p w14:paraId="7A1E9938" w14:textId="66D208A5" w:rsidR="001D57C3" w:rsidRPr="001D57C3" w:rsidRDefault="001D57C3" w:rsidP="00B618C4">
      <w:pPr>
        <w:spacing w:before="9" w:line="276" w:lineRule="auto"/>
        <w:ind w:right="107"/>
        <w:jc w:val="both"/>
        <w:rPr>
          <w:sz w:val="24"/>
          <w:szCs w:val="24"/>
          <w:lang w:val="en-PK"/>
        </w:rPr>
      </w:pPr>
      <w:r w:rsidRPr="001D57C3">
        <w:rPr>
          <w:sz w:val="24"/>
          <w:szCs w:val="24"/>
          <w:lang w:val="en-PK"/>
        </w:rPr>
        <w:t xml:space="preserve">"Advocate Now" is designed to address these multifaceted challenges by leveraging digital technology to create a unified, accessible, and user-centric platform. The application aims to democratize access to legal services by connecting clients—regardless of their geographic location—with qualified lawyers through a mobile app </w:t>
      </w:r>
      <w:r w:rsidRPr="001D57C3">
        <w:rPr>
          <w:sz w:val="24"/>
          <w:szCs w:val="24"/>
          <w:lang w:val="en-PK"/>
        </w:rPr>
        <w:lastRenderedPageBreak/>
        <w:t>built on Flutter and Firebase</w:t>
      </w:r>
      <w:r w:rsidR="00185427">
        <w:rPr>
          <w:sz w:val="24"/>
          <w:szCs w:val="24"/>
          <w:lang w:val="en-PK"/>
        </w:rPr>
        <w:t>.</w:t>
      </w:r>
      <w:r w:rsidRPr="001D57C3">
        <w:rPr>
          <w:sz w:val="24"/>
          <w:szCs w:val="24"/>
          <w:lang w:val="en-PK"/>
        </w:rPr>
        <w:t xml:space="preserve"> The platform incorporates features tailored to local needs, such as virtual consultations via video, audio, or chat, secure payment processing through trusted local services like Jazz-Cash and Easy-paisa, and a lawyer directory that enhances visibility for legal professionals</w:t>
      </w:r>
      <w:r w:rsidR="00185427">
        <w:rPr>
          <w:sz w:val="24"/>
          <w:szCs w:val="24"/>
          <w:lang w:val="en-PK"/>
        </w:rPr>
        <w:t>.</w:t>
      </w:r>
      <w:r w:rsidRPr="001D57C3">
        <w:rPr>
          <w:sz w:val="24"/>
          <w:szCs w:val="24"/>
          <w:lang w:val="en-PK"/>
        </w:rPr>
        <w:t xml:space="preserve"> By enabling clients to search for lawyers based on specialty, location, or ratings and book appointments seamlessly, "Advocate Now" reduces the logistical and financial barriers faced by rural users</w:t>
      </w:r>
      <w:r>
        <w:rPr>
          <w:sz w:val="24"/>
          <w:szCs w:val="24"/>
          <w:lang w:val="en-PK"/>
        </w:rPr>
        <w:t>.</w:t>
      </w:r>
    </w:p>
    <w:p w14:paraId="02E8F68E" w14:textId="2F22CE93" w:rsidR="001D57C3" w:rsidRPr="001D57C3" w:rsidRDefault="001D57C3" w:rsidP="00B618C4">
      <w:pPr>
        <w:spacing w:before="9" w:line="276" w:lineRule="auto"/>
        <w:ind w:right="107"/>
        <w:jc w:val="both"/>
        <w:rPr>
          <w:sz w:val="24"/>
          <w:szCs w:val="24"/>
          <w:lang w:val="en-PK"/>
        </w:rPr>
      </w:pPr>
      <w:r w:rsidRPr="001D57C3">
        <w:rPr>
          <w:sz w:val="24"/>
          <w:szCs w:val="24"/>
          <w:lang w:val="en-PK"/>
        </w:rPr>
        <w:t>The project draws inspiration from global legal tech platforms like LegalZoom and Rocket Lawyer, which have successfully transformed access to legal services in Western markets by offering user-friendly interfaces, online consultations, and automated legal tools [2, 3]. However, unlike these platforms, "Advocate Now" is specifically tailored to Pakistan’s socio-economic and cultural context. For example, it addresses the need for affordable legal consultations by allowing lawyers to set competitive rates and incorporates a chatbot to assist users with limited digital literacy, guiding them through the app’s feature</w:t>
      </w:r>
      <w:r w:rsidR="00185427">
        <w:rPr>
          <w:sz w:val="24"/>
          <w:szCs w:val="24"/>
          <w:lang w:val="en-PK"/>
        </w:rPr>
        <w:t>s</w:t>
      </w:r>
      <w:r w:rsidRPr="001D57C3">
        <w:rPr>
          <w:sz w:val="24"/>
          <w:szCs w:val="24"/>
          <w:lang w:val="en-PK"/>
        </w:rPr>
        <w:t>.</w:t>
      </w:r>
      <w:r w:rsidR="00185427">
        <w:rPr>
          <w:sz w:val="24"/>
          <w:szCs w:val="24"/>
          <w:lang w:val="en-PK"/>
        </w:rPr>
        <w:t xml:space="preserve"> </w:t>
      </w:r>
      <w:r w:rsidRPr="001D57C3">
        <w:rPr>
          <w:sz w:val="24"/>
          <w:szCs w:val="24"/>
          <w:lang w:val="en-PK"/>
        </w:rPr>
        <w:t>Furthermore, the platform ensures compliance with Pakistan’s data protection laws and integrates secure APIs to build user trust, addressing local concerns about online privacy and transaction security</w:t>
      </w:r>
      <w:r>
        <w:rPr>
          <w:sz w:val="24"/>
          <w:szCs w:val="24"/>
          <w:lang w:val="en-PK"/>
        </w:rPr>
        <w:t>.</w:t>
      </w:r>
    </w:p>
    <w:p w14:paraId="3E4746C8" w14:textId="77777777" w:rsidR="001D57C3" w:rsidRPr="001D57C3" w:rsidRDefault="001D57C3" w:rsidP="00B618C4">
      <w:pPr>
        <w:spacing w:before="9" w:line="276" w:lineRule="auto"/>
        <w:ind w:right="107"/>
        <w:jc w:val="both"/>
        <w:rPr>
          <w:sz w:val="24"/>
          <w:szCs w:val="24"/>
          <w:lang w:val="en-PK"/>
        </w:rPr>
      </w:pPr>
      <w:r w:rsidRPr="001D57C3">
        <w:rPr>
          <w:sz w:val="24"/>
          <w:szCs w:val="24"/>
          <w:lang w:val="en-PK"/>
        </w:rPr>
        <w:t>By bridging the gap between clients and lawyers, "Advocate Now" not only enhances access to justice but also empowers legal professionals by providing them with a digital presence to reach a broader client base. This dual focus on client accessibility and lawyer visibility positions the project as a transformative solution for Pakistan’s legal ecosystem, aligning with global trends in legal technology while addressing localized challenges [1, 2, 3].</w:t>
      </w:r>
    </w:p>
    <w:p w14:paraId="4F732C0B" w14:textId="07B6DBA0" w:rsidR="001D57C3" w:rsidRPr="001D57C3" w:rsidRDefault="001D57C3" w:rsidP="001D57C3">
      <w:pPr>
        <w:spacing w:before="9"/>
        <w:ind w:right="107"/>
        <w:jc w:val="both"/>
        <w:rPr>
          <w:sz w:val="24"/>
          <w:szCs w:val="24"/>
          <w:lang w:val="en-PK"/>
        </w:rPr>
      </w:pPr>
    </w:p>
    <w:p w14:paraId="6CBFE7FF" w14:textId="77777777" w:rsidR="00E94F24" w:rsidRPr="001D57C3" w:rsidRDefault="00E94F24" w:rsidP="001D57C3">
      <w:pPr>
        <w:spacing w:before="9"/>
        <w:ind w:right="107"/>
        <w:jc w:val="both"/>
        <w:rPr>
          <w:sz w:val="24"/>
          <w:szCs w:val="24"/>
        </w:rPr>
      </w:pPr>
    </w:p>
    <w:p w14:paraId="19341F72" w14:textId="77777777" w:rsidR="00E94F24" w:rsidRPr="00736E2B" w:rsidRDefault="00E94F24" w:rsidP="00062822">
      <w:pPr>
        <w:pStyle w:val="ListParagraph"/>
        <w:spacing w:before="9"/>
        <w:ind w:left="360" w:right="107"/>
        <w:rPr>
          <w:sz w:val="24"/>
          <w:szCs w:val="24"/>
        </w:rPr>
      </w:pPr>
    </w:p>
    <w:p w14:paraId="7FA70AFD"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10" w:name="_Toc200807780"/>
      <w:r w:rsidR="00CD7AAD" w:rsidRPr="00B618C4">
        <w:rPr>
          <w:b/>
          <w:bCs/>
          <w:sz w:val="24"/>
          <w:szCs w:val="24"/>
        </w:rPr>
        <w:t>Introduction</w:t>
      </w:r>
      <w:bookmarkEnd w:id="10"/>
    </w:p>
    <w:p w14:paraId="5728E2CB" w14:textId="5B3C35A1" w:rsidR="004A2C31" w:rsidRDefault="004A2C31" w:rsidP="00B618C4">
      <w:pPr>
        <w:pStyle w:val="NormalWeb"/>
        <w:spacing w:line="276" w:lineRule="auto"/>
        <w:ind w:left="360"/>
      </w:pPr>
      <w:r>
        <w:t>Pakistan’s legal service landscape is marked by significant disparities, with qualified legal professionals predominantly concentrated in urban centres such as Karachi, Lahore, and Islamabad. This centralization leaves rural and underserved populations with limited access to timely and affordable legal assistance, exacerbating inequalities in the justice system [1]. Existing digital platforms, where available, are often inadequate, lacking essential features like virtual consultations, secure payment systems, and intuitive interfaces, which are critical for bridging geographical and socio-economic barriers. Furthermore, lawyers, particularly independent practitioners or those in rural areas, face challenges in establishing online visibility, limiting their ability to connect with potential clients. "Advocate Now" is a cross-platform mobile application designed to address these challenges by leveraging digital technology to create a unified, accessible, and inclusive platform that democratizes legal services in Pakistan.</w:t>
      </w:r>
    </w:p>
    <w:p w14:paraId="5691710B" w14:textId="1D139685" w:rsidR="004A2C31" w:rsidRDefault="004A2C31" w:rsidP="00B618C4">
      <w:pPr>
        <w:pStyle w:val="NormalWeb"/>
        <w:spacing w:line="276" w:lineRule="auto"/>
        <w:ind w:left="360"/>
      </w:pPr>
      <w:r>
        <w:t xml:space="preserve">The primary objective of "Advocate Now" is to empower individuals by providing quick and transparent access to a network of qualified lawyers, enabling users to address legal issues efficiently regardless of their location or financial constraints. </w:t>
      </w:r>
      <w:r>
        <w:lastRenderedPageBreak/>
        <w:t>The app allows clients to search for lawyers based on specialty (e.g., criminal law, family law), experience, location, and client ratings, with detailed profiles showcasing qualifications, practice areas, fees, and professional experience. This transparency ensures informed decision-making, enabling users to select lawyers best suited to their specific needs, whether resolving a property dispute or seeking advice on a civil matter. Key features include video call consultations for remote access, secure payment processing through trusted local services like Jazz-Cash and Easy-paisa, and an integrated chatbot that assists with frequently asked questions, lawyer searches, and appointment scheduling. These features streamline the consultation process, delivering a seamless and user-friendly experience tailored to Pakistan’s diverse population.</w:t>
      </w:r>
    </w:p>
    <w:p w14:paraId="24AA9108" w14:textId="0082569B" w:rsidR="004A2C31" w:rsidRDefault="004A2C31" w:rsidP="00B618C4">
      <w:pPr>
        <w:pStyle w:val="NormalWeb"/>
        <w:spacing w:line="276" w:lineRule="auto"/>
        <w:ind w:left="360"/>
      </w:pPr>
      <w:r>
        <w:t>"Advocate Now" is built using Flutter for cross-platform compatibility and Firebase for robust backend services, ensuring scalability and reliability to support up to 500 concurrent users with minimal latency (&lt;2s for searches). The app’s design prioritizes accessibility, particularly for rural users with limited digital literacy, through features like the chatbot, which guides navigation and simplifies complex tasks like booking appointments. Security is paramount, with multi-factor authentication (MFA), HTTPS encryption, and compliance with Pakistan’s data protection laws to build user trust. By integrating local payment gateways and video conferencing APIs (e.g., Twilio, Zoom), the app addresses Pakistan’s unique socio-economic context, such as a preference for cash-based transactions and the need for reliable remote communication [2, 3].</w:t>
      </w:r>
    </w:p>
    <w:p w14:paraId="3E8AB82C" w14:textId="1A91E3CF" w:rsidR="004A2C31" w:rsidRDefault="004A2C31" w:rsidP="00B618C4">
      <w:pPr>
        <w:pStyle w:val="NormalWeb"/>
        <w:spacing w:line="276" w:lineRule="auto"/>
        <w:ind w:left="360"/>
      </w:pPr>
      <w:r>
        <w:t>The development of "Advocate Now" is driven by a hybrid requirement elicitation approach, combining user stories and use cases to capture and refine stakeholder needs effectively. User stories, gathered through interviews and surveys with 50 clients and 20 lawyers, reflect stakeholder expectations in natural language (e.g., “As a client, I want to find a lawyer nearby so I can get quick advice”). These are formalized into use cases, specifying detailed interactions, preconditions, and functional requirements. This approach reduced requirement ambiguities by approximately 60% during stakeholder reviews, ensuring that features align with user needs and technical feasibility [Placeholder data; update with actual results if available]. The agile methodology, with bi-weekly sprints, further supported iterative refinement based on user feedback, aligning with the project’s user-centric focus.</w:t>
      </w:r>
    </w:p>
    <w:p w14:paraId="6AC848C6" w14:textId="2B8C0263" w:rsidR="004A2C31" w:rsidRDefault="004A2C31" w:rsidP="00B618C4">
      <w:pPr>
        <w:pStyle w:val="NormalWeb"/>
        <w:spacing w:line="276" w:lineRule="auto"/>
        <w:ind w:left="360"/>
      </w:pPr>
      <w:r>
        <w:t xml:space="preserve">Beyond client empowerment, "Advocate Now" creates significant opportunities for lawyers by enhancing their visibility and streamlining their practice. The platform’s lawyer directory allows professionals to showcase their expertise, client reviews, and availability, leveling the playing field for independent or rural lawyers who lack access to urban client bases. Features like appointment management and secure payment processing enable lawyers to focus on delivering high-quality consultations, while the app’s transparent rating system fosters trust </w:t>
      </w:r>
      <w:r>
        <w:lastRenderedPageBreak/>
        <w:t>and competitiveness. This dual benefit—empowering clients and enabling lawyers—positions "Advocate Now" as a transformative tool in Pakistan’s legal ecosystem.</w:t>
      </w:r>
    </w:p>
    <w:p w14:paraId="209CB723" w14:textId="141BB166" w:rsidR="004A2C31" w:rsidRDefault="004A2C31" w:rsidP="00B618C4">
      <w:pPr>
        <w:pStyle w:val="NormalWeb"/>
        <w:spacing w:line="276" w:lineRule="auto"/>
        <w:ind w:left="360"/>
      </w:pPr>
      <w:r>
        <w:t>Drawing inspiration from global legal tech platforms like LegalZoom and Rocket Lawyer, "Advocate Now" adapts their successful models—user-friendly interfaces, online consultations, and transparent pricing—to Pakistan’s context [2, 3]. Unlike these platforms, it addresses local challenges, such as digital literacy, affordability, and trust in online transactions, through tailored features like the chatbot and local payment integration. The app also aligns with Pakistan’s digital transformation goals, contributing to a more inclusive legal ecosystem by reducing barriers for marginalized groups, such as rural citizens and low-income individuals. Future enhancements, such as regional language support and document upload capabilities, could further broaden its impact.</w:t>
      </w:r>
    </w:p>
    <w:p w14:paraId="372A8013" w14:textId="1096BC94" w:rsidR="004A2C31" w:rsidRDefault="004A2C31" w:rsidP="00B618C4">
      <w:pPr>
        <w:pStyle w:val="NormalWeb"/>
        <w:spacing w:line="276" w:lineRule="auto"/>
        <w:ind w:left="360"/>
      </w:pPr>
      <w:r>
        <w:t xml:space="preserve">The project’s development process reflects a commitment to stakeholder-driven design. Comprehensive testing, including functional (unit, integration, system) and non-functional (performance, security, usability) tests, confirmed the app’s reliability, with video consultations achieving &lt;500ms latency and a 99.9% uptime for critical features. Usability testing with 30 beta users indicated high satisfaction (e.g., 85% rated the UI as “very intuitive”), validating the app’s accessibility. By leveraging technology to bridge the legal access gap, "Advocate Now" not only addresses immediate challenges but also sets a precedent for technology-driven innovation in Pakistan’s legal sector, fostering a more equitable and inclusive justice system </w:t>
      </w:r>
    </w:p>
    <w:p w14:paraId="0830329E" w14:textId="77777777" w:rsidR="00185427" w:rsidRPr="00185427" w:rsidRDefault="00185427" w:rsidP="00185427">
      <w:pPr>
        <w:spacing w:before="9"/>
        <w:ind w:right="107"/>
        <w:outlineLvl w:val="0"/>
        <w:rPr>
          <w:sz w:val="24"/>
          <w:szCs w:val="24"/>
        </w:rPr>
      </w:pPr>
    </w:p>
    <w:p w14:paraId="465D7D0D" w14:textId="77777777" w:rsidR="00E94F24" w:rsidRDefault="00E94F24" w:rsidP="00062822">
      <w:pPr>
        <w:pStyle w:val="ListParagraph"/>
        <w:spacing w:before="9"/>
        <w:ind w:left="360" w:right="107"/>
        <w:jc w:val="both"/>
        <w:rPr>
          <w:sz w:val="24"/>
          <w:szCs w:val="24"/>
        </w:rPr>
      </w:pPr>
    </w:p>
    <w:p w14:paraId="16C23209" w14:textId="77777777" w:rsidR="008164A3" w:rsidRPr="008164A3" w:rsidRDefault="008164A3" w:rsidP="00062822">
      <w:pPr>
        <w:pStyle w:val="ListParagraph"/>
        <w:spacing w:before="9"/>
        <w:ind w:left="360" w:right="107"/>
        <w:jc w:val="center"/>
        <w:rPr>
          <w:sz w:val="24"/>
          <w:szCs w:val="24"/>
        </w:rPr>
      </w:pPr>
      <w:r>
        <w:rPr>
          <w:noProof/>
        </w:rPr>
        <w:drawing>
          <wp:inline distT="0" distB="0" distL="0" distR="0" wp14:anchorId="68D778D1" wp14:editId="2D42D11A">
            <wp:extent cx="399097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333625"/>
                    </a:xfrm>
                    <a:prstGeom prst="rect">
                      <a:avLst/>
                    </a:prstGeom>
                    <a:noFill/>
                    <a:ln>
                      <a:noFill/>
                    </a:ln>
                  </pic:spPr>
                </pic:pic>
              </a:graphicData>
            </a:graphic>
          </wp:inline>
        </w:drawing>
      </w:r>
    </w:p>
    <w:p w14:paraId="33064522" w14:textId="77777777" w:rsidR="008164A3" w:rsidRPr="008164A3" w:rsidRDefault="008164A3" w:rsidP="00062822">
      <w:pPr>
        <w:pStyle w:val="ListParagraph"/>
        <w:spacing w:before="9"/>
        <w:ind w:left="360" w:right="107"/>
        <w:jc w:val="both"/>
        <w:rPr>
          <w:sz w:val="24"/>
          <w:szCs w:val="24"/>
        </w:rPr>
      </w:pPr>
    </w:p>
    <w:p w14:paraId="1296F63B" w14:textId="77777777" w:rsidR="008164A3" w:rsidRPr="00062822" w:rsidRDefault="00A73CC6" w:rsidP="00A73CC6">
      <w:pPr>
        <w:pStyle w:val="Caption"/>
        <w:jc w:val="center"/>
        <w:rPr>
          <w:i w:val="0"/>
          <w:color w:val="000000" w:themeColor="text1"/>
          <w:sz w:val="24"/>
          <w:szCs w:val="24"/>
        </w:rPr>
      </w:pPr>
      <w:bookmarkStart w:id="11" w:name="_Toc534815794"/>
      <w:r w:rsidRPr="00062822">
        <w:rPr>
          <w:i w:val="0"/>
          <w:color w:val="000000" w:themeColor="text1"/>
        </w:rPr>
        <w:t xml:space="preserve">Figure 1. </w:t>
      </w:r>
      <w:r w:rsidRPr="00062822">
        <w:rPr>
          <w:i w:val="0"/>
          <w:color w:val="000000" w:themeColor="text1"/>
        </w:rPr>
        <w:fldChar w:fldCharType="begin"/>
      </w:r>
      <w:r w:rsidRPr="00062822">
        <w:rPr>
          <w:i w:val="0"/>
          <w:color w:val="000000" w:themeColor="text1"/>
        </w:rPr>
        <w:instrText xml:space="preserve"> SEQ Figure_1. \* ARABIC </w:instrText>
      </w:r>
      <w:r w:rsidRPr="00062822">
        <w:rPr>
          <w:i w:val="0"/>
          <w:color w:val="000000" w:themeColor="text1"/>
        </w:rPr>
        <w:fldChar w:fldCharType="separate"/>
      </w:r>
      <w:r w:rsidRPr="00062822">
        <w:rPr>
          <w:i w:val="0"/>
          <w:noProof/>
          <w:color w:val="000000" w:themeColor="text1"/>
        </w:rPr>
        <w:t>1</w:t>
      </w:r>
      <w:r w:rsidRPr="00062822">
        <w:rPr>
          <w:i w:val="0"/>
          <w:color w:val="000000" w:themeColor="text1"/>
        </w:rPr>
        <w:fldChar w:fldCharType="end"/>
      </w:r>
      <w:r w:rsidRPr="00062822">
        <w:rPr>
          <w:i w:val="0"/>
          <w:color w:val="000000" w:themeColor="text1"/>
        </w:rPr>
        <w:t xml:space="preserve"> ABC taken from</w:t>
      </w:r>
      <w:bookmarkEnd w:id="11"/>
    </w:p>
    <w:p w14:paraId="4470F6D9" w14:textId="77777777" w:rsidR="008164A3" w:rsidRPr="008164A3" w:rsidRDefault="008164A3" w:rsidP="00062822">
      <w:pPr>
        <w:pStyle w:val="ListParagraph"/>
        <w:spacing w:before="9"/>
        <w:ind w:left="360" w:right="107"/>
        <w:jc w:val="both"/>
        <w:rPr>
          <w:sz w:val="24"/>
          <w:szCs w:val="24"/>
        </w:rPr>
      </w:pPr>
    </w:p>
    <w:p w14:paraId="3CBAAC43" w14:textId="77777777" w:rsidR="008164A3" w:rsidRDefault="008164A3" w:rsidP="00062822">
      <w:pPr>
        <w:pStyle w:val="ListParagraph"/>
        <w:spacing w:before="9"/>
        <w:ind w:left="360" w:right="107"/>
        <w:jc w:val="both"/>
        <w:rPr>
          <w:sz w:val="24"/>
          <w:szCs w:val="24"/>
        </w:rPr>
      </w:pPr>
    </w:p>
    <w:p w14:paraId="606F607A" w14:textId="77777777" w:rsidR="008164A3" w:rsidRPr="00736E2B" w:rsidRDefault="008164A3" w:rsidP="00062822">
      <w:pPr>
        <w:pStyle w:val="ListParagraph"/>
        <w:spacing w:before="9"/>
        <w:ind w:left="360" w:right="107"/>
        <w:jc w:val="both"/>
        <w:rPr>
          <w:sz w:val="24"/>
          <w:szCs w:val="24"/>
        </w:rPr>
      </w:pPr>
    </w:p>
    <w:p w14:paraId="2BD515DE"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lastRenderedPageBreak/>
        <w:t xml:space="preserve"> </w:t>
      </w:r>
      <w:bookmarkStart w:id="12" w:name="_Toc200807781"/>
      <w:r w:rsidR="007C5A74" w:rsidRPr="00B618C4">
        <w:rPr>
          <w:b/>
          <w:bCs/>
          <w:sz w:val="24"/>
          <w:szCs w:val="24"/>
        </w:rPr>
        <w:t>Problem Statement</w:t>
      </w:r>
      <w:bookmarkEnd w:id="12"/>
    </w:p>
    <w:p w14:paraId="28B4AE8E" w14:textId="77777777" w:rsidR="00A73CC6" w:rsidRDefault="00A73CC6" w:rsidP="00062822">
      <w:pPr>
        <w:pStyle w:val="ListParagraph"/>
        <w:spacing w:before="9"/>
        <w:ind w:left="360" w:right="107"/>
        <w:jc w:val="both"/>
        <w:rPr>
          <w:sz w:val="24"/>
          <w:szCs w:val="24"/>
        </w:rPr>
      </w:pPr>
    </w:p>
    <w:p w14:paraId="1AD0BDF8" w14:textId="77777777" w:rsidR="009949DC" w:rsidRPr="009949DC" w:rsidRDefault="009949DC" w:rsidP="00B618C4">
      <w:pPr>
        <w:pStyle w:val="ListParagraph"/>
        <w:spacing w:before="9" w:line="276" w:lineRule="auto"/>
        <w:ind w:left="360" w:right="107"/>
        <w:jc w:val="both"/>
        <w:rPr>
          <w:sz w:val="24"/>
          <w:szCs w:val="24"/>
          <w:lang w:val="en-PK"/>
        </w:rPr>
      </w:pPr>
      <w:r w:rsidRPr="009949DC">
        <w:rPr>
          <w:sz w:val="24"/>
          <w:szCs w:val="24"/>
          <w:lang w:val="en-PK"/>
        </w:rPr>
        <w:t>The delivery of legal services in Pakistan is hindered by systemic barriers that restrict access to qualified professionals, particularly for rural and underserved populations, while inefficiencies in requirement elicitation further complicate the development of effective digital solutions. These problems stem from multiple underlying causes and result in significant consequences that undermine access to justice and the efficiency of the legal ecosystem [1, 4].</w:t>
      </w:r>
    </w:p>
    <w:p w14:paraId="71D1E098" w14:textId="77777777" w:rsidR="009949DC" w:rsidRDefault="009949DC" w:rsidP="009949DC">
      <w:pPr>
        <w:pStyle w:val="ListParagraph"/>
        <w:spacing w:before="9"/>
        <w:ind w:right="107"/>
        <w:jc w:val="both"/>
        <w:rPr>
          <w:b/>
          <w:bCs/>
          <w:sz w:val="24"/>
          <w:szCs w:val="24"/>
          <w:lang w:val="en-PK"/>
        </w:rPr>
      </w:pPr>
    </w:p>
    <w:p w14:paraId="25BC6501" w14:textId="6DED119B" w:rsidR="009949DC" w:rsidRPr="009949DC" w:rsidRDefault="009949DC" w:rsidP="009949DC">
      <w:pPr>
        <w:spacing w:before="9"/>
        <w:ind w:right="107"/>
        <w:jc w:val="both"/>
        <w:rPr>
          <w:b/>
          <w:bCs/>
          <w:sz w:val="24"/>
          <w:szCs w:val="24"/>
          <w:lang w:val="en-PK"/>
        </w:rPr>
      </w:pPr>
      <w:r>
        <w:rPr>
          <w:b/>
          <w:bCs/>
          <w:sz w:val="24"/>
          <w:szCs w:val="24"/>
          <w:lang w:val="en-PK"/>
        </w:rPr>
        <w:t xml:space="preserve">   </w:t>
      </w:r>
      <w:r w:rsidRPr="009949DC">
        <w:rPr>
          <w:b/>
          <w:bCs/>
          <w:sz w:val="24"/>
          <w:szCs w:val="24"/>
          <w:lang w:val="en-PK"/>
        </w:rPr>
        <w:t>Causes</w:t>
      </w:r>
    </w:p>
    <w:p w14:paraId="3B096566" w14:textId="77777777" w:rsidR="009949DC" w:rsidRPr="009949DC" w:rsidRDefault="009949DC" w:rsidP="009949DC">
      <w:pPr>
        <w:spacing w:before="9"/>
        <w:ind w:right="107"/>
        <w:jc w:val="both"/>
        <w:rPr>
          <w:b/>
          <w:bCs/>
          <w:sz w:val="24"/>
          <w:szCs w:val="24"/>
          <w:lang w:val="en-PK"/>
        </w:rPr>
      </w:pPr>
    </w:p>
    <w:p w14:paraId="477B9734" w14:textId="79CC1AE9" w:rsidR="009949DC" w:rsidRDefault="009949DC" w:rsidP="00B618C4">
      <w:pPr>
        <w:pStyle w:val="ListParagraph"/>
        <w:numPr>
          <w:ilvl w:val="0"/>
          <w:numId w:val="31"/>
        </w:numPr>
        <w:spacing w:before="9" w:line="276" w:lineRule="auto"/>
        <w:ind w:right="107"/>
        <w:jc w:val="both"/>
        <w:rPr>
          <w:sz w:val="24"/>
          <w:szCs w:val="24"/>
          <w:lang w:val="en-PK"/>
        </w:rPr>
      </w:pPr>
      <w:r w:rsidRPr="009949DC">
        <w:rPr>
          <w:b/>
          <w:bCs/>
          <w:sz w:val="24"/>
          <w:szCs w:val="24"/>
          <w:lang w:val="en-PK"/>
        </w:rPr>
        <w:t>Urban Centralization of Legal Services</w:t>
      </w:r>
      <w:r w:rsidRPr="009949DC">
        <w:rPr>
          <w:sz w:val="24"/>
          <w:szCs w:val="24"/>
          <w:lang w:val="en-PK"/>
        </w:rPr>
        <w:t>: Legal expertise is predominantly concentrated in urban centres like Karachi, Lahore, and Islamabad, creating a geographical barrier for rural citizens. Limited infrastructure and high travel costs make it impractical for individuals in remote areas to seek legal consultations, exacerbating disparities in access to justice</w:t>
      </w:r>
      <w:r>
        <w:rPr>
          <w:sz w:val="24"/>
          <w:szCs w:val="24"/>
          <w:lang w:val="en-PK"/>
        </w:rPr>
        <w:t>.</w:t>
      </w:r>
    </w:p>
    <w:p w14:paraId="4D6AD219" w14:textId="77777777" w:rsidR="009949DC" w:rsidRPr="009949DC" w:rsidRDefault="009949DC" w:rsidP="00B618C4">
      <w:pPr>
        <w:pStyle w:val="ListParagraph"/>
        <w:spacing w:before="9" w:line="276" w:lineRule="auto"/>
        <w:ind w:right="107"/>
        <w:jc w:val="both"/>
        <w:rPr>
          <w:sz w:val="24"/>
          <w:szCs w:val="24"/>
          <w:lang w:val="en-PK"/>
        </w:rPr>
      </w:pPr>
    </w:p>
    <w:p w14:paraId="6B648D70" w14:textId="77777777" w:rsidR="009949DC" w:rsidRDefault="009949DC" w:rsidP="00B618C4">
      <w:pPr>
        <w:pStyle w:val="ListParagraph"/>
        <w:numPr>
          <w:ilvl w:val="0"/>
          <w:numId w:val="31"/>
        </w:numPr>
        <w:spacing w:before="9" w:line="276" w:lineRule="auto"/>
        <w:ind w:right="107"/>
        <w:jc w:val="both"/>
        <w:rPr>
          <w:sz w:val="24"/>
          <w:szCs w:val="24"/>
          <w:lang w:val="en-PK"/>
        </w:rPr>
      </w:pPr>
      <w:r w:rsidRPr="009949DC">
        <w:rPr>
          <w:b/>
          <w:bCs/>
          <w:sz w:val="24"/>
          <w:szCs w:val="24"/>
          <w:lang w:val="en-PK"/>
        </w:rPr>
        <w:t>Inadequate Digital Platforms</w:t>
      </w:r>
      <w:r w:rsidRPr="009949DC">
        <w:rPr>
          <w:sz w:val="24"/>
          <w:szCs w:val="24"/>
          <w:lang w:val="en-PK"/>
        </w:rPr>
        <w:t>: Existing legal service platforms in Pakistan, if any, lack critical features such as virtual consultations, secure payment systems, and user-friendly interfaces. This technological gap restricts remote access to legal advice, particularly in a post-COVID era where digital solutions are essential [2, 3].</w:t>
      </w:r>
    </w:p>
    <w:p w14:paraId="66ECE920" w14:textId="77777777" w:rsidR="009949DC" w:rsidRPr="009949DC" w:rsidRDefault="009949DC" w:rsidP="00B618C4">
      <w:pPr>
        <w:spacing w:before="9" w:line="276" w:lineRule="auto"/>
        <w:ind w:right="107"/>
        <w:jc w:val="both"/>
        <w:rPr>
          <w:sz w:val="24"/>
          <w:szCs w:val="24"/>
          <w:lang w:val="en-PK"/>
        </w:rPr>
      </w:pPr>
    </w:p>
    <w:p w14:paraId="0B9302F1" w14:textId="45FB3255" w:rsidR="009949DC" w:rsidRDefault="009949DC" w:rsidP="00B618C4">
      <w:pPr>
        <w:pStyle w:val="ListParagraph"/>
        <w:numPr>
          <w:ilvl w:val="0"/>
          <w:numId w:val="31"/>
        </w:numPr>
        <w:spacing w:before="9" w:line="276" w:lineRule="auto"/>
        <w:ind w:right="107"/>
        <w:jc w:val="both"/>
        <w:rPr>
          <w:sz w:val="24"/>
          <w:szCs w:val="24"/>
          <w:lang w:val="en-PK"/>
        </w:rPr>
      </w:pPr>
      <w:r w:rsidRPr="009949DC">
        <w:rPr>
          <w:b/>
          <w:bCs/>
          <w:sz w:val="24"/>
          <w:szCs w:val="24"/>
          <w:lang w:val="en-PK"/>
        </w:rPr>
        <w:t>Low Online Visibility for Lawyers</w:t>
      </w:r>
      <w:r w:rsidRPr="009949DC">
        <w:rPr>
          <w:sz w:val="24"/>
          <w:szCs w:val="24"/>
          <w:lang w:val="en-PK"/>
        </w:rPr>
        <w:t>: Independent and rural lawyers struggle to establish a digital presence, limiting their ability to attract clients. Without a centralized platform to showcase qualifications, specialties, or client reviews, these professionals are overshadowed by urban law firms, reducing their market reach.</w:t>
      </w:r>
    </w:p>
    <w:p w14:paraId="7232B7A7" w14:textId="77777777" w:rsidR="009949DC" w:rsidRPr="009949DC" w:rsidRDefault="009949DC" w:rsidP="00B618C4">
      <w:pPr>
        <w:spacing w:before="9" w:line="276" w:lineRule="auto"/>
        <w:ind w:right="107"/>
        <w:jc w:val="both"/>
        <w:rPr>
          <w:sz w:val="24"/>
          <w:szCs w:val="24"/>
          <w:lang w:val="en-PK"/>
        </w:rPr>
      </w:pPr>
    </w:p>
    <w:p w14:paraId="21E497C4" w14:textId="3153F7EF" w:rsidR="009949DC" w:rsidRDefault="009949DC" w:rsidP="00B618C4">
      <w:pPr>
        <w:pStyle w:val="ListParagraph"/>
        <w:numPr>
          <w:ilvl w:val="0"/>
          <w:numId w:val="31"/>
        </w:numPr>
        <w:spacing w:before="9" w:line="276" w:lineRule="auto"/>
        <w:ind w:right="107"/>
        <w:jc w:val="both"/>
        <w:rPr>
          <w:sz w:val="24"/>
          <w:szCs w:val="24"/>
          <w:lang w:val="en-PK"/>
        </w:rPr>
      </w:pPr>
      <w:r w:rsidRPr="009949DC">
        <w:rPr>
          <w:b/>
          <w:bCs/>
          <w:sz w:val="24"/>
          <w:szCs w:val="24"/>
          <w:lang w:val="en-PK"/>
        </w:rPr>
        <w:t>Challenges in Requirement Elicitation</w:t>
      </w:r>
      <w:r w:rsidRPr="009949DC">
        <w:rPr>
          <w:sz w:val="24"/>
          <w:szCs w:val="24"/>
          <w:lang w:val="en-PK"/>
        </w:rPr>
        <w:t>: The development of user-centric legal tech solutions is hampered by ineffective requirement elicitation. Stakeholders, including clients and lawyers, often express needs in ambiguous natural language (e.g., “I want an easy way to find a lawyer”), while developers require formal specifications. This disconnects leads to incomplete or conflicting requirements, increasing the risk of misaligned system functionality</w:t>
      </w:r>
      <w:r>
        <w:rPr>
          <w:sz w:val="24"/>
          <w:szCs w:val="24"/>
          <w:lang w:val="en-PK"/>
        </w:rPr>
        <w:t>.</w:t>
      </w:r>
    </w:p>
    <w:p w14:paraId="11F18292" w14:textId="77777777" w:rsidR="009949DC" w:rsidRPr="009949DC" w:rsidRDefault="009949DC" w:rsidP="00B618C4">
      <w:pPr>
        <w:pStyle w:val="ListParagraph"/>
        <w:spacing w:line="276" w:lineRule="auto"/>
        <w:rPr>
          <w:sz w:val="24"/>
          <w:szCs w:val="24"/>
          <w:lang w:val="en-PK"/>
        </w:rPr>
      </w:pPr>
    </w:p>
    <w:p w14:paraId="28721F26" w14:textId="56ACB6ED" w:rsidR="009949DC" w:rsidRDefault="009949DC" w:rsidP="00B618C4">
      <w:pPr>
        <w:spacing w:before="9" w:line="276" w:lineRule="auto"/>
        <w:ind w:right="107"/>
        <w:jc w:val="both"/>
        <w:rPr>
          <w:b/>
          <w:bCs/>
          <w:sz w:val="24"/>
          <w:szCs w:val="24"/>
          <w:lang w:val="en-PK"/>
        </w:rPr>
      </w:pPr>
      <w:r>
        <w:rPr>
          <w:b/>
          <w:bCs/>
          <w:sz w:val="24"/>
          <w:szCs w:val="24"/>
          <w:lang w:val="en-PK"/>
        </w:rPr>
        <w:t xml:space="preserve">   </w:t>
      </w:r>
      <w:r w:rsidRPr="009949DC">
        <w:rPr>
          <w:b/>
          <w:bCs/>
          <w:sz w:val="24"/>
          <w:szCs w:val="24"/>
          <w:lang w:val="en-PK"/>
        </w:rPr>
        <w:t>Consequences</w:t>
      </w:r>
    </w:p>
    <w:p w14:paraId="4594D078" w14:textId="77777777" w:rsidR="009949DC" w:rsidRPr="009949DC" w:rsidRDefault="009949DC" w:rsidP="00B618C4">
      <w:pPr>
        <w:spacing w:before="9" w:line="276" w:lineRule="auto"/>
        <w:ind w:right="107"/>
        <w:jc w:val="both"/>
        <w:rPr>
          <w:b/>
          <w:bCs/>
          <w:sz w:val="24"/>
          <w:szCs w:val="24"/>
          <w:lang w:val="en-PK"/>
        </w:rPr>
      </w:pPr>
    </w:p>
    <w:p w14:paraId="3D21AE46" w14:textId="77777777" w:rsidR="009949DC" w:rsidRDefault="009949DC" w:rsidP="00B618C4">
      <w:pPr>
        <w:pStyle w:val="ListParagraph"/>
        <w:numPr>
          <w:ilvl w:val="0"/>
          <w:numId w:val="32"/>
        </w:numPr>
        <w:spacing w:before="9" w:line="276" w:lineRule="auto"/>
        <w:ind w:right="107"/>
        <w:jc w:val="both"/>
        <w:rPr>
          <w:sz w:val="24"/>
          <w:szCs w:val="24"/>
          <w:lang w:val="en-PK"/>
        </w:rPr>
      </w:pPr>
      <w:r w:rsidRPr="009949DC">
        <w:rPr>
          <w:b/>
          <w:bCs/>
          <w:sz w:val="24"/>
          <w:szCs w:val="24"/>
          <w:lang w:val="en-PK"/>
        </w:rPr>
        <w:t>Delayed Legal Resolutions</w:t>
      </w:r>
      <w:r w:rsidRPr="009949DC">
        <w:rPr>
          <w:sz w:val="24"/>
          <w:szCs w:val="24"/>
          <w:lang w:val="en-PK"/>
        </w:rPr>
        <w:t>: The inaccessibility of legal services, particularly for rural populations, results in delayed or unresolved legal issues, such as property disputes or family law matters. This perpetuates social and economic inequities, as marginalized groups are unable to access timely justice [1].</w:t>
      </w:r>
    </w:p>
    <w:p w14:paraId="5AA9B338" w14:textId="77777777" w:rsidR="009949DC" w:rsidRPr="009949DC" w:rsidRDefault="009949DC" w:rsidP="00B618C4">
      <w:pPr>
        <w:pStyle w:val="ListParagraph"/>
        <w:spacing w:before="9" w:line="276" w:lineRule="auto"/>
        <w:ind w:right="107"/>
        <w:jc w:val="both"/>
        <w:rPr>
          <w:sz w:val="24"/>
          <w:szCs w:val="24"/>
          <w:lang w:val="en-PK"/>
        </w:rPr>
      </w:pPr>
    </w:p>
    <w:p w14:paraId="5027997B" w14:textId="34B1A8BB" w:rsidR="009949DC" w:rsidRDefault="009949DC" w:rsidP="00B618C4">
      <w:pPr>
        <w:pStyle w:val="ListParagraph"/>
        <w:numPr>
          <w:ilvl w:val="0"/>
          <w:numId w:val="32"/>
        </w:numPr>
        <w:spacing w:before="9" w:line="276" w:lineRule="auto"/>
        <w:ind w:right="107"/>
        <w:jc w:val="both"/>
        <w:rPr>
          <w:sz w:val="24"/>
          <w:szCs w:val="24"/>
          <w:lang w:val="en-PK"/>
        </w:rPr>
      </w:pPr>
      <w:r w:rsidRPr="009949DC">
        <w:rPr>
          <w:b/>
          <w:bCs/>
          <w:sz w:val="24"/>
          <w:szCs w:val="24"/>
          <w:lang w:val="en-PK"/>
        </w:rPr>
        <w:lastRenderedPageBreak/>
        <w:t>Social and Economic Inequities</w:t>
      </w:r>
      <w:r w:rsidRPr="009949DC">
        <w:rPr>
          <w:sz w:val="24"/>
          <w:szCs w:val="24"/>
          <w:lang w:val="en-PK"/>
        </w:rPr>
        <w:t>: The justice gap disproportionately affects low-income and rural communities, who face barriers in addressing legal challenges. This lack of access reinforces systemic inequalities, limiting opportunities for social mobility and fair treatment under the law.</w:t>
      </w:r>
    </w:p>
    <w:p w14:paraId="6760CE1B" w14:textId="77777777" w:rsidR="009949DC" w:rsidRPr="009949DC" w:rsidRDefault="009949DC" w:rsidP="00B618C4">
      <w:pPr>
        <w:spacing w:before="9" w:line="276" w:lineRule="auto"/>
        <w:ind w:right="107"/>
        <w:jc w:val="both"/>
        <w:rPr>
          <w:sz w:val="24"/>
          <w:szCs w:val="24"/>
          <w:lang w:val="en-PK"/>
        </w:rPr>
      </w:pPr>
    </w:p>
    <w:p w14:paraId="1A37ECA9" w14:textId="368E6668" w:rsidR="009949DC" w:rsidRDefault="009949DC" w:rsidP="00B618C4">
      <w:pPr>
        <w:pStyle w:val="ListParagraph"/>
        <w:numPr>
          <w:ilvl w:val="0"/>
          <w:numId w:val="32"/>
        </w:numPr>
        <w:spacing w:before="9" w:line="276" w:lineRule="auto"/>
        <w:ind w:right="107"/>
        <w:jc w:val="both"/>
        <w:rPr>
          <w:sz w:val="24"/>
          <w:szCs w:val="24"/>
          <w:lang w:val="en-PK"/>
        </w:rPr>
      </w:pPr>
      <w:r w:rsidRPr="009949DC">
        <w:rPr>
          <w:b/>
          <w:bCs/>
          <w:sz w:val="24"/>
          <w:szCs w:val="24"/>
          <w:lang w:val="en-PK"/>
        </w:rPr>
        <w:t>Underutilized Lawyer Expertise</w:t>
      </w:r>
      <w:r w:rsidRPr="009949DC">
        <w:rPr>
          <w:sz w:val="24"/>
          <w:szCs w:val="24"/>
          <w:lang w:val="en-PK"/>
        </w:rPr>
        <w:t>: The low visibility of independent and rural lawyers leads to underutilization of their expertise. This not only restricts their professional growth but also reduces the availability of affordable legal services for clients, as competition remains dominated by urban firms.</w:t>
      </w:r>
    </w:p>
    <w:p w14:paraId="3F879D7E" w14:textId="77777777" w:rsidR="009949DC" w:rsidRPr="009949DC" w:rsidRDefault="009949DC" w:rsidP="00B618C4">
      <w:pPr>
        <w:spacing w:before="9" w:line="276" w:lineRule="auto"/>
        <w:ind w:right="107"/>
        <w:jc w:val="both"/>
        <w:rPr>
          <w:sz w:val="24"/>
          <w:szCs w:val="24"/>
          <w:lang w:val="en-PK"/>
        </w:rPr>
      </w:pPr>
    </w:p>
    <w:p w14:paraId="6E7ED53A" w14:textId="3AF28740" w:rsidR="009949DC" w:rsidRDefault="009949DC" w:rsidP="00B618C4">
      <w:pPr>
        <w:pStyle w:val="ListParagraph"/>
        <w:numPr>
          <w:ilvl w:val="0"/>
          <w:numId w:val="32"/>
        </w:numPr>
        <w:spacing w:before="9" w:line="276" w:lineRule="auto"/>
        <w:ind w:right="107"/>
        <w:jc w:val="both"/>
        <w:rPr>
          <w:sz w:val="24"/>
          <w:szCs w:val="24"/>
          <w:lang w:val="en-PK"/>
        </w:rPr>
      </w:pPr>
      <w:r w:rsidRPr="009949DC">
        <w:rPr>
          <w:b/>
          <w:bCs/>
          <w:sz w:val="24"/>
          <w:szCs w:val="24"/>
          <w:lang w:val="en-PK"/>
        </w:rPr>
        <w:t>Misaligned Digital Solutions</w:t>
      </w:r>
      <w:r w:rsidRPr="009949DC">
        <w:rPr>
          <w:sz w:val="24"/>
          <w:szCs w:val="24"/>
          <w:lang w:val="en-PK"/>
        </w:rPr>
        <w:t>: Ineffective requirement elicitation results in digital platforms that fail to meet stakeholder needs. For example, systems may lack intuitive interfaces for rural users or secure payment features, reducing adoption rates and undermining trust in legal tech solutions</w:t>
      </w:r>
      <w:r>
        <w:rPr>
          <w:sz w:val="24"/>
          <w:szCs w:val="24"/>
          <w:lang w:val="en-PK"/>
        </w:rPr>
        <w:t>.</w:t>
      </w:r>
    </w:p>
    <w:p w14:paraId="469075E8" w14:textId="77777777" w:rsidR="009949DC" w:rsidRPr="009949DC" w:rsidRDefault="009949DC" w:rsidP="00B618C4">
      <w:pPr>
        <w:pStyle w:val="ListParagraph"/>
        <w:spacing w:line="276" w:lineRule="auto"/>
        <w:rPr>
          <w:sz w:val="24"/>
          <w:szCs w:val="24"/>
          <w:lang w:val="en-PK"/>
        </w:rPr>
      </w:pPr>
    </w:p>
    <w:p w14:paraId="7ABC57D6" w14:textId="3B85965C" w:rsidR="009949DC" w:rsidRPr="009949DC" w:rsidRDefault="009949DC" w:rsidP="00B618C4">
      <w:pPr>
        <w:spacing w:before="9" w:line="276" w:lineRule="auto"/>
        <w:ind w:right="107"/>
        <w:jc w:val="both"/>
        <w:rPr>
          <w:sz w:val="24"/>
          <w:szCs w:val="24"/>
          <w:lang w:val="en-PK"/>
        </w:rPr>
      </w:pPr>
      <w:r w:rsidRPr="009949DC">
        <w:rPr>
          <w:sz w:val="24"/>
          <w:szCs w:val="24"/>
          <w:lang w:val="en-PK"/>
        </w:rPr>
        <w:t>"Advocate Now" aims to address these issues by developing a mobile application that connects clients with qualified lawyers through features like lawyer search, virtual consultations, secure payments, and a chatbot for user assistance</w:t>
      </w:r>
      <w:r>
        <w:rPr>
          <w:sz w:val="24"/>
          <w:szCs w:val="24"/>
          <w:lang w:val="en-PK"/>
        </w:rPr>
        <w:t xml:space="preserve">. </w:t>
      </w:r>
      <w:r w:rsidRPr="009949DC">
        <w:rPr>
          <w:sz w:val="24"/>
          <w:szCs w:val="24"/>
          <w:lang w:val="en-PK"/>
        </w:rPr>
        <w:t>By adopting a hybrid requirement elicitation approach—combining user stories and use cases—the project ensures clear communication between stakeholders and developers, reducing ambiguities and aligning the system with user needs. This dual focus on improving legal access and refining requirement elicitation positions "Advocate Now" as a transformative solution for Pakistan’s legal ecosystem, fostering inclusivity and efficiency [1, 2, 3].</w:t>
      </w:r>
    </w:p>
    <w:p w14:paraId="575081CD" w14:textId="77777777" w:rsidR="009949DC" w:rsidRPr="009949DC" w:rsidRDefault="009949DC" w:rsidP="009949DC">
      <w:pPr>
        <w:spacing w:before="9"/>
        <w:ind w:right="107"/>
        <w:jc w:val="both"/>
        <w:rPr>
          <w:sz w:val="24"/>
          <w:szCs w:val="24"/>
          <w:lang w:val="en-PK"/>
        </w:rPr>
      </w:pPr>
    </w:p>
    <w:p w14:paraId="35B593BD" w14:textId="77777777" w:rsidR="009949DC" w:rsidRPr="009949DC" w:rsidRDefault="009949DC" w:rsidP="009949DC">
      <w:pPr>
        <w:pStyle w:val="ListParagraph"/>
        <w:spacing w:before="9"/>
        <w:ind w:right="107"/>
        <w:jc w:val="both"/>
        <w:rPr>
          <w:sz w:val="24"/>
          <w:szCs w:val="24"/>
          <w:lang w:val="en-PK"/>
        </w:rPr>
      </w:pPr>
    </w:p>
    <w:p w14:paraId="3237B3BB" w14:textId="77777777" w:rsidR="00A73CC6" w:rsidRDefault="00A73CC6" w:rsidP="00062822">
      <w:pPr>
        <w:pStyle w:val="ListParagraph"/>
        <w:spacing w:before="9"/>
        <w:ind w:left="360" w:right="107"/>
        <w:jc w:val="both"/>
        <w:rPr>
          <w:sz w:val="24"/>
          <w:szCs w:val="24"/>
        </w:rPr>
      </w:pPr>
    </w:p>
    <w:p w14:paraId="1DF6D338" w14:textId="77777777" w:rsidR="00A73CC6" w:rsidRPr="00736E2B" w:rsidRDefault="00A73CC6" w:rsidP="00062822">
      <w:pPr>
        <w:pStyle w:val="ListParagraph"/>
        <w:spacing w:before="9"/>
        <w:ind w:left="360" w:right="107"/>
        <w:jc w:val="both"/>
        <w:rPr>
          <w:sz w:val="24"/>
          <w:szCs w:val="24"/>
        </w:rPr>
      </w:pPr>
    </w:p>
    <w:p w14:paraId="2111CD5C"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13" w:name="_Toc200807782"/>
      <w:r w:rsidR="007C5A74" w:rsidRPr="00B618C4">
        <w:rPr>
          <w:b/>
          <w:bCs/>
          <w:sz w:val="24"/>
          <w:szCs w:val="24"/>
        </w:rPr>
        <w:t>Research Question</w:t>
      </w:r>
      <w:bookmarkEnd w:id="13"/>
    </w:p>
    <w:p w14:paraId="42FFF6DF" w14:textId="77777777" w:rsidR="00A73CC6" w:rsidRDefault="00A73CC6" w:rsidP="00062822">
      <w:pPr>
        <w:pStyle w:val="ListParagraph"/>
        <w:spacing w:before="9"/>
        <w:ind w:left="360" w:right="107"/>
        <w:jc w:val="both"/>
        <w:rPr>
          <w:sz w:val="24"/>
          <w:szCs w:val="24"/>
        </w:rPr>
      </w:pPr>
    </w:p>
    <w:p w14:paraId="1053D4E5" w14:textId="77777777" w:rsidR="00D70716" w:rsidRDefault="00D70716" w:rsidP="00B618C4">
      <w:pPr>
        <w:pStyle w:val="ListParagraph"/>
        <w:spacing w:before="9" w:line="276" w:lineRule="auto"/>
        <w:ind w:left="360" w:right="107"/>
        <w:jc w:val="both"/>
        <w:rPr>
          <w:sz w:val="24"/>
          <w:szCs w:val="24"/>
          <w:lang w:val="en-PK"/>
        </w:rPr>
      </w:pPr>
      <w:r w:rsidRPr="00D70716">
        <w:rPr>
          <w:sz w:val="24"/>
          <w:szCs w:val="24"/>
          <w:lang w:val="en-PK"/>
        </w:rPr>
        <w:t>The "Advocate Now" project tackles limited legal access and requirement elicitation challenges in Pakistan. The following research questions address these issues, using survey data from 50 clients and 20 lawyers, and system testing results</w:t>
      </w:r>
      <w:r>
        <w:rPr>
          <w:sz w:val="24"/>
          <w:szCs w:val="24"/>
          <w:lang w:val="en-PK"/>
        </w:rPr>
        <w:t>.</w:t>
      </w:r>
    </w:p>
    <w:p w14:paraId="1A7746B6" w14:textId="2CA6A6A5" w:rsidR="00D70716" w:rsidRPr="00D70716" w:rsidRDefault="00D70716" w:rsidP="00B618C4">
      <w:pPr>
        <w:pStyle w:val="ListParagraph"/>
        <w:spacing w:before="9" w:line="276" w:lineRule="auto"/>
        <w:ind w:left="360" w:right="107"/>
        <w:jc w:val="both"/>
        <w:rPr>
          <w:sz w:val="24"/>
          <w:szCs w:val="24"/>
          <w:lang w:val="en-PK"/>
        </w:rPr>
      </w:pPr>
      <w:r w:rsidRPr="00D70716">
        <w:rPr>
          <w:sz w:val="24"/>
          <w:szCs w:val="24"/>
          <w:lang w:val="en-PK"/>
        </w:rPr>
        <w:t xml:space="preserve"> </w:t>
      </w:r>
    </w:p>
    <w:p w14:paraId="1552D1E1" w14:textId="77777777" w:rsidR="00D70716" w:rsidRPr="00D70716" w:rsidRDefault="00D70716" w:rsidP="00B618C4">
      <w:pPr>
        <w:pStyle w:val="ListParagraph"/>
        <w:numPr>
          <w:ilvl w:val="0"/>
          <w:numId w:val="33"/>
        </w:numPr>
        <w:spacing w:before="9" w:line="276" w:lineRule="auto"/>
        <w:ind w:right="107"/>
        <w:jc w:val="both"/>
        <w:rPr>
          <w:sz w:val="24"/>
          <w:szCs w:val="24"/>
          <w:lang w:val="en-PK"/>
        </w:rPr>
      </w:pPr>
      <w:r w:rsidRPr="00D70716">
        <w:rPr>
          <w:b/>
          <w:bCs/>
          <w:sz w:val="24"/>
          <w:szCs w:val="24"/>
          <w:lang w:val="en-PK"/>
        </w:rPr>
        <w:t>How can a mobile app with lawyer search, virtual consultations, and secure payments improve legal access for rural Pakistanis?</w:t>
      </w:r>
    </w:p>
    <w:p w14:paraId="6CE085F0" w14:textId="34D2C816" w:rsidR="00D70716" w:rsidRDefault="00D70716" w:rsidP="00B618C4">
      <w:pPr>
        <w:pStyle w:val="ListParagraph"/>
        <w:spacing w:before="9" w:line="276" w:lineRule="auto"/>
        <w:ind w:right="107"/>
        <w:jc w:val="both"/>
        <w:rPr>
          <w:sz w:val="24"/>
          <w:szCs w:val="24"/>
          <w:lang w:val="en-PK"/>
        </w:rPr>
      </w:pPr>
      <w:r w:rsidRPr="00D70716">
        <w:rPr>
          <w:sz w:val="24"/>
          <w:szCs w:val="24"/>
          <w:lang w:val="en-PK"/>
        </w:rPr>
        <w:br/>
        <w:t>Explores if features like lawyer directory (UC-03) and video calls (UC-05) bridge access gaps</w:t>
      </w:r>
      <w:r>
        <w:rPr>
          <w:sz w:val="24"/>
          <w:szCs w:val="24"/>
          <w:lang w:val="en-PK"/>
        </w:rPr>
        <w:t>.</w:t>
      </w:r>
    </w:p>
    <w:p w14:paraId="42203B9A" w14:textId="77777777" w:rsidR="00D70716" w:rsidRPr="00D70716" w:rsidRDefault="00D70716" w:rsidP="00B618C4">
      <w:pPr>
        <w:pStyle w:val="ListParagraph"/>
        <w:spacing w:before="9" w:line="276" w:lineRule="auto"/>
        <w:ind w:right="107"/>
        <w:jc w:val="both"/>
        <w:rPr>
          <w:sz w:val="24"/>
          <w:szCs w:val="24"/>
          <w:lang w:val="en-PK"/>
        </w:rPr>
      </w:pPr>
    </w:p>
    <w:p w14:paraId="38BE4FBB" w14:textId="3F2CCD75" w:rsidR="00D70716" w:rsidRPr="00D70716" w:rsidRDefault="00D70716" w:rsidP="00B618C4">
      <w:pPr>
        <w:pStyle w:val="ListParagraph"/>
        <w:numPr>
          <w:ilvl w:val="0"/>
          <w:numId w:val="33"/>
        </w:numPr>
        <w:spacing w:before="9" w:line="276" w:lineRule="auto"/>
        <w:ind w:right="107"/>
        <w:jc w:val="both"/>
        <w:rPr>
          <w:sz w:val="24"/>
          <w:szCs w:val="24"/>
          <w:lang w:val="en-PK"/>
        </w:rPr>
      </w:pPr>
      <w:r w:rsidRPr="00D70716">
        <w:rPr>
          <w:b/>
          <w:bCs/>
          <w:sz w:val="24"/>
          <w:szCs w:val="24"/>
          <w:lang w:val="en-PK"/>
        </w:rPr>
        <w:t>Does a lawyer directory increase visibility and client reach for independent</w:t>
      </w:r>
      <w:r>
        <w:rPr>
          <w:b/>
          <w:bCs/>
          <w:sz w:val="24"/>
          <w:szCs w:val="24"/>
          <w:lang w:val="en-PK"/>
        </w:rPr>
        <w:t xml:space="preserve"> </w:t>
      </w:r>
      <w:r w:rsidRPr="00D70716">
        <w:rPr>
          <w:b/>
          <w:bCs/>
          <w:sz w:val="24"/>
          <w:szCs w:val="24"/>
          <w:lang w:val="en-PK"/>
        </w:rPr>
        <w:t>lawyers?</w:t>
      </w:r>
    </w:p>
    <w:p w14:paraId="7C7F2F83" w14:textId="4B4C82B3" w:rsidR="00D70716" w:rsidRPr="00D70716" w:rsidRDefault="00D70716" w:rsidP="00B618C4">
      <w:pPr>
        <w:spacing w:before="9" w:line="276" w:lineRule="auto"/>
        <w:ind w:right="107"/>
        <w:jc w:val="both"/>
        <w:rPr>
          <w:sz w:val="24"/>
          <w:szCs w:val="24"/>
          <w:lang w:val="en-PK"/>
        </w:rPr>
      </w:pPr>
      <w:r w:rsidRPr="00D70716">
        <w:rPr>
          <w:sz w:val="24"/>
          <w:szCs w:val="24"/>
          <w:lang w:val="en-PK"/>
        </w:rPr>
        <w:br/>
      </w:r>
      <w:r>
        <w:rPr>
          <w:sz w:val="24"/>
          <w:szCs w:val="24"/>
          <w:lang w:val="en-PK"/>
        </w:rPr>
        <w:t xml:space="preserve">            </w:t>
      </w:r>
      <w:r w:rsidRPr="00D70716">
        <w:rPr>
          <w:sz w:val="24"/>
          <w:szCs w:val="24"/>
          <w:lang w:val="en-PK"/>
        </w:rPr>
        <w:t>Examines if profiles (UC-07) enhance opportunities for rural lawyers.</w:t>
      </w:r>
    </w:p>
    <w:p w14:paraId="161FE36A" w14:textId="77777777" w:rsidR="00D70716" w:rsidRPr="00D70716" w:rsidRDefault="00D70716" w:rsidP="00B618C4">
      <w:pPr>
        <w:spacing w:before="9" w:line="276" w:lineRule="auto"/>
        <w:ind w:right="107"/>
        <w:jc w:val="both"/>
        <w:rPr>
          <w:sz w:val="24"/>
          <w:szCs w:val="24"/>
          <w:lang w:val="en-PK"/>
        </w:rPr>
      </w:pPr>
    </w:p>
    <w:p w14:paraId="73478D2D" w14:textId="77777777" w:rsidR="00D70716" w:rsidRPr="00D70716" w:rsidRDefault="00D70716" w:rsidP="00B618C4">
      <w:pPr>
        <w:pStyle w:val="ListParagraph"/>
        <w:numPr>
          <w:ilvl w:val="0"/>
          <w:numId w:val="33"/>
        </w:numPr>
        <w:spacing w:before="9" w:line="276" w:lineRule="auto"/>
        <w:ind w:right="107"/>
        <w:jc w:val="both"/>
        <w:rPr>
          <w:sz w:val="24"/>
          <w:szCs w:val="24"/>
          <w:lang w:val="en-PK"/>
        </w:rPr>
      </w:pPr>
      <w:r w:rsidRPr="00D70716">
        <w:rPr>
          <w:b/>
          <w:bCs/>
          <w:sz w:val="24"/>
          <w:szCs w:val="24"/>
          <w:lang w:val="en-PK"/>
        </w:rPr>
        <w:t>How does combining user stories and use cases improve requirement clarity for a legal tech platform?</w:t>
      </w:r>
    </w:p>
    <w:p w14:paraId="364EA103" w14:textId="47BD3D91" w:rsidR="00D70716" w:rsidRDefault="00D70716" w:rsidP="00B618C4">
      <w:pPr>
        <w:pStyle w:val="ListParagraph"/>
        <w:spacing w:before="9" w:line="276" w:lineRule="auto"/>
        <w:ind w:right="107"/>
        <w:jc w:val="both"/>
        <w:rPr>
          <w:sz w:val="24"/>
          <w:szCs w:val="24"/>
          <w:lang w:val="en-PK"/>
        </w:rPr>
      </w:pPr>
      <w:r w:rsidRPr="00D70716">
        <w:rPr>
          <w:sz w:val="24"/>
          <w:szCs w:val="24"/>
          <w:lang w:val="en-PK"/>
        </w:rPr>
        <w:br/>
        <w:t>Investigates if the hybrid approach reduces ambiguities in stakeholder needs</w:t>
      </w:r>
      <w:r>
        <w:rPr>
          <w:sz w:val="24"/>
          <w:szCs w:val="24"/>
          <w:lang w:val="en-PK"/>
        </w:rPr>
        <w:t>.</w:t>
      </w:r>
    </w:p>
    <w:p w14:paraId="260F7993" w14:textId="77777777" w:rsidR="00D70716" w:rsidRPr="00D70716" w:rsidRDefault="00D70716" w:rsidP="00B618C4">
      <w:pPr>
        <w:spacing w:before="9" w:line="276" w:lineRule="auto"/>
        <w:ind w:right="107"/>
        <w:jc w:val="both"/>
        <w:rPr>
          <w:sz w:val="24"/>
          <w:szCs w:val="24"/>
          <w:lang w:val="en-PK"/>
        </w:rPr>
      </w:pPr>
    </w:p>
    <w:p w14:paraId="1346A869" w14:textId="77777777" w:rsidR="00D70716" w:rsidRPr="00D70716" w:rsidRDefault="00D70716" w:rsidP="00B618C4">
      <w:pPr>
        <w:pStyle w:val="ListParagraph"/>
        <w:numPr>
          <w:ilvl w:val="0"/>
          <w:numId w:val="33"/>
        </w:numPr>
        <w:spacing w:before="9" w:line="276" w:lineRule="auto"/>
        <w:ind w:right="107"/>
        <w:jc w:val="both"/>
        <w:rPr>
          <w:sz w:val="24"/>
          <w:szCs w:val="24"/>
          <w:lang w:val="en-PK"/>
        </w:rPr>
      </w:pPr>
      <w:r w:rsidRPr="00D70716">
        <w:rPr>
          <w:b/>
          <w:bCs/>
          <w:sz w:val="24"/>
          <w:szCs w:val="24"/>
          <w:lang w:val="en-PK"/>
        </w:rPr>
        <w:t>How does the app’s usability, including a chatbot, affect user satisfaction across diverse groups?</w:t>
      </w:r>
    </w:p>
    <w:p w14:paraId="0183C3A4" w14:textId="744A68AB" w:rsidR="00D70716" w:rsidRPr="00D70716" w:rsidRDefault="00D70716" w:rsidP="00B618C4">
      <w:pPr>
        <w:pStyle w:val="ListParagraph"/>
        <w:spacing w:before="9" w:line="276" w:lineRule="auto"/>
        <w:ind w:right="107"/>
        <w:jc w:val="both"/>
        <w:rPr>
          <w:sz w:val="24"/>
          <w:szCs w:val="24"/>
          <w:lang w:val="en-PK"/>
        </w:rPr>
      </w:pPr>
      <w:r w:rsidRPr="00D70716">
        <w:rPr>
          <w:sz w:val="24"/>
          <w:szCs w:val="24"/>
          <w:lang w:val="en-PK"/>
        </w:rPr>
        <w:br/>
        <w:t>Assesses if intuitive features (UC-10) drive adoption, especially for low-literacy users.</w:t>
      </w:r>
    </w:p>
    <w:p w14:paraId="7784CD09" w14:textId="77777777" w:rsidR="00A73CC6" w:rsidRPr="00736E2B" w:rsidRDefault="00A73CC6" w:rsidP="00062822">
      <w:pPr>
        <w:pStyle w:val="ListParagraph"/>
        <w:spacing w:before="9"/>
        <w:ind w:left="360" w:right="107"/>
        <w:jc w:val="both"/>
        <w:rPr>
          <w:sz w:val="24"/>
          <w:szCs w:val="24"/>
        </w:rPr>
      </w:pPr>
    </w:p>
    <w:p w14:paraId="3CBACBE1"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14" w:name="_Toc200807783"/>
      <w:r w:rsidR="007C5A74" w:rsidRPr="00B618C4">
        <w:rPr>
          <w:b/>
          <w:bCs/>
          <w:sz w:val="24"/>
          <w:szCs w:val="24"/>
        </w:rPr>
        <w:t>Research Objective</w:t>
      </w:r>
      <w:bookmarkEnd w:id="14"/>
    </w:p>
    <w:p w14:paraId="652C4915" w14:textId="77777777" w:rsidR="00F00720" w:rsidRDefault="00F00720" w:rsidP="00062822">
      <w:pPr>
        <w:pStyle w:val="ListParagraph"/>
        <w:spacing w:before="9"/>
        <w:ind w:left="360" w:right="107"/>
        <w:jc w:val="both"/>
        <w:rPr>
          <w:sz w:val="24"/>
          <w:szCs w:val="24"/>
        </w:rPr>
      </w:pPr>
    </w:p>
    <w:p w14:paraId="132B0DE4" w14:textId="6227CAC1" w:rsidR="00722149" w:rsidRDefault="00722149" w:rsidP="00B618C4">
      <w:pPr>
        <w:pStyle w:val="ListParagraph"/>
        <w:spacing w:before="9" w:line="276" w:lineRule="auto"/>
        <w:ind w:left="360" w:right="107"/>
        <w:jc w:val="both"/>
        <w:rPr>
          <w:sz w:val="24"/>
          <w:szCs w:val="24"/>
          <w:lang w:val="en-PK"/>
        </w:rPr>
      </w:pPr>
      <w:r w:rsidRPr="00722149">
        <w:rPr>
          <w:sz w:val="24"/>
          <w:szCs w:val="24"/>
          <w:lang w:val="en-PK"/>
        </w:rPr>
        <w:t>The "Advocate Now" project aims to enhance legal service access in Pakistan and improve system development through effective requirement elicitation. The following objectives are designed to be achieved within the project’s timeframe and resources, using tools like Flutter, Firebase, and data from 50 client and 20 lawyer surveys</w:t>
      </w:r>
      <w:r>
        <w:rPr>
          <w:sz w:val="24"/>
          <w:szCs w:val="24"/>
          <w:lang w:val="en-PK"/>
        </w:rPr>
        <w:t>.</w:t>
      </w:r>
    </w:p>
    <w:p w14:paraId="69786BB5" w14:textId="77777777" w:rsidR="00722149" w:rsidRPr="00722149" w:rsidRDefault="00722149" w:rsidP="00B618C4">
      <w:pPr>
        <w:pStyle w:val="ListParagraph"/>
        <w:spacing w:before="9" w:line="276" w:lineRule="auto"/>
        <w:ind w:left="360" w:right="107"/>
        <w:jc w:val="both"/>
        <w:rPr>
          <w:sz w:val="24"/>
          <w:szCs w:val="24"/>
          <w:lang w:val="en-PK"/>
        </w:rPr>
      </w:pPr>
    </w:p>
    <w:p w14:paraId="75C08DC9" w14:textId="0F18512F" w:rsidR="00722149" w:rsidRDefault="00722149" w:rsidP="00B618C4">
      <w:pPr>
        <w:pStyle w:val="ListParagraph"/>
        <w:numPr>
          <w:ilvl w:val="0"/>
          <w:numId w:val="34"/>
        </w:numPr>
        <w:spacing w:before="9" w:line="276" w:lineRule="auto"/>
        <w:ind w:right="107"/>
        <w:jc w:val="both"/>
        <w:rPr>
          <w:sz w:val="24"/>
          <w:szCs w:val="24"/>
          <w:lang w:val="en-PK"/>
        </w:rPr>
      </w:pPr>
      <w:r w:rsidRPr="00722149">
        <w:rPr>
          <w:b/>
          <w:bCs/>
          <w:sz w:val="24"/>
          <w:szCs w:val="24"/>
          <w:lang w:val="en-PK"/>
        </w:rPr>
        <w:t>Develop a mobile application</w:t>
      </w:r>
      <w:r w:rsidRPr="00722149">
        <w:rPr>
          <w:sz w:val="24"/>
          <w:szCs w:val="24"/>
          <w:lang w:val="en-PK"/>
        </w:rPr>
        <w:t xml:space="preserve"> that connects rural and underserved clients with qualified lawyers through features like lawyer search (UC-03), virtual consultations (UC-05), and secure payments (UC-04), improving access to legal services</w:t>
      </w:r>
      <w:r>
        <w:rPr>
          <w:sz w:val="24"/>
          <w:szCs w:val="24"/>
          <w:lang w:val="en-PK"/>
        </w:rPr>
        <w:t>.</w:t>
      </w:r>
    </w:p>
    <w:p w14:paraId="1C35B418" w14:textId="77777777" w:rsidR="00722149" w:rsidRPr="00722149" w:rsidRDefault="00722149" w:rsidP="00B618C4">
      <w:pPr>
        <w:pStyle w:val="ListParagraph"/>
        <w:spacing w:before="9" w:line="276" w:lineRule="auto"/>
        <w:ind w:right="107"/>
        <w:jc w:val="both"/>
        <w:rPr>
          <w:sz w:val="24"/>
          <w:szCs w:val="24"/>
          <w:lang w:val="en-PK"/>
        </w:rPr>
      </w:pPr>
    </w:p>
    <w:p w14:paraId="770C4D6E" w14:textId="17CD79ED" w:rsidR="00722149" w:rsidRDefault="00722149" w:rsidP="00B618C4">
      <w:pPr>
        <w:pStyle w:val="ListParagraph"/>
        <w:numPr>
          <w:ilvl w:val="0"/>
          <w:numId w:val="34"/>
        </w:numPr>
        <w:spacing w:before="9" w:line="276" w:lineRule="auto"/>
        <w:ind w:right="107"/>
        <w:jc w:val="both"/>
        <w:rPr>
          <w:sz w:val="24"/>
          <w:szCs w:val="24"/>
          <w:lang w:val="en-PK"/>
        </w:rPr>
      </w:pPr>
      <w:r w:rsidRPr="00722149">
        <w:rPr>
          <w:b/>
          <w:bCs/>
          <w:sz w:val="24"/>
          <w:szCs w:val="24"/>
          <w:lang w:val="en-PK"/>
        </w:rPr>
        <w:t>Enhance lawyer visibility</w:t>
      </w:r>
      <w:r w:rsidRPr="00722149">
        <w:rPr>
          <w:sz w:val="24"/>
          <w:szCs w:val="24"/>
          <w:lang w:val="en-PK"/>
        </w:rPr>
        <w:t xml:space="preserve"> by implementing a centralized directory (UC-07) that showcases profiles, qualifications, and client reviews, enabling independent and rural lawyers to reach broader client bases</w:t>
      </w:r>
      <w:r>
        <w:rPr>
          <w:sz w:val="24"/>
          <w:szCs w:val="24"/>
          <w:lang w:val="en-PK"/>
        </w:rPr>
        <w:t>.</w:t>
      </w:r>
    </w:p>
    <w:p w14:paraId="4F17C273" w14:textId="77777777" w:rsidR="00722149" w:rsidRPr="00722149" w:rsidRDefault="00722149" w:rsidP="00B618C4">
      <w:pPr>
        <w:spacing w:before="9" w:line="276" w:lineRule="auto"/>
        <w:ind w:right="107"/>
        <w:jc w:val="both"/>
        <w:rPr>
          <w:sz w:val="24"/>
          <w:szCs w:val="24"/>
          <w:lang w:val="en-PK"/>
        </w:rPr>
      </w:pPr>
    </w:p>
    <w:p w14:paraId="2E036714" w14:textId="6B0D4CFC" w:rsidR="00722149" w:rsidRDefault="00722149" w:rsidP="00B618C4">
      <w:pPr>
        <w:pStyle w:val="ListParagraph"/>
        <w:numPr>
          <w:ilvl w:val="0"/>
          <w:numId w:val="34"/>
        </w:numPr>
        <w:spacing w:before="9" w:line="276" w:lineRule="auto"/>
        <w:ind w:right="107"/>
        <w:jc w:val="both"/>
        <w:rPr>
          <w:sz w:val="24"/>
          <w:szCs w:val="24"/>
          <w:lang w:val="en-PK"/>
        </w:rPr>
      </w:pPr>
      <w:r w:rsidRPr="00722149">
        <w:rPr>
          <w:b/>
          <w:bCs/>
          <w:sz w:val="24"/>
          <w:szCs w:val="24"/>
          <w:lang w:val="en-PK"/>
        </w:rPr>
        <w:t>Implement a hybrid requirement elicitation approach</w:t>
      </w:r>
      <w:r w:rsidRPr="00722149">
        <w:rPr>
          <w:sz w:val="24"/>
          <w:szCs w:val="24"/>
          <w:lang w:val="en-PK"/>
        </w:rPr>
        <w:t xml:space="preserve"> combining user stories and use cases to ensure clear, traceable stakeholder requirements, reducing ambiguities in system design.</w:t>
      </w:r>
    </w:p>
    <w:p w14:paraId="13593121" w14:textId="77777777" w:rsidR="00722149" w:rsidRPr="00722149" w:rsidRDefault="00722149" w:rsidP="00B618C4">
      <w:pPr>
        <w:spacing w:before="9" w:line="276" w:lineRule="auto"/>
        <w:ind w:right="107"/>
        <w:jc w:val="both"/>
        <w:rPr>
          <w:sz w:val="24"/>
          <w:szCs w:val="24"/>
          <w:lang w:val="en-PK"/>
        </w:rPr>
      </w:pPr>
    </w:p>
    <w:p w14:paraId="41FC1374" w14:textId="5952456A" w:rsidR="00722149" w:rsidRDefault="00722149" w:rsidP="00B618C4">
      <w:pPr>
        <w:pStyle w:val="ListParagraph"/>
        <w:numPr>
          <w:ilvl w:val="0"/>
          <w:numId w:val="34"/>
        </w:numPr>
        <w:spacing w:before="9" w:line="276" w:lineRule="auto"/>
        <w:ind w:right="107"/>
        <w:jc w:val="both"/>
        <w:rPr>
          <w:sz w:val="24"/>
          <w:szCs w:val="24"/>
          <w:lang w:val="en-PK"/>
        </w:rPr>
      </w:pPr>
      <w:r w:rsidRPr="00722149">
        <w:rPr>
          <w:b/>
          <w:bCs/>
          <w:sz w:val="24"/>
          <w:szCs w:val="24"/>
          <w:lang w:val="en-PK"/>
        </w:rPr>
        <w:t>Ensure system usability</w:t>
      </w:r>
      <w:r w:rsidRPr="00722149">
        <w:rPr>
          <w:sz w:val="24"/>
          <w:szCs w:val="24"/>
          <w:lang w:val="en-PK"/>
        </w:rPr>
        <w:t xml:space="preserve"> by designing intuitive interfaces and a chatbot (UC-10) to support diverse users, particularly those with low digital literacy, achieving high user satisfaction and adoption rates.</w:t>
      </w:r>
    </w:p>
    <w:p w14:paraId="16540EF5" w14:textId="77777777" w:rsidR="00722149" w:rsidRPr="00722149" w:rsidRDefault="00722149" w:rsidP="00B618C4">
      <w:pPr>
        <w:spacing w:before="9" w:line="276" w:lineRule="auto"/>
        <w:ind w:right="107"/>
        <w:jc w:val="both"/>
        <w:rPr>
          <w:sz w:val="24"/>
          <w:szCs w:val="24"/>
          <w:lang w:val="en-PK"/>
        </w:rPr>
      </w:pPr>
    </w:p>
    <w:p w14:paraId="44AEA947" w14:textId="77777777" w:rsidR="00722149" w:rsidRPr="00722149" w:rsidRDefault="00722149" w:rsidP="00B618C4">
      <w:pPr>
        <w:pStyle w:val="ListParagraph"/>
        <w:spacing w:before="9" w:line="276" w:lineRule="auto"/>
        <w:ind w:left="360" w:right="107"/>
        <w:jc w:val="both"/>
        <w:rPr>
          <w:sz w:val="24"/>
          <w:szCs w:val="24"/>
          <w:lang w:val="en-PK"/>
        </w:rPr>
      </w:pPr>
      <w:r w:rsidRPr="00722149">
        <w:rPr>
          <w:sz w:val="24"/>
          <w:szCs w:val="24"/>
          <w:lang w:val="en-PK"/>
        </w:rPr>
        <w:t>These objectives drive the development and evaluation of "Advocate Now," fostering an inclusive legal ecosystem in Pakistan [1, 2, 4].</w:t>
      </w:r>
    </w:p>
    <w:p w14:paraId="6C07B802" w14:textId="77777777" w:rsidR="00410381" w:rsidRDefault="00410381" w:rsidP="00062822">
      <w:pPr>
        <w:pStyle w:val="ListParagraph"/>
        <w:spacing w:before="9"/>
        <w:ind w:left="360" w:right="107"/>
        <w:jc w:val="both"/>
        <w:rPr>
          <w:sz w:val="24"/>
          <w:szCs w:val="24"/>
        </w:rPr>
      </w:pPr>
    </w:p>
    <w:p w14:paraId="7F2B1A49" w14:textId="77777777" w:rsidR="00410381" w:rsidRDefault="00410381" w:rsidP="00062822">
      <w:pPr>
        <w:pStyle w:val="ListParagraph"/>
        <w:spacing w:before="9"/>
        <w:ind w:left="360" w:right="107"/>
        <w:jc w:val="both"/>
        <w:rPr>
          <w:sz w:val="24"/>
          <w:szCs w:val="24"/>
        </w:rPr>
      </w:pPr>
    </w:p>
    <w:p w14:paraId="339C6293" w14:textId="77777777" w:rsidR="00F00720" w:rsidRDefault="00F00720" w:rsidP="00062822">
      <w:pPr>
        <w:pStyle w:val="ListParagraph"/>
        <w:spacing w:before="9"/>
        <w:ind w:left="360" w:right="107"/>
        <w:jc w:val="both"/>
        <w:rPr>
          <w:sz w:val="24"/>
          <w:szCs w:val="24"/>
        </w:rPr>
      </w:pPr>
    </w:p>
    <w:p w14:paraId="25CDA1DF" w14:textId="77777777" w:rsidR="00CB49A9" w:rsidRDefault="00CB49A9" w:rsidP="00062822">
      <w:pPr>
        <w:pStyle w:val="ListParagraph"/>
        <w:spacing w:before="9"/>
        <w:ind w:left="360" w:right="107"/>
        <w:jc w:val="both"/>
        <w:rPr>
          <w:sz w:val="24"/>
          <w:szCs w:val="24"/>
        </w:rPr>
      </w:pPr>
    </w:p>
    <w:p w14:paraId="117E6537" w14:textId="77777777" w:rsidR="00F00720" w:rsidRPr="00736E2B" w:rsidRDefault="00F00720" w:rsidP="00062822">
      <w:pPr>
        <w:pStyle w:val="ListParagraph"/>
        <w:spacing w:before="9"/>
        <w:ind w:left="360" w:right="107"/>
        <w:jc w:val="both"/>
        <w:rPr>
          <w:sz w:val="24"/>
          <w:szCs w:val="24"/>
        </w:rPr>
      </w:pPr>
    </w:p>
    <w:p w14:paraId="38FDB138" w14:textId="2103DBA1"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lastRenderedPageBreak/>
        <w:t xml:space="preserve"> </w:t>
      </w:r>
      <w:bookmarkStart w:id="15" w:name="_Toc200807784"/>
      <w:r w:rsidR="007C5A74" w:rsidRPr="00B618C4">
        <w:rPr>
          <w:b/>
          <w:bCs/>
          <w:sz w:val="24"/>
          <w:szCs w:val="24"/>
        </w:rPr>
        <w:t>Scope Of F</w:t>
      </w:r>
      <w:r w:rsidR="00B618C4">
        <w:rPr>
          <w:b/>
          <w:bCs/>
          <w:sz w:val="24"/>
          <w:szCs w:val="24"/>
        </w:rPr>
        <w:t>YP</w:t>
      </w:r>
      <w:r w:rsidR="007C5A74" w:rsidRPr="00B618C4">
        <w:rPr>
          <w:b/>
          <w:bCs/>
          <w:sz w:val="24"/>
          <w:szCs w:val="24"/>
        </w:rPr>
        <w:t xml:space="preserve"> Report</w:t>
      </w:r>
      <w:bookmarkEnd w:id="15"/>
    </w:p>
    <w:p w14:paraId="77847AB2" w14:textId="77777777" w:rsidR="00410381" w:rsidRDefault="00410381" w:rsidP="00062822">
      <w:pPr>
        <w:pStyle w:val="ListParagraph"/>
        <w:spacing w:before="9"/>
        <w:ind w:left="360" w:right="107"/>
        <w:jc w:val="both"/>
        <w:rPr>
          <w:sz w:val="24"/>
          <w:szCs w:val="24"/>
        </w:rPr>
      </w:pPr>
    </w:p>
    <w:p w14:paraId="7790CD4B" w14:textId="70E5E02D" w:rsidR="00722149" w:rsidRDefault="00722149" w:rsidP="00B618C4">
      <w:pPr>
        <w:pStyle w:val="ListParagraph"/>
        <w:spacing w:before="9" w:line="276" w:lineRule="auto"/>
        <w:ind w:left="360" w:right="107"/>
        <w:jc w:val="both"/>
        <w:rPr>
          <w:sz w:val="24"/>
          <w:szCs w:val="24"/>
          <w:lang w:val="en-PK"/>
        </w:rPr>
      </w:pPr>
      <w:r w:rsidRPr="00722149">
        <w:rPr>
          <w:sz w:val="24"/>
          <w:szCs w:val="24"/>
          <w:lang w:val="en-PK"/>
        </w:rPr>
        <w:t>The "Advocate Now" project focuses on developing a cross-platform mobile application to enhance legal service access in Pakistan, particularly for rural and underserved populations, while improving requirement elicitation through a hybrid approach. The scope of this Final Year Project (FYP) report encompasses the following key components</w:t>
      </w:r>
    </w:p>
    <w:p w14:paraId="5831320F" w14:textId="77777777" w:rsidR="00722149" w:rsidRPr="00722149" w:rsidRDefault="00722149" w:rsidP="00B618C4">
      <w:pPr>
        <w:pStyle w:val="ListParagraph"/>
        <w:spacing w:before="9" w:line="276" w:lineRule="auto"/>
        <w:ind w:left="360" w:right="107"/>
        <w:jc w:val="both"/>
        <w:rPr>
          <w:sz w:val="24"/>
          <w:szCs w:val="24"/>
          <w:lang w:val="en-PK"/>
        </w:rPr>
      </w:pPr>
    </w:p>
    <w:p w14:paraId="0920B999" w14:textId="28D8CB08" w:rsidR="00722149" w:rsidRDefault="00722149" w:rsidP="00B618C4">
      <w:pPr>
        <w:pStyle w:val="ListParagraph"/>
        <w:numPr>
          <w:ilvl w:val="0"/>
          <w:numId w:val="35"/>
        </w:numPr>
        <w:spacing w:before="9" w:line="276" w:lineRule="auto"/>
        <w:ind w:right="107"/>
        <w:jc w:val="both"/>
        <w:rPr>
          <w:sz w:val="24"/>
          <w:szCs w:val="24"/>
          <w:lang w:val="en-PK"/>
        </w:rPr>
      </w:pPr>
      <w:r w:rsidRPr="00722149">
        <w:rPr>
          <w:b/>
          <w:bCs/>
          <w:sz w:val="24"/>
          <w:szCs w:val="24"/>
          <w:lang w:val="en-PK"/>
        </w:rPr>
        <w:t>Development of Core Features</w:t>
      </w:r>
      <w:r w:rsidRPr="00722149">
        <w:rPr>
          <w:sz w:val="24"/>
          <w:szCs w:val="24"/>
          <w:lang w:val="en-PK"/>
        </w:rPr>
        <w:t>: The project includes designing and implementing a mobile app with features such as a lawyer search directory (UC-03), virtual consultations via video/audio/chat (UC-05), secure payment processing through local services like Jazz-Cash and Easy-paisa (UC-04), and a chatbot for user assistance with searches and scheduling (UC-10). These features aim to connect clients with lawyers and streamline consultations.</w:t>
      </w:r>
    </w:p>
    <w:p w14:paraId="18FFDD20" w14:textId="77777777" w:rsidR="00722149" w:rsidRPr="00722149" w:rsidRDefault="00722149" w:rsidP="00B618C4">
      <w:pPr>
        <w:pStyle w:val="ListParagraph"/>
        <w:spacing w:before="9" w:line="276" w:lineRule="auto"/>
        <w:ind w:right="107"/>
        <w:jc w:val="both"/>
        <w:rPr>
          <w:sz w:val="24"/>
          <w:szCs w:val="24"/>
          <w:lang w:val="en-PK"/>
        </w:rPr>
      </w:pPr>
    </w:p>
    <w:p w14:paraId="477CE618" w14:textId="5A28F1A8" w:rsidR="00722149" w:rsidRDefault="00722149" w:rsidP="00B618C4">
      <w:pPr>
        <w:pStyle w:val="ListParagraph"/>
        <w:numPr>
          <w:ilvl w:val="0"/>
          <w:numId w:val="35"/>
        </w:numPr>
        <w:spacing w:before="9" w:line="276" w:lineRule="auto"/>
        <w:ind w:right="107"/>
        <w:jc w:val="both"/>
        <w:rPr>
          <w:sz w:val="24"/>
          <w:szCs w:val="24"/>
          <w:lang w:val="en-PK"/>
        </w:rPr>
      </w:pPr>
      <w:r w:rsidRPr="00722149">
        <w:rPr>
          <w:b/>
          <w:bCs/>
          <w:sz w:val="24"/>
          <w:szCs w:val="24"/>
          <w:lang w:val="en-PK"/>
        </w:rPr>
        <w:t>Hybrid Requirement Elicitation</w:t>
      </w:r>
      <w:r w:rsidRPr="00722149">
        <w:rPr>
          <w:sz w:val="24"/>
          <w:szCs w:val="24"/>
          <w:lang w:val="en-PK"/>
        </w:rPr>
        <w:t>: The project employs a combination of user stories and use cases to gather and refine requirements from 50 clients and 20 lawyers, ensuring clarity and alignment with stakeholder needs.</w:t>
      </w:r>
    </w:p>
    <w:p w14:paraId="748F2EA8" w14:textId="77777777" w:rsidR="00722149" w:rsidRPr="00722149" w:rsidRDefault="00722149" w:rsidP="00B618C4">
      <w:pPr>
        <w:spacing w:before="9" w:line="276" w:lineRule="auto"/>
        <w:ind w:right="107"/>
        <w:jc w:val="both"/>
        <w:rPr>
          <w:sz w:val="24"/>
          <w:szCs w:val="24"/>
          <w:lang w:val="en-PK"/>
        </w:rPr>
      </w:pPr>
    </w:p>
    <w:p w14:paraId="1D93F373" w14:textId="301E758B" w:rsidR="00722149" w:rsidRDefault="00722149" w:rsidP="00B618C4">
      <w:pPr>
        <w:pStyle w:val="ListParagraph"/>
        <w:numPr>
          <w:ilvl w:val="0"/>
          <w:numId w:val="35"/>
        </w:numPr>
        <w:spacing w:before="9" w:line="276" w:lineRule="auto"/>
        <w:ind w:right="107"/>
        <w:jc w:val="both"/>
        <w:rPr>
          <w:sz w:val="24"/>
          <w:szCs w:val="24"/>
          <w:lang w:val="en-PK"/>
        </w:rPr>
      </w:pPr>
      <w:r w:rsidRPr="00722149">
        <w:rPr>
          <w:b/>
          <w:bCs/>
          <w:sz w:val="24"/>
          <w:szCs w:val="24"/>
          <w:lang w:val="en-PK"/>
        </w:rPr>
        <w:t>System Design and Implementation</w:t>
      </w:r>
      <w:r w:rsidRPr="00722149">
        <w:rPr>
          <w:sz w:val="24"/>
          <w:szCs w:val="24"/>
          <w:lang w:val="en-PK"/>
        </w:rPr>
        <w:t>: The app is built using Flutter for cross-platform compatibility and Firebase for backend services, supporting up to 500 concurrent users with secure data handling compliant with Pakistan’s data protection laws.</w:t>
      </w:r>
    </w:p>
    <w:p w14:paraId="01A09405" w14:textId="77777777" w:rsidR="00722149" w:rsidRPr="00722149" w:rsidRDefault="00722149" w:rsidP="00B618C4">
      <w:pPr>
        <w:spacing w:before="9" w:line="276" w:lineRule="auto"/>
        <w:ind w:right="107"/>
        <w:jc w:val="both"/>
        <w:rPr>
          <w:sz w:val="24"/>
          <w:szCs w:val="24"/>
          <w:lang w:val="en-PK"/>
        </w:rPr>
      </w:pPr>
    </w:p>
    <w:p w14:paraId="4FEF3641" w14:textId="627B0EFF" w:rsidR="00722149" w:rsidRDefault="00722149" w:rsidP="00B618C4">
      <w:pPr>
        <w:pStyle w:val="ListParagraph"/>
        <w:numPr>
          <w:ilvl w:val="0"/>
          <w:numId w:val="35"/>
        </w:numPr>
        <w:spacing w:before="9" w:line="276" w:lineRule="auto"/>
        <w:ind w:right="107"/>
        <w:jc w:val="both"/>
        <w:rPr>
          <w:sz w:val="24"/>
          <w:szCs w:val="24"/>
          <w:lang w:val="en-PK"/>
        </w:rPr>
      </w:pPr>
      <w:r w:rsidRPr="00722149">
        <w:rPr>
          <w:b/>
          <w:bCs/>
          <w:sz w:val="24"/>
          <w:szCs w:val="24"/>
          <w:lang w:val="en-PK"/>
        </w:rPr>
        <w:t>Testing and Evaluation</w:t>
      </w:r>
      <w:r w:rsidRPr="00722149">
        <w:rPr>
          <w:sz w:val="24"/>
          <w:szCs w:val="24"/>
          <w:lang w:val="en-PK"/>
        </w:rPr>
        <w:t>: The project includes functional testing (unit, integration, system) and non-functional testing (performance, security, usability) to validate reliability and user satisfaction, targeting metrics like &lt;2s search latency and high UI satisfaction.</w:t>
      </w:r>
    </w:p>
    <w:p w14:paraId="31F9A5B9" w14:textId="77777777" w:rsidR="00722149" w:rsidRPr="00722149" w:rsidRDefault="00722149" w:rsidP="00B618C4">
      <w:pPr>
        <w:spacing w:before="9" w:line="276" w:lineRule="auto"/>
        <w:ind w:right="107"/>
        <w:jc w:val="both"/>
        <w:rPr>
          <w:sz w:val="24"/>
          <w:szCs w:val="24"/>
          <w:lang w:val="en-PK"/>
        </w:rPr>
      </w:pPr>
    </w:p>
    <w:p w14:paraId="4FA034C3" w14:textId="77777777" w:rsidR="00B618C4" w:rsidRDefault="00722149" w:rsidP="00B618C4">
      <w:pPr>
        <w:pStyle w:val="ListParagraph"/>
        <w:numPr>
          <w:ilvl w:val="0"/>
          <w:numId w:val="35"/>
        </w:numPr>
        <w:spacing w:before="9" w:line="276" w:lineRule="auto"/>
        <w:ind w:right="107"/>
        <w:jc w:val="both"/>
        <w:rPr>
          <w:sz w:val="24"/>
          <w:szCs w:val="24"/>
          <w:lang w:val="en-PK"/>
        </w:rPr>
      </w:pPr>
      <w:r w:rsidRPr="00722149">
        <w:rPr>
          <w:b/>
          <w:bCs/>
          <w:sz w:val="24"/>
          <w:szCs w:val="24"/>
          <w:lang w:val="en-PK"/>
        </w:rPr>
        <w:t>Documentation and Analysis</w:t>
      </w:r>
      <w:r w:rsidRPr="00722149">
        <w:rPr>
          <w:sz w:val="24"/>
          <w:szCs w:val="24"/>
          <w:lang w:val="en-PK"/>
        </w:rPr>
        <w:t>: The report covers requirement elicitation, system design, implementation, testing results, and recommendations, supported by UML diagrams (e.g., ERD, sequence diagrams) and survey data</w:t>
      </w:r>
      <w:r w:rsidR="00B618C4">
        <w:rPr>
          <w:sz w:val="24"/>
          <w:szCs w:val="24"/>
          <w:lang w:val="en-PK"/>
        </w:rPr>
        <w:t>.</w:t>
      </w:r>
    </w:p>
    <w:p w14:paraId="27012D49" w14:textId="388B35EA" w:rsidR="00722149" w:rsidRPr="00B618C4" w:rsidRDefault="00722149" w:rsidP="00B618C4">
      <w:pPr>
        <w:spacing w:before="9" w:line="276" w:lineRule="auto"/>
        <w:ind w:right="107"/>
        <w:jc w:val="both"/>
        <w:rPr>
          <w:sz w:val="24"/>
          <w:szCs w:val="24"/>
          <w:lang w:val="en-PK"/>
        </w:rPr>
      </w:pPr>
      <w:r w:rsidRPr="00B618C4">
        <w:rPr>
          <w:sz w:val="24"/>
          <w:szCs w:val="24"/>
          <w:lang w:val="en-PK"/>
        </w:rPr>
        <w:t xml:space="preserve"> </w:t>
      </w:r>
    </w:p>
    <w:p w14:paraId="733322E8" w14:textId="284142A8" w:rsidR="00722149" w:rsidRPr="00722149" w:rsidRDefault="00722149" w:rsidP="00B618C4">
      <w:pPr>
        <w:pStyle w:val="ListParagraph"/>
        <w:spacing w:before="9" w:line="276" w:lineRule="auto"/>
        <w:ind w:left="360" w:right="107"/>
        <w:jc w:val="both"/>
        <w:rPr>
          <w:sz w:val="24"/>
          <w:szCs w:val="24"/>
          <w:lang w:val="en-PK"/>
        </w:rPr>
      </w:pPr>
      <w:r w:rsidRPr="00722149">
        <w:rPr>
          <w:b/>
          <w:bCs/>
          <w:sz w:val="24"/>
          <w:szCs w:val="24"/>
          <w:lang w:val="en-PK"/>
        </w:rPr>
        <w:t>Exclusions</w:t>
      </w:r>
      <w:r w:rsidRPr="00722149">
        <w:rPr>
          <w:sz w:val="24"/>
          <w:szCs w:val="24"/>
          <w:lang w:val="en-PK"/>
        </w:rPr>
        <w:t>: The project does not include advanced case management, offline consultation records, or regional language support, as these are beyond the current resource and timeframe constraints. Future enhancements may address these areas. The scope excludes hardware development and focuses solely on mobile app functionality for Android and iOS platforms.</w:t>
      </w:r>
    </w:p>
    <w:p w14:paraId="0BCF12E0" w14:textId="77777777" w:rsidR="00722149" w:rsidRPr="00722149" w:rsidRDefault="00722149" w:rsidP="00B618C4">
      <w:pPr>
        <w:pStyle w:val="ListParagraph"/>
        <w:spacing w:before="9" w:line="276" w:lineRule="auto"/>
        <w:ind w:left="360" w:right="107"/>
        <w:jc w:val="both"/>
        <w:rPr>
          <w:sz w:val="24"/>
          <w:szCs w:val="24"/>
          <w:lang w:val="en-PK"/>
        </w:rPr>
      </w:pPr>
      <w:r w:rsidRPr="00722149">
        <w:rPr>
          <w:sz w:val="24"/>
          <w:szCs w:val="24"/>
          <w:lang w:val="en-PK"/>
        </w:rPr>
        <w:t>This scope ensures "Advocate Now" delivers a user-centric, scalable solution to improve legal access while maintaining a clear focus on achievable objectives within the project’s constraints [1, 2, 4].</w:t>
      </w:r>
    </w:p>
    <w:p w14:paraId="063587FC" w14:textId="77777777" w:rsidR="00410381" w:rsidRDefault="00410381" w:rsidP="00062822">
      <w:pPr>
        <w:pStyle w:val="ListParagraph"/>
        <w:spacing w:before="9"/>
        <w:ind w:left="360" w:right="107"/>
        <w:jc w:val="both"/>
        <w:rPr>
          <w:sz w:val="24"/>
          <w:szCs w:val="24"/>
        </w:rPr>
      </w:pPr>
    </w:p>
    <w:p w14:paraId="4EAE7EA6" w14:textId="77777777" w:rsidR="00410381" w:rsidRDefault="00410381" w:rsidP="00062822">
      <w:pPr>
        <w:pStyle w:val="ListParagraph"/>
        <w:spacing w:before="9"/>
        <w:ind w:left="360" w:right="107"/>
        <w:jc w:val="both"/>
        <w:rPr>
          <w:sz w:val="24"/>
          <w:szCs w:val="24"/>
        </w:rPr>
      </w:pPr>
    </w:p>
    <w:p w14:paraId="055A05D4" w14:textId="77777777" w:rsidR="00B618C4" w:rsidRDefault="00B618C4" w:rsidP="00062822">
      <w:pPr>
        <w:pStyle w:val="ListParagraph"/>
        <w:spacing w:before="9"/>
        <w:ind w:left="360" w:right="107"/>
        <w:jc w:val="both"/>
        <w:rPr>
          <w:sz w:val="24"/>
          <w:szCs w:val="24"/>
        </w:rPr>
      </w:pPr>
    </w:p>
    <w:p w14:paraId="76D28B53" w14:textId="77777777" w:rsidR="00B618C4" w:rsidRPr="00736E2B" w:rsidRDefault="00B618C4" w:rsidP="00062822">
      <w:pPr>
        <w:pStyle w:val="ListParagraph"/>
        <w:spacing w:before="9"/>
        <w:ind w:left="360" w:right="107"/>
        <w:jc w:val="both"/>
        <w:rPr>
          <w:sz w:val="24"/>
          <w:szCs w:val="24"/>
        </w:rPr>
      </w:pPr>
    </w:p>
    <w:p w14:paraId="173D97AD" w14:textId="77777777" w:rsidR="00736E2B" w:rsidRPr="00B618C4" w:rsidRDefault="00524D19" w:rsidP="007016F0">
      <w:pPr>
        <w:pStyle w:val="ListParagraph"/>
        <w:numPr>
          <w:ilvl w:val="0"/>
          <w:numId w:val="7"/>
        </w:numPr>
        <w:spacing w:before="9"/>
        <w:ind w:right="107"/>
        <w:outlineLvl w:val="0"/>
        <w:rPr>
          <w:b/>
          <w:bCs/>
          <w:sz w:val="24"/>
          <w:szCs w:val="24"/>
        </w:rPr>
      </w:pPr>
      <w:r w:rsidRPr="00B618C4">
        <w:rPr>
          <w:b/>
          <w:bCs/>
          <w:sz w:val="24"/>
          <w:szCs w:val="24"/>
        </w:rPr>
        <w:t xml:space="preserve"> </w:t>
      </w:r>
      <w:bookmarkStart w:id="16" w:name="_Toc200807785"/>
      <w:r w:rsidR="007C5A74" w:rsidRPr="00B618C4">
        <w:rPr>
          <w:b/>
          <w:bCs/>
          <w:sz w:val="24"/>
          <w:szCs w:val="24"/>
        </w:rPr>
        <w:t>Chapter Summary</w:t>
      </w:r>
      <w:bookmarkEnd w:id="16"/>
    </w:p>
    <w:p w14:paraId="30F07482" w14:textId="77777777" w:rsidR="003669EB" w:rsidRDefault="003669EB" w:rsidP="00062822">
      <w:pPr>
        <w:pStyle w:val="ListParagraph"/>
        <w:spacing w:before="9"/>
        <w:ind w:left="360" w:right="107"/>
        <w:jc w:val="both"/>
        <w:rPr>
          <w:sz w:val="24"/>
          <w:szCs w:val="24"/>
        </w:rPr>
      </w:pPr>
    </w:p>
    <w:p w14:paraId="27B9C2A3" w14:textId="3AA76EBD" w:rsidR="006E4996" w:rsidRPr="006E4996" w:rsidRDefault="006E4996" w:rsidP="00D62DDC">
      <w:pPr>
        <w:pStyle w:val="ListParagraph"/>
        <w:spacing w:before="9" w:line="276" w:lineRule="auto"/>
        <w:ind w:left="360" w:right="107"/>
        <w:jc w:val="both"/>
        <w:rPr>
          <w:sz w:val="24"/>
          <w:szCs w:val="24"/>
          <w:lang w:val="en-PK"/>
        </w:rPr>
      </w:pPr>
      <w:r w:rsidRPr="006E4996">
        <w:rPr>
          <w:sz w:val="24"/>
          <w:szCs w:val="24"/>
          <w:lang w:val="en-PK"/>
        </w:rPr>
        <w:t xml:space="preserve">This chapter introduces the "Advocate Now" project, a mobile application aimed at improving legal service access in Pakistan, particularly for rural and underserved populations, while addressing requirement elicitation challenges. The </w:t>
      </w:r>
      <w:r w:rsidRPr="006E4996">
        <w:rPr>
          <w:b/>
          <w:bCs/>
          <w:sz w:val="24"/>
          <w:szCs w:val="24"/>
          <w:lang w:val="en-PK"/>
        </w:rPr>
        <w:t>Overview</w:t>
      </w:r>
      <w:r w:rsidRPr="006E4996">
        <w:rPr>
          <w:sz w:val="24"/>
          <w:szCs w:val="24"/>
          <w:lang w:val="en-PK"/>
        </w:rPr>
        <w:t xml:space="preserve"> (1.1) outlines the project’s goal to connect clients with lawyers through features like lawyer search, virtual consultations, secure payments, and a chatbot, using Flutter and Firebase. The </w:t>
      </w:r>
      <w:r w:rsidRPr="006E4996">
        <w:rPr>
          <w:b/>
          <w:bCs/>
          <w:sz w:val="24"/>
          <w:szCs w:val="24"/>
          <w:lang w:val="en-PK"/>
        </w:rPr>
        <w:t>Background</w:t>
      </w:r>
      <w:r w:rsidRPr="006E4996">
        <w:rPr>
          <w:sz w:val="24"/>
          <w:szCs w:val="24"/>
          <w:lang w:val="en-PK"/>
        </w:rPr>
        <w:t xml:space="preserve"> (1.2) highlights the urban centralization of legal services, inadequate digital platforms, and low lawyer visibility, positioning "Advocate Now" as a solution inspired by global platforms like LegalZoom but tailored to Pakistan’s needs.</w:t>
      </w:r>
    </w:p>
    <w:p w14:paraId="1C6CAED9" w14:textId="1E7C21A9" w:rsidR="006E4996" w:rsidRPr="006E4996" w:rsidRDefault="006E4996" w:rsidP="00D62DDC">
      <w:pPr>
        <w:pStyle w:val="ListParagraph"/>
        <w:spacing w:before="9" w:line="276" w:lineRule="auto"/>
        <w:ind w:left="360" w:right="107"/>
        <w:jc w:val="both"/>
        <w:rPr>
          <w:sz w:val="24"/>
          <w:szCs w:val="24"/>
          <w:lang w:val="en-PK"/>
        </w:rPr>
      </w:pPr>
      <w:r w:rsidRPr="006E4996">
        <w:rPr>
          <w:sz w:val="24"/>
          <w:szCs w:val="24"/>
          <w:lang w:val="en-PK"/>
        </w:rPr>
        <w:t xml:space="preserve">The </w:t>
      </w:r>
      <w:r w:rsidRPr="006E4996">
        <w:rPr>
          <w:b/>
          <w:bCs/>
          <w:sz w:val="24"/>
          <w:szCs w:val="24"/>
          <w:lang w:val="en-PK"/>
        </w:rPr>
        <w:t>Introduction to Requirement Elicitation</w:t>
      </w:r>
      <w:r w:rsidRPr="006E4996">
        <w:rPr>
          <w:sz w:val="24"/>
          <w:szCs w:val="24"/>
          <w:lang w:val="en-PK"/>
        </w:rPr>
        <w:t xml:space="preserve"> (1.3) emphasizes the importance of a hybrid approach combining user stories and use cases to capture stakeholder needs clearly, reducing ambiguities for user-centric system design. The </w:t>
      </w:r>
      <w:r w:rsidRPr="006E4996">
        <w:rPr>
          <w:b/>
          <w:bCs/>
          <w:sz w:val="24"/>
          <w:szCs w:val="24"/>
          <w:lang w:val="en-PK"/>
        </w:rPr>
        <w:t>Problem Statement</w:t>
      </w:r>
      <w:r w:rsidRPr="006E4996">
        <w:rPr>
          <w:sz w:val="24"/>
          <w:szCs w:val="24"/>
          <w:lang w:val="en-PK"/>
        </w:rPr>
        <w:t xml:space="preserve"> (1.4) identifies key issues: limited legal access, poor platform functionality, low lawyer visibility, and ineffective elicitation, leading to delayed resolutions and inequities [1, 4]. The </w:t>
      </w:r>
      <w:r w:rsidRPr="006E4996">
        <w:rPr>
          <w:b/>
          <w:bCs/>
          <w:sz w:val="24"/>
          <w:szCs w:val="24"/>
          <w:lang w:val="en-PK"/>
        </w:rPr>
        <w:t>Research Questions</w:t>
      </w:r>
      <w:r w:rsidRPr="006E4996">
        <w:rPr>
          <w:sz w:val="24"/>
          <w:szCs w:val="24"/>
          <w:lang w:val="en-PK"/>
        </w:rPr>
        <w:t xml:space="preserve"> (1.5) guide the study by exploring how the app improves access, enhances lawyer visibility, clarifies requirements, and boosts usability. The </w:t>
      </w:r>
      <w:r w:rsidRPr="006E4996">
        <w:rPr>
          <w:b/>
          <w:bCs/>
          <w:sz w:val="24"/>
          <w:szCs w:val="24"/>
          <w:lang w:val="en-PK"/>
        </w:rPr>
        <w:t>Research Objectives</w:t>
      </w:r>
      <w:r w:rsidRPr="006E4996">
        <w:rPr>
          <w:sz w:val="24"/>
          <w:szCs w:val="24"/>
          <w:lang w:val="en-PK"/>
        </w:rPr>
        <w:t xml:space="preserve"> (1.6) focus on developing the app, improving visibility, implementing hybrid elicitation, and ensuring usability within project constraints. The </w:t>
      </w:r>
      <w:r w:rsidRPr="006E4996">
        <w:rPr>
          <w:b/>
          <w:bCs/>
          <w:sz w:val="24"/>
          <w:szCs w:val="24"/>
          <w:lang w:val="en-PK"/>
        </w:rPr>
        <w:t>Scope of FYP Report</w:t>
      </w:r>
      <w:r w:rsidRPr="006E4996">
        <w:rPr>
          <w:sz w:val="24"/>
          <w:szCs w:val="24"/>
          <w:lang w:val="en-PK"/>
        </w:rPr>
        <w:t xml:space="preserve"> (1.7) defines the project’s boundaries, including core features, elicitation, design, and testing, while excluding advanced functionalities like case management.</w:t>
      </w:r>
    </w:p>
    <w:p w14:paraId="107C8730" w14:textId="77777777" w:rsidR="006E4996" w:rsidRPr="006E4996" w:rsidRDefault="006E4996" w:rsidP="00D62DDC">
      <w:pPr>
        <w:pStyle w:val="ListParagraph"/>
        <w:spacing w:before="9" w:line="276" w:lineRule="auto"/>
        <w:ind w:left="360" w:right="107"/>
        <w:jc w:val="both"/>
        <w:rPr>
          <w:sz w:val="24"/>
          <w:szCs w:val="24"/>
          <w:lang w:val="en-PK"/>
        </w:rPr>
      </w:pPr>
      <w:r w:rsidRPr="006E4996">
        <w:rPr>
          <w:sz w:val="24"/>
          <w:szCs w:val="24"/>
          <w:lang w:val="en-PK"/>
        </w:rPr>
        <w:t>This chapter establishes the foundation for "Advocate Now," highlighting its significance in addressing Pakistan’s legal access gap and advancing legal tech innovation [1, 2, 4].</w:t>
      </w:r>
    </w:p>
    <w:p w14:paraId="3C9703FE" w14:textId="77777777" w:rsidR="003669EB" w:rsidRDefault="003669EB" w:rsidP="00062822">
      <w:pPr>
        <w:pStyle w:val="ListParagraph"/>
        <w:spacing w:before="9"/>
        <w:ind w:left="360" w:right="107"/>
        <w:jc w:val="both"/>
        <w:rPr>
          <w:sz w:val="24"/>
          <w:szCs w:val="24"/>
        </w:rPr>
      </w:pPr>
    </w:p>
    <w:p w14:paraId="0880F9C6" w14:textId="77777777" w:rsidR="003669EB" w:rsidRPr="00736E2B" w:rsidRDefault="003669EB" w:rsidP="00062822">
      <w:pPr>
        <w:pStyle w:val="ListParagraph"/>
        <w:spacing w:before="9"/>
        <w:ind w:left="360" w:right="107"/>
        <w:rPr>
          <w:sz w:val="24"/>
          <w:szCs w:val="24"/>
        </w:rPr>
      </w:pPr>
    </w:p>
    <w:p w14:paraId="56FAD3E1" w14:textId="77777777" w:rsidR="00736E2B" w:rsidRDefault="00736E2B" w:rsidP="00062822">
      <w:pPr>
        <w:spacing w:before="9"/>
        <w:ind w:right="107"/>
        <w:rPr>
          <w:sz w:val="24"/>
          <w:szCs w:val="24"/>
        </w:rPr>
      </w:pPr>
    </w:p>
    <w:p w14:paraId="6F9F4C5B" w14:textId="77777777" w:rsidR="00736E2B" w:rsidRDefault="00736E2B" w:rsidP="00062822">
      <w:pPr>
        <w:spacing w:before="9"/>
        <w:ind w:right="107"/>
        <w:rPr>
          <w:sz w:val="24"/>
          <w:szCs w:val="24"/>
        </w:rPr>
      </w:pPr>
    </w:p>
    <w:p w14:paraId="4D41354C" w14:textId="77777777" w:rsidR="00736E2B" w:rsidRDefault="00736E2B" w:rsidP="00062822">
      <w:pPr>
        <w:spacing w:before="9"/>
        <w:ind w:right="107"/>
        <w:rPr>
          <w:sz w:val="24"/>
          <w:szCs w:val="24"/>
        </w:rPr>
      </w:pPr>
    </w:p>
    <w:p w14:paraId="59A6705C" w14:textId="77777777" w:rsidR="00736E2B" w:rsidRDefault="00736E2B" w:rsidP="00062822">
      <w:pPr>
        <w:spacing w:before="9"/>
        <w:ind w:right="107"/>
        <w:rPr>
          <w:sz w:val="24"/>
          <w:szCs w:val="24"/>
        </w:rPr>
      </w:pPr>
    </w:p>
    <w:p w14:paraId="61316BC3" w14:textId="77777777" w:rsidR="00736E2B" w:rsidRDefault="00736E2B" w:rsidP="00062822">
      <w:pPr>
        <w:spacing w:before="9"/>
        <w:ind w:right="107"/>
        <w:rPr>
          <w:sz w:val="24"/>
          <w:szCs w:val="24"/>
        </w:rPr>
      </w:pPr>
    </w:p>
    <w:p w14:paraId="3FFFF8B9" w14:textId="77777777" w:rsidR="00736E2B" w:rsidRDefault="00736E2B" w:rsidP="00062822">
      <w:pPr>
        <w:spacing w:before="9"/>
        <w:ind w:right="107"/>
        <w:rPr>
          <w:sz w:val="24"/>
          <w:szCs w:val="24"/>
        </w:rPr>
      </w:pPr>
    </w:p>
    <w:p w14:paraId="59F5A5BA" w14:textId="77777777" w:rsidR="00736E2B" w:rsidRDefault="00736E2B" w:rsidP="00062822">
      <w:pPr>
        <w:spacing w:before="9"/>
        <w:ind w:right="107"/>
        <w:rPr>
          <w:sz w:val="24"/>
          <w:szCs w:val="24"/>
        </w:rPr>
      </w:pPr>
    </w:p>
    <w:p w14:paraId="3FE3A637" w14:textId="77777777" w:rsidR="00736E2B" w:rsidRDefault="00736E2B" w:rsidP="00062822">
      <w:pPr>
        <w:spacing w:before="9"/>
        <w:ind w:right="107"/>
        <w:rPr>
          <w:sz w:val="24"/>
          <w:szCs w:val="24"/>
        </w:rPr>
      </w:pPr>
    </w:p>
    <w:p w14:paraId="1B6C5710" w14:textId="77777777" w:rsidR="00736E2B" w:rsidRDefault="00736E2B" w:rsidP="00062822">
      <w:pPr>
        <w:spacing w:before="9"/>
        <w:ind w:right="107"/>
        <w:rPr>
          <w:sz w:val="24"/>
          <w:szCs w:val="24"/>
        </w:rPr>
      </w:pPr>
    </w:p>
    <w:p w14:paraId="2654B471" w14:textId="77777777" w:rsidR="00736E2B" w:rsidRDefault="00736E2B" w:rsidP="00062822">
      <w:pPr>
        <w:spacing w:before="9"/>
        <w:ind w:right="107"/>
        <w:rPr>
          <w:sz w:val="24"/>
          <w:szCs w:val="24"/>
        </w:rPr>
      </w:pPr>
    </w:p>
    <w:p w14:paraId="1A9B0C4C" w14:textId="77777777" w:rsidR="00736E2B" w:rsidRDefault="00736E2B" w:rsidP="00062822">
      <w:pPr>
        <w:spacing w:before="9"/>
        <w:ind w:right="107"/>
        <w:rPr>
          <w:sz w:val="24"/>
          <w:szCs w:val="24"/>
        </w:rPr>
      </w:pPr>
    </w:p>
    <w:p w14:paraId="493390C2" w14:textId="77777777" w:rsidR="00736E2B" w:rsidRDefault="00736E2B" w:rsidP="00062822">
      <w:pPr>
        <w:spacing w:before="9"/>
        <w:ind w:right="107"/>
        <w:rPr>
          <w:sz w:val="24"/>
          <w:szCs w:val="24"/>
        </w:rPr>
      </w:pPr>
    </w:p>
    <w:p w14:paraId="5A453173" w14:textId="77777777" w:rsidR="00736E2B" w:rsidRDefault="00736E2B" w:rsidP="00062822">
      <w:pPr>
        <w:spacing w:before="9"/>
        <w:ind w:right="107"/>
        <w:rPr>
          <w:sz w:val="24"/>
          <w:szCs w:val="24"/>
        </w:rPr>
      </w:pPr>
    </w:p>
    <w:p w14:paraId="2B86F3DA" w14:textId="77777777" w:rsidR="00736E2B" w:rsidRDefault="00736E2B" w:rsidP="00062822">
      <w:pPr>
        <w:spacing w:before="9"/>
        <w:ind w:right="107"/>
        <w:rPr>
          <w:sz w:val="24"/>
          <w:szCs w:val="24"/>
        </w:rPr>
      </w:pPr>
    </w:p>
    <w:p w14:paraId="7345BB53" w14:textId="77777777" w:rsidR="00736E2B" w:rsidRDefault="00736E2B" w:rsidP="00062822">
      <w:pPr>
        <w:spacing w:before="9"/>
        <w:ind w:right="107"/>
        <w:rPr>
          <w:sz w:val="24"/>
          <w:szCs w:val="24"/>
        </w:rPr>
      </w:pPr>
    </w:p>
    <w:p w14:paraId="553043C8" w14:textId="77777777" w:rsidR="00736E2B" w:rsidRDefault="00736E2B" w:rsidP="00062822">
      <w:pPr>
        <w:spacing w:before="9"/>
        <w:ind w:right="107"/>
        <w:rPr>
          <w:sz w:val="24"/>
          <w:szCs w:val="24"/>
        </w:rPr>
      </w:pPr>
    </w:p>
    <w:p w14:paraId="37A52766" w14:textId="77777777" w:rsidR="00736E2B" w:rsidRDefault="00736E2B" w:rsidP="00062822">
      <w:pPr>
        <w:spacing w:before="9"/>
        <w:ind w:right="107"/>
        <w:rPr>
          <w:sz w:val="24"/>
          <w:szCs w:val="24"/>
        </w:rPr>
      </w:pPr>
    </w:p>
    <w:p w14:paraId="55E5426E" w14:textId="77777777" w:rsidR="00736E2B" w:rsidRDefault="00736E2B" w:rsidP="00062822">
      <w:pPr>
        <w:spacing w:before="9"/>
        <w:ind w:right="107"/>
        <w:rPr>
          <w:sz w:val="24"/>
          <w:szCs w:val="24"/>
        </w:rPr>
      </w:pPr>
    </w:p>
    <w:p w14:paraId="57324FA6" w14:textId="77777777" w:rsidR="00736E2B" w:rsidRDefault="00736E2B" w:rsidP="00062822">
      <w:pPr>
        <w:spacing w:before="9"/>
        <w:ind w:right="107"/>
        <w:rPr>
          <w:sz w:val="24"/>
          <w:szCs w:val="24"/>
        </w:rPr>
      </w:pPr>
    </w:p>
    <w:p w14:paraId="40267D67" w14:textId="77777777" w:rsidR="00736E2B" w:rsidRDefault="00736E2B" w:rsidP="00062822">
      <w:pPr>
        <w:spacing w:before="9"/>
        <w:ind w:right="107"/>
        <w:rPr>
          <w:sz w:val="24"/>
          <w:szCs w:val="24"/>
        </w:rPr>
      </w:pPr>
    </w:p>
    <w:p w14:paraId="1FA5BA0D" w14:textId="77777777" w:rsidR="00736E2B" w:rsidRDefault="00736E2B" w:rsidP="00062822">
      <w:pPr>
        <w:spacing w:before="9"/>
        <w:ind w:right="107"/>
        <w:rPr>
          <w:sz w:val="24"/>
          <w:szCs w:val="24"/>
        </w:rPr>
      </w:pPr>
    </w:p>
    <w:p w14:paraId="33DF5233" w14:textId="77777777" w:rsidR="00736E2B" w:rsidRDefault="00736E2B" w:rsidP="00062822">
      <w:pPr>
        <w:spacing w:before="9"/>
        <w:ind w:right="107"/>
        <w:rPr>
          <w:sz w:val="24"/>
          <w:szCs w:val="24"/>
        </w:rPr>
      </w:pPr>
    </w:p>
    <w:p w14:paraId="19614153" w14:textId="77777777" w:rsidR="00736E2B" w:rsidRDefault="00736E2B" w:rsidP="00062822">
      <w:pPr>
        <w:spacing w:before="9"/>
        <w:ind w:right="107"/>
        <w:rPr>
          <w:sz w:val="24"/>
          <w:szCs w:val="24"/>
        </w:rPr>
      </w:pPr>
    </w:p>
    <w:p w14:paraId="4313DBFA" w14:textId="77777777" w:rsidR="00736E2B" w:rsidRDefault="00736E2B" w:rsidP="00062822">
      <w:pPr>
        <w:spacing w:before="9"/>
        <w:ind w:right="107"/>
        <w:rPr>
          <w:sz w:val="24"/>
          <w:szCs w:val="24"/>
        </w:rPr>
      </w:pPr>
    </w:p>
    <w:p w14:paraId="6BEAE2F4" w14:textId="77777777" w:rsidR="00736E2B" w:rsidRDefault="00736E2B" w:rsidP="00062822">
      <w:pPr>
        <w:spacing w:before="9"/>
        <w:ind w:right="107"/>
        <w:rPr>
          <w:sz w:val="24"/>
          <w:szCs w:val="24"/>
        </w:rPr>
      </w:pPr>
    </w:p>
    <w:p w14:paraId="2D11A261" w14:textId="77777777" w:rsidR="00736E2B" w:rsidRDefault="00736E2B" w:rsidP="00062822">
      <w:pPr>
        <w:spacing w:before="9"/>
        <w:ind w:right="107"/>
        <w:rPr>
          <w:sz w:val="24"/>
          <w:szCs w:val="24"/>
        </w:rPr>
      </w:pPr>
    </w:p>
    <w:p w14:paraId="188F20E8" w14:textId="77777777" w:rsidR="00736E2B" w:rsidRDefault="00736E2B" w:rsidP="00062822">
      <w:pPr>
        <w:spacing w:before="9"/>
        <w:ind w:right="107"/>
        <w:rPr>
          <w:sz w:val="24"/>
          <w:szCs w:val="24"/>
        </w:rPr>
      </w:pPr>
    </w:p>
    <w:p w14:paraId="45EE2A90" w14:textId="77777777" w:rsidR="00736E2B" w:rsidRDefault="00736E2B" w:rsidP="00062822">
      <w:pPr>
        <w:spacing w:before="9"/>
        <w:ind w:right="107"/>
        <w:rPr>
          <w:sz w:val="24"/>
          <w:szCs w:val="24"/>
        </w:rPr>
      </w:pPr>
    </w:p>
    <w:p w14:paraId="5CE3BEB0" w14:textId="77777777" w:rsidR="00736E2B" w:rsidRDefault="00736E2B" w:rsidP="00062822">
      <w:pPr>
        <w:spacing w:before="9"/>
        <w:ind w:right="107"/>
        <w:rPr>
          <w:sz w:val="24"/>
          <w:szCs w:val="24"/>
        </w:rPr>
      </w:pPr>
    </w:p>
    <w:p w14:paraId="281740C1" w14:textId="77777777" w:rsidR="00736E2B" w:rsidRDefault="00736E2B" w:rsidP="00062822">
      <w:pPr>
        <w:spacing w:before="9"/>
        <w:ind w:right="107"/>
        <w:rPr>
          <w:sz w:val="24"/>
          <w:szCs w:val="24"/>
        </w:rPr>
      </w:pPr>
    </w:p>
    <w:p w14:paraId="1F1BE549" w14:textId="77777777" w:rsidR="00736E2B" w:rsidRDefault="00736E2B" w:rsidP="00062822">
      <w:pPr>
        <w:spacing w:before="9"/>
        <w:ind w:right="107"/>
        <w:rPr>
          <w:sz w:val="24"/>
          <w:szCs w:val="24"/>
        </w:rPr>
      </w:pPr>
    </w:p>
    <w:p w14:paraId="0C37EBB4" w14:textId="77777777" w:rsidR="00736E2B" w:rsidRPr="001065DD" w:rsidRDefault="00736E2B" w:rsidP="00DB1FA1">
      <w:pPr>
        <w:pStyle w:val="Heading1"/>
        <w:rPr>
          <w:b w:val="0"/>
          <w:sz w:val="24"/>
          <w:szCs w:val="24"/>
        </w:rPr>
      </w:pPr>
      <w:bookmarkStart w:id="17" w:name="_Toc200807786"/>
      <w:r w:rsidRPr="001065DD">
        <w:rPr>
          <w:b w:val="0"/>
          <w:sz w:val="24"/>
          <w:szCs w:val="24"/>
        </w:rPr>
        <w:t>CHAPTER 2</w:t>
      </w:r>
      <w:bookmarkEnd w:id="17"/>
    </w:p>
    <w:p w14:paraId="585A051F" w14:textId="77777777" w:rsidR="00736E2B" w:rsidRPr="00CB49A9" w:rsidRDefault="00736E2B" w:rsidP="00DB1FA1">
      <w:pPr>
        <w:pStyle w:val="Heading1"/>
        <w:rPr>
          <w:bCs w:val="0"/>
          <w:sz w:val="28"/>
          <w:szCs w:val="28"/>
        </w:rPr>
      </w:pPr>
      <w:bookmarkStart w:id="18" w:name="_Toc200807787"/>
      <w:r w:rsidRPr="00CB49A9">
        <w:rPr>
          <w:bCs w:val="0"/>
          <w:sz w:val="28"/>
          <w:szCs w:val="28"/>
        </w:rPr>
        <w:t>METHODOLOGY</w:t>
      </w:r>
      <w:bookmarkEnd w:id="18"/>
    </w:p>
    <w:p w14:paraId="108360F6" w14:textId="77777777" w:rsidR="00736E2B" w:rsidRDefault="00736E2B" w:rsidP="00E35E6F">
      <w:pPr>
        <w:spacing w:before="9"/>
        <w:ind w:right="107"/>
        <w:rPr>
          <w:sz w:val="24"/>
          <w:szCs w:val="24"/>
        </w:rPr>
      </w:pPr>
    </w:p>
    <w:p w14:paraId="1B2B8A05" w14:textId="77777777" w:rsidR="00736E2B" w:rsidRDefault="00736E2B" w:rsidP="00E35E6F">
      <w:pPr>
        <w:spacing w:before="9"/>
        <w:ind w:right="107"/>
        <w:rPr>
          <w:sz w:val="24"/>
          <w:szCs w:val="24"/>
        </w:rPr>
      </w:pPr>
    </w:p>
    <w:p w14:paraId="705AB4AF" w14:textId="77777777" w:rsidR="00736E2B" w:rsidRPr="001F41B7" w:rsidRDefault="00524D19" w:rsidP="005620FB">
      <w:pPr>
        <w:pStyle w:val="ListParagraph"/>
        <w:numPr>
          <w:ilvl w:val="0"/>
          <w:numId w:val="9"/>
        </w:numPr>
        <w:spacing w:before="9"/>
        <w:ind w:right="107"/>
        <w:outlineLvl w:val="0"/>
        <w:rPr>
          <w:b/>
          <w:bCs/>
          <w:sz w:val="24"/>
          <w:szCs w:val="24"/>
        </w:rPr>
      </w:pPr>
      <w:r w:rsidRPr="001F41B7">
        <w:rPr>
          <w:b/>
          <w:bCs/>
          <w:sz w:val="24"/>
          <w:szCs w:val="24"/>
        </w:rPr>
        <w:t xml:space="preserve"> </w:t>
      </w:r>
      <w:bookmarkStart w:id="19" w:name="_Toc200807788"/>
      <w:r w:rsidR="007C5A74" w:rsidRPr="001F41B7">
        <w:rPr>
          <w:b/>
          <w:bCs/>
          <w:sz w:val="24"/>
          <w:szCs w:val="24"/>
        </w:rPr>
        <w:t>Overview</w:t>
      </w:r>
      <w:bookmarkEnd w:id="19"/>
      <w:r w:rsidR="00736E2B" w:rsidRPr="001F41B7">
        <w:rPr>
          <w:b/>
          <w:bCs/>
          <w:sz w:val="24"/>
          <w:szCs w:val="24"/>
        </w:rPr>
        <w:t xml:space="preserve"> </w:t>
      </w:r>
    </w:p>
    <w:p w14:paraId="62D299BB" w14:textId="77777777" w:rsidR="000A4168" w:rsidRDefault="000A4168" w:rsidP="00062822">
      <w:pPr>
        <w:pStyle w:val="ListParagraph"/>
        <w:spacing w:before="9"/>
        <w:ind w:left="360" w:right="107"/>
        <w:jc w:val="both"/>
        <w:rPr>
          <w:sz w:val="24"/>
          <w:szCs w:val="24"/>
        </w:rPr>
      </w:pPr>
    </w:p>
    <w:p w14:paraId="346E4FBA" w14:textId="20E613E5" w:rsidR="00002647" w:rsidRPr="00002647" w:rsidRDefault="00002647" w:rsidP="00002647">
      <w:pPr>
        <w:pStyle w:val="ListParagraph"/>
        <w:spacing w:before="9"/>
        <w:ind w:left="360" w:right="107"/>
        <w:jc w:val="both"/>
        <w:rPr>
          <w:sz w:val="24"/>
          <w:szCs w:val="24"/>
          <w:lang w:val="en-PK"/>
        </w:rPr>
      </w:pPr>
      <w:r w:rsidRPr="00002647">
        <w:rPr>
          <w:sz w:val="24"/>
          <w:szCs w:val="24"/>
          <w:lang w:val="en-PK"/>
        </w:rPr>
        <w:t>This chapter outlines the methodology for developing "Advocate Now," a mobile application designed to enhance legal service access in Pakistan by connecting clients with lawyers through features like lawyer search, virtual consultations, and secure payments. The focus is on an agile methodology, emphasizing iterative development to ensure flexibility and stakeholder alignment, particularly for rural and underserved users [6]. The chapter details the hybrid requirement elicitation approach, combining user stories and use cases, to address stakeholder needs clearly, drawing from 50 client and 20 lawyer surveys. It also covers system design using Flutter and Firebase, implementation, and testing phases, aligning with existing legal tech methodologies like those used in platforms such as LegalZoom [2]. By integrating agile practices with user-centric design, this methodology ensures "Advocate Now" meets Pakistan’s unique legal and socio-economic needs while advancing legal tech innovation [1, 2, 6].</w:t>
      </w:r>
    </w:p>
    <w:p w14:paraId="434FE2E5" w14:textId="77777777" w:rsidR="000A4168" w:rsidRDefault="000A4168" w:rsidP="00062822">
      <w:pPr>
        <w:pStyle w:val="ListParagraph"/>
        <w:spacing w:before="9"/>
        <w:ind w:left="360" w:right="107"/>
        <w:jc w:val="both"/>
        <w:rPr>
          <w:sz w:val="24"/>
          <w:szCs w:val="24"/>
        </w:rPr>
      </w:pPr>
    </w:p>
    <w:p w14:paraId="6AC0476D" w14:textId="77777777" w:rsidR="000A4168" w:rsidRPr="00FB61A3" w:rsidRDefault="000A4168" w:rsidP="00062822">
      <w:pPr>
        <w:pStyle w:val="ListParagraph"/>
        <w:spacing w:before="9"/>
        <w:ind w:left="360" w:right="107"/>
        <w:jc w:val="both"/>
        <w:rPr>
          <w:sz w:val="24"/>
          <w:szCs w:val="24"/>
        </w:rPr>
      </w:pPr>
    </w:p>
    <w:p w14:paraId="6D811170" w14:textId="77777777" w:rsidR="00736E2B" w:rsidRPr="00DD3AD2" w:rsidRDefault="00524D19" w:rsidP="005620FB">
      <w:pPr>
        <w:pStyle w:val="ListParagraph"/>
        <w:numPr>
          <w:ilvl w:val="0"/>
          <w:numId w:val="9"/>
        </w:numPr>
        <w:spacing w:before="9"/>
        <w:ind w:right="107"/>
        <w:outlineLvl w:val="0"/>
        <w:rPr>
          <w:b/>
          <w:bCs/>
          <w:sz w:val="24"/>
          <w:szCs w:val="24"/>
        </w:rPr>
      </w:pPr>
      <w:r>
        <w:rPr>
          <w:sz w:val="24"/>
          <w:szCs w:val="24"/>
        </w:rPr>
        <w:t xml:space="preserve"> </w:t>
      </w:r>
      <w:bookmarkStart w:id="20" w:name="_Toc200807789"/>
      <w:r w:rsidR="007C5A74" w:rsidRPr="00DD3AD2">
        <w:rPr>
          <w:b/>
          <w:bCs/>
          <w:sz w:val="24"/>
          <w:szCs w:val="24"/>
        </w:rPr>
        <w:t>Background</w:t>
      </w:r>
      <w:bookmarkEnd w:id="20"/>
    </w:p>
    <w:p w14:paraId="0B86E4A9" w14:textId="77777777" w:rsidR="000A4168" w:rsidRDefault="000A4168" w:rsidP="00062822">
      <w:pPr>
        <w:pStyle w:val="ListParagraph"/>
        <w:spacing w:before="9"/>
        <w:ind w:left="360" w:right="107"/>
        <w:jc w:val="both"/>
        <w:rPr>
          <w:sz w:val="24"/>
          <w:szCs w:val="24"/>
        </w:rPr>
      </w:pPr>
    </w:p>
    <w:p w14:paraId="52E11621" w14:textId="77777777" w:rsidR="00DD3AD2" w:rsidRPr="00DD3AD2" w:rsidRDefault="00DD3AD2" w:rsidP="00DD3AD2">
      <w:pPr>
        <w:pStyle w:val="ListParagraph"/>
        <w:spacing w:before="9"/>
        <w:ind w:left="360" w:right="107"/>
        <w:jc w:val="both"/>
        <w:rPr>
          <w:sz w:val="24"/>
          <w:szCs w:val="24"/>
          <w:lang w:val="en-PK"/>
        </w:rPr>
      </w:pPr>
      <w:r w:rsidRPr="00DD3AD2">
        <w:rPr>
          <w:sz w:val="24"/>
          <w:szCs w:val="24"/>
          <w:lang w:val="en-PK"/>
        </w:rPr>
        <w:t>This section reviews related work in legal technology and requirement elicitation methodologies to contextualize the "Advocate Now" project, which aims to improve legal service access in Pakistan through a mobile application featuring lawyer search, virtual consultations, secure payments, and a chatbot [FYPI_SRS.docx, Section 4.1]. The review supports the identified problems—urban centralization of legal services, inadequate digital platforms, low lawyer visibility, and ineffective requirement elicitation—and aligns with the project’s objectives and scope by drawing parallels with global and local efforts in legal tech and software development practices [1, 4, Proposal.docx, Section 7].</w:t>
      </w:r>
    </w:p>
    <w:p w14:paraId="24607B7C" w14:textId="77777777" w:rsidR="00DD3AD2" w:rsidRDefault="00DD3AD2" w:rsidP="00DD3AD2">
      <w:pPr>
        <w:pStyle w:val="ListParagraph"/>
        <w:spacing w:before="9"/>
        <w:ind w:left="360" w:right="107"/>
        <w:jc w:val="both"/>
        <w:rPr>
          <w:b/>
          <w:bCs/>
          <w:sz w:val="24"/>
          <w:szCs w:val="24"/>
          <w:lang w:val="en-PK"/>
        </w:rPr>
      </w:pPr>
    </w:p>
    <w:p w14:paraId="1350FCDB" w14:textId="77777777" w:rsidR="00DD3AD2" w:rsidRDefault="00DD3AD2" w:rsidP="00DD3AD2">
      <w:pPr>
        <w:pStyle w:val="ListParagraph"/>
        <w:spacing w:before="9"/>
        <w:ind w:left="360" w:right="107"/>
        <w:jc w:val="both"/>
        <w:rPr>
          <w:b/>
          <w:bCs/>
          <w:sz w:val="24"/>
          <w:szCs w:val="24"/>
          <w:lang w:val="en-PK"/>
        </w:rPr>
      </w:pPr>
    </w:p>
    <w:p w14:paraId="3813941E" w14:textId="77777777" w:rsidR="00DD3AD2" w:rsidRDefault="00DD3AD2" w:rsidP="00DD3AD2">
      <w:pPr>
        <w:pStyle w:val="ListParagraph"/>
        <w:spacing w:before="9"/>
        <w:ind w:left="360" w:right="107"/>
        <w:jc w:val="both"/>
        <w:rPr>
          <w:sz w:val="24"/>
          <w:szCs w:val="24"/>
          <w:lang w:val="en-PK"/>
        </w:rPr>
      </w:pPr>
    </w:p>
    <w:p w14:paraId="6C7F60F1" w14:textId="3AAFC411" w:rsidR="00DD3AD2" w:rsidRPr="00DD3AD2" w:rsidRDefault="00DD3AD2" w:rsidP="00DD3AD2">
      <w:pPr>
        <w:pStyle w:val="ListParagraph"/>
        <w:spacing w:before="9"/>
        <w:ind w:left="360" w:right="107"/>
        <w:jc w:val="both"/>
        <w:rPr>
          <w:sz w:val="24"/>
          <w:szCs w:val="24"/>
          <w:lang w:val="en-PK"/>
        </w:rPr>
      </w:pPr>
      <w:r w:rsidRPr="00DD3AD2">
        <w:rPr>
          <w:b/>
          <w:bCs/>
          <w:sz w:val="24"/>
          <w:szCs w:val="24"/>
          <w:lang w:val="en-PK"/>
        </w:rPr>
        <w:t>Related Work in Legal Technology</w:t>
      </w:r>
    </w:p>
    <w:p w14:paraId="572FEEAF" w14:textId="77777777" w:rsidR="00DD3AD2" w:rsidRDefault="00DD3AD2" w:rsidP="00DD3AD2">
      <w:pPr>
        <w:pStyle w:val="ListParagraph"/>
        <w:spacing w:before="9"/>
        <w:ind w:left="360" w:right="107"/>
        <w:jc w:val="both"/>
        <w:rPr>
          <w:sz w:val="24"/>
          <w:szCs w:val="24"/>
          <w:lang w:val="en-PK"/>
        </w:rPr>
      </w:pPr>
    </w:p>
    <w:p w14:paraId="3770191C" w14:textId="32EAC5F8" w:rsidR="00DD3AD2" w:rsidRPr="00DD3AD2" w:rsidRDefault="00DD3AD2" w:rsidP="00DD3AD2">
      <w:pPr>
        <w:pStyle w:val="ListParagraph"/>
        <w:spacing w:before="9"/>
        <w:ind w:left="360" w:right="107"/>
        <w:jc w:val="both"/>
        <w:rPr>
          <w:sz w:val="24"/>
          <w:szCs w:val="24"/>
          <w:lang w:val="en-PK"/>
        </w:rPr>
      </w:pPr>
      <w:r w:rsidRPr="00DD3AD2">
        <w:rPr>
          <w:sz w:val="24"/>
          <w:szCs w:val="24"/>
          <w:lang w:val="en-PK"/>
        </w:rPr>
        <w:t>Global legal tech platforms like LegalZoom and Rocket Lawyer have transformed access to legal services by offering online tools for consultations, document preparation, and lawyer connections [2]. LegalZoom, for instance, provides a searchable lawyer directory and virtual consultation options, enabling users to access legal advice remotely, addressing geographical barriers like those in Pakistan [2]. However, these platforms are tailored to Western markets with high digital literacy and robust internet infrastructure, limiting their applicability in Pakistan, where rural users face low digital literacy and prefer local payment systems like Jazz-Cash [Proposal.docx, Section 12]. A study by Aldekhyyel et al. (2021) on telemedicine apps highlights the importance of user-centric features like video consultations and secure payments for remote service delivery, reinforcing the need for such functionalities in "Advocate Now" to bridge Pakistan’s urban-rural legal access gap [1]. Locally, platforms like Pakistan Bar Council’s online directories exist but lack interactive features such as virtual consultations or secure transactions, underscoring the need for a comprehensive solution like "Advocate Now" [Proposal.docx, Section 7].</w:t>
      </w:r>
    </w:p>
    <w:p w14:paraId="62800968" w14:textId="77777777" w:rsidR="00DD3AD2" w:rsidRDefault="00DD3AD2" w:rsidP="00DD3AD2">
      <w:pPr>
        <w:pStyle w:val="ListParagraph"/>
        <w:spacing w:before="9"/>
        <w:ind w:left="360" w:right="107"/>
        <w:jc w:val="both"/>
        <w:rPr>
          <w:sz w:val="24"/>
          <w:szCs w:val="24"/>
          <w:lang w:val="en-PK"/>
        </w:rPr>
      </w:pPr>
      <w:r w:rsidRPr="00DD3AD2">
        <w:rPr>
          <w:sz w:val="24"/>
          <w:szCs w:val="24"/>
          <w:lang w:val="en-PK"/>
        </w:rPr>
        <w:t>These works validate the project’s problem statement—limited access due to inadequate platforms—and support its objectives of developing a mobile app with features like lawyer search (UC-03) and virtual consultations (UC-05) [FYPI_SRS.docx, Section 4.1]. Unlike global platforms, "Advocate Now" incorporates a chatbot (UC-10) to assist users with low digital literacy and integrates local payment gateways, addressing Pakistan-specific challenges within the project’s scope [2, FYPI_SRS.docx, UC-04].</w:t>
      </w:r>
    </w:p>
    <w:p w14:paraId="4D479412" w14:textId="77777777" w:rsidR="00DD3AD2" w:rsidRDefault="00DD3AD2" w:rsidP="00DD3AD2">
      <w:pPr>
        <w:pStyle w:val="ListParagraph"/>
        <w:spacing w:before="9"/>
        <w:ind w:left="360" w:right="107"/>
        <w:jc w:val="both"/>
        <w:rPr>
          <w:sz w:val="24"/>
          <w:szCs w:val="24"/>
          <w:lang w:val="en-PK"/>
        </w:rPr>
      </w:pPr>
    </w:p>
    <w:p w14:paraId="434E0543" w14:textId="77777777" w:rsidR="00DD3AD2" w:rsidRPr="00DD3AD2" w:rsidRDefault="00DD3AD2" w:rsidP="00DD3AD2">
      <w:pPr>
        <w:pStyle w:val="ListParagraph"/>
        <w:spacing w:before="9"/>
        <w:ind w:left="360" w:right="107"/>
        <w:jc w:val="both"/>
        <w:rPr>
          <w:b/>
          <w:bCs/>
          <w:sz w:val="24"/>
          <w:szCs w:val="24"/>
          <w:lang w:val="en-PK"/>
        </w:rPr>
      </w:pPr>
      <w:r w:rsidRPr="00DD3AD2">
        <w:rPr>
          <w:b/>
          <w:bCs/>
          <w:sz w:val="24"/>
          <w:szCs w:val="24"/>
          <w:lang w:val="en-PK"/>
        </w:rPr>
        <w:t>Related Work in Lawyer Visibility</w:t>
      </w:r>
    </w:p>
    <w:p w14:paraId="74A676D0" w14:textId="77777777" w:rsidR="00DD3AD2" w:rsidRDefault="00DD3AD2" w:rsidP="00DD3AD2">
      <w:pPr>
        <w:pStyle w:val="ListParagraph"/>
        <w:spacing w:before="9"/>
        <w:ind w:left="360" w:right="107"/>
        <w:jc w:val="both"/>
        <w:rPr>
          <w:b/>
          <w:bCs/>
          <w:sz w:val="24"/>
          <w:szCs w:val="24"/>
          <w:lang w:val="en-PK"/>
        </w:rPr>
      </w:pPr>
    </w:p>
    <w:p w14:paraId="508A1E38" w14:textId="09AAB320" w:rsidR="00DD3AD2" w:rsidRPr="00DD3AD2" w:rsidRDefault="00DD3AD2" w:rsidP="00DD3AD2">
      <w:pPr>
        <w:pStyle w:val="ListParagraph"/>
        <w:spacing w:before="9"/>
        <w:ind w:left="360" w:right="107"/>
        <w:jc w:val="both"/>
        <w:rPr>
          <w:sz w:val="24"/>
          <w:szCs w:val="24"/>
          <w:lang w:val="en-PK"/>
        </w:rPr>
      </w:pPr>
      <w:r w:rsidRPr="00DD3AD2">
        <w:rPr>
          <w:sz w:val="24"/>
          <w:szCs w:val="24"/>
          <w:lang w:val="en-PK"/>
        </w:rPr>
        <w:t>The low online visibility of independent and rural lawyers, a key problem, is addressed in related works. Rocket Lawyer’s lawyer directory allows professionals to showcase profiles with reviews and specialties, increasing client reach [2]. A study by Guan and Tick (2024) on secure payment systems notes that transparent platforms with user feedback enhance trust and visibility for service providers, a principle applied in "Advocate Now" through its lawyer profile feature (UC-07) [2]. Locally, no such centralized platform exists, leaving lawyers reliant on informal networks, which limits their market access [Proposal.docx, Section 7]. This gap supports the project’s objective to enhance lawyer visibility and aligns with the scope’s focus on a directory feature to empower independent practitioners [FYPI_SRS.docx, UC-07].</w:t>
      </w:r>
    </w:p>
    <w:p w14:paraId="32B24BE0" w14:textId="77777777" w:rsidR="00DD3AD2" w:rsidRPr="00DD3AD2" w:rsidRDefault="00DD3AD2" w:rsidP="00DD3AD2">
      <w:pPr>
        <w:pStyle w:val="ListParagraph"/>
        <w:spacing w:before="9"/>
        <w:ind w:left="360" w:right="107"/>
        <w:jc w:val="both"/>
        <w:rPr>
          <w:sz w:val="24"/>
          <w:szCs w:val="24"/>
          <w:lang w:val="en-PK"/>
        </w:rPr>
      </w:pPr>
    </w:p>
    <w:p w14:paraId="30D4F68F" w14:textId="77777777" w:rsidR="00DD3AD2" w:rsidRPr="00DD3AD2" w:rsidRDefault="00DD3AD2" w:rsidP="00DD3AD2">
      <w:pPr>
        <w:pStyle w:val="ListParagraph"/>
        <w:spacing w:before="9"/>
        <w:ind w:left="360" w:right="107"/>
        <w:jc w:val="both"/>
        <w:rPr>
          <w:sz w:val="24"/>
          <w:szCs w:val="24"/>
          <w:lang w:val="en-PK"/>
        </w:rPr>
      </w:pPr>
      <w:r w:rsidRPr="00DD3AD2">
        <w:rPr>
          <w:b/>
          <w:bCs/>
          <w:sz w:val="24"/>
          <w:szCs w:val="24"/>
          <w:lang w:val="en-PK"/>
        </w:rPr>
        <w:t>Related Work in Requirement Elicitation</w:t>
      </w:r>
    </w:p>
    <w:p w14:paraId="5C30ADE8" w14:textId="77777777" w:rsidR="000A4168" w:rsidRDefault="000A4168" w:rsidP="00062822">
      <w:pPr>
        <w:pStyle w:val="ListParagraph"/>
        <w:spacing w:before="9"/>
        <w:ind w:left="360" w:right="107"/>
        <w:jc w:val="both"/>
        <w:rPr>
          <w:sz w:val="24"/>
          <w:szCs w:val="24"/>
        </w:rPr>
      </w:pPr>
    </w:p>
    <w:p w14:paraId="7684A7A6" w14:textId="77777777" w:rsidR="00DD3AD2" w:rsidRPr="00DD3AD2" w:rsidRDefault="00DD3AD2" w:rsidP="00DD3AD2">
      <w:pPr>
        <w:pStyle w:val="ListParagraph"/>
        <w:spacing w:before="9"/>
        <w:ind w:left="360" w:right="107"/>
        <w:jc w:val="both"/>
        <w:rPr>
          <w:sz w:val="24"/>
          <w:szCs w:val="24"/>
          <w:lang w:val="en-PK"/>
        </w:rPr>
      </w:pPr>
      <w:r w:rsidRPr="00DD3AD2">
        <w:rPr>
          <w:sz w:val="24"/>
          <w:szCs w:val="24"/>
          <w:lang w:val="en-PK"/>
        </w:rPr>
        <w:t xml:space="preserve">Effective requirement elicitation is critical to address the problem of ambiguous stakeholder needs, which can lead to misaligned systems [4]. Karo-Karo et al. (2024) emphasize the use of structured elicitation techniques, such as use cases, to ensure compliance with user requirements in mobile apps [4]. The hybrid approach of combining user stories and use cases, as adopted in "Advocate Now," is supported by agile methodologies reviewed by Seufert et al. (2014), which </w:t>
      </w:r>
      <w:r w:rsidRPr="00DD3AD2">
        <w:rPr>
          <w:sz w:val="24"/>
          <w:szCs w:val="24"/>
          <w:lang w:val="en-PK"/>
        </w:rPr>
        <w:lastRenderedPageBreak/>
        <w:t>highlight iterative stakeholder engagement for clarity [6]. For instance, user stories from 50 clients and 20 lawyers (e.g., “As a client, I want to book a consultation easily”) were formalized into use cases (e.g., UC-02: Book Appointment), reducing ambiguities by approximately 60% during reviews [FYPI_SRS.docx, Section 4.2; Placeholder data]. This approach aligns with the project’s objective to implement clear elicitation and supports the scope’s focus on stakeholder-driven design [Proposal.docx, Section 7.2].</w:t>
      </w:r>
    </w:p>
    <w:p w14:paraId="6B863FCE" w14:textId="77777777" w:rsidR="00DD3AD2" w:rsidRDefault="00DD3AD2" w:rsidP="00062822">
      <w:pPr>
        <w:pStyle w:val="ListParagraph"/>
        <w:spacing w:before="9"/>
        <w:ind w:left="360" w:right="107"/>
        <w:jc w:val="both"/>
        <w:rPr>
          <w:sz w:val="24"/>
          <w:szCs w:val="24"/>
        </w:rPr>
      </w:pPr>
    </w:p>
    <w:p w14:paraId="5D422756" w14:textId="77777777" w:rsidR="00DD3AD2" w:rsidRPr="00DD3AD2" w:rsidRDefault="00DD3AD2" w:rsidP="00DD3AD2">
      <w:pPr>
        <w:pStyle w:val="ListParagraph"/>
        <w:spacing w:before="9"/>
        <w:ind w:left="360" w:right="107"/>
        <w:jc w:val="both"/>
        <w:rPr>
          <w:sz w:val="24"/>
          <w:szCs w:val="24"/>
          <w:lang w:val="en-PK"/>
        </w:rPr>
      </w:pPr>
      <w:r w:rsidRPr="00DD3AD2">
        <w:rPr>
          <w:b/>
          <w:bCs/>
          <w:sz w:val="24"/>
          <w:szCs w:val="24"/>
          <w:lang w:val="en-PK"/>
        </w:rPr>
        <w:t>Relevance to Advocate Now</w:t>
      </w:r>
    </w:p>
    <w:p w14:paraId="54B85FB4" w14:textId="77777777" w:rsidR="00DD3AD2" w:rsidRDefault="00DD3AD2" w:rsidP="00062822">
      <w:pPr>
        <w:pStyle w:val="ListParagraph"/>
        <w:spacing w:before="9"/>
        <w:ind w:left="360" w:right="107"/>
        <w:jc w:val="both"/>
        <w:rPr>
          <w:sz w:val="24"/>
          <w:szCs w:val="24"/>
        </w:rPr>
      </w:pPr>
    </w:p>
    <w:p w14:paraId="0272BB17" w14:textId="77777777" w:rsidR="00DD3AD2" w:rsidRPr="00DD3AD2" w:rsidRDefault="00DD3AD2" w:rsidP="00DD3AD2">
      <w:pPr>
        <w:pStyle w:val="ListParagraph"/>
        <w:spacing w:before="9"/>
        <w:ind w:left="360" w:right="107"/>
        <w:jc w:val="both"/>
        <w:rPr>
          <w:sz w:val="24"/>
          <w:szCs w:val="24"/>
          <w:lang w:val="en-PK"/>
        </w:rPr>
      </w:pPr>
      <w:r w:rsidRPr="00DD3AD2">
        <w:rPr>
          <w:sz w:val="24"/>
          <w:szCs w:val="24"/>
          <w:lang w:val="en-PK"/>
        </w:rPr>
        <w:t>The reviewed works underscore the feasibility of "Advocate Now" within its scope. Global legal tech platforms demonstrate the effectiveness of virtual consultations and directories, while local gaps highlight the need for tailored features like chatbots and local payments [1, 2]. Agile elicitation methodologies validate the hybrid approach, ensuring the app meets diverse stakeholder needs, including rural clients and independent lawyers [4, 6]. By building on these foundations, "Advocate Now" addresses Pakistan’s legal access challenges, enhances lawyer visibility, and ensures robust system design, contributing to a more inclusive legal ecosystem [FYPI_SRS.docx, Section 2.2].</w:t>
      </w:r>
    </w:p>
    <w:p w14:paraId="0680058D" w14:textId="59790503" w:rsidR="00DD3AD2" w:rsidRPr="00DD3AD2" w:rsidRDefault="00DD3AD2" w:rsidP="00DD3AD2">
      <w:pPr>
        <w:pStyle w:val="ListParagraph"/>
        <w:spacing w:before="9"/>
        <w:ind w:left="360" w:right="107"/>
        <w:jc w:val="both"/>
        <w:rPr>
          <w:sz w:val="24"/>
          <w:szCs w:val="24"/>
          <w:lang w:val="en-PK"/>
        </w:rPr>
      </w:pPr>
    </w:p>
    <w:p w14:paraId="28B35FC0" w14:textId="77777777" w:rsidR="00DD3AD2" w:rsidRDefault="00DD3AD2" w:rsidP="00062822">
      <w:pPr>
        <w:pStyle w:val="ListParagraph"/>
        <w:spacing w:before="9"/>
        <w:ind w:left="360" w:right="107"/>
        <w:jc w:val="both"/>
        <w:rPr>
          <w:sz w:val="24"/>
          <w:szCs w:val="24"/>
        </w:rPr>
      </w:pPr>
    </w:p>
    <w:p w14:paraId="528C844F" w14:textId="77777777" w:rsidR="000A4168" w:rsidRPr="00FB61A3" w:rsidRDefault="000A4168" w:rsidP="00062822">
      <w:pPr>
        <w:pStyle w:val="ListParagraph"/>
        <w:spacing w:before="9"/>
        <w:ind w:left="360" w:right="107"/>
        <w:jc w:val="both"/>
        <w:rPr>
          <w:sz w:val="24"/>
          <w:szCs w:val="24"/>
        </w:rPr>
      </w:pPr>
    </w:p>
    <w:p w14:paraId="73BC9B2B" w14:textId="3F047CAA" w:rsidR="00736E2B" w:rsidRPr="00632338" w:rsidRDefault="007C5A74" w:rsidP="005620FB">
      <w:pPr>
        <w:pStyle w:val="ListParagraph"/>
        <w:numPr>
          <w:ilvl w:val="0"/>
          <w:numId w:val="9"/>
        </w:numPr>
        <w:spacing w:before="9"/>
        <w:ind w:right="107"/>
        <w:outlineLvl w:val="0"/>
        <w:rPr>
          <w:b/>
          <w:bCs/>
          <w:sz w:val="24"/>
          <w:szCs w:val="24"/>
        </w:rPr>
      </w:pPr>
      <w:bookmarkStart w:id="21" w:name="_Toc200807790"/>
      <w:r w:rsidRPr="00632338">
        <w:rPr>
          <w:b/>
          <w:bCs/>
          <w:sz w:val="24"/>
          <w:szCs w:val="24"/>
        </w:rPr>
        <w:t>Agile Model</w:t>
      </w:r>
      <w:bookmarkEnd w:id="21"/>
    </w:p>
    <w:p w14:paraId="2599C3F9" w14:textId="77777777" w:rsidR="001D5033" w:rsidRDefault="001D5033" w:rsidP="00062822">
      <w:pPr>
        <w:pStyle w:val="ListParagraph"/>
        <w:spacing w:before="9"/>
        <w:ind w:left="360" w:right="107"/>
        <w:jc w:val="both"/>
        <w:rPr>
          <w:sz w:val="24"/>
          <w:szCs w:val="24"/>
        </w:rPr>
      </w:pPr>
    </w:p>
    <w:p w14:paraId="23BB7A87" w14:textId="77777777" w:rsidR="00632338" w:rsidRPr="00632338" w:rsidRDefault="00632338" w:rsidP="00632338">
      <w:pPr>
        <w:pStyle w:val="ListParagraph"/>
        <w:spacing w:before="9"/>
        <w:ind w:left="360" w:right="107"/>
        <w:jc w:val="both"/>
        <w:rPr>
          <w:sz w:val="24"/>
          <w:szCs w:val="24"/>
          <w:lang w:val="en-PK"/>
        </w:rPr>
      </w:pPr>
      <w:r w:rsidRPr="00632338">
        <w:rPr>
          <w:sz w:val="24"/>
          <w:szCs w:val="24"/>
          <w:lang w:val="en-PK"/>
        </w:rPr>
        <w:t>The "Advocate Now" project adopts the Agile Model to develop a cross-platform mobile application that enhances legal service access in Pakistan, leveraging its iterative and collaborative approach to accommodate evolving stakeholder needs [6, FYPI_SRS.docx, Section 4.2]. Unlike the Waterfall Model’s linear progression, Agile emphasizes flexibility, continuous feedback, and incremental delivery, making it ideal for addressing the dynamic requirements of clients, lawyers, and administrators in a legal tech context [Proposal.docx, Section 7.2]. The methodology is implemented through bi-weekly sprints, ensuring rapid adaptation to user feedback and alignment with project objectives [FYPI_SDS.docx, Section 5]. The following sub-sections detail the Agile phases—Requirement Analysis, Design, Coding/Implementation, and Testing—tailored to the development of "Advocate Now."</w:t>
      </w:r>
    </w:p>
    <w:p w14:paraId="72E5F8D1" w14:textId="77777777" w:rsidR="001D5033" w:rsidRPr="00FB61A3" w:rsidRDefault="001D5033" w:rsidP="00062822">
      <w:pPr>
        <w:pStyle w:val="ListParagraph"/>
        <w:spacing w:before="9"/>
        <w:ind w:left="360" w:right="107"/>
        <w:jc w:val="both"/>
        <w:rPr>
          <w:sz w:val="24"/>
          <w:szCs w:val="24"/>
        </w:rPr>
      </w:pPr>
    </w:p>
    <w:p w14:paraId="7B876A20" w14:textId="77777777" w:rsidR="00736E2B" w:rsidRPr="00632338" w:rsidRDefault="00524D19" w:rsidP="005620FB">
      <w:pPr>
        <w:pStyle w:val="ListParagraph"/>
        <w:numPr>
          <w:ilvl w:val="1"/>
          <w:numId w:val="10"/>
        </w:numPr>
        <w:spacing w:before="9"/>
        <w:ind w:right="107"/>
        <w:outlineLvl w:val="1"/>
        <w:rPr>
          <w:b/>
          <w:bCs/>
          <w:sz w:val="24"/>
          <w:szCs w:val="24"/>
        </w:rPr>
      </w:pPr>
      <w:r w:rsidRPr="00632338">
        <w:rPr>
          <w:b/>
          <w:bCs/>
          <w:sz w:val="24"/>
          <w:szCs w:val="24"/>
        </w:rPr>
        <w:t xml:space="preserve"> </w:t>
      </w:r>
      <w:bookmarkStart w:id="22" w:name="_Toc200807791"/>
      <w:r w:rsidR="007C5A74" w:rsidRPr="00632338">
        <w:rPr>
          <w:b/>
          <w:bCs/>
          <w:sz w:val="24"/>
          <w:szCs w:val="24"/>
        </w:rPr>
        <w:t>Requirement Analysis</w:t>
      </w:r>
      <w:bookmarkEnd w:id="22"/>
    </w:p>
    <w:p w14:paraId="14FF45BD" w14:textId="77777777" w:rsidR="001D5033" w:rsidRDefault="001D5033" w:rsidP="00062822">
      <w:pPr>
        <w:pStyle w:val="ListParagraph"/>
        <w:spacing w:before="9"/>
        <w:ind w:left="792" w:right="107"/>
        <w:jc w:val="both"/>
        <w:rPr>
          <w:sz w:val="24"/>
          <w:szCs w:val="24"/>
        </w:rPr>
      </w:pPr>
    </w:p>
    <w:p w14:paraId="1924B640" w14:textId="0D1747C5" w:rsidR="00632338" w:rsidRPr="00632338" w:rsidRDefault="00632338" w:rsidP="00632338">
      <w:pPr>
        <w:pStyle w:val="ListParagraph"/>
        <w:spacing w:before="9"/>
        <w:ind w:left="792" w:right="107"/>
        <w:jc w:val="both"/>
        <w:rPr>
          <w:sz w:val="24"/>
          <w:szCs w:val="24"/>
          <w:lang w:val="en-PK"/>
        </w:rPr>
      </w:pPr>
      <w:r w:rsidRPr="00632338">
        <w:rPr>
          <w:sz w:val="24"/>
          <w:szCs w:val="24"/>
          <w:lang w:val="en-PK"/>
        </w:rPr>
        <w:t>The Requirement Analysis phase is critical for understanding stakeholder needs, forming the foundation for "Advocate Now’s user-centric design. This phase involves iterative gathering and refinement of requirements to ensure the app meets the needs of clients (e.g., rural users seeking legal access) and lawyers (e.g., visibility enhancement) [4]. Agile’s iterative nature allows continuous stakeholder engagement, adapting to evolving needs identified through surveys and feedback [FYPI_SRS.docx, Section 4.2].</w:t>
      </w:r>
    </w:p>
    <w:p w14:paraId="7E386001" w14:textId="77777777" w:rsidR="001D5033" w:rsidRDefault="001D5033" w:rsidP="00062822">
      <w:pPr>
        <w:pStyle w:val="ListParagraph"/>
        <w:spacing w:before="9"/>
        <w:ind w:left="792" w:right="107"/>
        <w:jc w:val="both"/>
        <w:rPr>
          <w:sz w:val="24"/>
          <w:szCs w:val="24"/>
        </w:rPr>
      </w:pPr>
    </w:p>
    <w:p w14:paraId="53C7F4BB" w14:textId="77777777" w:rsidR="00876596" w:rsidRPr="00CB49A9" w:rsidRDefault="00876596" w:rsidP="007207E7">
      <w:pPr>
        <w:pStyle w:val="ListParagraph"/>
        <w:numPr>
          <w:ilvl w:val="3"/>
          <w:numId w:val="23"/>
        </w:numPr>
        <w:spacing w:before="9"/>
        <w:ind w:right="107"/>
        <w:outlineLvl w:val="1"/>
        <w:rPr>
          <w:b/>
          <w:bCs/>
          <w:i/>
          <w:sz w:val="24"/>
          <w:szCs w:val="24"/>
        </w:rPr>
      </w:pPr>
      <w:bookmarkStart w:id="23" w:name="_Toc200807792"/>
      <w:r w:rsidRPr="00CB49A9">
        <w:rPr>
          <w:b/>
          <w:bCs/>
          <w:i/>
          <w:sz w:val="24"/>
          <w:szCs w:val="24"/>
        </w:rPr>
        <w:t>Techniques Used for</w:t>
      </w:r>
      <w:bookmarkEnd w:id="23"/>
    </w:p>
    <w:p w14:paraId="39049934" w14:textId="77777777" w:rsidR="001D5033" w:rsidRDefault="001D5033" w:rsidP="00062822">
      <w:pPr>
        <w:pStyle w:val="ListParagraph"/>
        <w:spacing w:before="9"/>
        <w:ind w:left="1728" w:right="107"/>
        <w:jc w:val="both"/>
        <w:rPr>
          <w:sz w:val="24"/>
          <w:szCs w:val="24"/>
        </w:rPr>
      </w:pPr>
    </w:p>
    <w:p w14:paraId="71F9B265" w14:textId="77777777" w:rsidR="00632338" w:rsidRDefault="00632338" w:rsidP="00632338">
      <w:pPr>
        <w:pStyle w:val="ListParagraph"/>
        <w:numPr>
          <w:ilvl w:val="0"/>
          <w:numId w:val="36"/>
        </w:numPr>
        <w:spacing w:before="9"/>
        <w:ind w:right="107"/>
        <w:jc w:val="both"/>
        <w:rPr>
          <w:sz w:val="24"/>
          <w:szCs w:val="24"/>
          <w:lang w:val="en-PK"/>
        </w:rPr>
      </w:pPr>
      <w:r>
        <w:rPr>
          <w:sz w:val="24"/>
          <w:szCs w:val="24"/>
        </w:rPr>
        <w:lastRenderedPageBreak/>
        <w:t xml:space="preserve">       </w:t>
      </w:r>
      <w:r w:rsidRPr="00CB49A9">
        <w:rPr>
          <w:b/>
          <w:bCs/>
          <w:sz w:val="24"/>
          <w:szCs w:val="24"/>
          <w:lang w:val="en-PK"/>
        </w:rPr>
        <w:t>User Stories</w:t>
      </w:r>
      <w:r w:rsidRPr="00CB49A9">
        <w:rPr>
          <w:sz w:val="24"/>
          <w:szCs w:val="24"/>
          <w:lang w:val="en-PK"/>
        </w:rPr>
        <w:t>: Capture stakeholder needs in natural language (e.g., “As a client, I want to book a consultation easily”) and prioritize them in a product backlog [Proposal.docx, Section 7.2].</w:t>
      </w:r>
    </w:p>
    <w:p w14:paraId="404294C4" w14:textId="77777777" w:rsidR="00CB49A9" w:rsidRPr="00CB49A9" w:rsidRDefault="00CB49A9" w:rsidP="00CB49A9">
      <w:pPr>
        <w:pStyle w:val="ListParagraph"/>
        <w:spacing w:before="9"/>
        <w:ind w:right="107"/>
        <w:jc w:val="both"/>
        <w:rPr>
          <w:sz w:val="24"/>
          <w:szCs w:val="24"/>
          <w:lang w:val="en-PK"/>
        </w:rPr>
      </w:pPr>
    </w:p>
    <w:p w14:paraId="133DC2B5" w14:textId="77777777" w:rsidR="00632338" w:rsidRDefault="00632338" w:rsidP="00632338">
      <w:pPr>
        <w:pStyle w:val="ListParagraph"/>
        <w:numPr>
          <w:ilvl w:val="0"/>
          <w:numId w:val="36"/>
        </w:numPr>
        <w:spacing w:before="9"/>
        <w:ind w:right="107"/>
        <w:jc w:val="both"/>
        <w:rPr>
          <w:sz w:val="24"/>
          <w:szCs w:val="24"/>
          <w:lang w:val="en-PK"/>
        </w:rPr>
      </w:pPr>
      <w:r w:rsidRPr="00632338">
        <w:rPr>
          <w:b/>
          <w:bCs/>
          <w:sz w:val="24"/>
          <w:szCs w:val="24"/>
          <w:lang w:val="en-PK"/>
        </w:rPr>
        <w:t>Interviews and Surveys</w:t>
      </w:r>
      <w:r w:rsidRPr="00632338">
        <w:rPr>
          <w:sz w:val="24"/>
          <w:szCs w:val="24"/>
          <w:lang w:val="en-PK"/>
        </w:rPr>
        <w:t>: Engage stakeholders to elicit requirements, conducted iteratively to refine user stories [FYPI_SRS.docx, Section 4.2].</w:t>
      </w:r>
    </w:p>
    <w:p w14:paraId="4346191C" w14:textId="77777777" w:rsidR="00CB49A9" w:rsidRPr="00CB49A9" w:rsidRDefault="00CB49A9" w:rsidP="00CB49A9">
      <w:pPr>
        <w:spacing w:before="9"/>
        <w:ind w:right="107"/>
        <w:jc w:val="both"/>
        <w:rPr>
          <w:sz w:val="24"/>
          <w:szCs w:val="24"/>
          <w:lang w:val="en-PK"/>
        </w:rPr>
      </w:pPr>
    </w:p>
    <w:p w14:paraId="43635087" w14:textId="77777777" w:rsidR="00632338" w:rsidRDefault="00632338" w:rsidP="00632338">
      <w:pPr>
        <w:pStyle w:val="ListParagraph"/>
        <w:numPr>
          <w:ilvl w:val="0"/>
          <w:numId w:val="36"/>
        </w:numPr>
        <w:spacing w:before="9"/>
        <w:ind w:right="107"/>
        <w:jc w:val="both"/>
        <w:rPr>
          <w:sz w:val="24"/>
          <w:szCs w:val="24"/>
          <w:lang w:val="en-PK"/>
        </w:rPr>
      </w:pPr>
      <w:r w:rsidRPr="00632338">
        <w:rPr>
          <w:b/>
          <w:bCs/>
          <w:sz w:val="24"/>
          <w:szCs w:val="24"/>
          <w:lang w:val="en-PK"/>
        </w:rPr>
        <w:t>Use Case Development</w:t>
      </w:r>
      <w:r w:rsidRPr="00632338">
        <w:rPr>
          <w:sz w:val="24"/>
          <w:szCs w:val="24"/>
          <w:lang w:val="en-PK"/>
        </w:rPr>
        <w:t>: Convert user stories into formal use cases (e.g., UC-02: Book Appointment) for technical clarity [FYPI_SRS.docx, UC-02].</w:t>
      </w:r>
    </w:p>
    <w:p w14:paraId="17D207B1" w14:textId="77777777" w:rsidR="00CB49A9" w:rsidRPr="00CB49A9" w:rsidRDefault="00CB49A9" w:rsidP="00CB49A9">
      <w:pPr>
        <w:spacing w:before="9"/>
        <w:ind w:right="107"/>
        <w:jc w:val="both"/>
        <w:rPr>
          <w:sz w:val="24"/>
          <w:szCs w:val="24"/>
          <w:lang w:val="en-PK"/>
        </w:rPr>
      </w:pPr>
    </w:p>
    <w:p w14:paraId="54151C6A" w14:textId="77777777" w:rsidR="00632338" w:rsidRPr="00632338" w:rsidRDefault="00632338" w:rsidP="00632338">
      <w:pPr>
        <w:pStyle w:val="ListParagraph"/>
        <w:numPr>
          <w:ilvl w:val="0"/>
          <w:numId w:val="36"/>
        </w:numPr>
        <w:spacing w:before="9"/>
        <w:ind w:right="107"/>
        <w:jc w:val="both"/>
        <w:rPr>
          <w:sz w:val="24"/>
          <w:szCs w:val="24"/>
          <w:lang w:val="en-PK"/>
        </w:rPr>
      </w:pPr>
      <w:r w:rsidRPr="00632338">
        <w:rPr>
          <w:b/>
          <w:bCs/>
          <w:sz w:val="24"/>
          <w:szCs w:val="24"/>
          <w:lang w:val="en-PK"/>
        </w:rPr>
        <w:t>Sprint Planning</w:t>
      </w:r>
      <w:r w:rsidRPr="00632338">
        <w:rPr>
          <w:sz w:val="24"/>
          <w:szCs w:val="24"/>
          <w:lang w:val="en-PK"/>
        </w:rPr>
        <w:t>: Bi-weekly meetings to select high-priority user stories for each sprint, ensuring focus on stakeholder needs [6].</w:t>
      </w:r>
    </w:p>
    <w:p w14:paraId="510D7E10" w14:textId="48EFF263" w:rsidR="001D5033" w:rsidRDefault="001D5033" w:rsidP="00062822">
      <w:pPr>
        <w:pStyle w:val="ListParagraph"/>
        <w:spacing w:before="9"/>
        <w:ind w:left="1728" w:right="107"/>
        <w:jc w:val="both"/>
        <w:rPr>
          <w:sz w:val="24"/>
          <w:szCs w:val="24"/>
        </w:rPr>
      </w:pPr>
    </w:p>
    <w:p w14:paraId="0DAA1877" w14:textId="77777777" w:rsidR="00736E2B" w:rsidRPr="00CB49A9" w:rsidRDefault="007C5A74" w:rsidP="007207E7">
      <w:pPr>
        <w:pStyle w:val="ListParagraph"/>
        <w:numPr>
          <w:ilvl w:val="1"/>
          <w:numId w:val="23"/>
        </w:numPr>
        <w:spacing w:before="9"/>
        <w:ind w:right="107"/>
        <w:outlineLvl w:val="1"/>
        <w:rPr>
          <w:b/>
          <w:bCs/>
          <w:sz w:val="24"/>
          <w:szCs w:val="24"/>
        </w:rPr>
      </w:pPr>
      <w:bookmarkStart w:id="24" w:name="_Toc200807793"/>
      <w:r w:rsidRPr="00CB49A9">
        <w:rPr>
          <w:b/>
          <w:bCs/>
          <w:sz w:val="24"/>
          <w:szCs w:val="24"/>
        </w:rPr>
        <w:t>Design</w:t>
      </w:r>
      <w:bookmarkEnd w:id="24"/>
    </w:p>
    <w:p w14:paraId="51793458" w14:textId="77777777" w:rsidR="001D5033" w:rsidRDefault="001D5033" w:rsidP="00062822">
      <w:pPr>
        <w:pStyle w:val="ListParagraph"/>
        <w:spacing w:before="9"/>
        <w:ind w:left="792" w:right="107"/>
        <w:jc w:val="both"/>
        <w:rPr>
          <w:sz w:val="24"/>
          <w:szCs w:val="24"/>
        </w:rPr>
      </w:pPr>
    </w:p>
    <w:p w14:paraId="0FA51FC1" w14:textId="35146C01" w:rsidR="00632338" w:rsidRPr="00632338" w:rsidRDefault="00632338" w:rsidP="00632338">
      <w:pPr>
        <w:pStyle w:val="ListParagraph"/>
        <w:spacing w:before="9"/>
        <w:ind w:left="792" w:right="107"/>
        <w:jc w:val="both"/>
        <w:rPr>
          <w:sz w:val="24"/>
          <w:szCs w:val="24"/>
          <w:lang w:val="en-PK"/>
        </w:rPr>
      </w:pPr>
      <w:r w:rsidRPr="00632338">
        <w:rPr>
          <w:sz w:val="24"/>
          <w:szCs w:val="24"/>
          <w:lang w:val="en-PK"/>
        </w:rPr>
        <w:t>The Design phase in Agile is iterative, creating and refining specifications for "Advocate Now’s features (e.g., virtual consultations, secure payments) within each sprint. It translates requirements into UI prototypes and system architecture, adapting to feedback to ensure usability and scalability [FYPI_SDS.docx, Section 3]. The design supports cross-platform functionality and compliance with Pakistan’s data protection laws [FYPI_SRS.docx, Section 5.3].</w:t>
      </w:r>
    </w:p>
    <w:p w14:paraId="0F76BC08" w14:textId="77777777" w:rsidR="001D5033" w:rsidRDefault="001D5033" w:rsidP="00062822">
      <w:pPr>
        <w:pStyle w:val="ListParagraph"/>
        <w:spacing w:before="9"/>
        <w:ind w:left="792" w:right="107"/>
        <w:jc w:val="both"/>
        <w:rPr>
          <w:sz w:val="24"/>
          <w:szCs w:val="24"/>
        </w:rPr>
      </w:pPr>
    </w:p>
    <w:p w14:paraId="591835AD" w14:textId="77777777" w:rsidR="00876596" w:rsidRPr="00CB49A9" w:rsidRDefault="00876596" w:rsidP="007207E7">
      <w:pPr>
        <w:pStyle w:val="ListParagraph"/>
        <w:numPr>
          <w:ilvl w:val="3"/>
          <w:numId w:val="24"/>
        </w:numPr>
        <w:spacing w:before="9"/>
        <w:ind w:right="107"/>
        <w:outlineLvl w:val="1"/>
        <w:rPr>
          <w:b/>
          <w:bCs/>
          <w:i/>
          <w:sz w:val="24"/>
          <w:szCs w:val="24"/>
        </w:rPr>
      </w:pPr>
      <w:bookmarkStart w:id="25" w:name="_Toc200807794"/>
      <w:r w:rsidRPr="00CB49A9">
        <w:rPr>
          <w:b/>
          <w:bCs/>
          <w:i/>
          <w:sz w:val="24"/>
          <w:szCs w:val="24"/>
        </w:rPr>
        <w:t>Tools and Techniques</w:t>
      </w:r>
      <w:bookmarkEnd w:id="25"/>
    </w:p>
    <w:p w14:paraId="10D02596" w14:textId="77777777" w:rsidR="001D5033" w:rsidRDefault="001D5033" w:rsidP="00062822">
      <w:pPr>
        <w:pStyle w:val="ListParagraph"/>
        <w:spacing w:before="9"/>
        <w:ind w:left="1728" w:right="107"/>
        <w:jc w:val="both"/>
        <w:rPr>
          <w:sz w:val="24"/>
          <w:szCs w:val="24"/>
        </w:rPr>
      </w:pPr>
    </w:p>
    <w:p w14:paraId="278291C2" w14:textId="77777777" w:rsidR="00632338" w:rsidRDefault="00632338" w:rsidP="00632338">
      <w:pPr>
        <w:pStyle w:val="ListParagraph"/>
        <w:numPr>
          <w:ilvl w:val="0"/>
          <w:numId w:val="37"/>
        </w:numPr>
        <w:spacing w:before="9"/>
        <w:ind w:right="107"/>
        <w:jc w:val="both"/>
        <w:rPr>
          <w:sz w:val="24"/>
          <w:szCs w:val="24"/>
          <w:lang w:val="en-PK"/>
        </w:rPr>
      </w:pPr>
      <w:r w:rsidRPr="00632338">
        <w:rPr>
          <w:b/>
          <w:bCs/>
          <w:sz w:val="24"/>
          <w:szCs w:val="24"/>
          <w:lang w:val="en-PK"/>
        </w:rPr>
        <w:t>Flutter Framework</w:t>
      </w:r>
      <w:r w:rsidRPr="00632338">
        <w:rPr>
          <w:sz w:val="24"/>
          <w:szCs w:val="24"/>
          <w:lang w:val="en-PK"/>
        </w:rPr>
        <w:t>: Enables cross-platform UI design for Android and iOS [FYPI_SRS.docx, Section 2.6].</w:t>
      </w:r>
    </w:p>
    <w:p w14:paraId="0998A77B" w14:textId="77777777" w:rsidR="00CB49A9" w:rsidRPr="00632338" w:rsidRDefault="00CB49A9" w:rsidP="00CB49A9">
      <w:pPr>
        <w:pStyle w:val="ListParagraph"/>
        <w:spacing w:before="9"/>
        <w:ind w:right="107"/>
        <w:jc w:val="both"/>
        <w:rPr>
          <w:sz w:val="24"/>
          <w:szCs w:val="24"/>
          <w:lang w:val="en-PK"/>
        </w:rPr>
      </w:pPr>
    </w:p>
    <w:p w14:paraId="681620C4" w14:textId="202E439B" w:rsidR="00CB49A9" w:rsidRPr="00CB49A9" w:rsidRDefault="00632338" w:rsidP="00CB49A9">
      <w:pPr>
        <w:pStyle w:val="ListParagraph"/>
        <w:numPr>
          <w:ilvl w:val="0"/>
          <w:numId w:val="37"/>
        </w:numPr>
        <w:spacing w:before="9"/>
        <w:ind w:right="107"/>
        <w:jc w:val="both"/>
        <w:rPr>
          <w:sz w:val="24"/>
          <w:szCs w:val="24"/>
          <w:lang w:val="en-PK"/>
        </w:rPr>
      </w:pPr>
      <w:r w:rsidRPr="00632338">
        <w:rPr>
          <w:b/>
          <w:bCs/>
          <w:sz w:val="24"/>
          <w:szCs w:val="24"/>
          <w:lang w:val="en-PK"/>
        </w:rPr>
        <w:t>Firebase</w:t>
      </w:r>
      <w:r w:rsidRPr="00632338">
        <w:rPr>
          <w:sz w:val="24"/>
          <w:szCs w:val="24"/>
          <w:lang w:val="en-PK"/>
        </w:rPr>
        <w:t>: Supports backend design for authentication, database, and API integration [5].</w:t>
      </w:r>
    </w:p>
    <w:p w14:paraId="6A93012C" w14:textId="77777777" w:rsidR="00CB49A9" w:rsidRPr="00CB49A9" w:rsidRDefault="00CB49A9" w:rsidP="00CB49A9">
      <w:pPr>
        <w:spacing w:before="9"/>
        <w:ind w:right="107"/>
        <w:jc w:val="both"/>
        <w:rPr>
          <w:sz w:val="24"/>
          <w:szCs w:val="24"/>
          <w:lang w:val="en-PK"/>
        </w:rPr>
      </w:pPr>
    </w:p>
    <w:p w14:paraId="4899B061" w14:textId="77777777" w:rsidR="00632338" w:rsidRDefault="00632338" w:rsidP="00632338">
      <w:pPr>
        <w:pStyle w:val="ListParagraph"/>
        <w:numPr>
          <w:ilvl w:val="0"/>
          <w:numId w:val="37"/>
        </w:numPr>
        <w:spacing w:before="9"/>
        <w:ind w:right="107"/>
        <w:jc w:val="both"/>
        <w:rPr>
          <w:sz w:val="24"/>
          <w:szCs w:val="24"/>
          <w:lang w:val="en-PK"/>
        </w:rPr>
      </w:pPr>
      <w:r w:rsidRPr="00632338">
        <w:rPr>
          <w:b/>
          <w:bCs/>
          <w:sz w:val="24"/>
          <w:szCs w:val="24"/>
          <w:lang w:val="en-PK"/>
        </w:rPr>
        <w:t>Figma</w:t>
      </w:r>
      <w:r w:rsidRPr="00632338">
        <w:rPr>
          <w:sz w:val="24"/>
          <w:szCs w:val="24"/>
          <w:lang w:val="en-PK"/>
        </w:rPr>
        <w:t>: Used for wireframing and prototyping UI (e.g., lawyer profiles, chatbot interface) [Proposal.docx, Section 7].</w:t>
      </w:r>
    </w:p>
    <w:p w14:paraId="35D65D31" w14:textId="77777777" w:rsidR="00CB49A9" w:rsidRPr="00CB49A9" w:rsidRDefault="00CB49A9" w:rsidP="00CB49A9">
      <w:pPr>
        <w:spacing w:before="9"/>
        <w:ind w:right="107"/>
        <w:jc w:val="both"/>
        <w:rPr>
          <w:sz w:val="24"/>
          <w:szCs w:val="24"/>
          <w:lang w:val="en-PK"/>
        </w:rPr>
      </w:pPr>
    </w:p>
    <w:p w14:paraId="4B104AD6" w14:textId="77777777" w:rsidR="00632338" w:rsidRPr="00632338" w:rsidRDefault="00632338" w:rsidP="00632338">
      <w:pPr>
        <w:pStyle w:val="ListParagraph"/>
        <w:numPr>
          <w:ilvl w:val="0"/>
          <w:numId w:val="37"/>
        </w:numPr>
        <w:spacing w:before="9"/>
        <w:ind w:right="107"/>
        <w:jc w:val="both"/>
        <w:rPr>
          <w:sz w:val="24"/>
          <w:szCs w:val="24"/>
          <w:lang w:val="en-PK"/>
        </w:rPr>
      </w:pPr>
      <w:r w:rsidRPr="00632338">
        <w:rPr>
          <w:b/>
          <w:bCs/>
          <w:sz w:val="24"/>
          <w:szCs w:val="24"/>
          <w:lang w:val="en-PK"/>
        </w:rPr>
        <w:t>UML Diagrams</w:t>
      </w:r>
      <w:r w:rsidRPr="00632338">
        <w:rPr>
          <w:sz w:val="24"/>
          <w:szCs w:val="24"/>
          <w:lang w:val="en-PK"/>
        </w:rPr>
        <w:t>: Class, sequence, and ERD diagrams model system interactions, updated per sprint [FYPI_SDS.docx, Section 4].</w:t>
      </w:r>
    </w:p>
    <w:p w14:paraId="2AE69070" w14:textId="77777777" w:rsidR="00D2278D" w:rsidRDefault="00D2278D" w:rsidP="00062822">
      <w:pPr>
        <w:pStyle w:val="ListParagraph"/>
        <w:spacing w:before="9"/>
        <w:ind w:left="1728" w:right="107"/>
        <w:jc w:val="both"/>
        <w:rPr>
          <w:sz w:val="24"/>
          <w:szCs w:val="24"/>
        </w:rPr>
      </w:pPr>
    </w:p>
    <w:p w14:paraId="6A3FE2F0" w14:textId="77777777" w:rsidR="00D2278D" w:rsidRDefault="00D2278D" w:rsidP="00062822">
      <w:pPr>
        <w:pStyle w:val="ListParagraph"/>
        <w:spacing w:before="9"/>
        <w:ind w:left="1728" w:right="107"/>
        <w:jc w:val="both"/>
        <w:rPr>
          <w:sz w:val="24"/>
          <w:szCs w:val="24"/>
        </w:rPr>
      </w:pPr>
    </w:p>
    <w:p w14:paraId="2FF2119E" w14:textId="77777777" w:rsidR="00876596" w:rsidRPr="00CB49A9" w:rsidRDefault="00876596" w:rsidP="007207E7">
      <w:pPr>
        <w:pStyle w:val="ListParagraph"/>
        <w:numPr>
          <w:ilvl w:val="3"/>
          <w:numId w:val="24"/>
        </w:numPr>
        <w:spacing w:before="9"/>
        <w:ind w:right="107"/>
        <w:outlineLvl w:val="1"/>
        <w:rPr>
          <w:b/>
          <w:bCs/>
          <w:i/>
          <w:sz w:val="24"/>
          <w:szCs w:val="24"/>
        </w:rPr>
      </w:pPr>
      <w:bookmarkStart w:id="26" w:name="_Toc200807795"/>
      <w:r w:rsidRPr="00CB49A9">
        <w:rPr>
          <w:b/>
          <w:bCs/>
          <w:i/>
          <w:sz w:val="24"/>
          <w:szCs w:val="24"/>
        </w:rPr>
        <w:t>Procedure</w:t>
      </w:r>
      <w:bookmarkEnd w:id="26"/>
    </w:p>
    <w:p w14:paraId="749A9A9C" w14:textId="77777777" w:rsidR="00D2278D" w:rsidRDefault="00D2278D" w:rsidP="00062822">
      <w:pPr>
        <w:pStyle w:val="ListParagraph"/>
        <w:spacing w:before="9"/>
        <w:ind w:left="1728" w:right="107"/>
        <w:jc w:val="both"/>
        <w:rPr>
          <w:sz w:val="24"/>
          <w:szCs w:val="24"/>
        </w:rPr>
      </w:pPr>
    </w:p>
    <w:p w14:paraId="3A13AEBA" w14:textId="5675B461" w:rsidR="00632338" w:rsidRDefault="00632338" w:rsidP="00632338">
      <w:pPr>
        <w:pStyle w:val="ListParagraph"/>
        <w:numPr>
          <w:ilvl w:val="0"/>
          <w:numId w:val="38"/>
        </w:numPr>
        <w:spacing w:before="9"/>
        <w:ind w:right="107"/>
        <w:rPr>
          <w:sz w:val="24"/>
          <w:szCs w:val="24"/>
          <w:lang w:val="en-PK"/>
        </w:rPr>
      </w:pPr>
      <w:r w:rsidRPr="00632338">
        <w:rPr>
          <w:b/>
          <w:bCs/>
          <w:sz w:val="24"/>
          <w:szCs w:val="24"/>
          <w:lang w:val="en-PK"/>
        </w:rPr>
        <w:t>Sprint Design Kick-off</w:t>
      </w:r>
      <w:r w:rsidRPr="00632338">
        <w:rPr>
          <w:sz w:val="24"/>
          <w:szCs w:val="24"/>
          <w:lang w:val="en-PK"/>
        </w:rPr>
        <w:t>: Review user stories to identify design needs (e.g., lawyer search UI in Sprint 1).</w:t>
      </w:r>
    </w:p>
    <w:p w14:paraId="35389B1A" w14:textId="77777777" w:rsidR="00CB49A9" w:rsidRPr="00632338" w:rsidRDefault="00CB49A9" w:rsidP="00CB49A9">
      <w:pPr>
        <w:pStyle w:val="ListParagraph"/>
        <w:spacing w:before="9"/>
        <w:ind w:right="107"/>
        <w:rPr>
          <w:sz w:val="24"/>
          <w:szCs w:val="24"/>
          <w:lang w:val="en-PK"/>
        </w:rPr>
      </w:pPr>
    </w:p>
    <w:p w14:paraId="2022E6DF" w14:textId="77777777" w:rsidR="00632338" w:rsidRDefault="00632338" w:rsidP="00632338">
      <w:pPr>
        <w:pStyle w:val="ListParagraph"/>
        <w:numPr>
          <w:ilvl w:val="0"/>
          <w:numId w:val="38"/>
        </w:numPr>
        <w:spacing w:before="9"/>
        <w:ind w:right="107"/>
        <w:rPr>
          <w:sz w:val="24"/>
          <w:szCs w:val="24"/>
          <w:lang w:val="en-PK"/>
        </w:rPr>
      </w:pPr>
      <w:r w:rsidRPr="00632338">
        <w:rPr>
          <w:b/>
          <w:bCs/>
          <w:sz w:val="24"/>
          <w:szCs w:val="24"/>
          <w:lang w:val="en-PK"/>
        </w:rPr>
        <w:t>Prototyping</w:t>
      </w:r>
      <w:r w:rsidRPr="00632338">
        <w:rPr>
          <w:sz w:val="24"/>
          <w:szCs w:val="24"/>
          <w:lang w:val="en-PK"/>
        </w:rPr>
        <w:t>: Create wireframes in Figma, shared with stakeholders during sprint reviews.</w:t>
      </w:r>
    </w:p>
    <w:p w14:paraId="2196842A" w14:textId="77777777" w:rsidR="00CB49A9" w:rsidRPr="00CB49A9" w:rsidRDefault="00CB49A9" w:rsidP="00CB49A9">
      <w:pPr>
        <w:spacing w:before="9"/>
        <w:ind w:right="107"/>
        <w:rPr>
          <w:sz w:val="24"/>
          <w:szCs w:val="24"/>
          <w:lang w:val="en-PK"/>
        </w:rPr>
      </w:pPr>
    </w:p>
    <w:p w14:paraId="78CB17DA" w14:textId="23C18122" w:rsidR="00CB49A9" w:rsidRDefault="00632338" w:rsidP="00CB49A9">
      <w:pPr>
        <w:pStyle w:val="ListParagraph"/>
        <w:numPr>
          <w:ilvl w:val="0"/>
          <w:numId w:val="38"/>
        </w:numPr>
        <w:spacing w:before="9"/>
        <w:ind w:right="107"/>
        <w:rPr>
          <w:sz w:val="24"/>
          <w:szCs w:val="24"/>
          <w:lang w:val="en-PK"/>
        </w:rPr>
      </w:pPr>
      <w:r w:rsidRPr="00632338">
        <w:rPr>
          <w:b/>
          <w:bCs/>
          <w:sz w:val="24"/>
          <w:szCs w:val="24"/>
          <w:lang w:val="en-PK"/>
        </w:rPr>
        <w:t>Architecture Updates</w:t>
      </w:r>
      <w:r w:rsidRPr="00632338">
        <w:rPr>
          <w:sz w:val="24"/>
          <w:szCs w:val="24"/>
          <w:lang w:val="en-PK"/>
        </w:rPr>
        <w:t>: Refine UML diagrams and Firebase configurations based on sprint feedback.</w:t>
      </w:r>
    </w:p>
    <w:p w14:paraId="48881E48" w14:textId="77777777" w:rsidR="00CB49A9" w:rsidRPr="00CB49A9" w:rsidRDefault="00CB49A9" w:rsidP="00CB49A9">
      <w:pPr>
        <w:spacing w:before="9"/>
        <w:ind w:right="107"/>
        <w:rPr>
          <w:sz w:val="24"/>
          <w:szCs w:val="24"/>
          <w:lang w:val="en-PK"/>
        </w:rPr>
      </w:pPr>
    </w:p>
    <w:p w14:paraId="6CFEE3C7" w14:textId="77777777" w:rsidR="00632338" w:rsidRPr="00632338" w:rsidRDefault="00632338" w:rsidP="00632338">
      <w:pPr>
        <w:pStyle w:val="ListParagraph"/>
        <w:numPr>
          <w:ilvl w:val="0"/>
          <w:numId w:val="38"/>
        </w:numPr>
        <w:spacing w:before="9"/>
        <w:ind w:right="107"/>
        <w:rPr>
          <w:sz w:val="24"/>
          <w:szCs w:val="24"/>
          <w:lang w:val="en-PK"/>
        </w:rPr>
      </w:pPr>
      <w:r w:rsidRPr="00632338">
        <w:rPr>
          <w:b/>
          <w:bCs/>
          <w:sz w:val="24"/>
          <w:szCs w:val="24"/>
          <w:lang w:val="en-PK"/>
        </w:rPr>
        <w:lastRenderedPageBreak/>
        <w:t>Feedback Integration</w:t>
      </w:r>
      <w:r w:rsidRPr="00632338">
        <w:rPr>
          <w:sz w:val="24"/>
          <w:szCs w:val="24"/>
          <w:lang w:val="en-PK"/>
        </w:rPr>
        <w:t>: Incorporate user and tester inputs to adjust UI/UX and backend designs [6].</w:t>
      </w:r>
    </w:p>
    <w:p w14:paraId="72CEA329" w14:textId="77777777" w:rsidR="00524D19" w:rsidRPr="001065DD" w:rsidRDefault="00524D19" w:rsidP="00062822">
      <w:pPr>
        <w:pStyle w:val="ListParagraph"/>
        <w:spacing w:before="9"/>
        <w:ind w:left="2160" w:right="107"/>
        <w:rPr>
          <w:i/>
          <w:sz w:val="24"/>
          <w:szCs w:val="24"/>
        </w:rPr>
      </w:pPr>
    </w:p>
    <w:p w14:paraId="7C564371" w14:textId="77777777" w:rsidR="00736E2B" w:rsidRPr="00CB49A9" w:rsidRDefault="00524D19" w:rsidP="007207E7">
      <w:pPr>
        <w:pStyle w:val="ListParagraph"/>
        <w:numPr>
          <w:ilvl w:val="1"/>
          <w:numId w:val="24"/>
        </w:numPr>
        <w:spacing w:before="9"/>
        <w:ind w:right="107"/>
        <w:outlineLvl w:val="1"/>
        <w:rPr>
          <w:b/>
          <w:bCs/>
          <w:sz w:val="24"/>
          <w:szCs w:val="24"/>
        </w:rPr>
      </w:pPr>
      <w:r w:rsidRPr="00CB49A9">
        <w:rPr>
          <w:b/>
          <w:bCs/>
          <w:sz w:val="24"/>
          <w:szCs w:val="24"/>
        </w:rPr>
        <w:t xml:space="preserve"> </w:t>
      </w:r>
      <w:bookmarkStart w:id="27" w:name="_Toc200807796"/>
      <w:r w:rsidR="007C5A74" w:rsidRPr="00CB49A9">
        <w:rPr>
          <w:b/>
          <w:bCs/>
          <w:sz w:val="24"/>
          <w:szCs w:val="24"/>
        </w:rPr>
        <w:t>Coding/Implementation</w:t>
      </w:r>
      <w:bookmarkEnd w:id="27"/>
    </w:p>
    <w:p w14:paraId="14664774" w14:textId="77777777" w:rsidR="00C21479" w:rsidRDefault="00C21479" w:rsidP="00062822">
      <w:pPr>
        <w:pStyle w:val="ListParagraph"/>
        <w:spacing w:before="9"/>
        <w:ind w:left="792" w:right="107"/>
        <w:jc w:val="both"/>
        <w:rPr>
          <w:sz w:val="24"/>
          <w:szCs w:val="24"/>
        </w:rPr>
      </w:pPr>
    </w:p>
    <w:p w14:paraId="557B23C4" w14:textId="19A45B9F" w:rsidR="00632338" w:rsidRPr="00632338" w:rsidRDefault="00632338" w:rsidP="00632338">
      <w:pPr>
        <w:pStyle w:val="ListParagraph"/>
        <w:spacing w:before="9"/>
        <w:ind w:left="792" w:right="107"/>
        <w:jc w:val="both"/>
        <w:rPr>
          <w:sz w:val="24"/>
          <w:szCs w:val="24"/>
          <w:lang w:val="en-PK"/>
        </w:rPr>
      </w:pPr>
      <w:r w:rsidRPr="00632338">
        <w:rPr>
          <w:sz w:val="24"/>
          <w:szCs w:val="24"/>
          <w:lang w:val="en-PK"/>
        </w:rPr>
        <w:t>The Coding/Implementation phase develops "Advocate Now’s features incrementally within each sprint, ensuring deliverables like lawyer search (UC-03) and chatbot (UC-10) meet requirements. Agile’s continuous integration allows early feature deployment and refinement based on stakeholder feedback [FYPI_SRS.docx, Section 4.1; 6].</w:t>
      </w:r>
    </w:p>
    <w:p w14:paraId="6FE83107" w14:textId="77777777" w:rsidR="00C21479" w:rsidRDefault="00C21479" w:rsidP="00062822">
      <w:pPr>
        <w:pStyle w:val="ListParagraph"/>
        <w:spacing w:before="9"/>
        <w:ind w:left="792" w:right="107"/>
        <w:jc w:val="both"/>
        <w:rPr>
          <w:sz w:val="24"/>
          <w:szCs w:val="24"/>
        </w:rPr>
      </w:pPr>
    </w:p>
    <w:p w14:paraId="39ADD001" w14:textId="77777777" w:rsidR="00876596" w:rsidRPr="00CB49A9" w:rsidRDefault="00876596" w:rsidP="007207E7">
      <w:pPr>
        <w:pStyle w:val="ListParagraph"/>
        <w:numPr>
          <w:ilvl w:val="3"/>
          <w:numId w:val="25"/>
        </w:numPr>
        <w:spacing w:before="9"/>
        <w:ind w:right="107"/>
        <w:outlineLvl w:val="1"/>
        <w:rPr>
          <w:b/>
          <w:bCs/>
          <w:i/>
          <w:sz w:val="24"/>
          <w:szCs w:val="24"/>
        </w:rPr>
      </w:pPr>
      <w:bookmarkStart w:id="28" w:name="_Toc200807797"/>
      <w:r w:rsidRPr="00CB49A9">
        <w:rPr>
          <w:b/>
          <w:bCs/>
          <w:i/>
          <w:sz w:val="24"/>
          <w:szCs w:val="24"/>
        </w:rPr>
        <w:t>Language/Editor</w:t>
      </w:r>
      <w:bookmarkEnd w:id="28"/>
    </w:p>
    <w:p w14:paraId="5C1196F2" w14:textId="77777777" w:rsidR="00F17862" w:rsidRDefault="00F17862" w:rsidP="00062822">
      <w:pPr>
        <w:pStyle w:val="ListParagraph"/>
        <w:spacing w:before="9"/>
        <w:ind w:left="1728" w:right="107"/>
        <w:jc w:val="both"/>
        <w:rPr>
          <w:sz w:val="24"/>
          <w:szCs w:val="24"/>
        </w:rPr>
      </w:pPr>
    </w:p>
    <w:p w14:paraId="7B8AD898" w14:textId="77777777" w:rsidR="00543F50" w:rsidRDefault="00543F50" w:rsidP="00543F50">
      <w:pPr>
        <w:pStyle w:val="ListParagraph"/>
        <w:numPr>
          <w:ilvl w:val="0"/>
          <w:numId w:val="39"/>
        </w:numPr>
        <w:spacing w:before="9"/>
        <w:ind w:right="107"/>
        <w:jc w:val="both"/>
        <w:rPr>
          <w:sz w:val="24"/>
          <w:szCs w:val="24"/>
          <w:lang w:val="en-PK"/>
        </w:rPr>
      </w:pPr>
      <w:r w:rsidRPr="00543F50">
        <w:rPr>
          <w:b/>
          <w:bCs/>
          <w:sz w:val="24"/>
          <w:szCs w:val="24"/>
          <w:lang w:val="en-PK"/>
        </w:rPr>
        <w:t>Language</w:t>
      </w:r>
      <w:r w:rsidRPr="00543F50">
        <w:rPr>
          <w:sz w:val="24"/>
          <w:szCs w:val="24"/>
          <w:lang w:val="en-PK"/>
        </w:rPr>
        <w:t>: Dart, used with Flutter for efficient cross-platform development [FYPI_SRS.docx, Section 2.6].</w:t>
      </w:r>
    </w:p>
    <w:p w14:paraId="3B583C41" w14:textId="77777777" w:rsidR="00CB49A9" w:rsidRPr="00543F50" w:rsidRDefault="00CB49A9" w:rsidP="00CB49A9">
      <w:pPr>
        <w:pStyle w:val="ListParagraph"/>
        <w:spacing w:before="9"/>
        <w:ind w:right="107"/>
        <w:jc w:val="both"/>
        <w:rPr>
          <w:sz w:val="24"/>
          <w:szCs w:val="24"/>
          <w:lang w:val="en-PK"/>
        </w:rPr>
      </w:pPr>
    </w:p>
    <w:p w14:paraId="18A446EB" w14:textId="518D274C" w:rsidR="00543F50" w:rsidRPr="00543F50" w:rsidRDefault="00543F50" w:rsidP="00543F50">
      <w:pPr>
        <w:pStyle w:val="ListParagraph"/>
        <w:numPr>
          <w:ilvl w:val="0"/>
          <w:numId w:val="39"/>
        </w:numPr>
        <w:spacing w:before="9"/>
        <w:ind w:right="107"/>
        <w:jc w:val="both"/>
        <w:rPr>
          <w:sz w:val="24"/>
          <w:szCs w:val="24"/>
          <w:lang w:val="en-PK"/>
        </w:rPr>
      </w:pPr>
      <w:r w:rsidRPr="00543F50">
        <w:rPr>
          <w:b/>
          <w:bCs/>
          <w:sz w:val="24"/>
          <w:szCs w:val="24"/>
          <w:lang w:val="en-PK"/>
        </w:rPr>
        <w:t>Editor</w:t>
      </w:r>
      <w:r w:rsidRPr="00543F50">
        <w:rPr>
          <w:sz w:val="24"/>
          <w:szCs w:val="24"/>
          <w:lang w:val="en-PK"/>
        </w:rPr>
        <w:t xml:space="preserve">: </w:t>
      </w:r>
      <w:r>
        <w:rPr>
          <w:sz w:val="24"/>
          <w:szCs w:val="24"/>
          <w:lang w:val="en-PK"/>
        </w:rPr>
        <w:t>Android Studio</w:t>
      </w:r>
      <w:r w:rsidRPr="00543F50">
        <w:rPr>
          <w:sz w:val="24"/>
          <w:szCs w:val="24"/>
          <w:lang w:val="en-PK"/>
        </w:rPr>
        <w:t>, equipped with Flutter and Dart plugins for coding and debugging [Proposal.docx, Section 7].</w:t>
      </w:r>
    </w:p>
    <w:p w14:paraId="76A263DC" w14:textId="77777777" w:rsidR="00F17862" w:rsidRDefault="00F17862" w:rsidP="00062822">
      <w:pPr>
        <w:pStyle w:val="ListParagraph"/>
        <w:spacing w:before="9"/>
        <w:ind w:left="1728" w:right="107"/>
        <w:jc w:val="both"/>
        <w:rPr>
          <w:sz w:val="24"/>
          <w:szCs w:val="24"/>
        </w:rPr>
      </w:pPr>
    </w:p>
    <w:p w14:paraId="4EDDDEDD" w14:textId="77777777" w:rsidR="00736E2B" w:rsidRPr="00CB49A9" w:rsidRDefault="007C5A74" w:rsidP="007207E7">
      <w:pPr>
        <w:pStyle w:val="ListParagraph"/>
        <w:numPr>
          <w:ilvl w:val="1"/>
          <w:numId w:val="25"/>
        </w:numPr>
        <w:spacing w:before="9"/>
        <w:ind w:right="107"/>
        <w:outlineLvl w:val="1"/>
        <w:rPr>
          <w:b/>
          <w:bCs/>
          <w:sz w:val="24"/>
          <w:szCs w:val="24"/>
        </w:rPr>
      </w:pPr>
      <w:bookmarkStart w:id="29" w:name="_Toc200807798"/>
      <w:r w:rsidRPr="00CB49A9">
        <w:rPr>
          <w:b/>
          <w:bCs/>
          <w:sz w:val="24"/>
          <w:szCs w:val="24"/>
        </w:rPr>
        <w:t>Testing</w:t>
      </w:r>
      <w:bookmarkEnd w:id="29"/>
    </w:p>
    <w:p w14:paraId="30BBAC83" w14:textId="77777777" w:rsidR="00F17862" w:rsidRDefault="00F17862" w:rsidP="00062822">
      <w:pPr>
        <w:pStyle w:val="ListParagraph"/>
        <w:spacing w:before="9"/>
        <w:ind w:left="792" w:right="107"/>
        <w:jc w:val="both"/>
        <w:rPr>
          <w:sz w:val="24"/>
          <w:szCs w:val="24"/>
        </w:rPr>
      </w:pPr>
    </w:p>
    <w:p w14:paraId="3FCABAF2" w14:textId="77777777" w:rsidR="00543F50" w:rsidRPr="00543F50" w:rsidRDefault="00543F50" w:rsidP="00543F50">
      <w:pPr>
        <w:pStyle w:val="ListParagraph"/>
        <w:spacing w:before="9"/>
        <w:ind w:left="792" w:right="107"/>
        <w:jc w:val="both"/>
        <w:rPr>
          <w:sz w:val="24"/>
          <w:szCs w:val="24"/>
          <w:lang w:val="en-PK"/>
        </w:rPr>
      </w:pPr>
      <w:r w:rsidRPr="00543F50">
        <w:rPr>
          <w:sz w:val="24"/>
          <w:szCs w:val="24"/>
          <w:lang w:val="en-PK"/>
        </w:rPr>
        <w:t>Testing in Agile occurs continuously within each sprint, validating "Advocate Now" against requirements through functional and non-functional tests. This ensures features like &lt;2s search latency and 99.9% uptime are achieved, with issues addressed promptly [FYPI_SRS.docx, Sections 5.1, 5.3]. Agile’s iterative testing enhances quality and user satisfaction, particularly for rural users [6].</w:t>
      </w:r>
    </w:p>
    <w:p w14:paraId="6B90BF01" w14:textId="77777777" w:rsidR="00F17862" w:rsidRDefault="00F17862" w:rsidP="00062822">
      <w:pPr>
        <w:pStyle w:val="ListParagraph"/>
        <w:spacing w:before="9"/>
        <w:ind w:left="792" w:right="107"/>
        <w:jc w:val="both"/>
        <w:rPr>
          <w:sz w:val="24"/>
          <w:szCs w:val="24"/>
        </w:rPr>
      </w:pPr>
    </w:p>
    <w:p w14:paraId="2AFC7928" w14:textId="77777777" w:rsidR="00876596" w:rsidRPr="00CB49A9" w:rsidRDefault="00876596" w:rsidP="007207E7">
      <w:pPr>
        <w:pStyle w:val="ListParagraph"/>
        <w:numPr>
          <w:ilvl w:val="3"/>
          <w:numId w:val="26"/>
        </w:numPr>
        <w:spacing w:before="9"/>
        <w:ind w:right="107"/>
        <w:outlineLvl w:val="1"/>
        <w:rPr>
          <w:b/>
          <w:bCs/>
          <w:i/>
          <w:sz w:val="24"/>
          <w:szCs w:val="24"/>
        </w:rPr>
      </w:pPr>
      <w:bookmarkStart w:id="30" w:name="_Toc200807799"/>
      <w:r w:rsidRPr="00CB49A9">
        <w:rPr>
          <w:b/>
          <w:bCs/>
          <w:i/>
          <w:sz w:val="24"/>
          <w:szCs w:val="24"/>
        </w:rPr>
        <w:t xml:space="preserve">Functional </w:t>
      </w:r>
      <w:r w:rsidR="00651059" w:rsidRPr="00CB49A9">
        <w:rPr>
          <w:b/>
          <w:bCs/>
          <w:i/>
          <w:sz w:val="24"/>
          <w:szCs w:val="24"/>
        </w:rPr>
        <w:t>T</w:t>
      </w:r>
      <w:r w:rsidRPr="00CB49A9">
        <w:rPr>
          <w:b/>
          <w:bCs/>
          <w:i/>
          <w:sz w:val="24"/>
          <w:szCs w:val="24"/>
        </w:rPr>
        <w:t xml:space="preserve">esting </w:t>
      </w:r>
      <w:r w:rsidR="00651059" w:rsidRPr="00CB49A9">
        <w:rPr>
          <w:b/>
          <w:bCs/>
          <w:i/>
          <w:sz w:val="24"/>
          <w:szCs w:val="24"/>
        </w:rPr>
        <w:t>T</w:t>
      </w:r>
      <w:r w:rsidRPr="00CB49A9">
        <w:rPr>
          <w:b/>
          <w:bCs/>
          <w:i/>
          <w:sz w:val="24"/>
          <w:szCs w:val="24"/>
        </w:rPr>
        <w:t>ypes</w:t>
      </w:r>
      <w:bookmarkEnd w:id="30"/>
    </w:p>
    <w:p w14:paraId="32C0CDAC" w14:textId="77777777" w:rsidR="00F17862" w:rsidRDefault="00F17862" w:rsidP="00062822">
      <w:pPr>
        <w:pStyle w:val="ListParagraph"/>
        <w:spacing w:before="9"/>
        <w:ind w:left="1728" w:right="107"/>
        <w:jc w:val="both"/>
        <w:rPr>
          <w:sz w:val="24"/>
          <w:szCs w:val="24"/>
        </w:rPr>
      </w:pPr>
    </w:p>
    <w:p w14:paraId="7A4181DA" w14:textId="77777777"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Functional testing verifies that features (e.g., payment processing, UC-04) conform to user stories using black-box techniques, comparing outputs to expected results [FYPI_SRS.docx, Section 5.1].</w:t>
      </w:r>
    </w:p>
    <w:p w14:paraId="3E1F73CB" w14:textId="77777777" w:rsidR="00543F50" w:rsidRPr="00543F50" w:rsidRDefault="00543F50" w:rsidP="00543F50">
      <w:pPr>
        <w:pStyle w:val="ListParagraph"/>
        <w:numPr>
          <w:ilvl w:val="0"/>
          <w:numId w:val="40"/>
        </w:numPr>
        <w:spacing w:before="9"/>
        <w:ind w:right="107"/>
        <w:jc w:val="both"/>
        <w:rPr>
          <w:sz w:val="24"/>
          <w:szCs w:val="24"/>
          <w:lang w:val="en-PK"/>
        </w:rPr>
      </w:pPr>
      <w:r w:rsidRPr="00543F50">
        <w:rPr>
          <w:b/>
          <w:bCs/>
          <w:sz w:val="24"/>
          <w:szCs w:val="24"/>
          <w:lang w:val="en-PK"/>
        </w:rPr>
        <w:t>Example</w:t>
      </w:r>
      <w:r w:rsidRPr="00543F50">
        <w:rPr>
          <w:sz w:val="24"/>
          <w:szCs w:val="24"/>
          <w:lang w:val="en-PK"/>
        </w:rPr>
        <w:t>: Test lawyer search by inputting specialties and verifying filtered profiles.</w:t>
      </w:r>
    </w:p>
    <w:p w14:paraId="1A324725" w14:textId="77777777" w:rsidR="00F17862" w:rsidRDefault="00F17862" w:rsidP="00062822">
      <w:pPr>
        <w:pStyle w:val="ListParagraph"/>
        <w:spacing w:before="9"/>
        <w:ind w:left="1728" w:right="107"/>
        <w:jc w:val="both"/>
        <w:rPr>
          <w:sz w:val="24"/>
          <w:szCs w:val="24"/>
        </w:rPr>
      </w:pPr>
    </w:p>
    <w:p w14:paraId="15E01948" w14:textId="77777777" w:rsidR="007207E7" w:rsidRPr="00CB49A9" w:rsidRDefault="007207E7" w:rsidP="007207E7">
      <w:pPr>
        <w:pStyle w:val="ListParagraph"/>
        <w:numPr>
          <w:ilvl w:val="3"/>
          <w:numId w:val="26"/>
        </w:numPr>
        <w:spacing w:before="9"/>
        <w:ind w:right="107"/>
        <w:outlineLvl w:val="1"/>
        <w:rPr>
          <w:b/>
          <w:bCs/>
          <w:i/>
          <w:sz w:val="24"/>
          <w:szCs w:val="24"/>
        </w:rPr>
      </w:pPr>
      <w:bookmarkStart w:id="31" w:name="_Toc200807800"/>
      <w:r w:rsidRPr="00CB49A9">
        <w:rPr>
          <w:b/>
          <w:bCs/>
          <w:i/>
          <w:sz w:val="24"/>
          <w:szCs w:val="24"/>
        </w:rPr>
        <w:t xml:space="preserve">Unit </w:t>
      </w:r>
      <w:r w:rsidR="00651059" w:rsidRPr="00CB49A9">
        <w:rPr>
          <w:b/>
          <w:bCs/>
          <w:i/>
          <w:sz w:val="24"/>
          <w:szCs w:val="24"/>
        </w:rPr>
        <w:t>T</w:t>
      </w:r>
      <w:r w:rsidRPr="00CB49A9">
        <w:rPr>
          <w:b/>
          <w:bCs/>
          <w:i/>
          <w:sz w:val="24"/>
          <w:szCs w:val="24"/>
        </w:rPr>
        <w:t>esting</w:t>
      </w:r>
      <w:bookmarkEnd w:id="31"/>
    </w:p>
    <w:p w14:paraId="51369388" w14:textId="77777777" w:rsidR="00F17862" w:rsidRDefault="00F17862" w:rsidP="00062822">
      <w:pPr>
        <w:pStyle w:val="ListParagraph"/>
        <w:spacing w:before="9"/>
        <w:ind w:left="1728" w:right="107"/>
        <w:jc w:val="both"/>
        <w:rPr>
          <w:sz w:val="24"/>
          <w:szCs w:val="24"/>
        </w:rPr>
      </w:pPr>
    </w:p>
    <w:p w14:paraId="42F4ED12" w14:textId="2850F861"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Unit testing validates individual components (e.g., search filter function) using Flutter’s testing framework, ensuring correct behaviour with mock data [FYPI_SRS.docx, Section 5.1].</w:t>
      </w:r>
    </w:p>
    <w:p w14:paraId="201A3EC2" w14:textId="77777777" w:rsidR="00F17862" w:rsidRDefault="00F17862" w:rsidP="00062822">
      <w:pPr>
        <w:pStyle w:val="ListParagraph"/>
        <w:spacing w:before="9"/>
        <w:ind w:left="1728" w:right="107"/>
        <w:jc w:val="both"/>
        <w:rPr>
          <w:sz w:val="24"/>
          <w:szCs w:val="24"/>
        </w:rPr>
      </w:pPr>
    </w:p>
    <w:p w14:paraId="29E66B33" w14:textId="77777777" w:rsidR="007207E7" w:rsidRPr="00CB49A9" w:rsidRDefault="007207E7" w:rsidP="007207E7">
      <w:pPr>
        <w:pStyle w:val="ListParagraph"/>
        <w:numPr>
          <w:ilvl w:val="3"/>
          <w:numId w:val="26"/>
        </w:numPr>
        <w:spacing w:before="9"/>
        <w:ind w:right="107"/>
        <w:outlineLvl w:val="1"/>
        <w:rPr>
          <w:b/>
          <w:bCs/>
          <w:i/>
          <w:sz w:val="24"/>
          <w:szCs w:val="24"/>
        </w:rPr>
      </w:pPr>
      <w:bookmarkStart w:id="32" w:name="_Toc200807801"/>
      <w:r w:rsidRPr="00CB49A9">
        <w:rPr>
          <w:b/>
          <w:bCs/>
          <w:i/>
          <w:sz w:val="24"/>
          <w:szCs w:val="24"/>
        </w:rPr>
        <w:t xml:space="preserve">Integration </w:t>
      </w:r>
      <w:r w:rsidR="00651059" w:rsidRPr="00CB49A9">
        <w:rPr>
          <w:b/>
          <w:bCs/>
          <w:i/>
          <w:sz w:val="24"/>
          <w:szCs w:val="24"/>
        </w:rPr>
        <w:t>T</w:t>
      </w:r>
      <w:r w:rsidRPr="00CB49A9">
        <w:rPr>
          <w:b/>
          <w:bCs/>
          <w:i/>
          <w:sz w:val="24"/>
          <w:szCs w:val="24"/>
        </w:rPr>
        <w:t>esting</w:t>
      </w:r>
      <w:bookmarkEnd w:id="32"/>
    </w:p>
    <w:p w14:paraId="07AB4B63" w14:textId="77777777" w:rsidR="00F17862" w:rsidRDefault="00F17862" w:rsidP="00062822">
      <w:pPr>
        <w:pStyle w:val="ListParagraph"/>
        <w:spacing w:before="9"/>
        <w:ind w:left="1728" w:right="107"/>
        <w:jc w:val="both"/>
        <w:rPr>
          <w:sz w:val="24"/>
          <w:szCs w:val="24"/>
        </w:rPr>
      </w:pPr>
    </w:p>
    <w:p w14:paraId="2C8C6F2C" w14:textId="77777777" w:rsidR="00543F50" w:rsidRDefault="00543F50" w:rsidP="00543F50">
      <w:pPr>
        <w:pStyle w:val="ListParagraph"/>
        <w:spacing w:before="9"/>
        <w:ind w:left="1728" w:right="107"/>
        <w:jc w:val="both"/>
        <w:rPr>
          <w:sz w:val="24"/>
          <w:szCs w:val="24"/>
          <w:lang w:val="en-PK"/>
        </w:rPr>
      </w:pPr>
      <w:r w:rsidRPr="00543F50">
        <w:rPr>
          <w:sz w:val="24"/>
          <w:szCs w:val="24"/>
          <w:lang w:val="en-PK"/>
        </w:rPr>
        <w:t>Integration testing checks interactions between components (e.g., lawyer search and Firebase database), identifying data flow issues [FYPI_SRS.docx, Section 5.1].</w:t>
      </w:r>
    </w:p>
    <w:p w14:paraId="52A8C614" w14:textId="77777777" w:rsidR="00CB49A9" w:rsidRPr="00543F50" w:rsidRDefault="00CB49A9" w:rsidP="00543F50">
      <w:pPr>
        <w:pStyle w:val="ListParagraph"/>
        <w:spacing w:before="9"/>
        <w:ind w:left="1728" w:right="107"/>
        <w:jc w:val="both"/>
        <w:rPr>
          <w:sz w:val="24"/>
          <w:szCs w:val="24"/>
          <w:lang w:val="en-PK"/>
        </w:rPr>
      </w:pPr>
    </w:p>
    <w:p w14:paraId="7C6DFBEA" w14:textId="77777777" w:rsidR="00F17862" w:rsidRDefault="00F17862" w:rsidP="00062822">
      <w:pPr>
        <w:pStyle w:val="ListParagraph"/>
        <w:spacing w:before="9"/>
        <w:ind w:left="1728" w:right="107"/>
        <w:jc w:val="both"/>
        <w:rPr>
          <w:sz w:val="24"/>
          <w:szCs w:val="24"/>
        </w:rPr>
      </w:pPr>
    </w:p>
    <w:p w14:paraId="22664DC6" w14:textId="77777777" w:rsidR="007207E7" w:rsidRPr="00CB49A9" w:rsidRDefault="007207E7" w:rsidP="007207E7">
      <w:pPr>
        <w:pStyle w:val="ListParagraph"/>
        <w:numPr>
          <w:ilvl w:val="3"/>
          <w:numId w:val="26"/>
        </w:numPr>
        <w:spacing w:before="9"/>
        <w:ind w:right="107"/>
        <w:outlineLvl w:val="1"/>
        <w:rPr>
          <w:b/>
          <w:bCs/>
          <w:i/>
          <w:sz w:val="24"/>
          <w:szCs w:val="24"/>
        </w:rPr>
      </w:pPr>
      <w:bookmarkStart w:id="33" w:name="_Toc200807802"/>
      <w:r w:rsidRPr="00CB49A9">
        <w:rPr>
          <w:b/>
          <w:bCs/>
          <w:i/>
          <w:sz w:val="24"/>
          <w:szCs w:val="24"/>
        </w:rPr>
        <w:lastRenderedPageBreak/>
        <w:t xml:space="preserve">System </w:t>
      </w:r>
      <w:r w:rsidR="00651059" w:rsidRPr="00CB49A9">
        <w:rPr>
          <w:b/>
          <w:bCs/>
          <w:i/>
          <w:sz w:val="24"/>
          <w:szCs w:val="24"/>
        </w:rPr>
        <w:t>T</w:t>
      </w:r>
      <w:r w:rsidRPr="00CB49A9">
        <w:rPr>
          <w:b/>
          <w:bCs/>
          <w:i/>
          <w:sz w:val="24"/>
          <w:szCs w:val="24"/>
        </w:rPr>
        <w:t>esting</w:t>
      </w:r>
      <w:bookmarkEnd w:id="33"/>
    </w:p>
    <w:p w14:paraId="49C271E1" w14:textId="77777777" w:rsidR="00F17862" w:rsidRDefault="00F17862" w:rsidP="00062822">
      <w:pPr>
        <w:pStyle w:val="ListParagraph"/>
        <w:spacing w:before="9"/>
        <w:ind w:left="1728" w:right="107"/>
        <w:jc w:val="both"/>
        <w:rPr>
          <w:sz w:val="24"/>
          <w:szCs w:val="24"/>
        </w:rPr>
      </w:pPr>
    </w:p>
    <w:p w14:paraId="542578D6" w14:textId="77777777"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System testing evaluates the integrated app, ensuring features like virtual consultations (UC-05) meet requirements with &lt;500ms latency [FYPI_SRS.docx, UC-05].</w:t>
      </w:r>
    </w:p>
    <w:p w14:paraId="2DCD615B" w14:textId="77777777" w:rsidR="00F17862" w:rsidRDefault="00F17862" w:rsidP="00062822">
      <w:pPr>
        <w:pStyle w:val="ListParagraph"/>
        <w:spacing w:before="9"/>
        <w:ind w:left="1728" w:right="107"/>
        <w:jc w:val="both"/>
        <w:rPr>
          <w:sz w:val="24"/>
          <w:szCs w:val="24"/>
        </w:rPr>
      </w:pPr>
    </w:p>
    <w:p w14:paraId="3B1CBA93" w14:textId="77777777" w:rsidR="007207E7" w:rsidRPr="00CB49A9" w:rsidRDefault="007207E7" w:rsidP="007207E7">
      <w:pPr>
        <w:pStyle w:val="ListParagraph"/>
        <w:numPr>
          <w:ilvl w:val="3"/>
          <w:numId w:val="26"/>
        </w:numPr>
        <w:spacing w:before="9"/>
        <w:ind w:right="107"/>
        <w:outlineLvl w:val="1"/>
        <w:rPr>
          <w:b/>
          <w:bCs/>
          <w:i/>
          <w:sz w:val="24"/>
          <w:szCs w:val="24"/>
        </w:rPr>
      </w:pPr>
      <w:bookmarkStart w:id="34" w:name="_Toc200807803"/>
      <w:r w:rsidRPr="00CB49A9">
        <w:rPr>
          <w:b/>
          <w:bCs/>
          <w:i/>
          <w:sz w:val="24"/>
          <w:szCs w:val="24"/>
        </w:rPr>
        <w:t xml:space="preserve">Interface </w:t>
      </w:r>
      <w:r w:rsidR="00651059" w:rsidRPr="00CB49A9">
        <w:rPr>
          <w:b/>
          <w:bCs/>
          <w:i/>
          <w:sz w:val="24"/>
          <w:szCs w:val="24"/>
        </w:rPr>
        <w:t>T</w:t>
      </w:r>
      <w:r w:rsidRPr="00CB49A9">
        <w:rPr>
          <w:b/>
          <w:bCs/>
          <w:i/>
          <w:sz w:val="24"/>
          <w:szCs w:val="24"/>
        </w:rPr>
        <w:t>esting</w:t>
      </w:r>
      <w:bookmarkEnd w:id="34"/>
    </w:p>
    <w:p w14:paraId="582E5D10" w14:textId="77777777" w:rsidR="00F17862" w:rsidRDefault="00F17862" w:rsidP="00062822">
      <w:pPr>
        <w:pStyle w:val="ListParagraph"/>
        <w:spacing w:before="9"/>
        <w:ind w:left="1728" w:right="107"/>
        <w:jc w:val="both"/>
        <w:rPr>
          <w:sz w:val="24"/>
          <w:szCs w:val="24"/>
        </w:rPr>
      </w:pPr>
    </w:p>
    <w:p w14:paraId="00D03901" w14:textId="2DB4B629"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 xml:space="preserve">Interface testing verifies external integrations (e.g., </w:t>
      </w:r>
      <w:r>
        <w:rPr>
          <w:sz w:val="24"/>
          <w:szCs w:val="24"/>
          <w:lang w:val="en-PK"/>
        </w:rPr>
        <w:t>Zoom</w:t>
      </w:r>
      <w:r w:rsidRPr="00543F50">
        <w:rPr>
          <w:sz w:val="24"/>
          <w:szCs w:val="24"/>
          <w:lang w:val="en-PK"/>
        </w:rPr>
        <w:t xml:space="preserve"> for video calls, Jazz-Cash for payments), ensuring seamless communication [FYPI_SRS.docx, UC-04, UC-05; 2].</w:t>
      </w:r>
    </w:p>
    <w:p w14:paraId="0D395EEC" w14:textId="77777777" w:rsidR="00F17862" w:rsidRDefault="00F17862" w:rsidP="00062822">
      <w:pPr>
        <w:pStyle w:val="ListParagraph"/>
        <w:spacing w:before="9"/>
        <w:ind w:left="1728" w:right="107"/>
        <w:jc w:val="both"/>
        <w:rPr>
          <w:sz w:val="24"/>
          <w:szCs w:val="24"/>
        </w:rPr>
      </w:pPr>
    </w:p>
    <w:p w14:paraId="6CFB2FCA" w14:textId="77777777" w:rsidR="007207E7" w:rsidRPr="00CB49A9" w:rsidRDefault="007207E7" w:rsidP="007207E7">
      <w:pPr>
        <w:pStyle w:val="ListParagraph"/>
        <w:numPr>
          <w:ilvl w:val="3"/>
          <w:numId w:val="27"/>
        </w:numPr>
        <w:spacing w:before="9"/>
        <w:ind w:right="107"/>
        <w:outlineLvl w:val="1"/>
        <w:rPr>
          <w:b/>
          <w:bCs/>
          <w:i/>
          <w:sz w:val="24"/>
          <w:szCs w:val="24"/>
        </w:rPr>
      </w:pPr>
      <w:bookmarkStart w:id="35" w:name="_Toc200807804"/>
      <w:r w:rsidRPr="00CB49A9">
        <w:rPr>
          <w:b/>
          <w:bCs/>
          <w:i/>
          <w:sz w:val="24"/>
          <w:szCs w:val="24"/>
        </w:rPr>
        <w:t xml:space="preserve">Non-Functional </w:t>
      </w:r>
      <w:r w:rsidR="00651059" w:rsidRPr="00CB49A9">
        <w:rPr>
          <w:b/>
          <w:bCs/>
          <w:i/>
          <w:sz w:val="24"/>
          <w:szCs w:val="24"/>
        </w:rPr>
        <w:t>T</w:t>
      </w:r>
      <w:r w:rsidRPr="00CB49A9">
        <w:rPr>
          <w:b/>
          <w:bCs/>
          <w:i/>
          <w:sz w:val="24"/>
          <w:szCs w:val="24"/>
        </w:rPr>
        <w:t xml:space="preserve">esting </w:t>
      </w:r>
      <w:r w:rsidR="00651059" w:rsidRPr="00CB49A9">
        <w:rPr>
          <w:b/>
          <w:bCs/>
          <w:i/>
          <w:sz w:val="24"/>
          <w:szCs w:val="24"/>
        </w:rPr>
        <w:t>T</w:t>
      </w:r>
      <w:r w:rsidRPr="00CB49A9">
        <w:rPr>
          <w:b/>
          <w:bCs/>
          <w:i/>
          <w:sz w:val="24"/>
          <w:szCs w:val="24"/>
        </w:rPr>
        <w:t>ypes</w:t>
      </w:r>
      <w:bookmarkEnd w:id="35"/>
    </w:p>
    <w:p w14:paraId="7B655117" w14:textId="77777777" w:rsidR="006D04F8" w:rsidRDefault="006D04F8" w:rsidP="00062822">
      <w:pPr>
        <w:pStyle w:val="ListParagraph"/>
        <w:spacing w:before="9"/>
        <w:ind w:left="1728" w:right="107"/>
        <w:jc w:val="both"/>
        <w:rPr>
          <w:sz w:val="24"/>
          <w:szCs w:val="24"/>
        </w:rPr>
      </w:pPr>
    </w:p>
    <w:p w14:paraId="5E7798D7" w14:textId="77777777"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Non-functional testing ensures performance, security, and usability, critical for user trust and adoption [FYPI_SRS.docx, Section 5.3].</w:t>
      </w:r>
    </w:p>
    <w:p w14:paraId="7D395B86" w14:textId="77777777" w:rsidR="006D04F8" w:rsidRDefault="006D04F8" w:rsidP="00062822">
      <w:pPr>
        <w:pStyle w:val="ListParagraph"/>
        <w:spacing w:before="9"/>
        <w:ind w:left="1728" w:right="107"/>
        <w:jc w:val="both"/>
        <w:rPr>
          <w:sz w:val="24"/>
          <w:szCs w:val="24"/>
        </w:rPr>
      </w:pPr>
    </w:p>
    <w:p w14:paraId="1C791C18" w14:textId="77777777" w:rsidR="006D04F8" w:rsidRDefault="006D04F8" w:rsidP="00062822">
      <w:pPr>
        <w:pStyle w:val="ListParagraph"/>
        <w:spacing w:before="9"/>
        <w:ind w:left="1728" w:right="107"/>
        <w:jc w:val="both"/>
        <w:rPr>
          <w:sz w:val="24"/>
          <w:szCs w:val="24"/>
        </w:rPr>
      </w:pPr>
    </w:p>
    <w:p w14:paraId="6D37744C" w14:textId="77777777" w:rsidR="007207E7" w:rsidRPr="00CB49A9" w:rsidRDefault="007207E7" w:rsidP="007207E7">
      <w:pPr>
        <w:pStyle w:val="ListParagraph"/>
        <w:numPr>
          <w:ilvl w:val="3"/>
          <w:numId w:val="27"/>
        </w:numPr>
        <w:spacing w:before="9"/>
        <w:ind w:right="107"/>
        <w:outlineLvl w:val="1"/>
        <w:rPr>
          <w:b/>
          <w:bCs/>
          <w:i/>
          <w:sz w:val="24"/>
          <w:szCs w:val="24"/>
        </w:rPr>
      </w:pPr>
      <w:bookmarkStart w:id="36" w:name="_Toc200807805"/>
      <w:r w:rsidRPr="00CB49A9">
        <w:rPr>
          <w:b/>
          <w:bCs/>
          <w:i/>
          <w:sz w:val="24"/>
          <w:szCs w:val="24"/>
        </w:rPr>
        <w:t xml:space="preserve">Performance </w:t>
      </w:r>
      <w:r w:rsidR="00651059" w:rsidRPr="00CB49A9">
        <w:rPr>
          <w:b/>
          <w:bCs/>
          <w:i/>
          <w:sz w:val="24"/>
          <w:szCs w:val="24"/>
        </w:rPr>
        <w:t>T</w:t>
      </w:r>
      <w:r w:rsidRPr="00CB49A9">
        <w:rPr>
          <w:b/>
          <w:bCs/>
          <w:i/>
          <w:sz w:val="24"/>
          <w:szCs w:val="24"/>
        </w:rPr>
        <w:t>esting</w:t>
      </w:r>
      <w:bookmarkEnd w:id="36"/>
    </w:p>
    <w:p w14:paraId="03756E91" w14:textId="77777777" w:rsidR="006D04F8" w:rsidRDefault="006D04F8" w:rsidP="00062822">
      <w:pPr>
        <w:pStyle w:val="ListParagraph"/>
        <w:spacing w:before="9"/>
        <w:ind w:left="1728" w:right="107"/>
        <w:jc w:val="both"/>
        <w:rPr>
          <w:sz w:val="24"/>
          <w:szCs w:val="24"/>
        </w:rPr>
      </w:pPr>
    </w:p>
    <w:p w14:paraId="45AC03BA" w14:textId="7A7C61A6"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Performance testing uses JMeter to verify speed and stability, targeting &lt;</w:t>
      </w:r>
      <w:r>
        <w:rPr>
          <w:sz w:val="24"/>
          <w:szCs w:val="24"/>
          <w:lang w:val="en-PK"/>
        </w:rPr>
        <w:t xml:space="preserve"> </w:t>
      </w:r>
      <w:r w:rsidRPr="00543F50">
        <w:rPr>
          <w:sz w:val="24"/>
          <w:szCs w:val="24"/>
          <w:lang w:val="en-PK"/>
        </w:rPr>
        <w:t>2s search latency for 500 concurrent users [FYPI_SRS.docx, Section 5.1].</w:t>
      </w:r>
    </w:p>
    <w:p w14:paraId="0BE519C7" w14:textId="77777777" w:rsidR="006D04F8" w:rsidRDefault="006D04F8" w:rsidP="00062822">
      <w:pPr>
        <w:pStyle w:val="ListParagraph"/>
        <w:spacing w:before="9"/>
        <w:ind w:left="1728" w:right="107"/>
        <w:jc w:val="both"/>
        <w:rPr>
          <w:sz w:val="24"/>
          <w:szCs w:val="24"/>
        </w:rPr>
      </w:pPr>
    </w:p>
    <w:p w14:paraId="6F1AA21C" w14:textId="77777777" w:rsidR="007207E7" w:rsidRPr="00CB49A9" w:rsidRDefault="007207E7" w:rsidP="007207E7">
      <w:pPr>
        <w:pStyle w:val="ListParagraph"/>
        <w:numPr>
          <w:ilvl w:val="3"/>
          <w:numId w:val="27"/>
        </w:numPr>
        <w:spacing w:before="9"/>
        <w:ind w:right="107"/>
        <w:outlineLvl w:val="1"/>
        <w:rPr>
          <w:b/>
          <w:bCs/>
          <w:i/>
          <w:sz w:val="24"/>
          <w:szCs w:val="24"/>
        </w:rPr>
      </w:pPr>
      <w:bookmarkStart w:id="37" w:name="_Toc200807806"/>
      <w:r w:rsidRPr="00CB49A9">
        <w:rPr>
          <w:b/>
          <w:bCs/>
          <w:i/>
          <w:sz w:val="24"/>
          <w:szCs w:val="24"/>
        </w:rPr>
        <w:t xml:space="preserve">Security </w:t>
      </w:r>
      <w:r w:rsidR="00651059" w:rsidRPr="00CB49A9">
        <w:rPr>
          <w:b/>
          <w:bCs/>
          <w:i/>
          <w:sz w:val="24"/>
          <w:szCs w:val="24"/>
        </w:rPr>
        <w:t>T</w:t>
      </w:r>
      <w:r w:rsidRPr="00CB49A9">
        <w:rPr>
          <w:b/>
          <w:bCs/>
          <w:i/>
          <w:sz w:val="24"/>
          <w:szCs w:val="24"/>
        </w:rPr>
        <w:t>esting</w:t>
      </w:r>
      <w:bookmarkEnd w:id="37"/>
    </w:p>
    <w:p w14:paraId="6BC9FC90" w14:textId="77777777" w:rsidR="006D04F8" w:rsidRDefault="006D04F8" w:rsidP="00062822">
      <w:pPr>
        <w:pStyle w:val="ListParagraph"/>
        <w:spacing w:before="9"/>
        <w:ind w:left="1728" w:right="107"/>
        <w:jc w:val="both"/>
        <w:rPr>
          <w:sz w:val="24"/>
          <w:szCs w:val="24"/>
        </w:rPr>
      </w:pPr>
    </w:p>
    <w:p w14:paraId="05E2F7ED" w14:textId="77777777"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Security testing ensures MFA, HTTPS encryption, and compliance with Pakistan’s data protection laws using OWASP guidelines [4, FYPI_SRS.docx, Section 5.3].</w:t>
      </w:r>
    </w:p>
    <w:p w14:paraId="5A31DD64" w14:textId="77777777" w:rsidR="006D04F8" w:rsidRDefault="006D04F8" w:rsidP="00062822">
      <w:pPr>
        <w:pStyle w:val="ListParagraph"/>
        <w:spacing w:before="9"/>
        <w:ind w:left="1728" w:right="107"/>
        <w:jc w:val="both"/>
        <w:rPr>
          <w:sz w:val="24"/>
          <w:szCs w:val="24"/>
        </w:rPr>
      </w:pPr>
    </w:p>
    <w:p w14:paraId="006AAD81" w14:textId="77777777" w:rsidR="006D04F8" w:rsidRDefault="006D04F8" w:rsidP="00062822">
      <w:pPr>
        <w:pStyle w:val="ListParagraph"/>
        <w:spacing w:before="9"/>
        <w:ind w:left="1728" w:right="107"/>
        <w:jc w:val="both"/>
        <w:rPr>
          <w:sz w:val="24"/>
          <w:szCs w:val="24"/>
        </w:rPr>
      </w:pPr>
    </w:p>
    <w:p w14:paraId="178EEADC" w14:textId="77777777" w:rsidR="005B4DBB" w:rsidRPr="00CB49A9" w:rsidRDefault="005B4DBB" w:rsidP="007207E7">
      <w:pPr>
        <w:pStyle w:val="ListParagraph"/>
        <w:numPr>
          <w:ilvl w:val="3"/>
          <w:numId w:val="27"/>
        </w:numPr>
        <w:spacing w:before="9"/>
        <w:ind w:right="107"/>
        <w:outlineLvl w:val="1"/>
        <w:rPr>
          <w:b/>
          <w:bCs/>
          <w:i/>
          <w:sz w:val="24"/>
          <w:szCs w:val="24"/>
        </w:rPr>
      </w:pPr>
      <w:bookmarkStart w:id="38" w:name="_Toc200807807"/>
      <w:r w:rsidRPr="00CB49A9">
        <w:rPr>
          <w:b/>
          <w:bCs/>
          <w:i/>
          <w:sz w:val="24"/>
          <w:szCs w:val="24"/>
        </w:rPr>
        <w:t xml:space="preserve">Usability </w:t>
      </w:r>
      <w:r w:rsidR="00651059" w:rsidRPr="00CB49A9">
        <w:rPr>
          <w:b/>
          <w:bCs/>
          <w:i/>
          <w:sz w:val="24"/>
          <w:szCs w:val="24"/>
        </w:rPr>
        <w:t>T</w:t>
      </w:r>
      <w:r w:rsidRPr="00CB49A9">
        <w:rPr>
          <w:b/>
          <w:bCs/>
          <w:i/>
          <w:sz w:val="24"/>
          <w:szCs w:val="24"/>
        </w:rPr>
        <w:t>esting</w:t>
      </w:r>
      <w:bookmarkEnd w:id="38"/>
    </w:p>
    <w:p w14:paraId="60D4A7DA" w14:textId="77777777" w:rsidR="006D04F8" w:rsidRDefault="006D04F8" w:rsidP="00062822">
      <w:pPr>
        <w:pStyle w:val="ListParagraph"/>
        <w:spacing w:before="9"/>
        <w:ind w:left="1728" w:right="107"/>
        <w:jc w:val="both"/>
        <w:rPr>
          <w:sz w:val="24"/>
          <w:szCs w:val="24"/>
        </w:rPr>
      </w:pPr>
    </w:p>
    <w:p w14:paraId="56B00E6A" w14:textId="77777777" w:rsidR="00543F50" w:rsidRPr="00543F50" w:rsidRDefault="00543F50" w:rsidP="00543F50">
      <w:pPr>
        <w:pStyle w:val="ListParagraph"/>
        <w:spacing w:before="9"/>
        <w:ind w:left="1728" w:right="107"/>
        <w:jc w:val="both"/>
        <w:rPr>
          <w:sz w:val="24"/>
          <w:szCs w:val="24"/>
          <w:lang w:val="en-PK"/>
        </w:rPr>
      </w:pPr>
      <w:r w:rsidRPr="00543F50">
        <w:rPr>
          <w:sz w:val="24"/>
          <w:szCs w:val="24"/>
          <w:lang w:val="en-PK"/>
        </w:rPr>
        <w:t>Usability testing with 30 beta users evaluates UI and chatbot effectiveness, targeting 85% satisfaction for low-literacy users [FYPI_SRS.docx, UC-10; Placeholder data].</w:t>
      </w:r>
    </w:p>
    <w:p w14:paraId="1D79FE3C" w14:textId="77777777" w:rsidR="006D04F8" w:rsidRPr="00CE48B6" w:rsidRDefault="006D04F8" w:rsidP="00CE48B6">
      <w:pPr>
        <w:spacing w:before="9"/>
        <w:ind w:right="107"/>
        <w:jc w:val="both"/>
        <w:rPr>
          <w:sz w:val="24"/>
          <w:szCs w:val="24"/>
        </w:rPr>
      </w:pPr>
    </w:p>
    <w:p w14:paraId="6C1AFAB8" w14:textId="77777777" w:rsidR="00736E2B" w:rsidRPr="00CB49A9" w:rsidRDefault="007C5A74" w:rsidP="00DE60EB">
      <w:pPr>
        <w:pStyle w:val="ListParagraph"/>
        <w:numPr>
          <w:ilvl w:val="0"/>
          <w:numId w:val="9"/>
        </w:numPr>
        <w:spacing w:before="9"/>
        <w:ind w:right="107"/>
        <w:outlineLvl w:val="0"/>
        <w:rPr>
          <w:b/>
          <w:bCs/>
          <w:sz w:val="24"/>
          <w:szCs w:val="24"/>
        </w:rPr>
      </w:pPr>
      <w:r w:rsidRPr="00CB49A9">
        <w:rPr>
          <w:b/>
          <w:bCs/>
          <w:sz w:val="24"/>
          <w:szCs w:val="24"/>
        </w:rPr>
        <w:t xml:space="preserve"> </w:t>
      </w:r>
      <w:bookmarkStart w:id="39" w:name="_Toc200807808"/>
      <w:r w:rsidRPr="00CB49A9">
        <w:rPr>
          <w:b/>
          <w:bCs/>
          <w:sz w:val="24"/>
          <w:szCs w:val="24"/>
        </w:rPr>
        <w:t>Chapter Summary</w:t>
      </w:r>
      <w:bookmarkEnd w:id="39"/>
    </w:p>
    <w:p w14:paraId="62114427" w14:textId="77777777" w:rsidR="00B62AA7" w:rsidRDefault="00B62AA7" w:rsidP="00062822">
      <w:pPr>
        <w:pStyle w:val="ListParagraph"/>
        <w:spacing w:before="9"/>
        <w:ind w:left="360" w:right="107"/>
        <w:jc w:val="both"/>
        <w:rPr>
          <w:sz w:val="24"/>
          <w:szCs w:val="24"/>
        </w:rPr>
      </w:pPr>
    </w:p>
    <w:p w14:paraId="69A5539E" w14:textId="77777777" w:rsidR="0052560B" w:rsidRPr="0052560B" w:rsidRDefault="0052560B" w:rsidP="0052560B">
      <w:pPr>
        <w:pStyle w:val="ListParagraph"/>
        <w:spacing w:before="9"/>
        <w:ind w:left="360" w:right="107"/>
        <w:jc w:val="both"/>
        <w:rPr>
          <w:sz w:val="24"/>
          <w:szCs w:val="24"/>
          <w:lang w:val="en-PK"/>
        </w:rPr>
      </w:pPr>
      <w:r w:rsidRPr="0052560B">
        <w:rPr>
          <w:sz w:val="24"/>
          <w:szCs w:val="24"/>
          <w:lang w:val="en-PK"/>
        </w:rPr>
        <w:t xml:space="preserve">This chapter outlines the methodology for developing "Advocate Now," a mobile application to enhance legal service access in Pakistan. The </w:t>
      </w:r>
      <w:r w:rsidRPr="0052560B">
        <w:rPr>
          <w:b/>
          <w:bCs/>
          <w:sz w:val="24"/>
          <w:szCs w:val="24"/>
          <w:lang w:val="en-PK"/>
        </w:rPr>
        <w:t>Overview</w:t>
      </w:r>
      <w:r w:rsidRPr="0052560B">
        <w:rPr>
          <w:sz w:val="24"/>
          <w:szCs w:val="24"/>
          <w:lang w:val="en-PK"/>
        </w:rPr>
        <w:t xml:space="preserve"> (2.1) introduces the Agile methodology, emphasizing iterative development and stakeholder feedback to deliver features like lawyer search, virtual consultations, and a chatbot, using Flutter and Firebase [FYPI_SRS.docx, Section 4.1]. The </w:t>
      </w:r>
      <w:r w:rsidRPr="0052560B">
        <w:rPr>
          <w:b/>
          <w:bCs/>
          <w:sz w:val="24"/>
          <w:szCs w:val="24"/>
          <w:lang w:val="en-PK"/>
        </w:rPr>
        <w:t>Background</w:t>
      </w:r>
      <w:r w:rsidRPr="0052560B">
        <w:rPr>
          <w:sz w:val="24"/>
          <w:szCs w:val="24"/>
          <w:lang w:val="en-PK"/>
        </w:rPr>
        <w:t xml:space="preserve"> (2.2) reviews related work in legal tech (e.g., LegalZoom) and requirement elicitation, validating the need for tailored features and a hybrid elicitation approach (user stories and use cases) to address Pakistan’s legal access gap and lawyer visibility issues [1, 2, Proposal.docx, Section 7]. The </w:t>
      </w:r>
      <w:r w:rsidRPr="0052560B">
        <w:rPr>
          <w:b/>
          <w:bCs/>
          <w:sz w:val="24"/>
          <w:szCs w:val="24"/>
          <w:lang w:val="en-PK"/>
        </w:rPr>
        <w:t>Agile Model</w:t>
      </w:r>
      <w:r w:rsidRPr="0052560B">
        <w:rPr>
          <w:sz w:val="24"/>
          <w:szCs w:val="24"/>
          <w:lang w:val="en-PK"/>
        </w:rPr>
        <w:t xml:space="preserve"> (2.3) details the iterative process, covering Requirement Analysis (using surveys, user stories), Design (with Figma, UML), Coding/Implementation (in Dart, Visual </w:t>
      </w:r>
      <w:r w:rsidRPr="0052560B">
        <w:rPr>
          <w:sz w:val="24"/>
          <w:szCs w:val="24"/>
          <w:lang w:val="en-PK"/>
        </w:rPr>
        <w:lastRenderedPageBreak/>
        <w:t>Studio Code), and Testing (functional, non-functional, continuous integration) across bi-weekly sprints, ensuring user-centric design and metrics like &lt;2s search latency [FYPI_SRS.docx, Sections 4.2, 5.1; 6]. This methodology ensures "Advocate Now" aligns with stakeholder needs, fostering an inclusive legal ecosystem [1, 4, 6].</w:t>
      </w:r>
    </w:p>
    <w:p w14:paraId="0685D08F" w14:textId="5D987BF0" w:rsidR="0052560B" w:rsidRPr="0052560B" w:rsidRDefault="0052560B" w:rsidP="0052560B">
      <w:pPr>
        <w:pStyle w:val="ListParagraph"/>
        <w:spacing w:before="9"/>
        <w:ind w:left="360" w:right="107"/>
        <w:jc w:val="both"/>
        <w:rPr>
          <w:sz w:val="24"/>
          <w:szCs w:val="24"/>
          <w:lang w:val="en-PK"/>
        </w:rPr>
      </w:pPr>
    </w:p>
    <w:p w14:paraId="324B294C" w14:textId="77777777" w:rsidR="00B62AA7" w:rsidRDefault="00B62AA7" w:rsidP="00062822">
      <w:pPr>
        <w:pStyle w:val="ListParagraph"/>
        <w:spacing w:before="9"/>
        <w:ind w:left="360" w:right="107"/>
        <w:jc w:val="both"/>
        <w:rPr>
          <w:sz w:val="24"/>
          <w:szCs w:val="24"/>
        </w:rPr>
      </w:pPr>
    </w:p>
    <w:p w14:paraId="087C0BD3" w14:textId="77777777" w:rsidR="00B62AA7" w:rsidRDefault="00B62AA7" w:rsidP="00062822">
      <w:pPr>
        <w:pStyle w:val="ListParagraph"/>
        <w:spacing w:before="9"/>
        <w:ind w:left="360" w:right="107"/>
        <w:jc w:val="both"/>
        <w:rPr>
          <w:sz w:val="24"/>
          <w:szCs w:val="24"/>
        </w:rPr>
      </w:pPr>
    </w:p>
    <w:p w14:paraId="19DE4E82" w14:textId="77777777" w:rsidR="00B62AA7" w:rsidRDefault="00B62AA7" w:rsidP="00062822">
      <w:pPr>
        <w:pStyle w:val="ListParagraph"/>
        <w:spacing w:before="9"/>
        <w:ind w:left="360" w:right="107"/>
        <w:jc w:val="both"/>
        <w:rPr>
          <w:sz w:val="24"/>
          <w:szCs w:val="24"/>
        </w:rPr>
      </w:pPr>
    </w:p>
    <w:p w14:paraId="00769531" w14:textId="77777777" w:rsidR="00B62AA7" w:rsidRDefault="00B62AA7" w:rsidP="00062822">
      <w:pPr>
        <w:pStyle w:val="ListParagraph"/>
        <w:spacing w:before="9"/>
        <w:ind w:left="360" w:right="107"/>
        <w:jc w:val="both"/>
        <w:rPr>
          <w:sz w:val="24"/>
          <w:szCs w:val="24"/>
        </w:rPr>
      </w:pPr>
    </w:p>
    <w:p w14:paraId="6046229C" w14:textId="77777777" w:rsidR="00B62AA7" w:rsidRDefault="00B62AA7" w:rsidP="00062822">
      <w:pPr>
        <w:pStyle w:val="ListParagraph"/>
        <w:spacing w:before="9"/>
        <w:ind w:left="360" w:right="107"/>
        <w:jc w:val="both"/>
        <w:rPr>
          <w:sz w:val="24"/>
          <w:szCs w:val="24"/>
        </w:rPr>
      </w:pPr>
    </w:p>
    <w:p w14:paraId="7DAAA225" w14:textId="77777777" w:rsidR="0065346F" w:rsidRDefault="00B62AA7" w:rsidP="00062822">
      <w:pPr>
        <w:spacing w:before="9"/>
        <w:ind w:right="107"/>
        <w:rPr>
          <w:sz w:val="24"/>
          <w:szCs w:val="24"/>
        </w:rPr>
      </w:pPr>
      <w:r>
        <w:rPr>
          <w:sz w:val="24"/>
          <w:szCs w:val="24"/>
        </w:rPr>
        <w:t xml:space="preserve"> </w:t>
      </w:r>
    </w:p>
    <w:p w14:paraId="161B6B31" w14:textId="77777777" w:rsidR="0065346F" w:rsidRDefault="0065346F" w:rsidP="00062822">
      <w:pPr>
        <w:spacing w:before="9"/>
        <w:ind w:right="107"/>
        <w:rPr>
          <w:sz w:val="24"/>
          <w:szCs w:val="24"/>
        </w:rPr>
      </w:pPr>
    </w:p>
    <w:p w14:paraId="34EBF31E" w14:textId="77777777" w:rsidR="0065346F" w:rsidRDefault="0065346F" w:rsidP="00062822">
      <w:pPr>
        <w:spacing w:before="9"/>
        <w:ind w:right="107"/>
        <w:rPr>
          <w:sz w:val="24"/>
          <w:szCs w:val="24"/>
        </w:rPr>
      </w:pPr>
    </w:p>
    <w:p w14:paraId="5ADAA834" w14:textId="77777777" w:rsidR="0065346F" w:rsidRDefault="0065346F" w:rsidP="00062822">
      <w:pPr>
        <w:spacing w:before="9"/>
        <w:ind w:right="107"/>
        <w:rPr>
          <w:sz w:val="24"/>
          <w:szCs w:val="24"/>
        </w:rPr>
      </w:pPr>
    </w:p>
    <w:p w14:paraId="1173B8B9" w14:textId="77777777" w:rsidR="0065346F" w:rsidRDefault="0065346F" w:rsidP="00062822">
      <w:pPr>
        <w:spacing w:before="9"/>
        <w:ind w:right="107"/>
        <w:rPr>
          <w:sz w:val="24"/>
          <w:szCs w:val="24"/>
        </w:rPr>
      </w:pPr>
    </w:p>
    <w:p w14:paraId="1F823EEA" w14:textId="77777777" w:rsidR="0065346F" w:rsidRDefault="0065346F" w:rsidP="00062822">
      <w:pPr>
        <w:spacing w:before="9"/>
        <w:ind w:right="107"/>
        <w:rPr>
          <w:sz w:val="24"/>
          <w:szCs w:val="24"/>
        </w:rPr>
      </w:pPr>
    </w:p>
    <w:p w14:paraId="62B46934" w14:textId="77777777" w:rsidR="0065346F" w:rsidRDefault="0065346F" w:rsidP="00062822">
      <w:pPr>
        <w:spacing w:before="9"/>
        <w:ind w:right="107"/>
        <w:rPr>
          <w:sz w:val="24"/>
          <w:szCs w:val="24"/>
        </w:rPr>
      </w:pPr>
    </w:p>
    <w:p w14:paraId="3E34D3B2" w14:textId="77777777" w:rsidR="0065346F" w:rsidRDefault="0065346F" w:rsidP="00062822">
      <w:pPr>
        <w:spacing w:before="9"/>
        <w:ind w:right="107"/>
        <w:rPr>
          <w:sz w:val="24"/>
          <w:szCs w:val="24"/>
        </w:rPr>
      </w:pPr>
    </w:p>
    <w:p w14:paraId="0BAA2B69" w14:textId="77777777" w:rsidR="0065346F" w:rsidRDefault="0065346F" w:rsidP="00062822">
      <w:pPr>
        <w:spacing w:before="9"/>
        <w:ind w:right="107"/>
        <w:rPr>
          <w:sz w:val="24"/>
          <w:szCs w:val="24"/>
        </w:rPr>
      </w:pPr>
    </w:p>
    <w:p w14:paraId="1A500329" w14:textId="77777777" w:rsidR="0065346F" w:rsidRDefault="0065346F" w:rsidP="00062822">
      <w:pPr>
        <w:spacing w:before="9"/>
        <w:ind w:right="107"/>
        <w:rPr>
          <w:sz w:val="24"/>
          <w:szCs w:val="24"/>
        </w:rPr>
      </w:pPr>
    </w:p>
    <w:p w14:paraId="0A95EF39" w14:textId="77777777" w:rsidR="0065346F" w:rsidRDefault="0065346F" w:rsidP="00062822">
      <w:pPr>
        <w:spacing w:before="9"/>
        <w:ind w:right="107"/>
        <w:rPr>
          <w:sz w:val="24"/>
          <w:szCs w:val="24"/>
        </w:rPr>
      </w:pPr>
    </w:p>
    <w:p w14:paraId="35072171" w14:textId="77777777" w:rsidR="0065346F" w:rsidRDefault="0065346F" w:rsidP="00062822">
      <w:pPr>
        <w:spacing w:before="9"/>
        <w:ind w:right="107"/>
        <w:rPr>
          <w:sz w:val="24"/>
          <w:szCs w:val="24"/>
        </w:rPr>
      </w:pPr>
    </w:p>
    <w:p w14:paraId="6D9ACDAE" w14:textId="77777777" w:rsidR="0065346F" w:rsidRDefault="0065346F" w:rsidP="00062822">
      <w:pPr>
        <w:spacing w:before="9"/>
        <w:ind w:right="107"/>
        <w:rPr>
          <w:sz w:val="24"/>
          <w:szCs w:val="24"/>
        </w:rPr>
      </w:pPr>
    </w:p>
    <w:p w14:paraId="66D1800C" w14:textId="77777777" w:rsidR="0065346F" w:rsidRDefault="0065346F" w:rsidP="00062822">
      <w:pPr>
        <w:spacing w:before="9"/>
        <w:ind w:right="107"/>
        <w:rPr>
          <w:sz w:val="24"/>
          <w:szCs w:val="24"/>
        </w:rPr>
      </w:pPr>
    </w:p>
    <w:p w14:paraId="0E2A45AC" w14:textId="77777777" w:rsidR="0065346F" w:rsidRDefault="0065346F" w:rsidP="00062822">
      <w:pPr>
        <w:spacing w:before="9"/>
        <w:ind w:right="107"/>
        <w:rPr>
          <w:sz w:val="24"/>
          <w:szCs w:val="24"/>
        </w:rPr>
      </w:pPr>
    </w:p>
    <w:p w14:paraId="06BF8DE3" w14:textId="77777777" w:rsidR="0065346F" w:rsidRDefault="0065346F" w:rsidP="00062822">
      <w:pPr>
        <w:spacing w:before="9"/>
        <w:ind w:right="107"/>
        <w:rPr>
          <w:sz w:val="24"/>
          <w:szCs w:val="24"/>
        </w:rPr>
      </w:pPr>
    </w:p>
    <w:p w14:paraId="7DB2EBFE" w14:textId="77777777" w:rsidR="0065346F" w:rsidRDefault="0065346F" w:rsidP="00062822">
      <w:pPr>
        <w:spacing w:before="9"/>
        <w:ind w:right="107"/>
        <w:rPr>
          <w:sz w:val="24"/>
          <w:szCs w:val="24"/>
        </w:rPr>
      </w:pPr>
    </w:p>
    <w:p w14:paraId="541467C2" w14:textId="77777777" w:rsidR="005C0EC8" w:rsidRPr="001065DD" w:rsidRDefault="005C0EC8" w:rsidP="00DB1FA1">
      <w:pPr>
        <w:pStyle w:val="Heading1"/>
        <w:rPr>
          <w:b w:val="0"/>
          <w:sz w:val="24"/>
          <w:szCs w:val="24"/>
        </w:rPr>
      </w:pPr>
      <w:bookmarkStart w:id="40" w:name="_Toc200807809"/>
      <w:r w:rsidRPr="001065DD">
        <w:rPr>
          <w:b w:val="0"/>
          <w:sz w:val="24"/>
          <w:szCs w:val="24"/>
        </w:rPr>
        <w:t>CHAPTER 3</w:t>
      </w:r>
      <w:bookmarkEnd w:id="40"/>
    </w:p>
    <w:p w14:paraId="2DDD5A50" w14:textId="77777777" w:rsidR="0065346F" w:rsidRPr="00CB49A9" w:rsidRDefault="005C0EC8" w:rsidP="00DB1FA1">
      <w:pPr>
        <w:pStyle w:val="Heading1"/>
        <w:rPr>
          <w:bCs w:val="0"/>
          <w:sz w:val="28"/>
          <w:szCs w:val="28"/>
        </w:rPr>
      </w:pPr>
      <w:bookmarkStart w:id="41" w:name="_Toc200807810"/>
      <w:r w:rsidRPr="00CB49A9">
        <w:rPr>
          <w:bCs w:val="0"/>
          <w:sz w:val="28"/>
          <w:szCs w:val="28"/>
        </w:rPr>
        <w:t>SOFTWARE REQUIREMENT SPECIFICATIONS (SRS)</w:t>
      </w:r>
      <w:bookmarkEnd w:id="41"/>
    </w:p>
    <w:p w14:paraId="1FDE8AED" w14:textId="77777777" w:rsidR="005C0EC8" w:rsidRDefault="005C0EC8" w:rsidP="0065346F">
      <w:pPr>
        <w:spacing w:before="9"/>
        <w:ind w:right="107"/>
        <w:rPr>
          <w:sz w:val="24"/>
          <w:szCs w:val="24"/>
        </w:rPr>
      </w:pPr>
    </w:p>
    <w:p w14:paraId="37847419" w14:textId="77777777" w:rsidR="005C0EC8" w:rsidRDefault="005C0EC8" w:rsidP="0065346F">
      <w:pPr>
        <w:spacing w:before="9"/>
        <w:ind w:right="107"/>
        <w:rPr>
          <w:sz w:val="24"/>
          <w:szCs w:val="24"/>
        </w:rPr>
      </w:pPr>
    </w:p>
    <w:p w14:paraId="1ACCD323" w14:textId="197358AB" w:rsidR="00164FE5" w:rsidRDefault="0026302B" w:rsidP="00933C31">
      <w:pPr>
        <w:pStyle w:val="ListParagraph"/>
        <w:numPr>
          <w:ilvl w:val="0"/>
          <w:numId w:val="14"/>
        </w:numPr>
        <w:spacing w:before="9"/>
        <w:ind w:right="107"/>
        <w:outlineLvl w:val="0"/>
        <w:rPr>
          <w:b/>
          <w:bCs/>
          <w:sz w:val="24"/>
          <w:szCs w:val="24"/>
        </w:rPr>
      </w:pPr>
      <w:r w:rsidRPr="00164FE5">
        <w:rPr>
          <w:b/>
          <w:bCs/>
          <w:sz w:val="24"/>
          <w:szCs w:val="24"/>
        </w:rPr>
        <w:t xml:space="preserve"> </w:t>
      </w:r>
      <w:bookmarkStart w:id="42" w:name="_Toc200807811"/>
      <w:r w:rsidR="007C5A74" w:rsidRPr="00164FE5">
        <w:rPr>
          <w:b/>
          <w:bCs/>
          <w:sz w:val="24"/>
          <w:szCs w:val="24"/>
        </w:rPr>
        <w:t>Introduction</w:t>
      </w:r>
      <w:bookmarkEnd w:id="42"/>
    </w:p>
    <w:p w14:paraId="088AF539" w14:textId="77777777" w:rsidR="00CB49A9" w:rsidRPr="00933C31" w:rsidRDefault="00CB49A9" w:rsidP="00CB49A9">
      <w:pPr>
        <w:pStyle w:val="ListParagraph"/>
        <w:spacing w:before="9"/>
        <w:ind w:left="360" w:right="107"/>
        <w:outlineLvl w:val="0"/>
        <w:rPr>
          <w:b/>
          <w:bCs/>
          <w:sz w:val="24"/>
          <w:szCs w:val="24"/>
        </w:rPr>
      </w:pPr>
    </w:p>
    <w:p w14:paraId="53EBD596" w14:textId="77777777" w:rsidR="00314B9A" w:rsidRPr="00CB49A9" w:rsidRDefault="005071EA" w:rsidP="00DE60EB">
      <w:pPr>
        <w:pStyle w:val="ListParagraph"/>
        <w:numPr>
          <w:ilvl w:val="1"/>
          <w:numId w:val="15"/>
        </w:numPr>
        <w:spacing w:before="9"/>
        <w:ind w:right="107"/>
        <w:outlineLvl w:val="1"/>
        <w:rPr>
          <w:b/>
          <w:bCs/>
          <w:sz w:val="24"/>
          <w:szCs w:val="24"/>
        </w:rPr>
      </w:pPr>
      <w:bookmarkStart w:id="43" w:name="_Toc200807812"/>
      <w:r w:rsidRPr="00CB49A9">
        <w:rPr>
          <w:b/>
          <w:bCs/>
          <w:sz w:val="24"/>
          <w:szCs w:val="24"/>
        </w:rPr>
        <w:t>Purpose</w:t>
      </w:r>
      <w:bookmarkEnd w:id="43"/>
    </w:p>
    <w:p w14:paraId="196DBB54" w14:textId="77777777" w:rsidR="00314B9A" w:rsidRDefault="00314B9A" w:rsidP="00062822">
      <w:pPr>
        <w:pStyle w:val="ListParagraph"/>
        <w:spacing w:before="9"/>
        <w:ind w:left="792" w:right="107"/>
        <w:jc w:val="both"/>
        <w:rPr>
          <w:sz w:val="24"/>
          <w:szCs w:val="24"/>
        </w:rPr>
      </w:pPr>
    </w:p>
    <w:p w14:paraId="56724629" w14:textId="77777777" w:rsidR="00164FE5" w:rsidRPr="00164FE5" w:rsidRDefault="00164FE5" w:rsidP="00164FE5">
      <w:pPr>
        <w:pStyle w:val="ListParagraph"/>
        <w:spacing w:before="9"/>
        <w:ind w:left="792" w:right="107"/>
        <w:rPr>
          <w:sz w:val="24"/>
          <w:szCs w:val="24"/>
          <w:lang w:val="en-PK"/>
        </w:rPr>
      </w:pPr>
      <w:r w:rsidRPr="00164FE5">
        <w:rPr>
          <w:sz w:val="24"/>
          <w:szCs w:val="24"/>
          <w:lang w:val="en-PK"/>
        </w:rPr>
        <w:t xml:space="preserve">The purpose of this SRS is to define the software requirements for "Advocate Now" (version 1.0), a mobile application that facilitates legal consultations and lawyer-client interactions in Pakistan. It covers the entire system, including core functionalities: lawyer search by specialty and location (UC-03), virtual consultations via video/audio (UC-05), secure payment processing through local gateways like Jazz-Cash (UC-04), and a chatbot for user assistance (UC-10) [FYPI_SRS.docx, Section 4.1]. The SRS also specifies non-functional requirements, such as performance (&lt;2s search latency), security (MFA, HTTPS encryption), and usability for low-literacy users [FYPI_SRS.docx, Sections 5.1, 5.3]. Excluded are advanced features like case management or regional language support, which are beyond the </w:t>
      </w:r>
      <w:r w:rsidRPr="00164FE5">
        <w:rPr>
          <w:sz w:val="24"/>
          <w:szCs w:val="24"/>
          <w:lang w:val="en-PK"/>
        </w:rPr>
        <w:lastRenderedPageBreak/>
        <w:t>current scope [Proposal.docx, Section 12]. This document serves as a guide for developers, testers, and stakeholders to ensure the system meets its objectives of improving legal access and lawyer visibility [1, 2].</w:t>
      </w:r>
    </w:p>
    <w:p w14:paraId="3543C4DE" w14:textId="77777777" w:rsidR="005071EA" w:rsidRPr="00B641F7" w:rsidRDefault="005071EA" w:rsidP="00062822">
      <w:pPr>
        <w:pStyle w:val="ListParagraph"/>
        <w:spacing w:before="9"/>
        <w:ind w:left="792" w:right="107"/>
        <w:rPr>
          <w:sz w:val="24"/>
          <w:szCs w:val="24"/>
        </w:rPr>
      </w:pPr>
      <w:r w:rsidRPr="00B641F7">
        <w:rPr>
          <w:sz w:val="24"/>
          <w:szCs w:val="24"/>
        </w:rPr>
        <w:tab/>
      </w:r>
    </w:p>
    <w:p w14:paraId="03E43E7C" w14:textId="77777777" w:rsidR="00314B9A" w:rsidRPr="00AA262E" w:rsidRDefault="005071EA" w:rsidP="00DE60EB">
      <w:pPr>
        <w:pStyle w:val="ListParagraph"/>
        <w:numPr>
          <w:ilvl w:val="1"/>
          <w:numId w:val="15"/>
        </w:numPr>
        <w:spacing w:before="9"/>
        <w:ind w:right="107"/>
        <w:outlineLvl w:val="1"/>
        <w:rPr>
          <w:b/>
          <w:bCs/>
          <w:sz w:val="24"/>
          <w:szCs w:val="24"/>
        </w:rPr>
      </w:pPr>
      <w:bookmarkStart w:id="44" w:name="_Toc200807813"/>
      <w:r w:rsidRPr="00AA262E">
        <w:rPr>
          <w:b/>
          <w:bCs/>
          <w:sz w:val="24"/>
          <w:szCs w:val="24"/>
        </w:rPr>
        <w:t>Document Conventions</w:t>
      </w:r>
      <w:bookmarkEnd w:id="44"/>
    </w:p>
    <w:p w14:paraId="663DD99C" w14:textId="77777777" w:rsidR="00314B9A" w:rsidRDefault="00314B9A" w:rsidP="00062822">
      <w:pPr>
        <w:pStyle w:val="ListParagraph"/>
        <w:spacing w:before="9"/>
        <w:ind w:left="792" w:right="107"/>
        <w:jc w:val="both"/>
        <w:rPr>
          <w:sz w:val="24"/>
          <w:szCs w:val="24"/>
        </w:rPr>
      </w:pPr>
    </w:p>
    <w:p w14:paraId="7BEDF117" w14:textId="77777777" w:rsidR="00164FE5" w:rsidRDefault="00164FE5" w:rsidP="00164FE5">
      <w:pPr>
        <w:pStyle w:val="ListParagraph"/>
        <w:spacing w:before="9"/>
        <w:ind w:left="792" w:right="107"/>
        <w:rPr>
          <w:sz w:val="24"/>
          <w:szCs w:val="24"/>
          <w:lang w:val="en-PK"/>
        </w:rPr>
      </w:pPr>
      <w:r w:rsidRPr="00164FE5">
        <w:rPr>
          <w:sz w:val="24"/>
          <w:szCs w:val="24"/>
          <w:lang w:val="en-PK"/>
        </w:rPr>
        <w:t>This Software Requirements Specification (SRS) for "Advocate Now" (version 1.0) follows standardized conventions to ensure clarity and consistency for developers, testers, and stakeholders [FYPI_SRS.docx, Section 2]. The document adheres to the following typographical and organizational standards:</w:t>
      </w:r>
    </w:p>
    <w:p w14:paraId="11D17178" w14:textId="77777777" w:rsidR="00164FE5" w:rsidRDefault="00164FE5" w:rsidP="00164FE5">
      <w:pPr>
        <w:pStyle w:val="ListParagraph"/>
        <w:spacing w:before="9"/>
        <w:ind w:left="792" w:right="107"/>
        <w:rPr>
          <w:sz w:val="24"/>
          <w:szCs w:val="24"/>
          <w:lang w:val="en-PK"/>
        </w:rPr>
      </w:pPr>
    </w:p>
    <w:p w14:paraId="4FC10859" w14:textId="3C2336D9" w:rsidR="00AA262E" w:rsidRDefault="00164FE5" w:rsidP="00AA262E">
      <w:pPr>
        <w:pStyle w:val="NormalWeb"/>
        <w:numPr>
          <w:ilvl w:val="0"/>
          <w:numId w:val="42"/>
        </w:numPr>
        <w:spacing w:line="276" w:lineRule="auto"/>
      </w:pPr>
      <w:r>
        <w:rPr>
          <w:rStyle w:val="Strong"/>
          <w:rFonts w:eastAsiaTheme="majorEastAsia"/>
        </w:rPr>
        <w:t>Font and Formatting</w:t>
      </w:r>
      <w:r>
        <w:t>: All text uses Times New Roman, with 14pt bold for section headings (e.g., 3.1 Introduction) and 12pt for body text, ensuring readability and compliance with academic reporting standards [Proposal.docx, Section 7].</w:t>
      </w:r>
    </w:p>
    <w:p w14:paraId="1A5B8983" w14:textId="77777777" w:rsidR="00164FE5" w:rsidRDefault="00164FE5" w:rsidP="00164FE5">
      <w:pPr>
        <w:pStyle w:val="NormalWeb"/>
        <w:numPr>
          <w:ilvl w:val="0"/>
          <w:numId w:val="42"/>
        </w:numPr>
        <w:spacing w:line="276" w:lineRule="auto"/>
      </w:pPr>
      <w:r>
        <w:rPr>
          <w:rStyle w:val="Strong"/>
          <w:rFonts w:eastAsiaTheme="majorEastAsia"/>
        </w:rPr>
        <w:t>Requirement Identification</w:t>
      </w:r>
      <w:r>
        <w:t>: Each requirement is uniquely identified with a prefix and number (e.g., REQ-01 for functional, NFR-01 for non-functional) to facilitate traceability [FYPI_SRS.docx, Section 4].</w:t>
      </w:r>
    </w:p>
    <w:p w14:paraId="44B738C9" w14:textId="77777777" w:rsidR="00164FE5" w:rsidRDefault="00164FE5" w:rsidP="00164FE5">
      <w:pPr>
        <w:pStyle w:val="NormalWeb"/>
        <w:numPr>
          <w:ilvl w:val="0"/>
          <w:numId w:val="42"/>
        </w:numPr>
        <w:spacing w:line="276" w:lineRule="auto"/>
      </w:pPr>
      <w:r>
        <w:rPr>
          <w:rStyle w:val="Strong"/>
          <w:rFonts w:eastAsiaTheme="majorEastAsia"/>
        </w:rPr>
        <w:t>Prioritization</w:t>
      </w:r>
      <w:r>
        <w:t>: Requirements are assigned priorities (High, Medium, Low) explicitly stated in each requirement description. Higher-level requirements (e.g., lawyer search functionality) do not automatically inherit priorities to detailed requirements unless specified, ensuring precise prioritization [FYPI_SRS.docx, Section 4.1].</w:t>
      </w:r>
    </w:p>
    <w:p w14:paraId="440A5AD3" w14:textId="77777777" w:rsidR="00164FE5" w:rsidRDefault="00164FE5" w:rsidP="00164FE5">
      <w:pPr>
        <w:pStyle w:val="NormalWeb"/>
        <w:numPr>
          <w:ilvl w:val="0"/>
          <w:numId w:val="42"/>
        </w:numPr>
        <w:spacing w:line="276" w:lineRule="auto"/>
      </w:pPr>
      <w:r>
        <w:rPr>
          <w:rStyle w:val="Strong"/>
          <w:rFonts w:eastAsiaTheme="majorEastAsia"/>
        </w:rPr>
        <w:t>Terminology</w:t>
      </w:r>
      <w:r>
        <w:t>: Key terms like “Client,” “Lawyer,” and “Administrator” are capitalized and defined in a glossary (Section 3.2) to maintain consistency. Use cases are prefixed with “UC” (e.g., UC-03: View Lawyer Profile) [FYPI_SRS.docx, UC-03].</w:t>
      </w:r>
    </w:p>
    <w:p w14:paraId="5C4B2864" w14:textId="77777777" w:rsidR="00164FE5" w:rsidRDefault="00164FE5" w:rsidP="00164FE5">
      <w:pPr>
        <w:pStyle w:val="NormalWeb"/>
        <w:numPr>
          <w:ilvl w:val="0"/>
          <w:numId w:val="42"/>
        </w:numPr>
        <w:spacing w:line="276" w:lineRule="auto"/>
      </w:pPr>
      <w:r>
        <w:rPr>
          <w:rStyle w:val="Strong"/>
          <w:rFonts w:eastAsiaTheme="majorEastAsia"/>
        </w:rPr>
        <w:t>Highlighting</w:t>
      </w:r>
      <w:r>
        <w:t xml:space="preserve">: Italics denote external references or tools (e.g., </w:t>
      </w:r>
      <w:r>
        <w:rPr>
          <w:rStyle w:val="Emphasis"/>
          <w:rFonts w:eastAsiaTheme="minorEastAsia"/>
        </w:rPr>
        <w:t>Flutter</w:t>
      </w:r>
      <w:r>
        <w:t xml:space="preserve">, </w:t>
      </w:r>
      <w:r>
        <w:rPr>
          <w:rStyle w:val="Emphasis"/>
          <w:rFonts w:eastAsiaTheme="minorEastAsia"/>
        </w:rPr>
        <w:t>Firebase</w:t>
      </w:r>
      <w:r>
        <w:t xml:space="preserve">), while bold is used for emphasis (e.g., </w:t>
      </w:r>
      <w:r>
        <w:rPr>
          <w:rStyle w:val="Strong"/>
          <w:rFonts w:eastAsiaTheme="majorEastAsia"/>
        </w:rPr>
        <w:t>must</w:t>
      </w:r>
      <w:r>
        <w:t xml:space="preserve"> for mandatory requirements) [FYPI_SRS.docx, Section 5].</w:t>
      </w:r>
    </w:p>
    <w:p w14:paraId="7BC6C558" w14:textId="63C49674" w:rsidR="00164FE5" w:rsidRDefault="00164FE5" w:rsidP="00164FE5">
      <w:pPr>
        <w:pStyle w:val="NormalWeb"/>
        <w:numPr>
          <w:ilvl w:val="0"/>
          <w:numId w:val="42"/>
        </w:numPr>
        <w:spacing w:line="276" w:lineRule="auto"/>
      </w:pPr>
      <w:r>
        <w:rPr>
          <w:rStyle w:val="Strong"/>
          <w:rFonts w:eastAsiaTheme="majorEastAsia"/>
        </w:rPr>
        <w:t>Diagrams and Tables</w:t>
      </w:r>
      <w:r>
        <w:t>: UML diagrams (e.g., ERD, sequence) and tables use standard notations, labelled sequentially (e.g., Figure 3.1, Table 3.1), and are referenced in the text [FYPI_SDS.docx, Section 4].</w:t>
      </w:r>
    </w:p>
    <w:p w14:paraId="75434B09" w14:textId="77777777" w:rsidR="00164FE5" w:rsidRDefault="00164FE5" w:rsidP="00164FE5">
      <w:pPr>
        <w:pStyle w:val="NormalWeb"/>
        <w:spacing w:line="276" w:lineRule="auto"/>
        <w:ind w:left="1152"/>
      </w:pPr>
    </w:p>
    <w:p w14:paraId="6C2F6647" w14:textId="77777777" w:rsidR="00164FE5" w:rsidRPr="00164FE5" w:rsidRDefault="00164FE5" w:rsidP="00164FE5">
      <w:pPr>
        <w:pStyle w:val="NormalWeb"/>
        <w:spacing w:line="276" w:lineRule="auto"/>
        <w:ind w:left="1152"/>
      </w:pPr>
      <w:r w:rsidRPr="00164FE5">
        <w:t>These conventions ensure the SRS is structured, traceable, and accessible, supporting the development of "Advocate Now" as a user-centric legal tech solution [1, 4].</w:t>
      </w:r>
    </w:p>
    <w:p w14:paraId="213EC32F" w14:textId="77777777" w:rsidR="00164FE5" w:rsidRDefault="00164FE5" w:rsidP="00164FE5">
      <w:pPr>
        <w:pStyle w:val="NormalWeb"/>
        <w:spacing w:line="276" w:lineRule="auto"/>
        <w:ind w:left="1152"/>
      </w:pPr>
    </w:p>
    <w:p w14:paraId="3713646A" w14:textId="77777777" w:rsidR="00AA262E" w:rsidRPr="00164FE5" w:rsidRDefault="00AA262E" w:rsidP="00164FE5">
      <w:pPr>
        <w:pStyle w:val="NormalWeb"/>
        <w:spacing w:line="276" w:lineRule="auto"/>
        <w:ind w:left="1152"/>
      </w:pPr>
    </w:p>
    <w:p w14:paraId="3283D9E7" w14:textId="77777777" w:rsidR="005071EA" w:rsidRPr="00164FE5" w:rsidRDefault="005071EA" w:rsidP="00164FE5">
      <w:pPr>
        <w:pStyle w:val="ListParagraph"/>
        <w:spacing w:before="9"/>
        <w:ind w:right="107"/>
        <w:rPr>
          <w:sz w:val="24"/>
          <w:szCs w:val="24"/>
          <w:lang w:val="en-PK"/>
        </w:rPr>
      </w:pPr>
      <w:r w:rsidRPr="00164FE5">
        <w:rPr>
          <w:sz w:val="24"/>
          <w:szCs w:val="24"/>
        </w:rPr>
        <w:lastRenderedPageBreak/>
        <w:tab/>
      </w:r>
    </w:p>
    <w:p w14:paraId="074B524E" w14:textId="77777777" w:rsidR="005071EA" w:rsidRPr="00AA262E" w:rsidRDefault="005071EA" w:rsidP="00DE60EB">
      <w:pPr>
        <w:pStyle w:val="ListParagraph"/>
        <w:numPr>
          <w:ilvl w:val="1"/>
          <w:numId w:val="15"/>
        </w:numPr>
        <w:spacing w:before="9"/>
        <w:ind w:right="107"/>
        <w:outlineLvl w:val="1"/>
        <w:rPr>
          <w:b/>
          <w:bCs/>
          <w:sz w:val="24"/>
          <w:szCs w:val="24"/>
        </w:rPr>
      </w:pPr>
      <w:bookmarkStart w:id="45" w:name="_Toc200807814"/>
      <w:r w:rsidRPr="00AA262E">
        <w:rPr>
          <w:b/>
          <w:bCs/>
          <w:sz w:val="24"/>
          <w:szCs w:val="24"/>
        </w:rPr>
        <w:t>Intended Audience and Reading Suggestions</w:t>
      </w:r>
      <w:bookmarkEnd w:id="45"/>
      <w:r w:rsidRPr="00AA262E">
        <w:rPr>
          <w:b/>
          <w:bCs/>
          <w:sz w:val="24"/>
          <w:szCs w:val="24"/>
        </w:rPr>
        <w:tab/>
      </w:r>
    </w:p>
    <w:p w14:paraId="6FA13693" w14:textId="77777777" w:rsidR="00314B9A" w:rsidRDefault="00314B9A" w:rsidP="00062822">
      <w:pPr>
        <w:pStyle w:val="ListParagraph"/>
        <w:spacing w:before="9"/>
        <w:ind w:left="792" w:right="107"/>
        <w:jc w:val="both"/>
        <w:rPr>
          <w:sz w:val="24"/>
          <w:szCs w:val="24"/>
        </w:rPr>
      </w:pPr>
    </w:p>
    <w:p w14:paraId="3B613B71" w14:textId="77777777" w:rsidR="007D48DB" w:rsidRPr="007D48DB" w:rsidRDefault="007D48DB" w:rsidP="007D48DB">
      <w:pPr>
        <w:pStyle w:val="ListParagraph"/>
        <w:spacing w:before="9"/>
        <w:ind w:left="792" w:right="107"/>
        <w:jc w:val="both"/>
        <w:rPr>
          <w:sz w:val="24"/>
          <w:szCs w:val="24"/>
          <w:lang w:val="en-PK"/>
        </w:rPr>
      </w:pPr>
      <w:r w:rsidRPr="007D48DB">
        <w:rPr>
          <w:sz w:val="24"/>
          <w:szCs w:val="24"/>
          <w:lang w:val="en-PK"/>
        </w:rPr>
        <w:t>This Software Requirements Specification (SRS) for "Advocate Now" (version 1.0) is intended for stakeholders involved in developing, testing, and evaluating the mobile application designed to enhance legal service access in Pakistan [FYPI_SRS.docx, Section 2]. The document targets the following audiences:</w:t>
      </w:r>
    </w:p>
    <w:p w14:paraId="1C323DF6" w14:textId="18481CDF" w:rsidR="007D48DB" w:rsidRDefault="007D48DB" w:rsidP="007D48DB">
      <w:pPr>
        <w:pStyle w:val="ListParagraph"/>
        <w:spacing w:before="9"/>
        <w:ind w:right="107"/>
        <w:jc w:val="both"/>
        <w:rPr>
          <w:sz w:val="24"/>
          <w:szCs w:val="24"/>
          <w:lang w:val="en-PK"/>
        </w:rPr>
      </w:pPr>
      <w:r>
        <w:rPr>
          <w:sz w:val="24"/>
          <w:szCs w:val="24"/>
          <w:lang w:val="en-PK"/>
        </w:rPr>
        <w:t xml:space="preserve"> </w:t>
      </w:r>
    </w:p>
    <w:p w14:paraId="43D33E48" w14:textId="77777777" w:rsidR="007D48DB" w:rsidRDefault="007D48DB" w:rsidP="007D48DB">
      <w:pPr>
        <w:pStyle w:val="ListParagraph"/>
        <w:numPr>
          <w:ilvl w:val="0"/>
          <w:numId w:val="45"/>
        </w:numPr>
        <w:spacing w:before="9"/>
        <w:ind w:right="107"/>
        <w:jc w:val="both"/>
        <w:rPr>
          <w:sz w:val="24"/>
          <w:szCs w:val="24"/>
          <w:lang w:val="en-PK"/>
        </w:rPr>
      </w:pPr>
      <w:r w:rsidRPr="007D48DB">
        <w:rPr>
          <w:b/>
          <w:bCs/>
          <w:sz w:val="24"/>
          <w:szCs w:val="24"/>
          <w:lang w:val="en-PK"/>
        </w:rPr>
        <w:t>Developers</w:t>
      </w:r>
      <w:r w:rsidRPr="007D48DB">
        <w:rPr>
          <w:sz w:val="24"/>
          <w:szCs w:val="24"/>
          <w:lang w:val="en-PK"/>
        </w:rPr>
        <w:t>: Responsible for implementing features like lawyer search (UC-03), virtual consultations (UC-05), and secure payments (UC-04) using Flutter and Firebase [FYPI_SRS.docx, Section 4.1].</w:t>
      </w:r>
    </w:p>
    <w:p w14:paraId="64AAEA8D" w14:textId="77777777" w:rsidR="00AA262E" w:rsidRPr="007D48DB" w:rsidRDefault="00AA262E" w:rsidP="00AA262E">
      <w:pPr>
        <w:pStyle w:val="ListParagraph"/>
        <w:spacing w:before="9"/>
        <w:ind w:right="107"/>
        <w:jc w:val="both"/>
        <w:rPr>
          <w:sz w:val="24"/>
          <w:szCs w:val="24"/>
          <w:lang w:val="en-PK"/>
        </w:rPr>
      </w:pPr>
    </w:p>
    <w:p w14:paraId="1A091ED5" w14:textId="77777777" w:rsidR="007D48DB" w:rsidRDefault="007D48DB" w:rsidP="007D48DB">
      <w:pPr>
        <w:pStyle w:val="ListParagraph"/>
        <w:numPr>
          <w:ilvl w:val="0"/>
          <w:numId w:val="45"/>
        </w:numPr>
        <w:spacing w:before="9"/>
        <w:ind w:right="107"/>
        <w:jc w:val="both"/>
        <w:rPr>
          <w:sz w:val="24"/>
          <w:szCs w:val="24"/>
          <w:lang w:val="en-PK"/>
        </w:rPr>
      </w:pPr>
      <w:r w:rsidRPr="007D48DB">
        <w:rPr>
          <w:b/>
          <w:bCs/>
          <w:sz w:val="24"/>
          <w:szCs w:val="24"/>
          <w:lang w:val="en-PK"/>
        </w:rPr>
        <w:t>Testers</w:t>
      </w:r>
      <w:r w:rsidRPr="007D48DB">
        <w:rPr>
          <w:sz w:val="24"/>
          <w:szCs w:val="24"/>
          <w:lang w:val="en-PK"/>
        </w:rPr>
        <w:t>: Verify functional and non-functional requirements, ensuring metrics like &lt;2s search latency and 85% usability satisfaction [FYPI_SRS.docx, Section 5.1; Placeholder data].</w:t>
      </w:r>
    </w:p>
    <w:p w14:paraId="55546A2B" w14:textId="77777777" w:rsidR="00AA262E" w:rsidRPr="00AA262E" w:rsidRDefault="00AA262E" w:rsidP="00AA262E">
      <w:pPr>
        <w:spacing w:before="9"/>
        <w:ind w:right="107"/>
        <w:jc w:val="both"/>
        <w:rPr>
          <w:sz w:val="24"/>
          <w:szCs w:val="24"/>
          <w:lang w:val="en-PK"/>
        </w:rPr>
      </w:pPr>
    </w:p>
    <w:p w14:paraId="6AF0A093" w14:textId="77777777" w:rsidR="007D48DB" w:rsidRDefault="007D48DB" w:rsidP="007D48DB">
      <w:pPr>
        <w:pStyle w:val="ListParagraph"/>
        <w:numPr>
          <w:ilvl w:val="0"/>
          <w:numId w:val="45"/>
        </w:numPr>
        <w:spacing w:before="9"/>
        <w:ind w:right="107"/>
        <w:jc w:val="both"/>
        <w:rPr>
          <w:sz w:val="24"/>
          <w:szCs w:val="24"/>
          <w:lang w:val="en-PK"/>
        </w:rPr>
      </w:pPr>
      <w:r w:rsidRPr="007D48DB">
        <w:rPr>
          <w:b/>
          <w:bCs/>
          <w:sz w:val="24"/>
          <w:szCs w:val="24"/>
          <w:lang w:val="en-PK"/>
        </w:rPr>
        <w:t>Project Supervisors</w:t>
      </w:r>
      <w:r w:rsidRPr="007D48DB">
        <w:rPr>
          <w:sz w:val="24"/>
          <w:szCs w:val="24"/>
          <w:lang w:val="en-PK"/>
        </w:rPr>
        <w:t>: Oversee project progress, ensuring alignment with objectives to improve legal access and lawyer visibility [Proposal.docx, Section 7].</w:t>
      </w:r>
    </w:p>
    <w:p w14:paraId="71E0597E" w14:textId="77777777" w:rsidR="00AA262E" w:rsidRPr="00AA262E" w:rsidRDefault="00AA262E" w:rsidP="00AA262E">
      <w:pPr>
        <w:spacing w:before="9"/>
        <w:ind w:right="107"/>
        <w:jc w:val="both"/>
        <w:rPr>
          <w:sz w:val="24"/>
          <w:szCs w:val="24"/>
          <w:lang w:val="en-PK"/>
        </w:rPr>
      </w:pPr>
    </w:p>
    <w:p w14:paraId="2C4D2762" w14:textId="77777777" w:rsidR="007D48DB" w:rsidRDefault="007D48DB" w:rsidP="007D48DB">
      <w:pPr>
        <w:pStyle w:val="ListParagraph"/>
        <w:numPr>
          <w:ilvl w:val="0"/>
          <w:numId w:val="45"/>
        </w:numPr>
        <w:spacing w:before="9"/>
        <w:ind w:right="107"/>
        <w:jc w:val="both"/>
        <w:rPr>
          <w:sz w:val="24"/>
          <w:szCs w:val="24"/>
          <w:lang w:val="en-PK"/>
        </w:rPr>
      </w:pPr>
      <w:r w:rsidRPr="007D48DB">
        <w:rPr>
          <w:b/>
          <w:bCs/>
          <w:sz w:val="24"/>
          <w:szCs w:val="24"/>
          <w:lang w:val="en-PK"/>
        </w:rPr>
        <w:t>Stakeholders (Clients, Lawyers, Administrators)</w:t>
      </w:r>
      <w:r w:rsidRPr="007D48DB">
        <w:rPr>
          <w:sz w:val="24"/>
          <w:szCs w:val="24"/>
          <w:lang w:val="en-PK"/>
        </w:rPr>
        <w:t>: Provide feedback on requirements to ensure the app meets user needs, particularly for rural clients [FYPI_SRS.docx, Section 4.2].</w:t>
      </w:r>
    </w:p>
    <w:p w14:paraId="5FDA6715" w14:textId="77777777" w:rsidR="00AA262E" w:rsidRPr="00AA262E" w:rsidRDefault="00AA262E" w:rsidP="00AA262E">
      <w:pPr>
        <w:spacing w:before="9"/>
        <w:ind w:right="107"/>
        <w:jc w:val="both"/>
        <w:rPr>
          <w:sz w:val="24"/>
          <w:szCs w:val="24"/>
          <w:lang w:val="en-PK"/>
        </w:rPr>
      </w:pPr>
    </w:p>
    <w:p w14:paraId="26EC975F" w14:textId="77777777" w:rsidR="007D48DB" w:rsidRPr="007D48DB" w:rsidRDefault="007D48DB" w:rsidP="007D48DB">
      <w:pPr>
        <w:pStyle w:val="ListParagraph"/>
        <w:numPr>
          <w:ilvl w:val="0"/>
          <w:numId w:val="45"/>
        </w:numPr>
        <w:spacing w:before="9"/>
        <w:ind w:right="107"/>
        <w:jc w:val="both"/>
        <w:rPr>
          <w:sz w:val="24"/>
          <w:szCs w:val="24"/>
          <w:lang w:val="en-PK"/>
        </w:rPr>
      </w:pPr>
      <w:r w:rsidRPr="007D48DB">
        <w:rPr>
          <w:b/>
          <w:bCs/>
          <w:sz w:val="24"/>
          <w:szCs w:val="24"/>
          <w:lang w:val="en-PK"/>
        </w:rPr>
        <w:t>Documentation Writers</w:t>
      </w:r>
      <w:r w:rsidRPr="007D48DB">
        <w:rPr>
          <w:sz w:val="24"/>
          <w:szCs w:val="24"/>
          <w:lang w:val="en-PK"/>
        </w:rPr>
        <w:t>: Create user manuals and technical guides based on the SRS specifications.</w:t>
      </w:r>
    </w:p>
    <w:p w14:paraId="05AF82CD" w14:textId="77777777" w:rsidR="007D48DB" w:rsidRPr="007D48DB" w:rsidRDefault="007D48DB" w:rsidP="007D48DB">
      <w:pPr>
        <w:pStyle w:val="ListParagraph"/>
        <w:spacing w:before="9"/>
        <w:ind w:right="107"/>
        <w:jc w:val="both"/>
        <w:rPr>
          <w:sz w:val="24"/>
          <w:szCs w:val="24"/>
          <w:lang w:val="en-PK"/>
        </w:rPr>
      </w:pPr>
    </w:p>
    <w:p w14:paraId="1E927A79" w14:textId="77777777" w:rsidR="00314B9A" w:rsidRPr="00B641F7" w:rsidRDefault="00314B9A" w:rsidP="00062822">
      <w:pPr>
        <w:pStyle w:val="ListParagraph"/>
        <w:spacing w:before="9"/>
        <w:ind w:left="792" w:right="107"/>
        <w:jc w:val="both"/>
        <w:rPr>
          <w:sz w:val="24"/>
          <w:szCs w:val="24"/>
        </w:rPr>
      </w:pPr>
    </w:p>
    <w:p w14:paraId="74712841" w14:textId="77777777" w:rsidR="005071EA" w:rsidRPr="00AA262E" w:rsidRDefault="005071EA" w:rsidP="00DE60EB">
      <w:pPr>
        <w:pStyle w:val="ListParagraph"/>
        <w:numPr>
          <w:ilvl w:val="1"/>
          <w:numId w:val="15"/>
        </w:numPr>
        <w:spacing w:before="9"/>
        <w:ind w:right="107"/>
        <w:outlineLvl w:val="1"/>
        <w:rPr>
          <w:b/>
          <w:bCs/>
          <w:sz w:val="24"/>
          <w:szCs w:val="24"/>
        </w:rPr>
      </w:pPr>
      <w:bookmarkStart w:id="46" w:name="_Toc200807815"/>
      <w:r w:rsidRPr="00AA262E">
        <w:rPr>
          <w:b/>
          <w:bCs/>
          <w:sz w:val="24"/>
          <w:szCs w:val="24"/>
        </w:rPr>
        <w:t>Product Scope</w:t>
      </w:r>
      <w:bookmarkEnd w:id="46"/>
      <w:r w:rsidRPr="00AA262E">
        <w:rPr>
          <w:b/>
          <w:bCs/>
          <w:sz w:val="24"/>
          <w:szCs w:val="24"/>
        </w:rPr>
        <w:tab/>
      </w:r>
    </w:p>
    <w:p w14:paraId="34223D93" w14:textId="77777777" w:rsidR="006206AC" w:rsidRDefault="006206AC" w:rsidP="00062822">
      <w:pPr>
        <w:pStyle w:val="ListParagraph"/>
        <w:spacing w:before="9"/>
        <w:ind w:left="792" w:right="107"/>
        <w:jc w:val="both"/>
        <w:rPr>
          <w:sz w:val="24"/>
          <w:szCs w:val="24"/>
        </w:rPr>
      </w:pPr>
    </w:p>
    <w:p w14:paraId="6CCA8F6B" w14:textId="77777777" w:rsidR="009B1DAD" w:rsidRPr="009B1DAD" w:rsidRDefault="009B1DAD" w:rsidP="009B1DAD">
      <w:pPr>
        <w:pStyle w:val="ListParagraph"/>
        <w:spacing w:before="9"/>
        <w:ind w:left="792" w:right="107"/>
        <w:jc w:val="both"/>
        <w:rPr>
          <w:sz w:val="24"/>
          <w:szCs w:val="24"/>
          <w:lang w:val="en-PK"/>
        </w:rPr>
      </w:pPr>
      <w:r w:rsidRPr="009B1DAD">
        <w:rPr>
          <w:sz w:val="24"/>
          <w:szCs w:val="24"/>
          <w:lang w:val="en-PK"/>
        </w:rPr>
        <w:t>"Advocate Now" (version 1.0) is a cross-platform mobile application designed to enhance legal service access in Pakistan by connecting clients, particularly rural and underserved populations, with qualified lawyers through features like lawyer search (UC-03), virtual consultations (UC-05), secure payments via local gateways (UC-04), and a chatbot for user assistance (UC-10) [FYPI_SRS.docx, Section 4.1]. Its purpose is to address urban centralization, low lawyer visibility, and inadequate digital platforms, fostering an inclusive legal ecosystem [Proposal.docx, Section 7].</w:t>
      </w:r>
    </w:p>
    <w:p w14:paraId="5BF90ADE" w14:textId="77777777" w:rsidR="006206AC" w:rsidRDefault="006206AC" w:rsidP="00062822">
      <w:pPr>
        <w:pStyle w:val="ListParagraph"/>
        <w:spacing w:before="9"/>
        <w:ind w:left="792" w:right="107"/>
        <w:jc w:val="both"/>
        <w:rPr>
          <w:sz w:val="24"/>
          <w:szCs w:val="24"/>
        </w:rPr>
      </w:pPr>
    </w:p>
    <w:p w14:paraId="5169295A" w14:textId="77777777" w:rsidR="009B1DAD" w:rsidRDefault="009B1DAD" w:rsidP="009B1DAD">
      <w:pPr>
        <w:pStyle w:val="ListParagraph"/>
        <w:spacing w:before="9"/>
        <w:ind w:left="792" w:right="107"/>
        <w:jc w:val="both"/>
        <w:rPr>
          <w:sz w:val="24"/>
          <w:szCs w:val="24"/>
          <w:lang w:val="en-PK"/>
        </w:rPr>
      </w:pPr>
      <w:r w:rsidRPr="009B1DAD">
        <w:rPr>
          <w:b/>
          <w:bCs/>
          <w:sz w:val="24"/>
          <w:szCs w:val="24"/>
          <w:lang w:val="en-PK"/>
        </w:rPr>
        <w:t>Benefits</w:t>
      </w:r>
      <w:r w:rsidRPr="009B1DAD">
        <w:rPr>
          <w:sz w:val="24"/>
          <w:szCs w:val="24"/>
          <w:lang w:val="en-PK"/>
        </w:rPr>
        <w:t>: The app improves access to timely legal advice, reduces geographical barriers, enhances visibility for independent lawyers, and streamlines consultations, benefiting clients and legal professionals [1].</w:t>
      </w:r>
    </w:p>
    <w:p w14:paraId="0529C778" w14:textId="77777777" w:rsidR="009B1DAD" w:rsidRDefault="009B1DAD" w:rsidP="009B1DAD">
      <w:pPr>
        <w:pStyle w:val="ListParagraph"/>
        <w:spacing w:before="9"/>
        <w:ind w:left="792" w:right="107"/>
        <w:jc w:val="both"/>
        <w:rPr>
          <w:sz w:val="24"/>
          <w:szCs w:val="24"/>
          <w:lang w:val="en-PK"/>
        </w:rPr>
      </w:pPr>
      <w:r w:rsidRPr="009B1DAD">
        <w:rPr>
          <w:sz w:val="24"/>
          <w:szCs w:val="24"/>
          <w:lang w:val="en-PK"/>
        </w:rPr>
        <w:br/>
      </w:r>
      <w:r w:rsidRPr="009B1DAD">
        <w:rPr>
          <w:b/>
          <w:bCs/>
          <w:sz w:val="24"/>
          <w:szCs w:val="24"/>
          <w:lang w:val="en-PK"/>
        </w:rPr>
        <w:t>Objectives</w:t>
      </w:r>
      <w:r w:rsidRPr="009B1DAD">
        <w:rPr>
          <w:sz w:val="24"/>
          <w:szCs w:val="24"/>
          <w:lang w:val="en-PK"/>
        </w:rPr>
        <w:t>: Develop a user-centric app, ensure high usability (e.g., 85% satisfaction for low-literacy users), and achieve performance metrics like &lt;2s search latency [FYPI_SRS.docx, Section 5.1; Placeholder data].</w:t>
      </w:r>
    </w:p>
    <w:p w14:paraId="67C23D1D" w14:textId="4A644EA4" w:rsidR="009B1DAD" w:rsidRPr="009B1DAD" w:rsidRDefault="009B1DAD" w:rsidP="009B1DAD">
      <w:pPr>
        <w:pStyle w:val="ListParagraph"/>
        <w:spacing w:before="9"/>
        <w:ind w:left="792" w:right="107"/>
        <w:jc w:val="both"/>
        <w:rPr>
          <w:sz w:val="24"/>
          <w:szCs w:val="24"/>
          <w:lang w:val="en-PK"/>
        </w:rPr>
      </w:pPr>
      <w:r w:rsidRPr="009B1DAD">
        <w:rPr>
          <w:sz w:val="24"/>
          <w:szCs w:val="24"/>
          <w:lang w:val="en-PK"/>
        </w:rPr>
        <w:br/>
      </w:r>
      <w:r w:rsidRPr="009B1DAD">
        <w:rPr>
          <w:b/>
          <w:bCs/>
          <w:sz w:val="24"/>
          <w:szCs w:val="24"/>
          <w:lang w:val="en-PK"/>
        </w:rPr>
        <w:t>Goals</w:t>
      </w:r>
      <w:r w:rsidRPr="009B1DAD">
        <w:rPr>
          <w:sz w:val="24"/>
          <w:szCs w:val="24"/>
          <w:lang w:val="en-PK"/>
        </w:rPr>
        <w:t>: Bridge the justice gap, empower rural communities, and promote digital transformation in Pakistan’s legal sector.</w:t>
      </w:r>
    </w:p>
    <w:p w14:paraId="21AF7A66" w14:textId="77777777" w:rsidR="009B1DAD" w:rsidRPr="009B1DAD" w:rsidRDefault="009B1DAD" w:rsidP="009B1DAD">
      <w:pPr>
        <w:pStyle w:val="ListParagraph"/>
        <w:spacing w:before="9"/>
        <w:ind w:left="792" w:right="107"/>
        <w:jc w:val="both"/>
        <w:rPr>
          <w:sz w:val="24"/>
          <w:szCs w:val="24"/>
          <w:lang w:val="en-PK"/>
        </w:rPr>
      </w:pPr>
      <w:r w:rsidRPr="009B1DAD">
        <w:rPr>
          <w:sz w:val="24"/>
          <w:szCs w:val="24"/>
          <w:lang w:val="en-PK"/>
        </w:rPr>
        <w:lastRenderedPageBreak/>
        <w:t>The software aligns with business strategies to digitize legal services, supporting Pakistan’s vision for technological inclusion and equitable access to justice, as outlined in national digital initiatives [2]. It excludes advanced features like case management to focus on core functionalities within project constraints [Proposal.docx, Section 12].</w:t>
      </w:r>
    </w:p>
    <w:p w14:paraId="63F74E01" w14:textId="6CFF1B28" w:rsidR="009B1DAD" w:rsidRPr="009B1DAD" w:rsidRDefault="009B1DAD" w:rsidP="009B1DAD">
      <w:pPr>
        <w:pStyle w:val="ListParagraph"/>
        <w:spacing w:before="9"/>
        <w:ind w:left="792" w:right="107"/>
        <w:jc w:val="both"/>
        <w:rPr>
          <w:sz w:val="24"/>
          <w:szCs w:val="24"/>
          <w:lang w:val="en-PK"/>
        </w:rPr>
      </w:pPr>
    </w:p>
    <w:p w14:paraId="74E42C81" w14:textId="77777777" w:rsidR="009B1DAD" w:rsidRDefault="009B1DAD" w:rsidP="00062822">
      <w:pPr>
        <w:pStyle w:val="ListParagraph"/>
        <w:spacing w:before="9"/>
        <w:ind w:left="792" w:right="107"/>
        <w:jc w:val="both"/>
        <w:rPr>
          <w:sz w:val="24"/>
          <w:szCs w:val="24"/>
        </w:rPr>
      </w:pPr>
    </w:p>
    <w:p w14:paraId="5F9450FB" w14:textId="77777777" w:rsidR="009B1DAD" w:rsidRDefault="009B1DAD" w:rsidP="00062822">
      <w:pPr>
        <w:pStyle w:val="ListParagraph"/>
        <w:spacing w:before="9"/>
        <w:ind w:left="792" w:right="107"/>
        <w:jc w:val="both"/>
        <w:rPr>
          <w:sz w:val="24"/>
          <w:szCs w:val="24"/>
        </w:rPr>
      </w:pPr>
    </w:p>
    <w:p w14:paraId="35DA53FB" w14:textId="77777777" w:rsidR="009B1DAD" w:rsidRDefault="009B1DAD" w:rsidP="00062822">
      <w:pPr>
        <w:pStyle w:val="ListParagraph"/>
        <w:spacing w:before="9"/>
        <w:ind w:left="792" w:right="107"/>
        <w:jc w:val="both"/>
        <w:rPr>
          <w:sz w:val="24"/>
          <w:szCs w:val="24"/>
        </w:rPr>
      </w:pPr>
    </w:p>
    <w:p w14:paraId="502620E8" w14:textId="77777777" w:rsidR="009B1DAD" w:rsidRPr="00B641F7" w:rsidRDefault="009B1DAD" w:rsidP="00062822">
      <w:pPr>
        <w:pStyle w:val="ListParagraph"/>
        <w:spacing w:before="9"/>
        <w:ind w:left="792" w:right="107"/>
        <w:jc w:val="both"/>
        <w:rPr>
          <w:sz w:val="24"/>
          <w:szCs w:val="24"/>
        </w:rPr>
      </w:pPr>
    </w:p>
    <w:p w14:paraId="7C22D444" w14:textId="77777777" w:rsidR="005071EA" w:rsidRPr="00AA262E" w:rsidRDefault="005071EA" w:rsidP="00DE60EB">
      <w:pPr>
        <w:pStyle w:val="ListParagraph"/>
        <w:numPr>
          <w:ilvl w:val="1"/>
          <w:numId w:val="15"/>
        </w:numPr>
        <w:spacing w:before="9"/>
        <w:ind w:right="107"/>
        <w:outlineLvl w:val="1"/>
        <w:rPr>
          <w:b/>
          <w:bCs/>
          <w:sz w:val="24"/>
          <w:szCs w:val="24"/>
        </w:rPr>
      </w:pPr>
      <w:bookmarkStart w:id="47" w:name="_Toc200807816"/>
      <w:r w:rsidRPr="00AA262E">
        <w:rPr>
          <w:b/>
          <w:bCs/>
          <w:sz w:val="24"/>
          <w:szCs w:val="24"/>
        </w:rPr>
        <w:t>References</w:t>
      </w:r>
      <w:bookmarkEnd w:id="47"/>
    </w:p>
    <w:p w14:paraId="5F362AF0" w14:textId="77777777" w:rsidR="006206AC" w:rsidRDefault="006206AC" w:rsidP="00062822">
      <w:pPr>
        <w:pStyle w:val="ListParagraph"/>
        <w:spacing w:before="9"/>
        <w:ind w:left="792" w:right="107"/>
        <w:jc w:val="both"/>
        <w:rPr>
          <w:sz w:val="24"/>
          <w:szCs w:val="24"/>
        </w:rPr>
      </w:pPr>
    </w:p>
    <w:p w14:paraId="12B4D0E1" w14:textId="2C96191A" w:rsidR="009B1DAD" w:rsidRPr="009B1DAD" w:rsidRDefault="009B1DAD" w:rsidP="009B1DAD">
      <w:pPr>
        <w:pStyle w:val="ListParagraph"/>
        <w:spacing w:before="9"/>
        <w:ind w:left="792" w:right="107"/>
        <w:jc w:val="both"/>
        <w:rPr>
          <w:sz w:val="24"/>
          <w:szCs w:val="24"/>
          <w:lang w:val="en-PK"/>
        </w:rPr>
      </w:pPr>
      <w:r w:rsidRPr="009B1DAD">
        <w:rPr>
          <w:b/>
          <w:bCs/>
          <w:sz w:val="24"/>
          <w:szCs w:val="24"/>
          <w:lang w:val="en-PK"/>
        </w:rPr>
        <w:t>Usability of Telemedicine Mobile Applications during COVID-19 in Saudi Arabia: A Heuristic Evaluation of Patient User Interfaces</w:t>
      </w:r>
    </w:p>
    <w:p w14:paraId="2DC5063B" w14:textId="77777777" w:rsidR="009B1DAD" w:rsidRDefault="009B1DAD" w:rsidP="009B1DAD">
      <w:pPr>
        <w:pStyle w:val="NormalWeb"/>
        <w:numPr>
          <w:ilvl w:val="0"/>
          <w:numId w:val="47"/>
        </w:numPr>
      </w:pPr>
      <w:r>
        <w:rPr>
          <w:rStyle w:val="Strong"/>
          <w:rFonts w:eastAsiaTheme="majorEastAsia"/>
        </w:rPr>
        <w:t>Author</w:t>
      </w:r>
      <w:r>
        <w:t>: R. N. Aldekhyyel, J. A. Almulhem, S. Binkheder</w:t>
      </w:r>
    </w:p>
    <w:p w14:paraId="3DBE06AE" w14:textId="20F7F165" w:rsidR="009B1DAD" w:rsidRPr="009B1DAD" w:rsidRDefault="009B1DAD" w:rsidP="009B1DAD">
      <w:pPr>
        <w:pStyle w:val="ListParagraph"/>
        <w:numPr>
          <w:ilvl w:val="0"/>
          <w:numId w:val="47"/>
        </w:numPr>
        <w:spacing w:before="9"/>
        <w:ind w:right="107"/>
        <w:jc w:val="both"/>
        <w:rPr>
          <w:b/>
          <w:bCs/>
          <w:sz w:val="24"/>
          <w:szCs w:val="24"/>
          <w:lang w:val="en-PK"/>
        </w:rPr>
      </w:pPr>
      <w:r w:rsidRPr="009B1DAD">
        <w:rPr>
          <w:b/>
          <w:bCs/>
          <w:sz w:val="24"/>
          <w:szCs w:val="24"/>
          <w:lang w:val="en-PK"/>
        </w:rPr>
        <w:t>Version</w:t>
      </w:r>
      <w:r>
        <w:rPr>
          <w:b/>
          <w:bCs/>
          <w:sz w:val="24"/>
          <w:szCs w:val="24"/>
          <w:lang w:val="en-PK"/>
        </w:rPr>
        <w:t xml:space="preserve">: </w:t>
      </w:r>
      <w:r>
        <w:rPr>
          <w:sz w:val="24"/>
          <w:szCs w:val="24"/>
          <w:lang w:val="en-PK"/>
        </w:rPr>
        <w:t>N/A</w:t>
      </w:r>
    </w:p>
    <w:p w14:paraId="561FA830" w14:textId="09082210" w:rsidR="009B1DAD" w:rsidRPr="009B1DAD" w:rsidRDefault="009B1DAD" w:rsidP="009B1DAD">
      <w:pPr>
        <w:pStyle w:val="ListParagraph"/>
        <w:numPr>
          <w:ilvl w:val="0"/>
          <w:numId w:val="47"/>
        </w:numPr>
        <w:spacing w:before="9"/>
        <w:ind w:right="107"/>
        <w:jc w:val="both"/>
        <w:rPr>
          <w:b/>
          <w:bCs/>
          <w:sz w:val="24"/>
          <w:szCs w:val="24"/>
          <w:lang w:val="en-PK"/>
        </w:rPr>
      </w:pPr>
      <w:r>
        <w:rPr>
          <w:b/>
          <w:bCs/>
          <w:sz w:val="24"/>
          <w:szCs w:val="24"/>
          <w:lang w:val="en-PK"/>
        </w:rPr>
        <w:t xml:space="preserve">Date: </w:t>
      </w:r>
      <w:r>
        <w:rPr>
          <w:sz w:val="24"/>
          <w:szCs w:val="24"/>
          <w:lang w:val="en-PK"/>
        </w:rPr>
        <w:t>2021</w:t>
      </w:r>
    </w:p>
    <w:p w14:paraId="4E1227E1" w14:textId="77777777" w:rsidR="009B1DAD" w:rsidRPr="009B1DAD" w:rsidRDefault="009B1DAD" w:rsidP="009B1DAD">
      <w:pPr>
        <w:numPr>
          <w:ilvl w:val="0"/>
          <w:numId w:val="47"/>
        </w:numPr>
        <w:spacing w:before="100" w:beforeAutospacing="1" w:after="100" w:afterAutospacing="1"/>
        <w:rPr>
          <w:sz w:val="24"/>
          <w:szCs w:val="24"/>
          <w:lang w:val="en-PK" w:eastAsia="en-PK"/>
        </w:rPr>
      </w:pPr>
      <w:r w:rsidRPr="009B1DAD">
        <w:rPr>
          <w:b/>
          <w:bCs/>
          <w:sz w:val="24"/>
          <w:szCs w:val="24"/>
          <w:lang w:val="en-PK" w:eastAsia="en-PK"/>
        </w:rPr>
        <w:t>Source/Location</w:t>
      </w:r>
      <w:r w:rsidRPr="009B1DAD">
        <w:rPr>
          <w:sz w:val="24"/>
          <w:szCs w:val="24"/>
          <w:lang w:val="en-PK" w:eastAsia="en-PK"/>
        </w:rPr>
        <w:t xml:space="preserve">: </w:t>
      </w:r>
      <w:r w:rsidRPr="009B1DAD">
        <w:rPr>
          <w:i/>
          <w:iCs/>
          <w:sz w:val="24"/>
          <w:szCs w:val="24"/>
          <w:lang w:val="en-PK" w:eastAsia="en-PK"/>
        </w:rPr>
        <w:t>Healthcare</w:t>
      </w:r>
      <w:r w:rsidRPr="009B1DAD">
        <w:rPr>
          <w:sz w:val="24"/>
          <w:szCs w:val="24"/>
          <w:lang w:val="en-PK" w:eastAsia="en-PK"/>
        </w:rPr>
        <w:t>, MDPI, DOI: 10.3390/healthcare9111574, accessible via https://www.mdpi.com/2227-9032/9/11/1574.</w:t>
      </w:r>
    </w:p>
    <w:p w14:paraId="10E79470" w14:textId="109C27ED" w:rsidR="007C5A74" w:rsidRPr="009B1DAD" w:rsidRDefault="009B1DAD" w:rsidP="009B1DAD">
      <w:pPr>
        <w:pStyle w:val="NormalWeb"/>
        <w:numPr>
          <w:ilvl w:val="0"/>
          <w:numId w:val="47"/>
        </w:numPr>
      </w:pPr>
      <w:r>
        <w:rPr>
          <w:rStyle w:val="Strong"/>
          <w:rFonts w:eastAsiaTheme="majorEastAsia"/>
        </w:rPr>
        <w:t>Description</w:t>
      </w:r>
      <w:r>
        <w:t>: Supports user-centric design principles for mobile applications [1].</w:t>
      </w:r>
    </w:p>
    <w:p w14:paraId="1F363BF8" w14:textId="77777777" w:rsidR="007C5A74" w:rsidRDefault="007C5A74" w:rsidP="00062822">
      <w:pPr>
        <w:pStyle w:val="ListParagraph"/>
        <w:spacing w:before="9"/>
        <w:ind w:left="792" w:right="107"/>
        <w:jc w:val="both"/>
        <w:rPr>
          <w:sz w:val="24"/>
          <w:szCs w:val="24"/>
        </w:rPr>
      </w:pPr>
    </w:p>
    <w:p w14:paraId="7EA7642B" w14:textId="77777777" w:rsidR="006206AC" w:rsidRPr="00B641F7" w:rsidRDefault="006206AC" w:rsidP="00062822">
      <w:pPr>
        <w:pStyle w:val="ListParagraph"/>
        <w:spacing w:before="9"/>
        <w:ind w:left="792" w:right="107"/>
        <w:jc w:val="both"/>
        <w:rPr>
          <w:sz w:val="24"/>
          <w:szCs w:val="24"/>
        </w:rPr>
      </w:pPr>
    </w:p>
    <w:p w14:paraId="76BAC5F8" w14:textId="77777777" w:rsidR="005071EA" w:rsidRPr="00AA262E" w:rsidRDefault="0026302B" w:rsidP="00DE60EB">
      <w:pPr>
        <w:pStyle w:val="ListParagraph"/>
        <w:numPr>
          <w:ilvl w:val="0"/>
          <w:numId w:val="14"/>
        </w:numPr>
        <w:spacing w:before="9"/>
        <w:ind w:right="107"/>
        <w:outlineLvl w:val="0"/>
        <w:rPr>
          <w:b/>
          <w:bCs/>
          <w:sz w:val="24"/>
          <w:szCs w:val="24"/>
        </w:rPr>
      </w:pPr>
      <w:r w:rsidRPr="00AA262E">
        <w:rPr>
          <w:b/>
          <w:bCs/>
          <w:sz w:val="24"/>
          <w:szCs w:val="24"/>
        </w:rPr>
        <w:t xml:space="preserve"> </w:t>
      </w:r>
      <w:bookmarkStart w:id="48" w:name="_Toc200807817"/>
      <w:r w:rsidR="007C5A74" w:rsidRPr="00AA262E">
        <w:rPr>
          <w:b/>
          <w:bCs/>
          <w:sz w:val="24"/>
          <w:szCs w:val="24"/>
        </w:rPr>
        <w:t>Overall System Description/Functional Requirements</w:t>
      </w:r>
      <w:bookmarkEnd w:id="48"/>
      <w:r w:rsidR="007C5A74" w:rsidRPr="00AA262E">
        <w:rPr>
          <w:b/>
          <w:bCs/>
          <w:sz w:val="24"/>
          <w:szCs w:val="24"/>
        </w:rPr>
        <w:t xml:space="preserve"> </w:t>
      </w:r>
    </w:p>
    <w:p w14:paraId="0ABBB8D1" w14:textId="77777777" w:rsidR="00332C86" w:rsidRPr="00B641F7" w:rsidRDefault="00332C86" w:rsidP="00332C86">
      <w:pPr>
        <w:pStyle w:val="ListParagraph"/>
        <w:spacing w:before="9"/>
        <w:ind w:left="360" w:right="107"/>
        <w:outlineLvl w:val="0"/>
        <w:rPr>
          <w:sz w:val="24"/>
          <w:szCs w:val="24"/>
        </w:rPr>
      </w:pPr>
    </w:p>
    <w:p w14:paraId="7649C123" w14:textId="7DECF7B6" w:rsidR="005071EA" w:rsidRPr="00AA262E" w:rsidRDefault="005071EA" w:rsidP="00DE60EB">
      <w:pPr>
        <w:pStyle w:val="ListParagraph"/>
        <w:numPr>
          <w:ilvl w:val="1"/>
          <w:numId w:val="16"/>
        </w:numPr>
        <w:spacing w:before="9"/>
        <w:ind w:right="107"/>
        <w:outlineLvl w:val="1"/>
        <w:rPr>
          <w:b/>
          <w:bCs/>
          <w:sz w:val="24"/>
          <w:szCs w:val="24"/>
        </w:rPr>
      </w:pPr>
      <w:bookmarkStart w:id="49" w:name="_Toc200807818"/>
      <w:r w:rsidRPr="00AA262E">
        <w:rPr>
          <w:b/>
          <w:bCs/>
          <w:sz w:val="24"/>
          <w:szCs w:val="24"/>
        </w:rPr>
        <w:t>Product</w:t>
      </w:r>
      <w:bookmarkEnd w:id="49"/>
    </w:p>
    <w:p w14:paraId="06835A46" w14:textId="77777777" w:rsidR="006206AC" w:rsidRDefault="006206AC" w:rsidP="00062822">
      <w:pPr>
        <w:pStyle w:val="ListParagraph"/>
        <w:spacing w:before="9"/>
        <w:ind w:left="792" w:right="107"/>
        <w:jc w:val="both"/>
        <w:rPr>
          <w:sz w:val="24"/>
          <w:szCs w:val="24"/>
        </w:rPr>
      </w:pPr>
    </w:p>
    <w:p w14:paraId="5B258465" w14:textId="77777777" w:rsidR="00332C86" w:rsidRPr="00332C86" w:rsidRDefault="00332C86" w:rsidP="00332C86">
      <w:pPr>
        <w:pStyle w:val="ListParagraph"/>
        <w:spacing w:before="9"/>
        <w:ind w:left="792" w:right="107"/>
        <w:jc w:val="both"/>
        <w:rPr>
          <w:sz w:val="24"/>
          <w:szCs w:val="24"/>
          <w:lang w:val="en-PK"/>
        </w:rPr>
      </w:pPr>
      <w:r w:rsidRPr="00332C86">
        <w:rPr>
          <w:sz w:val="24"/>
          <w:szCs w:val="24"/>
          <w:lang w:val="en-PK"/>
        </w:rPr>
        <w:t>"Advocate Now" (version 1.0) is a standalone, cross-platform mobile application designed to enhance legal service access in Pakistan by connecting clients with lawyers through features like lawyer search (UC-03), virtual consultations (UC-05), secure payments (UC-04), and a chatbot (UC-10) [FYPI_SRS.docx, Section 4.1]. Originating as a Final Year Project, it is a new, self-contained product, not a replacement or extension of existing systems, addressing gaps in local legal tech platforms that lack interactive features or rural accessibility [Proposal.docx, Section 7]. The application operates independently but interfaces with external systems to deliver its functionalities, aligning with the goal of improving justice access and lawyer visibility [1].</w:t>
      </w:r>
    </w:p>
    <w:p w14:paraId="49550A3B" w14:textId="77777777" w:rsidR="00332C86" w:rsidRPr="00332C86" w:rsidRDefault="00332C86" w:rsidP="00332C86">
      <w:pPr>
        <w:pStyle w:val="ListParagraph"/>
        <w:spacing w:before="9"/>
        <w:ind w:left="792" w:right="107"/>
        <w:jc w:val="both"/>
        <w:rPr>
          <w:sz w:val="24"/>
          <w:szCs w:val="24"/>
          <w:lang w:val="en-PK"/>
        </w:rPr>
      </w:pPr>
      <w:r w:rsidRPr="00332C86">
        <w:rPr>
          <w:sz w:val="24"/>
          <w:szCs w:val="24"/>
          <w:lang w:val="en-PK"/>
        </w:rPr>
        <w:t xml:space="preserve">The system comprises three main components: a mobile application (client/lawyer interface), a Firebase backend (data management), and external services (e.g., Twilio for video calls, Jazz-Cash for payments). It is not a component of a larger system but integrates with these services via APIs to support features like real-time consultations and secure transactions [FYPI_SRS.docx, UC-04, UC-05]. </w:t>
      </w:r>
      <w:r w:rsidRPr="00332C86">
        <w:rPr>
          <w:b/>
          <w:bCs/>
          <w:sz w:val="24"/>
          <w:szCs w:val="24"/>
          <w:lang w:val="en-PK"/>
        </w:rPr>
        <w:t>Figure 3.1</w:t>
      </w:r>
      <w:r w:rsidRPr="00332C86">
        <w:rPr>
          <w:sz w:val="24"/>
          <w:szCs w:val="24"/>
          <w:lang w:val="en-PK"/>
        </w:rPr>
        <w:t xml:space="preserve"> (to be included in the report) illustrates the system architecture, showing the mobile app interacting with Firebase for user data and authentication, Twilio for video/audio calls, and </w:t>
      </w:r>
      <w:r w:rsidRPr="00332C86">
        <w:rPr>
          <w:sz w:val="24"/>
          <w:szCs w:val="24"/>
          <w:lang w:val="en-PK"/>
        </w:rPr>
        <w:lastRenderedPageBreak/>
        <w:t>Jazz-Cash/Easy-paisa for payment processing, with HTTPS ensuring secure communication [FYPI_SDS.docx, Section 3]. External interfaces include:</w:t>
      </w:r>
    </w:p>
    <w:p w14:paraId="1F1EFDAA" w14:textId="77777777" w:rsidR="006206AC" w:rsidRDefault="006206AC" w:rsidP="00332C86">
      <w:pPr>
        <w:pStyle w:val="ListParagraph"/>
        <w:spacing w:before="9"/>
        <w:ind w:right="107"/>
        <w:jc w:val="both"/>
        <w:rPr>
          <w:sz w:val="24"/>
          <w:szCs w:val="24"/>
          <w:lang w:val="en-PK"/>
        </w:rPr>
      </w:pPr>
    </w:p>
    <w:p w14:paraId="7ABA0060" w14:textId="11E6CA5F" w:rsidR="00332C86" w:rsidRDefault="00332C86" w:rsidP="00332C86">
      <w:pPr>
        <w:pStyle w:val="ListParagraph"/>
        <w:numPr>
          <w:ilvl w:val="0"/>
          <w:numId w:val="50"/>
        </w:numPr>
        <w:spacing w:before="9"/>
        <w:ind w:right="107"/>
        <w:jc w:val="both"/>
        <w:rPr>
          <w:sz w:val="24"/>
          <w:szCs w:val="24"/>
          <w:lang w:val="en-PK"/>
        </w:rPr>
      </w:pPr>
      <w:r>
        <w:rPr>
          <w:b/>
          <w:bCs/>
          <w:sz w:val="24"/>
          <w:szCs w:val="24"/>
          <w:lang w:val="en-PK"/>
        </w:rPr>
        <w:t>Zoom</w:t>
      </w:r>
      <w:r w:rsidRPr="00332C86">
        <w:rPr>
          <w:b/>
          <w:bCs/>
          <w:sz w:val="24"/>
          <w:szCs w:val="24"/>
          <w:lang w:val="en-PK"/>
        </w:rPr>
        <w:t xml:space="preserve"> API</w:t>
      </w:r>
      <w:r w:rsidRPr="00332C86">
        <w:rPr>
          <w:sz w:val="24"/>
          <w:szCs w:val="24"/>
          <w:lang w:val="en-PK"/>
        </w:rPr>
        <w:t>: Enables video/audio consultations (UC-05) [2].</w:t>
      </w:r>
    </w:p>
    <w:p w14:paraId="72AF54CE" w14:textId="77777777" w:rsidR="00AA262E" w:rsidRPr="00332C86" w:rsidRDefault="00AA262E" w:rsidP="00AA262E">
      <w:pPr>
        <w:pStyle w:val="ListParagraph"/>
        <w:spacing w:before="9"/>
        <w:ind w:right="107"/>
        <w:jc w:val="both"/>
        <w:rPr>
          <w:sz w:val="24"/>
          <w:szCs w:val="24"/>
          <w:lang w:val="en-PK"/>
        </w:rPr>
      </w:pPr>
    </w:p>
    <w:p w14:paraId="4CAD5943" w14:textId="77777777" w:rsidR="00332C86" w:rsidRDefault="00332C86" w:rsidP="00332C86">
      <w:pPr>
        <w:pStyle w:val="ListParagraph"/>
        <w:numPr>
          <w:ilvl w:val="0"/>
          <w:numId w:val="50"/>
        </w:numPr>
        <w:spacing w:before="9"/>
        <w:ind w:right="107"/>
        <w:jc w:val="both"/>
        <w:rPr>
          <w:sz w:val="24"/>
          <w:szCs w:val="24"/>
          <w:lang w:val="en-PK"/>
        </w:rPr>
      </w:pPr>
      <w:r w:rsidRPr="00332C86">
        <w:rPr>
          <w:b/>
          <w:bCs/>
          <w:sz w:val="24"/>
          <w:szCs w:val="24"/>
          <w:lang w:val="en-PK"/>
        </w:rPr>
        <w:t>Jazz-Cash/Easy-paisa APIs</w:t>
      </w:r>
      <w:r w:rsidRPr="00332C86">
        <w:rPr>
          <w:sz w:val="24"/>
          <w:szCs w:val="24"/>
          <w:lang w:val="en-PK"/>
        </w:rPr>
        <w:t>: Facilitate secure payment transactions (UC-04) [FYPI_SRS.docx, UC-04].</w:t>
      </w:r>
    </w:p>
    <w:p w14:paraId="21A377F9" w14:textId="77777777" w:rsidR="00AA262E" w:rsidRPr="00AA262E" w:rsidRDefault="00AA262E" w:rsidP="00AA262E">
      <w:pPr>
        <w:spacing w:before="9"/>
        <w:ind w:right="107"/>
        <w:jc w:val="both"/>
        <w:rPr>
          <w:sz w:val="24"/>
          <w:szCs w:val="24"/>
          <w:lang w:val="en-PK"/>
        </w:rPr>
      </w:pPr>
    </w:p>
    <w:p w14:paraId="314638E1" w14:textId="77777777" w:rsidR="00332C86" w:rsidRDefault="00332C86" w:rsidP="00332C86">
      <w:pPr>
        <w:pStyle w:val="ListParagraph"/>
        <w:numPr>
          <w:ilvl w:val="0"/>
          <w:numId w:val="50"/>
        </w:numPr>
        <w:spacing w:before="9"/>
        <w:ind w:right="107"/>
        <w:jc w:val="both"/>
        <w:rPr>
          <w:sz w:val="24"/>
          <w:szCs w:val="24"/>
          <w:lang w:val="en-PK"/>
        </w:rPr>
      </w:pPr>
      <w:r w:rsidRPr="00332C86">
        <w:rPr>
          <w:b/>
          <w:bCs/>
          <w:sz w:val="24"/>
          <w:szCs w:val="24"/>
          <w:lang w:val="en-PK"/>
        </w:rPr>
        <w:t>Firebase APIs</w:t>
      </w:r>
      <w:r w:rsidRPr="00332C86">
        <w:rPr>
          <w:sz w:val="24"/>
          <w:szCs w:val="24"/>
          <w:lang w:val="en-PK"/>
        </w:rPr>
        <w:t>: Manage user profiles, authentication, and data storage [FYPI_SRS.docx, Section 2.6].</w:t>
      </w:r>
    </w:p>
    <w:p w14:paraId="1E3EA0E2" w14:textId="77777777" w:rsidR="00332C86" w:rsidRDefault="00332C86" w:rsidP="00332C86">
      <w:pPr>
        <w:spacing w:before="9"/>
        <w:ind w:left="360" w:right="107"/>
        <w:jc w:val="both"/>
        <w:rPr>
          <w:sz w:val="24"/>
          <w:szCs w:val="24"/>
          <w:lang w:val="en-PK"/>
        </w:rPr>
      </w:pPr>
    </w:p>
    <w:p w14:paraId="33B96E48" w14:textId="64D859F7" w:rsidR="00332C86" w:rsidRPr="00332C86" w:rsidRDefault="00332C86" w:rsidP="00332C86">
      <w:pPr>
        <w:spacing w:before="9"/>
        <w:ind w:left="360" w:right="107"/>
        <w:jc w:val="both"/>
        <w:rPr>
          <w:sz w:val="24"/>
          <w:szCs w:val="24"/>
          <w:lang w:val="en-PK"/>
        </w:rPr>
      </w:pPr>
      <w:r w:rsidRPr="00332C86">
        <w:rPr>
          <w:sz w:val="24"/>
          <w:szCs w:val="24"/>
          <w:lang w:val="en-PK"/>
        </w:rPr>
        <w:t>This perspective ensures "Advocate Now" is a comprehensive, standalone solution tailored to Pakistan’s legal ecosystem, with well-defined external integrations [1, 2, 4].</w:t>
      </w:r>
    </w:p>
    <w:p w14:paraId="374AE832" w14:textId="77777777" w:rsidR="00332C86" w:rsidRPr="00332C86" w:rsidRDefault="00332C86" w:rsidP="00332C86">
      <w:pPr>
        <w:pStyle w:val="ListParagraph"/>
        <w:spacing w:before="9"/>
        <w:ind w:right="107"/>
        <w:jc w:val="both"/>
        <w:rPr>
          <w:sz w:val="24"/>
          <w:szCs w:val="24"/>
          <w:lang w:val="en-PK"/>
        </w:rPr>
      </w:pPr>
    </w:p>
    <w:p w14:paraId="02F624A0" w14:textId="68DB5291" w:rsidR="005071EA" w:rsidRPr="00AA262E" w:rsidRDefault="005071EA" w:rsidP="00DE60EB">
      <w:pPr>
        <w:pStyle w:val="ListParagraph"/>
        <w:numPr>
          <w:ilvl w:val="1"/>
          <w:numId w:val="16"/>
        </w:numPr>
        <w:spacing w:before="9"/>
        <w:ind w:right="107"/>
        <w:outlineLvl w:val="1"/>
        <w:rPr>
          <w:b/>
          <w:bCs/>
          <w:sz w:val="24"/>
          <w:szCs w:val="24"/>
        </w:rPr>
      </w:pPr>
      <w:bookmarkStart w:id="50" w:name="_Toc200807819"/>
      <w:r w:rsidRPr="00AA262E">
        <w:rPr>
          <w:b/>
          <w:bCs/>
          <w:sz w:val="24"/>
          <w:szCs w:val="24"/>
        </w:rPr>
        <w:t>Product</w:t>
      </w:r>
      <w:bookmarkEnd w:id="50"/>
    </w:p>
    <w:p w14:paraId="37E7B4A4" w14:textId="77777777" w:rsidR="006206AC" w:rsidRDefault="006206AC" w:rsidP="00062822">
      <w:pPr>
        <w:pStyle w:val="ListParagraph"/>
        <w:spacing w:before="9"/>
        <w:ind w:left="792" w:right="107"/>
        <w:jc w:val="both"/>
        <w:rPr>
          <w:sz w:val="24"/>
          <w:szCs w:val="24"/>
        </w:rPr>
      </w:pPr>
    </w:p>
    <w:p w14:paraId="01B0B416" w14:textId="77777777" w:rsidR="00332C86" w:rsidRPr="00332C86" w:rsidRDefault="00332C86" w:rsidP="00332C86">
      <w:pPr>
        <w:pStyle w:val="ListParagraph"/>
        <w:spacing w:before="9"/>
        <w:ind w:left="792" w:right="107"/>
        <w:jc w:val="both"/>
        <w:rPr>
          <w:sz w:val="24"/>
          <w:szCs w:val="24"/>
          <w:lang w:val="en-PK"/>
        </w:rPr>
      </w:pPr>
      <w:r w:rsidRPr="00332C86">
        <w:rPr>
          <w:sz w:val="24"/>
          <w:szCs w:val="24"/>
          <w:lang w:val="en-PK"/>
        </w:rPr>
        <w:t>The "Advocate Now" mobile application (version 1.0) enables clients, lawyers, and administrators to interact efficiently to enhance legal service access in Pakistan [FYPI_SRS.docx, Section 4.1]. Below is a high-level summary of the major functions the system must perform or allow users to perform, with detailed requirements specified in Section 3.4 [Proposal.docx, Section 7]. These functions are organized by user roles to ensure clarity for all SRS readers.</w:t>
      </w:r>
    </w:p>
    <w:p w14:paraId="72F9638A" w14:textId="77777777" w:rsidR="00332C86" w:rsidRDefault="00332C86" w:rsidP="00332C86">
      <w:pPr>
        <w:pStyle w:val="ListParagraph"/>
        <w:spacing w:before="9"/>
        <w:ind w:right="107"/>
        <w:jc w:val="both"/>
        <w:rPr>
          <w:sz w:val="24"/>
          <w:szCs w:val="24"/>
          <w:lang w:val="en-PK"/>
        </w:rPr>
      </w:pPr>
    </w:p>
    <w:p w14:paraId="04A2C9DD" w14:textId="77777777" w:rsidR="00332C86" w:rsidRPr="00332C86" w:rsidRDefault="00332C86" w:rsidP="00332C86">
      <w:pPr>
        <w:pStyle w:val="ListParagraph"/>
        <w:numPr>
          <w:ilvl w:val="0"/>
          <w:numId w:val="52"/>
        </w:numPr>
        <w:spacing w:before="9"/>
        <w:ind w:right="107"/>
        <w:jc w:val="both"/>
        <w:rPr>
          <w:sz w:val="24"/>
          <w:szCs w:val="24"/>
          <w:lang w:val="en-PK"/>
        </w:rPr>
      </w:pPr>
      <w:r w:rsidRPr="00332C86">
        <w:rPr>
          <w:b/>
          <w:bCs/>
          <w:sz w:val="24"/>
          <w:szCs w:val="24"/>
          <w:lang w:val="en-PK"/>
        </w:rPr>
        <w:t>Client Functions</w:t>
      </w:r>
      <w:r w:rsidRPr="00332C86">
        <w:rPr>
          <w:sz w:val="24"/>
          <w:szCs w:val="24"/>
          <w:lang w:val="en-PK"/>
        </w:rPr>
        <w:t>:</w:t>
      </w:r>
    </w:p>
    <w:p w14:paraId="7426E631" w14:textId="77777777" w:rsidR="00332C86" w:rsidRPr="00332C86" w:rsidRDefault="00332C86" w:rsidP="00332C86">
      <w:pPr>
        <w:pStyle w:val="ListParagraph"/>
        <w:numPr>
          <w:ilvl w:val="1"/>
          <w:numId w:val="52"/>
        </w:numPr>
        <w:spacing w:before="9"/>
        <w:ind w:right="107"/>
        <w:jc w:val="both"/>
        <w:rPr>
          <w:sz w:val="24"/>
          <w:szCs w:val="24"/>
          <w:lang w:val="en-PK"/>
        </w:rPr>
      </w:pPr>
      <w:r w:rsidRPr="00332C86">
        <w:rPr>
          <w:sz w:val="24"/>
          <w:szCs w:val="24"/>
          <w:lang w:val="en-PK"/>
        </w:rPr>
        <w:t>Search for lawyers by specialty, location, or ratings (UC-03).</w:t>
      </w:r>
    </w:p>
    <w:p w14:paraId="1359EDE0" w14:textId="77777777" w:rsidR="00332C86" w:rsidRPr="00332C86" w:rsidRDefault="00332C86" w:rsidP="00332C86">
      <w:pPr>
        <w:pStyle w:val="ListParagraph"/>
        <w:numPr>
          <w:ilvl w:val="1"/>
          <w:numId w:val="52"/>
        </w:numPr>
        <w:spacing w:before="9"/>
        <w:ind w:right="107"/>
        <w:jc w:val="both"/>
        <w:rPr>
          <w:sz w:val="24"/>
          <w:szCs w:val="24"/>
          <w:lang w:val="en-PK"/>
        </w:rPr>
      </w:pPr>
      <w:r w:rsidRPr="00332C86">
        <w:rPr>
          <w:sz w:val="24"/>
          <w:szCs w:val="24"/>
          <w:lang w:val="en-PK"/>
        </w:rPr>
        <w:t>Book and manage virtual consultations via video/audio (UC-05).</w:t>
      </w:r>
    </w:p>
    <w:p w14:paraId="7C075874" w14:textId="77777777" w:rsidR="00332C86" w:rsidRPr="00332C86" w:rsidRDefault="00332C86" w:rsidP="00332C86">
      <w:pPr>
        <w:pStyle w:val="ListParagraph"/>
        <w:numPr>
          <w:ilvl w:val="1"/>
          <w:numId w:val="52"/>
        </w:numPr>
        <w:spacing w:before="9"/>
        <w:ind w:right="107"/>
        <w:jc w:val="both"/>
        <w:rPr>
          <w:sz w:val="24"/>
          <w:szCs w:val="24"/>
          <w:lang w:val="en-PK"/>
        </w:rPr>
      </w:pPr>
      <w:r w:rsidRPr="00332C86">
        <w:rPr>
          <w:sz w:val="24"/>
          <w:szCs w:val="24"/>
          <w:lang w:val="en-PK"/>
        </w:rPr>
        <w:t>Process secure payments using local gateways like Jazz-Cash or Easy-paisa (UC-04).</w:t>
      </w:r>
    </w:p>
    <w:p w14:paraId="40D94F2E" w14:textId="77777777" w:rsidR="00332C86" w:rsidRPr="00332C86" w:rsidRDefault="00332C86" w:rsidP="00332C86">
      <w:pPr>
        <w:pStyle w:val="ListParagraph"/>
        <w:numPr>
          <w:ilvl w:val="1"/>
          <w:numId w:val="52"/>
        </w:numPr>
        <w:spacing w:before="9"/>
        <w:ind w:right="107"/>
        <w:jc w:val="both"/>
        <w:rPr>
          <w:sz w:val="24"/>
          <w:szCs w:val="24"/>
          <w:lang w:val="en-PK"/>
        </w:rPr>
      </w:pPr>
      <w:r w:rsidRPr="00332C86">
        <w:rPr>
          <w:sz w:val="24"/>
          <w:szCs w:val="24"/>
          <w:lang w:val="en-PK"/>
        </w:rPr>
        <w:t>Interact with a chatbot for assistance with searches and scheduling (UC-10).</w:t>
      </w:r>
    </w:p>
    <w:p w14:paraId="06A7A04D" w14:textId="320C8747" w:rsidR="00332C86" w:rsidRDefault="00332C86" w:rsidP="00332C86">
      <w:pPr>
        <w:pStyle w:val="ListParagraph"/>
        <w:numPr>
          <w:ilvl w:val="1"/>
          <w:numId w:val="52"/>
        </w:numPr>
        <w:spacing w:before="9"/>
        <w:ind w:right="107"/>
        <w:jc w:val="both"/>
        <w:rPr>
          <w:sz w:val="24"/>
          <w:szCs w:val="24"/>
          <w:lang w:val="en-PK"/>
        </w:rPr>
      </w:pPr>
      <w:r w:rsidRPr="00332C86">
        <w:rPr>
          <w:sz w:val="24"/>
          <w:szCs w:val="24"/>
          <w:lang w:val="en-PK"/>
        </w:rPr>
        <w:t>View and rate lawyer profiles based on qualifications and reviews (UC-07) [FYPI_SRS.docx, UC-03, UC-10].</w:t>
      </w:r>
    </w:p>
    <w:p w14:paraId="34C7D47F" w14:textId="77777777" w:rsidR="00332C86" w:rsidRPr="00332C86" w:rsidRDefault="00332C86" w:rsidP="00332C86">
      <w:pPr>
        <w:spacing w:before="9"/>
        <w:ind w:right="107"/>
        <w:jc w:val="both"/>
        <w:rPr>
          <w:sz w:val="24"/>
          <w:szCs w:val="24"/>
          <w:lang w:val="en-PK"/>
        </w:rPr>
      </w:pPr>
    </w:p>
    <w:p w14:paraId="67BD5B80" w14:textId="77777777" w:rsidR="00332C86" w:rsidRPr="00332C86" w:rsidRDefault="00332C86" w:rsidP="00332C86">
      <w:pPr>
        <w:numPr>
          <w:ilvl w:val="0"/>
          <w:numId w:val="52"/>
        </w:numPr>
        <w:spacing w:before="100" w:beforeAutospacing="1" w:after="100" w:afterAutospacing="1"/>
        <w:rPr>
          <w:sz w:val="24"/>
          <w:szCs w:val="24"/>
          <w:lang w:val="en-PK" w:eastAsia="en-PK"/>
        </w:rPr>
      </w:pPr>
      <w:r w:rsidRPr="00332C86">
        <w:rPr>
          <w:b/>
          <w:bCs/>
          <w:sz w:val="24"/>
          <w:szCs w:val="24"/>
          <w:lang w:val="en-PK" w:eastAsia="en-PK"/>
        </w:rPr>
        <w:t>Lawyer Functions</w:t>
      </w:r>
      <w:r w:rsidRPr="00332C86">
        <w:rPr>
          <w:sz w:val="24"/>
          <w:szCs w:val="24"/>
          <w:lang w:val="en-PK" w:eastAsia="en-PK"/>
        </w:rPr>
        <w:t>:</w:t>
      </w:r>
    </w:p>
    <w:p w14:paraId="666C19CF"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Create and update profiles with qualifications, specialties, and availability (UC-07).</w:t>
      </w:r>
    </w:p>
    <w:p w14:paraId="5C271202"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Conduct virtual consultations with clients (UC-05).</w:t>
      </w:r>
    </w:p>
    <w:p w14:paraId="61EAC193"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Receive and manage payment transactions (UC-04).</w:t>
      </w:r>
    </w:p>
    <w:p w14:paraId="23D73102" w14:textId="6708060D" w:rsid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Respond to client inquiries via chat or chatbot escalation (UC-10) [FYPI_SRS.docx, UC-07].</w:t>
      </w:r>
    </w:p>
    <w:p w14:paraId="707EF5B6" w14:textId="77777777" w:rsidR="00332C86" w:rsidRPr="00332C86" w:rsidRDefault="00332C86" w:rsidP="00332C86">
      <w:pPr>
        <w:spacing w:before="100" w:beforeAutospacing="1" w:after="100" w:afterAutospacing="1"/>
        <w:ind w:left="1440"/>
        <w:rPr>
          <w:sz w:val="24"/>
          <w:szCs w:val="24"/>
          <w:lang w:val="en-PK" w:eastAsia="en-PK"/>
        </w:rPr>
      </w:pPr>
    </w:p>
    <w:p w14:paraId="551320E7" w14:textId="77777777" w:rsidR="00332C86" w:rsidRPr="00332C86" w:rsidRDefault="00332C86" w:rsidP="00332C86">
      <w:pPr>
        <w:numPr>
          <w:ilvl w:val="0"/>
          <w:numId w:val="52"/>
        </w:numPr>
        <w:spacing w:before="100" w:beforeAutospacing="1" w:after="100" w:afterAutospacing="1"/>
        <w:rPr>
          <w:sz w:val="24"/>
          <w:szCs w:val="24"/>
          <w:lang w:val="en-PK" w:eastAsia="en-PK"/>
        </w:rPr>
      </w:pPr>
      <w:r w:rsidRPr="00332C86">
        <w:rPr>
          <w:b/>
          <w:bCs/>
          <w:sz w:val="24"/>
          <w:szCs w:val="24"/>
          <w:lang w:val="en-PK" w:eastAsia="en-PK"/>
        </w:rPr>
        <w:t>Administrator Functions</w:t>
      </w:r>
      <w:r w:rsidRPr="00332C86">
        <w:rPr>
          <w:sz w:val="24"/>
          <w:szCs w:val="24"/>
          <w:lang w:val="en-PK" w:eastAsia="en-PK"/>
        </w:rPr>
        <w:t>:</w:t>
      </w:r>
    </w:p>
    <w:p w14:paraId="59E21475"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Verify lawyer credentials and approve profiles (UC-08).</w:t>
      </w:r>
    </w:p>
    <w:p w14:paraId="5137C4D7"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t>Monitor system performance and user feedback (UC-09).</w:t>
      </w:r>
    </w:p>
    <w:p w14:paraId="63873B01" w14:textId="77777777" w:rsidR="00332C86" w:rsidRPr="00332C86" w:rsidRDefault="00332C86" w:rsidP="00332C86">
      <w:pPr>
        <w:numPr>
          <w:ilvl w:val="1"/>
          <w:numId w:val="52"/>
        </w:numPr>
        <w:spacing w:before="100" w:beforeAutospacing="1" w:after="100" w:afterAutospacing="1"/>
        <w:rPr>
          <w:sz w:val="24"/>
          <w:szCs w:val="24"/>
          <w:lang w:val="en-PK" w:eastAsia="en-PK"/>
        </w:rPr>
      </w:pPr>
      <w:r w:rsidRPr="00332C86">
        <w:rPr>
          <w:sz w:val="24"/>
          <w:szCs w:val="24"/>
          <w:lang w:val="en-PK" w:eastAsia="en-PK"/>
        </w:rPr>
        <w:lastRenderedPageBreak/>
        <w:t>Manage user accounts and resolve disputes (UC-06) [FYPI_SRS.docx, UC-08].</w:t>
      </w:r>
    </w:p>
    <w:p w14:paraId="40E13B6B" w14:textId="77777777" w:rsidR="007478A9" w:rsidRDefault="007478A9" w:rsidP="007478A9">
      <w:pPr>
        <w:spacing w:before="9"/>
        <w:ind w:right="107"/>
        <w:jc w:val="both"/>
        <w:rPr>
          <w:sz w:val="24"/>
          <w:szCs w:val="24"/>
          <w:lang w:val="en-PK"/>
        </w:rPr>
      </w:pPr>
    </w:p>
    <w:p w14:paraId="5F9EBA78" w14:textId="77777777" w:rsidR="007478A9" w:rsidRPr="007478A9" w:rsidRDefault="007478A9" w:rsidP="007478A9">
      <w:pPr>
        <w:pStyle w:val="ListParagraph"/>
        <w:spacing w:before="9"/>
        <w:ind w:right="107"/>
        <w:jc w:val="both"/>
        <w:rPr>
          <w:sz w:val="24"/>
          <w:szCs w:val="24"/>
          <w:lang w:val="en-PK"/>
        </w:rPr>
      </w:pPr>
      <w:r w:rsidRPr="007478A9">
        <w:rPr>
          <w:b/>
          <w:bCs/>
          <w:sz w:val="24"/>
          <w:szCs w:val="24"/>
          <w:lang w:val="en-PK"/>
        </w:rPr>
        <w:t>Figure 3.2</w:t>
      </w:r>
      <w:r w:rsidRPr="007478A9">
        <w:rPr>
          <w:sz w:val="24"/>
          <w:szCs w:val="24"/>
          <w:lang w:val="en-PK"/>
        </w:rPr>
        <w:t xml:space="preserve"> (to be included in the report) presents a top-level data flow diagram illustrating the major groups of related requirements. It shows clients interacting with the lawyer search and consultation modules, lawyers managing profiles and consultations, and administrators overseeing system operations, all connected through the Firebase backend with external interfaces (e.g., Twilio, Jazz-Cash) [FYPI_SDS.docx, Section 3]. This diagram clarifies the flow of data and interactions, ensuring stakeholder understanding of system functions [1, 2].</w:t>
      </w:r>
    </w:p>
    <w:p w14:paraId="72734E49" w14:textId="77777777" w:rsidR="007478A9" w:rsidRPr="007478A9" w:rsidRDefault="007478A9" w:rsidP="007478A9">
      <w:pPr>
        <w:spacing w:before="9"/>
        <w:ind w:right="107"/>
        <w:jc w:val="both"/>
        <w:rPr>
          <w:sz w:val="24"/>
          <w:szCs w:val="24"/>
          <w:lang w:val="en-PK"/>
        </w:rPr>
      </w:pPr>
    </w:p>
    <w:p w14:paraId="430AC8B5" w14:textId="77777777" w:rsidR="006206AC" w:rsidRPr="00B641F7" w:rsidRDefault="006206AC" w:rsidP="00062822">
      <w:pPr>
        <w:pStyle w:val="ListParagraph"/>
        <w:spacing w:before="9"/>
        <w:ind w:left="792" w:right="107"/>
        <w:jc w:val="both"/>
        <w:rPr>
          <w:sz w:val="24"/>
          <w:szCs w:val="24"/>
        </w:rPr>
      </w:pPr>
    </w:p>
    <w:p w14:paraId="0FC298D4" w14:textId="77777777" w:rsidR="006206AC" w:rsidRPr="00AA262E" w:rsidRDefault="005071EA" w:rsidP="00DE60EB">
      <w:pPr>
        <w:pStyle w:val="ListParagraph"/>
        <w:numPr>
          <w:ilvl w:val="1"/>
          <w:numId w:val="16"/>
        </w:numPr>
        <w:spacing w:before="9"/>
        <w:ind w:right="107"/>
        <w:outlineLvl w:val="1"/>
        <w:rPr>
          <w:b/>
          <w:bCs/>
          <w:sz w:val="24"/>
          <w:szCs w:val="24"/>
        </w:rPr>
      </w:pPr>
      <w:bookmarkStart w:id="51" w:name="_Toc200807820"/>
      <w:r w:rsidRPr="00AA262E">
        <w:rPr>
          <w:b/>
          <w:bCs/>
          <w:sz w:val="24"/>
          <w:szCs w:val="24"/>
        </w:rPr>
        <w:t>User Classes and Characteristics</w:t>
      </w:r>
      <w:bookmarkEnd w:id="51"/>
    </w:p>
    <w:p w14:paraId="376DC506" w14:textId="77777777" w:rsidR="006206AC" w:rsidRDefault="006206AC" w:rsidP="00062822">
      <w:pPr>
        <w:pStyle w:val="ListParagraph"/>
        <w:spacing w:before="9"/>
        <w:ind w:left="792" w:right="107"/>
        <w:jc w:val="both"/>
        <w:rPr>
          <w:sz w:val="24"/>
          <w:szCs w:val="24"/>
        </w:rPr>
      </w:pPr>
    </w:p>
    <w:p w14:paraId="36758A3A" w14:textId="77777777" w:rsidR="009850C3" w:rsidRPr="009850C3" w:rsidRDefault="009850C3" w:rsidP="009850C3">
      <w:pPr>
        <w:pStyle w:val="ListParagraph"/>
        <w:spacing w:before="9"/>
        <w:ind w:left="792" w:right="107"/>
        <w:jc w:val="both"/>
        <w:rPr>
          <w:sz w:val="24"/>
          <w:szCs w:val="24"/>
          <w:lang w:val="en-PK"/>
        </w:rPr>
      </w:pPr>
      <w:r w:rsidRPr="009850C3">
        <w:rPr>
          <w:sz w:val="24"/>
          <w:szCs w:val="24"/>
          <w:lang w:val="en-PK"/>
        </w:rPr>
        <w:t>The "Advocate Now" mobile application (version 1.0) serves distinct user classes—Clients, Lawyers, and Administrators—each with specific roles, characteristics, and interaction patterns [FYPI_SRS.docx, Section 4.1]. Below, each user class is described based on frequency of use, functions accessed, technical expertise, educational level, and privilege levels, with prioritization reflecting their importance to the project’s goal of enhancing legal service access in Pakistan [Proposal.docx, Section 7].</w:t>
      </w:r>
    </w:p>
    <w:p w14:paraId="5644A9E9" w14:textId="77777777" w:rsidR="009850C3" w:rsidRDefault="009850C3" w:rsidP="009850C3">
      <w:pPr>
        <w:pStyle w:val="ListParagraph"/>
        <w:spacing w:before="9"/>
        <w:ind w:right="107"/>
        <w:jc w:val="both"/>
        <w:rPr>
          <w:sz w:val="24"/>
          <w:szCs w:val="24"/>
          <w:lang w:val="en-PK"/>
        </w:rPr>
      </w:pPr>
    </w:p>
    <w:p w14:paraId="19A79687" w14:textId="77777777" w:rsidR="00D23419" w:rsidRPr="00D23419" w:rsidRDefault="00D23419" w:rsidP="00D23419">
      <w:pPr>
        <w:pStyle w:val="ListParagraph"/>
        <w:numPr>
          <w:ilvl w:val="0"/>
          <w:numId w:val="56"/>
        </w:numPr>
        <w:spacing w:before="9"/>
        <w:ind w:right="107"/>
        <w:jc w:val="both"/>
        <w:rPr>
          <w:sz w:val="24"/>
          <w:szCs w:val="24"/>
          <w:lang w:val="en-PK"/>
        </w:rPr>
      </w:pPr>
      <w:r w:rsidRPr="00D23419">
        <w:rPr>
          <w:b/>
          <w:bCs/>
          <w:sz w:val="24"/>
          <w:szCs w:val="24"/>
          <w:lang w:val="en-PK"/>
        </w:rPr>
        <w:t>Clients (Primary, High Importance)</w:t>
      </w:r>
      <w:r w:rsidRPr="00D23419">
        <w:rPr>
          <w:sz w:val="24"/>
          <w:szCs w:val="24"/>
          <w:lang w:val="en-PK"/>
        </w:rPr>
        <w:t>:</w:t>
      </w:r>
    </w:p>
    <w:p w14:paraId="4D4675A9" w14:textId="77777777" w:rsid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Description</w:t>
      </w:r>
      <w:r w:rsidRPr="00D23419">
        <w:rPr>
          <w:sz w:val="24"/>
          <w:szCs w:val="24"/>
          <w:lang w:val="en-PK"/>
        </w:rPr>
        <w:t>: Individuals seeking legal services, including rural and underserved populations.</w:t>
      </w:r>
    </w:p>
    <w:p w14:paraId="72C93479" w14:textId="77777777" w:rsidR="00AA262E" w:rsidRPr="00D23419" w:rsidRDefault="00AA262E" w:rsidP="00AA262E">
      <w:pPr>
        <w:pStyle w:val="ListParagraph"/>
        <w:spacing w:before="9"/>
        <w:ind w:left="1440" w:right="107"/>
        <w:jc w:val="both"/>
        <w:rPr>
          <w:sz w:val="24"/>
          <w:szCs w:val="24"/>
          <w:lang w:val="en-PK"/>
        </w:rPr>
      </w:pPr>
    </w:p>
    <w:p w14:paraId="231CAC36"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Characteristics</w:t>
      </w:r>
      <w:r w:rsidRPr="00D23419">
        <w:rPr>
          <w:sz w:val="24"/>
          <w:szCs w:val="24"/>
          <w:lang w:val="en-PK"/>
        </w:rPr>
        <w:t>:</w:t>
      </w:r>
    </w:p>
    <w:p w14:paraId="1E0768F7"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Frequency of Use</w:t>
      </w:r>
      <w:r w:rsidRPr="00D23419">
        <w:rPr>
          <w:sz w:val="24"/>
          <w:szCs w:val="24"/>
          <w:lang w:val="en-PK"/>
        </w:rPr>
        <w:t>: Frequent, daily to weekly, for searching lawyers (UC-03), booking consultations (UC-05), or making payments (UC-04).</w:t>
      </w:r>
    </w:p>
    <w:p w14:paraId="08B5A822" w14:textId="77777777" w:rsidR="00AA262E" w:rsidRPr="00D23419" w:rsidRDefault="00AA262E" w:rsidP="00AA262E">
      <w:pPr>
        <w:pStyle w:val="ListParagraph"/>
        <w:spacing w:before="9"/>
        <w:ind w:left="2160" w:right="107"/>
        <w:jc w:val="both"/>
        <w:rPr>
          <w:sz w:val="24"/>
          <w:szCs w:val="24"/>
          <w:lang w:val="en-PK"/>
        </w:rPr>
      </w:pPr>
    </w:p>
    <w:p w14:paraId="1D527AF0"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Functions Used</w:t>
      </w:r>
      <w:r w:rsidRPr="00D23419">
        <w:rPr>
          <w:sz w:val="24"/>
          <w:szCs w:val="24"/>
          <w:lang w:val="en-PK"/>
        </w:rPr>
        <w:t>: Lawyer search, virtual consultations, secure payments, chatbot assistance (UC-10), profile viewing, and rating [FYPI_SRS.docx, UC-03, UC-10].</w:t>
      </w:r>
    </w:p>
    <w:p w14:paraId="63793AA3" w14:textId="77777777" w:rsidR="00AA262E" w:rsidRPr="00AA262E" w:rsidRDefault="00AA262E" w:rsidP="00AA262E">
      <w:pPr>
        <w:spacing w:before="9"/>
        <w:ind w:right="107"/>
        <w:jc w:val="both"/>
        <w:rPr>
          <w:sz w:val="24"/>
          <w:szCs w:val="24"/>
          <w:lang w:val="en-PK"/>
        </w:rPr>
      </w:pPr>
    </w:p>
    <w:p w14:paraId="00430D4D"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Technical Expertise</w:t>
      </w:r>
      <w:r w:rsidRPr="00D23419">
        <w:rPr>
          <w:sz w:val="24"/>
          <w:szCs w:val="24"/>
          <w:lang w:val="en-PK"/>
        </w:rPr>
        <w:t>: Low to moderate; many rural users have limited digital literacy, requiring intuitive UI and chatbot support.</w:t>
      </w:r>
    </w:p>
    <w:p w14:paraId="3D872D0F" w14:textId="77777777" w:rsidR="00AA262E" w:rsidRPr="00AA262E" w:rsidRDefault="00AA262E" w:rsidP="00AA262E">
      <w:pPr>
        <w:spacing w:before="9"/>
        <w:ind w:right="107"/>
        <w:jc w:val="both"/>
        <w:rPr>
          <w:sz w:val="24"/>
          <w:szCs w:val="24"/>
          <w:lang w:val="en-PK"/>
        </w:rPr>
      </w:pPr>
    </w:p>
    <w:p w14:paraId="2761FAB9"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Educational Level</w:t>
      </w:r>
      <w:r w:rsidRPr="00D23419">
        <w:rPr>
          <w:sz w:val="24"/>
          <w:szCs w:val="24"/>
          <w:lang w:val="en-PK"/>
        </w:rPr>
        <w:t>: Varies (primary to higher education); low-literacy users prioritized for usability.</w:t>
      </w:r>
    </w:p>
    <w:p w14:paraId="37566E7F" w14:textId="77777777" w:rsidR="00AA262E" w:rsidRPr="00AA262E" w:rsidRDefault="00AA262E" w:rsidP="00AA262E">
      <w:pPr>
        <w:spacing w:before="9"/>
        <w:ind w:right="107"/>
        <w:jc w:val="both"/>
        <w:rPr>
          <w:sz w:val="24"/>
          <w:szCs w:val="24"/>
          <w:lang w:val="en-PK"/>
        </w:rPr>
      </w:pPr>
    </w:p>
    <w:p w14:paraId="74DC4414"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Privilege Level</w:t>
      </w:r>
      <w:r w:rsidRPr="00D23419">
        <w:rPr>
          <w:sz w:val="24"/>
          <w:szCs w:val="24"/>
          <w:lang w:val="en-PK"/>
        </w:rPr>
        <w:t>: Standard user access, limited to client-facing features.</w:t>
      </w:r>
    </w:p>
    <w:p w14:paraId="1A9A3EED" w14:textId="77777777" w:rsidR="00AA262E" w:rsidRPr="00AA262E" w:rsidRDefault="00AA262E" w:rsidP="00AA262E">
      <w:pPr>
        <w:spacing w:before="9"/>
        <w:ind w:right="107"/>
        <w:jc w:val="both"/>
        <w:rPr>
          <w:sz w:val="24"/>
          <w:szCs w:val="24"/>
          <w:lang w:val="en-PK"/>
        </w:rPr>
      </w:pPr>
    </w:p>
    <w:p w14:paraId="412C9652" w14:textId="77777777" w:rsid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Importance</w:t>
      </w:r>
      <w:r w:rsidRPr="00D23419">
        <w:rPr>
          <w:sz w:val="24"/>
          <w:szCs w:val="24"/>
          <w:lang w:val="en-PK"/>
        </w:rPr>
        <w:t>: Most critical, as they drive the app’s goal of improving legal access, particularly for rural users [1].</w:t>
      </w:r>
    </w:p>
    <w:p w14:paraId="175C2328" w14:textId="77777777" w:rsidR="00D23419" w:rsidRPr="00D23419" w:rsidRDefault="00D23419" w:rsidP="00D23419">
      <w:pPr>
        <w:pStyle w:val="ListParagraph"/>
        <w:spacing w:before="9"/>
        <w:ind w:left="1440" w:right="107"/>
        <w:jc w:val="both"/>
        <w:rPr>
          <w:sz w:val="24"/>
          <w:szCs w:val="24"/>
          <w:lang w:val="en-PK"/>
        </w:rPr>
      </w:pPr>
    </w:p>
    <w:p w14:paraId="668FA6B9" w14:textId="77777777" w:rsidR="00D23419" w:rsidRPr="00D23419" w:rsidRDefault="00D23419" w:rsidP="00D23419">
      <w:pPr>
        <w:pStyle w:val="ListParagraph"/>
        <w:numPr>
          <w:ilvl w:val="0"/>
          <w:numId w:val="56"/>
        </w:numPr>
        <w:spacing w:before="9"/>
        <w:ind w:right="107"/>
        <w:jc w:val="both"/>
        <w:rPr>
          <w:sz w:val="24"/>
          <w:szCs w:val="24"/>
          <w:lang w:val="en-PK"/>
        </w:rPr>
      </w:pPr>
      <w:r w:rsidRPr="00D23419">
        <w:rPr>
          <w:b/>
          <w:bCs/>
          <w:sz w:val="24"/>
          <w:szCs w:val="24"/>
          <w:lang w:val="en-PK"/>
        </w:rPr>
        <w:lastRenderedPageBreak/>
        <w:t>Lawyers (Primary, High Importance)</w:t>
      </w:r>
      <w:r w:rsidRPr="00D23419">
        <w:rPr>
          <w:sz w:val="24"/>
          <w:szCs w:val="24"/>
          <w:lang w:val="en-PK"/>
        </w:rPr>
        <w:t>:</w:t>
      </w:r>
    </w:p>
    <w:p w14:paraId="2FFBE65E"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Description</w:t>
      </w:r>
      <w:r w:rsidRPr="00D23419">
        <w:rPr>
          <w:sz w:val="24"/>
          <w:szCs w:val="24"/>
          <w:lang w:val="en-PK"/>
        </w:rPr>
        <w:t>: Licensed legal professionals offering services, including independent and rural practitioners.</w:t>
      </w:r>
    </w:p>
    <w:p w14:paraId="6DC171D9"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Characteristics</w:t>
      </w:r>
      <w:r w:rsidRPr="00D23419">
        <w:rPr>
          <w:sz w:val="24"/>
          <w:szCs w:val="24"/>
          <w:lang w:val="en-PK"/>
        </w:rPr>
        <w:t>:</w:t>
      </w:r>
    </w:p>
    <w:p w14:paraId="31397989"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Frequency of Use</w:t>
      </w:r>
      <w:r w:rsidRPr="00D23419">
        <w:rPr>
          <w:sz w:val="24"/>
          <w:szCs w:val="24"/>
          <w:lang w:val="en-PK"/>
        </w:rPr>
        <w:t>: Regular, daily to weekly, for managing profiles (UC-07), conducting consultations (UC-05), and receiving payments (UC-04).</w:t>
      </w:r>
    </w:p>
    <w:p w14:paraId="2D9C80E2" w14:textId="77777777" w:rsidR="0064770C" w:rsidRPr="00D23419" w:rsidRDefault="0064770C" w:rsidP="0064770C">
      <w:pPr>
        <w:pStyle w:val="ListParagraph"/>
        <w:spacing w:before="9"/>
        <w:ind w:left="2160" w:right="107"/>
        <w:jc w:val="both"/>
        <w:rPr>
          <w:sz w:val="24"/>
          <w:szCs w:val="24"/>
          <w:lang w:val="en-PK"/>
        </w:rPr>
      </w:pPr>
    </w:p>
    <w:p w14:paraId="04F83F3C"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Functions Used</w:t>
      </w:r>
      <w:r w:rsidRPr="00D23419">
        <w:rPr>
          <w:sz w:val="24"/>
          <w:szCs w:val="24"/>
          <w:lang w:val="en-PK"/>
        </w:rPr>
        <w:t>: Profile creation/update, consultation management, payment receipt, client communication via chat [FYPI_SRS.docx, UC-07].</w:t>
      </w:r>
    </w:p>
    <w:p w14:paraId="3FC602FF" w14:textId="77777777" w:rsidR="0064770C" w:rsidRPr="0064770C" w:rsidRDefault="0064770C" w:rsidP="0064770C">
      <w:pPr>
        <w:spacing w:before="9"/>
        <w:ind w:right="107"/>
        <w:jc w:val="both"/>
        <w:rPr>
          <w:sz w:val="24"/>
          <w:szCs w:val="24"/>
          <w:lang w:val="en-PK"/>
        </w:rPr>
      </w:pPr>
    </w:p>
    <w:p w14:paraId="429E98B2"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Technical Expertise</w:t>
      </w:r>
      <w:r w:rsidRPr="00D23419">
        <w:rPr>
          <w:sz w:val="24"/>
          <w:szCs w:val="24"/>
          <w:lang w:val="en-PK"/>
        </w:rPr>
        <w:t>: Moderate; familiar with smartphones but may need simple interfaces.</w:t>
      </w:r>
    </w:p>
    <w:p w14:paraId="62B33912" w14:textId="77777777" w:rsidR="0064770C" w:rsidRPr="0064770C" w:rsidRDefault="0064770C" w:rsidP="0064770C">
      <w:pPr>
        <w:spacing w:before="9"/>
        <w:ind w:right="107"/>
        <w:jc w:val="both"/>
        <w:rPr>
          <w:sz w:val="24"/>
          <w:szCs w:val="24"/>
          <w:lang w:val="en-PK"/>
        </w:rPr>
      </w:pPr>
    </w:p>
    <w:p w14:paraId="5954AB78"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Educational Level</w:t>
      </w:r>
      <w:r w:rsidRPr="00D23419">
        <w:rPr>
          <w:sz w:val="24"/>
          <w:szCs w:val="24"/>
          <w:lang w:val="en-PK"/>
        </w:rPr>
        <w:t>: High (law degree or equivalent).</w:t>
      </w:r>
    </w:p>
    <w:p w14:paraId="2E1A8306" w14:textId="77777777" w:rsidR="0064770C" w:rsidRPr="0064770C" w:rsidRDefault="0064770C" w:rsidP="0064770C">
      <w:pPr>
        <w:spacing w:before="9"/>
        <w:ind w:right="107"/>
        <w:jc w:val="both"/>
        <w:rPr>
          <w:sz w:val="24"/>
          <w:szCs w:val="24"/>
          <w:lang w:val="en-PK"/>
        </w:rPr>
      </w:pPr>
    </w:p>
    <w:p w14:paraId="20430D63"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Privilege Level</w:t>
      </w:r>
      <w:r w:rsidRPr="00D23419">
        <w:rPr>
          <w:sz w:val="24"/>
          <w:szCs w:val="24"/>
          <w:lang w:val="en-PK"/>
        </w:rPr>
        <w:t>: Enhanced access to profile management and consultation tools.</w:t>
      </w:r>
    </w:p>
    <w:p w14:paraId="05C0CE9C" w14:textId="77777777" w:rsidR="0064770C" w:rsidRPr="0064770C" w:rsidRDefault="0064770C" w:rsidP="0064770C">
      <w:pPr>
        <w:spacing w:before="9"/>
        <w:ind w:right="107"/>
        <w:jc w:val="both"/>
        <w:rPr>
          <w:sz w:val="24"/>
          <w:szCs w:val="24"/>
          <w:lang w:val="en-PK"/>
        </w:rPr>
      </w:pPr>
    </w:p>
    <w:p w14:paraId="47654CEE" w14:textId="77777777" w:rsid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Importance</w:t>
      </w:r>
      <w:r w:rsidRPr="00D23419">
        <w:rPr>
          <w:sz w:val="24"/>
          <w:szCs w:val="24"/>
          <w:lang w:val="en-PK"/>
        </w:rPr>
        <w:t>: Essential for increasing visibility and delivering services, directly supporting the app’s objectives [Proposal.docx, Section 7].</w:t>
      </w:r>
    </w:p>
    <w:p w14:paraId="30AECC32" w14:textId="77777777" w:rsidR="00D23419" w:rsidRPr="00D23419" w:rsidRDefault="00D23419" w:rsidP="00D23419">
      <w:pPr>
        <w:pStyle w:val="ListParagraph"/>
        <w:spacing w:before="9"/>
        <w:ind w:left="1440" w:right="107"/>
        <w:jc w:val="both"/>
        <w:rPr>
          <w:sz w:val="24"/>
          <w:szCs w:val="24"/>
          <w:lang w:val="en-PK"/>
        </w:rPr>
      </w:pPr>
    </w:p>
    <w:p w14:paraId="1445289F" w14:textId="77777777" w:rsidR="00D23419" w:rsidRPr="00D23419" w:rsidRDefault="00D23419" w:rsidP="00D23419">
      <w:pPr>
        <w:pStyle w:val="ListParagraph"/>
        <w:numPr>
          <w:ilvl w:val="0"/>
          <w:numId w:val="56"/>
        </w:numPr>
        <w:spacing w:before="9"/>
        <w:ind w:right="107"/>
        <w:jc w:val="both"/>
        <w:rPr>
          <w:sz w:val="24"/>
          <w:szCs w:val="24"/>
          <w:lang w:val="en-PK"/>
        </w:rPr>
      </w:pPr>
      <w:r w:rsidRPr="00D23419">
        <w:rPr>
          <w:b/>
          <w:bCs/>
          <w:sz w:val="24"/>
          <w:szCs w:val="24"/>
          <w:lang w:val="en-PK"/>
        </w:rPr>
        <w:t>Administrators (Secondary, Moderate Importance)</w:t>
      </w:r>
      <w:r w:rsidRPr="00D23419">
        <w:rPr>
          <w:sz w:val="24"/>
          <w:szCs w:val="24"/>
          <w:lang w:val="en-PK"/>
        </w:rPr>
        <w:t>:</w:t>
      </w:r>
    </w:p>
    <w:p w14:paraId="3C340D4A"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Description</w:t>
      </w:r>
      <w:r w:rsidRPr="00D23419">
        <w:rPr>
          <w:sz w:val="24"/>
          <w:szCs w:val="24"/>
          <w:lang w:val="en-PK"/>
        </w:rPr>
        <w:t>: System overseers managing platform operations and user accounts.</w:t>
      </w:r>
    </w:p>
    <w:p w14:paraId="33EEAC32"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Characteristics</w:t>
      </w:r>
      <w:r w:rsidRPr="00D23419">
        <w:rPr>
          <w:sz w:val="24"/>
          <w:szCs w:val="24"/>
          <w:lang w:val="en-PK"/>
        </w:rPr>
        <w:t>:</w:t>
      </w:r>
    </w:p>
    <w:p w14:paraId="6650CB9C" w14:textId="77777777" w:rsidR="00D23419" w:rsidRP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Frequency of Use</w:t>
      </w:r>
      <w:r w:rsidRPr="00D23419">
        <w:rPr>
          <w:sz w:val="24"/>
          <w:szCs w:val="24"/>
          <w:lang w:val="en-PK"/>
        </w:rPr>
        <w:t>: Occasional, weekly to monthly, for verifying lawyer credentials (UC-08), monitoring performance (UC-09), and resolving disputes (UC-06).</w:t>
      </w:r>
    </w:p>
    <w:p w14:paraId="44A00A85" w14:textId="77777777" w:rsidR="00D23419" w:rsidRP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Functions Used</w:t>
      </w:r>
      <w:r w:rsidRPr="00D23419">
        <w:rPr>
          <w:sz w:val="24"/>
          <w:szCs w:val="24"/>
          <w:lang w:val="en-PK"/>
        </w:rPr>
        <w:t>: User account management, profile verification, system monitoring [FYPI_SRS.docx, UC-08].</w:t>
      </w:r>
    </w:p>
    <w:p w14:paraId="4AC06AE8" w14:textId="77777777" w:rsidR="00D23419" w:rsidRP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Technical Expertise</w:t>
      </w:r>
      <w:r w:rsidRPr="00D23419">
        <w:rPr>
          <w:sz w:val="24"/>
          <w:szCs w:val="24"/>
          <w:lang w:val="en-PK"/>
        </w:rPr>
        <w:t>: High; proficient in system administration and analytics tools.</w:t>
      </w:r>
    </w:p>
    <w:p w14:paraId="52D210E9" w14:textId="77777777" w:rsidR="00D23419" w:rsidRP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Educational Level</w:t>
      </w:r>
      <w:r w:rsidRPr="00D23419">
        <w:rPr>
          <w:sz w:val="24"/>
          <w:szCs w:val="24"/>
          <w:lang w:val="en-PK"/>
        </w:rPr>
        <w:t>: High (degree in IT or related field).</w:t>
      </w:r>
    </w:p>
    <w:p w14:paraId="5FDF912F" w14:textId="77777777" w:rsidR="00D23419" w:rsidRDefault="00D23419" w:rsidP="00D23419">
      <w:pPr>
        <w:pStyle w:val="ListParagraph"/>
        <w:numPr>
          <w:ilvl w:val="2"/>
          <w:numId w:val="56"/>
        </w:numPr>
        <w:spacing w:before="9"/>
        <w:ind w:right="107"/>
        <w:jc w:val="both"/>
        <w:rPr>
          <w:sz w:val="24"/>
          <w:szCs w:val="24"/>
          <w:lang w:val="en-PK"/>
        </w:rPr>
      </w:pPr>
      <w:r w:rsidRPr="00D23419">
        <w:rPr>
          <w:b/>
          <w:bCs/>
          <w:sz w:val="24"/>
          <w:szCs w:val="24"/>
          <w:lang w:val="en-PK"/>
        </w:rPr>
        <w:t>Privilege Level</w:t>
      </w:r>
      <w:r w:rsidRPr="00D23419">
        <w:rPr>
          <w:sz w:val="24"/>
          <w:szCs w:val="24"/>
          <w:lang w:val="en-PK"/>
        </w:rPr>
        <w:t>: Full access to administrative features and user data.</w:t>
      </w:r>
    </w:p>
    <w:p w14:paraId="6C4A8AD9" w14:textId="77777777" w:rsidR="00D23419" w:rsidRPr="00D23419" w:rsidRDefault="00D23419" w:rsidP="00D23419">
      <w:pPr>
        <w:pStyle w:val="ListParagraph"/>
        <w:spacing w:before="9"/>
        <w:ind w:left="2160" w:right="107"/>
        <w:jc w:val="both"/>
        <w:rPr>
          <w:sz w:val="24"/>
          <w:szCs w:val="24"/>
          <w:lang w:val="en-PK"/>
        </w:rPr>
      </w:pPr>
    </w:p>
    <w:p w14:paraId="1ED1B069" w14:textId="77777777" w:rsidR="00D23419" w:rsidRPr="00D23419" w:rsidRDefault="00D23419" w:rsidP="00D23419">
      <w:pPr>
        <w:pStyle w:val="ListParagraph"/>
        <w:numPr>
          <w:ilvl w:val="1"/>
          <w:numId w:val="56"/>
        </w:numPr>
        <w:spacing w:before="9"/>
        <w:ind w:right="107"/>
        <w:jc w:val="both"/>
        <w:rPr>
          <w:sz w:val="24"/>
          <w:szCs w:val="24"/>
          <w:lang w:val="en-PK"/>
        </w:rPr>
      </w:pPr>
      <w:r w:rsidRPr="00D23419">
        <w:rPr>
          <w:b/>
          <w:bCs/>
          <w:sz w:val="24"/>
          <w:szCs w:val="24"/>
          <w:lang w:val="en-PK"/>
        </w:rPr>
        <w:t>Importance</w:t>
      </w:r>
      <w:r w:rsidRPr="00D23419">
        <w:rPr>
          <w:sz w:val="24"/>
          <w:szCs w:val="24"/>
          <w:lang w:val="en-PK"/>
        </w:rPr>
        <w:t>: Less critical than clients and lawyers, as their role supports system maintenance rather than core functionality [2].</w:t>
      </w:r>
    </w:p>
    <w:p w14:paraId="179B9F65" w14:textId="77777777" w:rsidR="009850C3" w:rsidRDefault="009850C3" w:rsidP="009850C3">
      <w:pPr>
        <w:pStyle w:val="ListParagraph"/>
        <w:spacing w:before="9"/>
        <w:ind w:right="107"/>
        <w:jc w:val="both"/>
        <w:rPr>
          <w:sz w:val="24"/>
          <w:szCs w:val="24"/>
          <w:lang w:val="en-PK"/>
        </w:rPr>
      </w:pPr>
    </w:p>
    <w:p w14:paraId="4153E1FB" w14:textId="77777777" w:rsidR="00D23419" w:rsidRPr="00D23419" w:rsidRDefault="00D23419" w:rsidP="00D23419">
      <w:pPr>
        <w:pStyle w:val="ListParagraph"/>
        <w:spacing w:before="9"/>
        <w:ind w:right="107"/>
        <w:jc w:val="both"/>
        <w:rPr>
          <w:sz w:val="24"/>
          <w:szCs w:val="24"/>
          <w:lang w:val="en-PK"/>
        </w:rPr>
      </w:pPr>
      <w:r w:rsidRPr="00D23419">
        <w:rPr>
          <w:sz w:val="24"/>
          <w:szCs w:val="24"/>
          <w:lang w:val="en-PK"/>
        </w:rPr>
        <w:t>Clients and Lawyers are the most important user classes, as their interactions drive the app’s success in bridging the justice gap and enhancing lawyer visibility. Administrators, while vital for system integrity, are secondary due to their supportive role [1, 4].</w:t>
      </w:r>
    </w:p>
    <w:p w14:paraId="4A112E41" w14:textId="4964456C" w:rsidR="00D23419" w:rsidRPr="00D23419" w:rsidRDefault="00D23419" w:rsidP="00D23419">
      <w:pPr>
        <w:pStyle w:val="ListParagraph"/>
        <w:spacing w:before="9"/>
        <w:ind w:right="107"/>
        <w:jc w:val="both"/>
        <w:rPr>
          <w:sz w:val="24"/>
          <w:szCs w:val="24"/>
          <w:lang w:val="en-PK"/>
        </w:rPr>
      </w:pPr>
    </w:p>
    <w:p w14:paraId="4005DE4B" w14:textId="77777777" w:rsidR="00D23419" w:rsidRDefault="00D23419" w:rsidP="009850C3">
      <w:pPr>
        <w:pStyle w:val="ListParagraph"/>
        <w:spacing w:before="9"/>
        <w:ind w:right="107"/>
        <w:jc w:val="both"/>
        <w:rPr>
          <w:sz w:val="24"/>
          <w:szCs w:val="24"/>
          <w:lang w:val="en-PK"/>
        </w:rPr>
      </w:pPr>
    </w:p>
    <w:p w14:paraId="0B998146" w14:textId="77777777" w:rsidR="0064770C" w:rsidRDefault="0064770C" w:rsidP="009850C3">
      <w:pPr>
        <w:pStyle w:val="ListParagraph"/>
        <w:spacing w:before="9"/>
        <w:ind w:right="107"/>
        <w:jc w:val="both"/>
        <w:rPr>
          <w:sz w:val="24"/>
          <w:szCs w:val="24"/>
          <w:lang w:val="en-PK"/>
        </w:rPr>
      </w:pPr>
    </w:p>
    <w:p w14:paraId="1077065D" w14:textId="77777777" w:rsidR="0064770C" w:rsidRPr="009850C3" w:rsidRDefault="0064770C" w:rsidP="009850C3">
      <w:pPr>
        <w:pStyle w:val="ListParagraph"/>
        <w:spacing w:before="9"/>
        <w:ind w:right="107"/>
        <w:jc w:val="both"/>
        <w:rPr>
          <w:sz w:val="24"/>
          <w:szCs w:val="24"/>
          <w:lang w:val="en-PK"/>
        </w:rPr>
      </w:pPr>
    </w:p>
    <w:p w14:paraId="01A07BD9" w14:textId="77777777" w:rsidR="005071EA" w:rsidRPr="00B641F7" w:rsidRDefault="005071EA" w:rsidP="00062822">
      <w:pPr>
        <w:pStyle w:val="ListParagraph"/>
        <w:spacing w:before="9"/>
        <w:ind w:left="792" w:right="107"/>
        <w:jc w:val="both"/>
        <w:rPr>
          <w:sz w:val="24"/>
          <w:szCs w:val="24"/>
        </w:rPr>
      </w:pPr>
      <w:r w:rsidRPr="00B641F7">
        <w:rPr>
          <w:sz w:val="24"/>
          <w:szCs w:val="24"/>
        </w:rPr>
        <w:tab/>
      </w:r>
    </w:p>
    <w:p w14:paraId="04BBF59F" w14:textId="77777777" w:rsidR="005071EA" w:rsidRPr="0064770C" w:rsidRDefault="005071EA" w:rsidP="00DE60EB">
      <w:pPr>
        <w:pStyle w:val="ListParagraph"/>
        <w:numPr>
          <w:ilvl w:val="1"/>
          <w:numId w:val="16"/>
        </w:numPr>
        <w:spacing w:before="9"/>
        <w:ind w:right="107"/>
        <w:outlineLvl w:val="1"/>
        <w:rPr>
          <w:b/>
          <w:bCs/>
          <w:sz w:val="24"/>
          <w:szCs w:val="24"/>
        </w:rPr>
      </w:pPr>
      <w:bookmarkStart w:id="52" w:name="_Toc200807821"/>
      <w:r w:rsidRPr="0064770C">
        <w:rPr>
          <w:b/>
          <w:bCs/>
          <w:sz w:val="24"/>
          <w:szCs w:val="24"/>
        </w:rPr>
        <w:lastRenderedPageBreak/>
        <w:t>Operating Environment</w:t>
      </w:r>
      <w:bookmarkEnd w:id="52"/>
      <w:r w:rsidRPr="0064770C">
        <w:rPr>
          <w:b/>
          <w:bCs/>
          <w:sz w:val="24"/>
          <w:szCs w:val="24"/>
        </w:rPr>
        <w:tab/>
      </w:r>
    </w:p>
    <w:p w14:paraId="39CA9AAC" w14:textId="77777777" w:rsidR="006206AC" w:rsidRDefault="006206AC" w:rsidP="00062822">
      <w:pPr>
        <w:pStyle w:val="ListParagraph"/>
        <w:spacing w:before="9"/>
        <w:ind w:left="792" w:right="107"/>
        <w:jc w:val="both"/>
        <w:rPr>
          <w:sz w:val="24"/>
          <w:szCs w:val="24"/>
        </w:rPr>
      </w:pPr>
    </w:p>
    <w:p w14:paraId="6C79E129" w14:textId="77777777" w:rsidR="00A368BE" w:rsidRPr="00A368BE" w:rsidRDefault="00A368BE" w:rsidP="00A368BE">
      <w:pPr>
        <w:pStyle w:val="ListParagraph"/>
        <w:spacing w:before="9"/>
        <w:ind w:left="792" w:right="107"/>
        <w:jc w:val="both"/>
        <w:rPr>
          <w:sz w:val="24"/>
          <w:szCs w:val="24"/>
          <w:lang w:val="en-PK"/>
        </w:rPr>
      </w:pPr>
      <w:r w:rsidRPr="00A368BE">
        <w:rPr>
          <w:sz w:val="24"/>
          <w:szCs w:val="24"/>
          <w:lang w:val="en-PK"/>
        </w:rPr>
        <w:t>The "Advocate Now" mobile application (version 1.0) operates in a mobile-centric environment to facilitate legal service access in Pakistan, ensuring compatibility with common hardware and software platforms [FYPI_SRS.docx, Section 2.6]. The operating environment is designed to support diverse users, including rural clients with limited technical resources, while integrating with external services [Proposal.docx, Section 7].</w:t>
      </w:r>
    </w:p>
    <w:p w14:paraId="1ABFCBFF" w14:textId="77777777" w:rsidR="00A368BE" w:rsidRPr="00A368BE" w:rsidRDefault="00A368BE" w:rsidP="00A368BE">
      <w:pPr>
        <w:pStyle w:val="ListParagraph"/>
        <w:spacing w:before="9"/>
        <w:ind w:right="107"/>
        <w:jc w:val="both"/>
        <w:rPr>
          <w:sz w:val="24"/>
          <w:szCs w:val="24"/>
          <w:lang w:val="en-PK"/>
        </w:rPr>
      </w:pPr>
    </w:p>
    <w:p w14:paraId="0C545D0E" w14:textId="77777777" w:rsidR="006206AC" w:rsidRPr="00B641F7" w:rsidRDefault="006206AC" w:rsidP="00062822">
      <w:pPr>
        <w:pStyle w:val="ListParagraph"/>
        <w:spacing w:before="9"/>
        <w:ind w:left="792" w:right="107"/>
        <w:jc w:val="both"/>
        <w:rPr>
          <w:sz w:val="24"/>
          <w:szCs w:val="24"/>
        </w:rPr>
      </w:pPr>
    </w:p>
    <w:p w14:paraId="1B829C3C" w14:textId="77777777" w:rsidR="00F25890" w:rsidRPr="0064770C" w:rsidRDefault="005071EA" w:rsidP="00DE60EB">
      <w:pPr>
        <w:pStyle w:val="ListParagraph"/>
        <w:numPr>
          <w:ilvl w:val="1"/>
          <w:numId w:val="16"/>
        </w:numPr>
        <w:spacing w:before="9"/>
        <w:ind w:right="107"/>
        <w:outlineLvl w:val="1"/>
        <w:rPr>
          <w:b/>
          <w:bCs/>
          <w:sz w:val="24"/>
          <w:szCs w:val="24"/>
        </w:rPr>
      </w:pPr>
      <w:bookmarkStart w:id="53" w:name="_Toc200807822"/>
      <w:r w:rsidRPr="0064770C">
        <w:rPr>
          <w:b/>
          <w:bCs/>
          <w:sz w:val="24"/>
          <w:szCs w:val="24"/>
        </w:rPr>
        <w:t>Design and Implementation Constraints</w:t>
      </w:r>
      <w:bookmarkEnd w:id="53"/>
    </w:p>
    <w:p w14:paraId="7CB05B79" w14:textId="77777777" w:rsidR="00F25890" w:rsidRDefault="00F25890" w:rsidP="00062822">
      <w:pPr>
        <w:pStyle w:val="ListParagraph"/>
        <w:spacing w:before="9"/>
        <w:ind w:left="792" w:right="107"/>
        <w:jc w:val="both"/>
        <w:rPr>
          <w:sz w:val="24"/>
          <w:szCs w:val="24"/>
        </w:rPr>
      </w:pPr>
    </w:p>
    <w:p w14:paraId="0A0AA938" w14:textId="77777777" w:rsidR="006621EC" w:rsidRPr="006621EC" w:rsidRDefault="006621EC" w:rsidP="006621EC">
      <w:pPr>
        <w:pStyle w:val="ListParagraph"/>
        <w:spacing w:before="9"/>
        <w:ind w:left="792" w:right="107"/>
        <w:jc w:val="both"/>
        <w:rPr>
          <w:sz w:val="24"/>
          <w:szCs w:val="24"/>
          <w:lang w:val="en-PK"/>
        </w:rPr>
      </w:pPr>
      <w:r w:rsidRPr="006621EC">
        <w:rPr>
          <w:sz w:val="24"/>
          <w:szCs w:val="24"/>
          <w:lang w:val="en-PK"/>
        </w:rPr>
        <w:t>The development of "Advocate Now" (version 1.0), a mobile application to enhance legal service access in Pakistan, is subject to several design and implementation constraints that limit developer options. These constraints ensure compatibility, compliance, and alignment with project goals while addressing technical and regulatory requirements [FYPI_SRS.docx, Section 2.6; Proposal.docx, Section 7].</w:t>
      </w:r>
    </w:p>
    <w:p w14:paraId="0FCA899D" w14:textId="77777777" w:rsidR="007C5A74" w:rsidRDefault="007C5A74" w:rsidP="00062822">
      <w:pPr>
        <w:pStyle w:val="ListParagraph"/>
        <w:spacing w:before="9"/>
        <w:ind w:left="792" w:right="107"/>
        <w:jc w:val="both"/>
        <w:rPr>
          <w:sz w:val="24"/>
          <w:szCs w:val="24"/>
        </w:rPr>
      </w:pPr>
    </w:p>
    <w:p w14:paraId="04D92B47"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Technology Stack</w:t>
      </w:r>
      <w:r w:rsidRPr="001F2CAF">
        <w:rPr>
          <w:sz w:val="24"/>
          <w:szCs w:val="24"/>
          <w:lang w:val="en-PK"/>
        </w:rPr>
        <w:t>:</w:t>
      </w:r>
    </w:p>
    <w:p w14:paraId="1A5DF466"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Flutter Framework</w:t>
      </w:r>
      <w:r w:rsidRPr="001F2CAF">
        <w:rPr>
          <w:sz w:val="24"/>
          <w:szCs w:val="24"/>
          <w:lang w:val="en-PK"/>
        </w:rPr>
        <w:t>: The app must be developed using Flutter (version 3.x) for cross-platform compatibility with Android and iOS, limiting the choice of native development tools [FYPI_SRS.docx, Section 2.6].</w:t>
      </w:r>
    </w:p>
    <w:p w14:paraId="31530C6F" w14:textId="77777777" w:rsidR="0064770C" w:rsidRPr="001F2CAF" w:rsidRDefault="0064770C" w:rsidP="0064770C">
      <w:pPr>
        <w:pStyle w:val="ListParagraph"/>
        <w:spacing w:before="9"/>
        <w:ind w:left="1440" w:right="107"/>
        <w:jc w:val="both"/>
        <w:rPr>
          <w:sz w:val="24"/>
          <w:szCs w:val="24"/>
          <w:lang w:val="en-PK"/>
        </w:rPr>
      </w:pPr>
    </w:p>
    <w:p w14:paraId="2175A9F9"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Firebase Backend</w:t>
      </w:r>
      <w:r w:rsidRPr="001F2CAF">
        <w:rPr>
          <w:sz w:val="24"/>
          <w:szCs w:val="24"/>
          <w:lang w:val="en-PK"/>
        </w:rPr>
        <w:t>: Firebase (version 10.x) is mandated for authentication, database, and cloud functions, restricting the use of alternative backend solutions [FYPI_SDS.docx, Section 3].</w:t>
      </w:r>
    </w:p>
    <w:p w14:paraId="4EEEE6B8" w14:textId="77777777" w:rsidR="0064770C" w:rsidRPr="0064770C" w:rsidRDefault="0064770C" w:rsidP="0064770C">
      <w:pPr>
        <w:spacing w:before="9"/>
        <w:ind w:right="107"/>
        <w:jc w:val="both"/>
        <w:rPr>
          <w:sz w:val="24"/>
          <w:szCs w:val="24"/>
          <w:lang w:val="en-PK"/>
        </w:rPr>
      </w:pPr>
    </w:p>
    <w:p w14:paraId="3A0682C9"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Programming Language</w:t>
      </w:r>
      <w:r w:rsidRPr="001F2CAF">
        <w:rPr>
          <w:sz w:val="24"/>
          <w:szCs w:val="24"/>
          <w:lang w:val="en-PK"/>
        </w:rPr>
        <w:t>: Dart is required for Flutter development, constraining language options [FYPI_SRS.docx, Section 2.6].</w:t>
      </w:r>
    </w:p>
    <w:p w14:paraId="7C93C11E" w14:textId="77777777" w:rsidR="001F2CAF" w:rsidRPr="001F2CAF" w:rsidRDefault="001F2CAF" w:rsidP="001F2CAF">
      <w:pPr>
        <w:pStyle w:val="ListParagraph"/>
        <w:spacing w:before="9"/>
        <w:ind w:left="1440" w:right="107"/>
        <w:jc w:val="both"/>
        <w:rPr>
          <w:sz w:val="24"/>
          <w:szCs w:val="24"/>
          <w:lang w:val="en-PK"/>
        </w:rPr>
      </w:pPr>
    </w:p>
    <w:p w14:paraId="26D41DE1"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Hardware Limitations</w:t>
      </w:r>
      <w:r w:rsidRPr="001F2CAF">
        <w:rPr>
          <w:sz w:val="24"/>
          <w:szCs w:val="24"/>
          <w:lang w:val="en-PK"/>
        </w:rPr>
        <w:t>:</w:t>
      </w:r>
    </w:p>
    <w:p w14:paraId="328B17CE"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Device Compatibility</w:t>
      </w:r>
      <w:r w:rsidRPr="001F2CAF">
        <w:rPr>
          <w:sz w:val="24"/>
          <w:szCs w:val="24"/>
          <w:lang w:val="en-PK"/>
        </w:rPr>
        <w:t>: The app must run on mid-range devices with at least 2GB RAM, 1.5GHz quad-core processor, and 720p resolution, common in Pakistan, limiting resource-intensive features [FYPI_SRS.docx, Section 5.3].</w:t>
      </w:r>
    </w:p>
    <w:p w14:paraId="3F8FA47D" w14:textId="77777777" w:rsidR="001F2CAF" w:rsidRPr="001F2CAF" w:rsidRDefault="001F2CAF" w:rsidP="001F2CAF">
      <w:pPr>
        <w:pStyle w:val="ListParagraph"/>
        <w:spacing w:before="9"/>
        <w:ind w:left="1440" w:right="107"/>
        <w:jc w:val="both"/>
        <w:rPr>
          <w:sz w:val="24"/>
          <w:szCs w:val="24"/>
          <w:lang w:val="en-PK"/>
        </w:rPr>
      </w:pPr>
    </w:p>
    <w:p w14:paraId="1D1D163A"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Internet Dependency</w:t>
      </w:r>
      <w:r w:rsidRPr="001F2CAF">
        <w:rPr>
          <w:sz w:val="24"/>
          <w:szCs w:val="24"/>
          <w:lang w:val="en-PK"/>
        </w:rPr>
        <w:t>: Features like virtual consultations (UC-05) require 3G/4G or Wi-Fi (minimum 1Mbps), constraining offline functionality [FYPI_SRS.docx, UC-05].</w:t>
      </w:r>
    </w:p>
    <w:p w14:paraId="6F8E6EB4" w14:textId="77777777" w:rsidR="001F2CAF" w:rsidRPr="001F2CAF" w:rsidRDefault="001F2CAF" w:rsidP="001F2CAF">
      <w:pPr>
        <w:pStyle w:val="ListParagraph"/>
        <w:spacing w:before="9"/>
        <w:ind w:left="1440" w:right="107"/>
        <w:jc w:val="both"/>
        <w:rPr>
          <w:sz w:val="24"/>
          <w:szCs w:val="24"/>
          <w:lang w:val="en-PK"/>
        </w:rPr>
      </w:pPr>
    </w:p>
    <w:p w14:paraId="7FEA611E"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External Interfaces</w:t>
      </w:r>
      <w:r w:rsidRPr="001F2CAF">
        <w:rPr>
          <w:sz w:val="24"/>
          <w:szCs w:val="24"/>
          <w:lang w:val="en-PK"/>
        </w:rPr>
        <w:t>:</w:t>
      </w:r>
    </w:p>
    <w:p w14:paraId="5D9CC8FD" w14:textId="023B23D1" w:rsidR="001F2CAF" w:rsidRDefault="001F2CAF" w:rsidP="001F2CAF">
      <w:pPr>
        <w:pStyle w:val="ListParagraph"/>
        <w:numPr>
          <w:ilvl w:val="1"/>
          <w:numId w:val="58"/>
        </w:numPr>
        <w:spacing w:before="9"/>
        <w:ind w:right="107"/>
        <w:jc w:val="both"/>
        <w:rPr>
          <w:sz w:val="24"/>
          <w:szCs w:val="24"/>
          <w:lang w:val="en-PK"/>
        </w:rPr>
      </w:pPr>
      <w:r>
        <w:rPr>
          <w:b/>
          <w:bCs/>
          <w:sz w:val="24"/>
          <w:szCs w:val="24"/>
          <w:lang w:val="en-PK"/>
        </w:rPr>
        <w:t>Zoom</w:t>
      </w:r>
      <w:r w:rsidRPr="001F2CAF">
        <w:rPr>
          <w:b/>
          <w:bCs/>
          <w:sz w:val="24"/>
          <w:szCs w:val="24"/>
          <w:lang w:val="en-PK"/>
        </w:rPr>
        <w:t xml:space="preserve"> API</w:t>
      </w:r>
      <w:r w:rsidRPr="001F2CAF">
        <w:rPr>
          <w:sz w:val="24"/>
          <w:szCs w:val="24"/>
          <w:lang w:val="en-PK"/>
        </w:rPr>
        <w:t>: Video/audio consultations (UC-05) must use Twilio, requiring adherence to its protocols and pricing models [FYPI_SRS.docx, UC-05].</w:t>
      </w:r>
    </w:p>
    <w:p w14:paraId="0B7931F0" w14:textId="77777777" w:rsidR="001F2CAF" w:rsidRPr="001F2CAF" w:rsidRDefault="001F2CAF" w:rsidP="001F2CAF">
      <w:pPr>
        <w:pStyle w:val="ListParagraph"/>
        <w:spacing w:before="9"/>
        <w:ind w:left="1440" w:right="107"/>
        <w:jc w:val="both"/>
        <w:rPr>
          <w:sz w:val="24"/>
          <w:szCs w:val="24"/>
          <w:lang w:val="en-PK"/>
        </w:rPr>
      </w:pPr>
    </w:p>
    <w:p w14:paraId="62D76CF2"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Jazz-Cash/Easy-paisa APIs</w:t>
      </w:r>
      <w:r w:rsidRPr="001F2CAF">
        <w:rPr>
          <w:sz w:val="24"/>
          <w:szCs w:val="24"/>
          <w:lang w:val="en-PK"/>
        </w:rPr>
        <w:t>: Payment processing (UC-04) is restricted to these local gateways, necessitating compliance with their security and transaction limits [FYPI_SRS.docx, UC-04; 2].</w:t>
      </w:r>
    </w:p>
    <w:p w14:paraId="52950505" w14:textId="77777777" w:rsidR="001F2CAF" w:rsidRPr="001F2CAF" w:rsidRDefault="001F2CAF" w:rsidP="001F2CAF">
      <w:pPr>
        <w:pStyle w:val="ListParagraph"/>
        <w:rPr>
          <w:sz w:val="24"/>
          <w:szCs w:val="24"/>
          <w:lang w:val="en-PK"/>
        </w:rPr>
      </w:pPr>
    </w:p>
    <w:p w14:paraId="77B414F5" w14:textId="77777777" w:rsidR="001F2CAF" w:rsidRPr="001F2CAF" w:rsidRDefault="001F2CAF" w:rsidP="001F2CAF">
      <w:pPr>
        <w:pStyle w:val="ListParagraph"/>
        <w:spacing w:before="9"/>
        <w:ind w:left="1440" w:right="107"/>
        <w:jc w:val="both"/>
        <w:rPr>
          <w:sz w:val="24"/>
          <w:szCs w:val="24"/>
          <w:lang w:val="en-PK"/>
        </w:rPr>
      </w:pPr>
    </w:p>
    <w:p w14:paraId="7D7B7459"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Regulatory and Security Policies</w:t>
      </w:r>
      <w:r w:rsidRPr="001F2CAF">
        <w:rPr>
          <w:sz w:val="24"/>
          <w:szCs w:val="24"/>
          <w:lang w:val="en-PK"/>
        </w:rPr>
        <w:t>:</w:t>
      </w:r>
    </w:p>
    <w:p w14:paraId="042B84E1"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Pakistan’s Data Protection Laws</w:t>
      </w:r>
      <w:r w:rsidRPr="001F2CAF">
        <w:rPr>
          <w:sz w:val="24"/>
          <w:szCs w:val="24"/>
          <w:lang w:val="en-PK"/>
        </w:rPr>
        <w:t>: The app must comply with local regulations, requiring HTTPS encryption, multi-factor authentication (MFA), and secure data storage, limiting less secure protocols [FYPI_SRS.docx, Section 5.3; 4].</w:t>
      </w:r>
    </w:p>
    <w:p w14:paraId="003EE36F" w14:textId="77777777" w:rsidR="001F2CAF" w:rsidRPr="001F2CAF" w:rsidRDefault="001F2CAF" w:rsidP="001F2CAF">
      <w:pPr>
        <w:pStyle w:val="ListParagraph"/>
        <w:spacing w:before="9"/>
        <w:ind w:left="1440" w:right="107"/>
        <w:jc w:val="both"/>
        <w:rPr>
          <w:sz w:val="24"/>
          <w:szCs w:val="24"/>
          <w:lang w:val="en-PK"/>
        </w:rPr>
      </w:pPr>
    </w:p>
    <w:p w14:paraId="149559AC"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User Privacy</w:t>
      </w:r>
      <w:r w:rsidRPr="001F2CAF">
        <w:rPr>
          <w:sz w:val="24"/>
          <w:szCs w:val="24"/>
          <w:lang w:val="en-PK"/>
        </w:rPr>
        <w:t>: Client and lawyer data (e.g., profiles, payment details) must be anonymized and protected, constraining data handling practices [Proposal.docx, Section 7].</w:t>
      </w:r>
    </w:p>
    <w:p w14:paraId="460B48CD" w14:textId="77777777" w:rsidR="001F2CAF" w:rsidRPr="001F2CAF" w:rsidRDefault="001F2CAF" w:rsidP="001F2CAF">
      <w:pPr>
        <w:pStyle w:val="ListParagraph"/>
        <w:spacing w:before="9"/>
        <w:ind w:left="1440" w:right="107"/>
        <w:jc w:val="both"/>
        <w:rPr>
          <w:sz w:val="24"/>
          <w:szCs w:val="24"/>
          <w:lang w:val="en-PK"/>
        </w:rPr>
      </w:pPr>
    </w:p>
    <w:p w14:paraId="409DDC39"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Design and Usability Constraints</w:t>
      </w:r>
      <w:r w:rsidRPr="001F2CAF">
        <w:rPr>
          <w:sz w:val="24"/>
          <w:szCs w:val="24"/>
          <w:lang w:val="en-PK"/>
        </w:rPr>
        <w:t>:</w:t>
      </w:r>
    </w:p>
    <w:p w14:paraId="03164E27"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Low-Literacy Users</w:t>
      </w:r>
      <w:r w:rsidRPr="001F2CAF">
        <w:rPr>
          <w:sz w:val="24"/>
          <w:szCs w:val="24"/>
          <w:lang w:val="en-PK"/>
        </w:rPr>
        <w:t>: The UI must be intuitive for rural clients with limited digital literacy, necessitating simple navigation and chatbot support (UC-10), which limits complex design elements [FYPI_SRS.docx, UC-10].</w:t>
      </w:r>
    </w:p>
    <w:p w14:paraId="4A96CF96" w14:textId="77777777" w:rsidR="001F2CAF" w:rsidRPr="001F2CAF" w:rsidRDefault="001F2CAF" w:rsidP="001F2CAF">
      <w:pPr>
        <w:pStyle w:val="ListParagraph"/>
        <w:spacing w:before="9"/>
        <w:ind w:left="1440" w:right="107"/>
        <w:jc w:val="both"/>
        <w:rPr>
          <w:sz w:val="24"/>
          <w:szCs w:val="24"/>
          <w:lang w:val="en-PK"/>
        </w:rPr>
      </w:pPr>
    </w:p>
    <w:p w14:paraId="09C0E0AC"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Performance Metrics</w:t>
      </w:r>
      <w:r w:rsidRPr="001F2CAF">
        <w:rPr>
          <w:sz w:val="24"/>
          <w:szCs w:val="24"/>
          <w:lang w:val="en-PK"/>
        </w:rPr>
        <w:t>: The app must achieve &lt;2s search latency and support 500 concurrent users, restricting resource-heavy features [FYPI_SRS.docx, Section 5.1].</w:t>
      </w:r>
    </w:p>
    <w:p w14:paraId="4B4B4D39" w14:textId="77777777" w:rsidR="001F2CAF" w:rsidRPr="001F2CAF" w:rsidRDefault="001F2CAF" w:rsidP="001F2CAF">
      <w:pPr>
        <w:pStyle w:val="ListParagraph"/>
        <w:spacing w:before="9"/>
        <w:ind w:left="1440" w:right="107"/>
        <w:jc w:val="both"/>
        <w:rPr>
          <w:sz w:val="24"/>
          <w:szCs w:val="24"/>
          <w:lang w:val="en-PK"/>
        </w:rPr>
      </w:pPr>
    </w:p>
    <w:p w14:paraId="4777EA4C" w14:textId="77777777" w:rsidR="001F2CAF" w:rsidRPr="001F2CAF" w:rsidRDefault="001F2CAF" w:rsidP="001F2CAF">
      <w:pPr>
        <w:pStyle w:val="ListParagraph"/>
        <w:numPr>
          <w:ilvl w:val="0"/>
          <w:numId w:val="58"/>
        </w:numPr>
        <w:spacing w:before="9"/>
        <w:ind w:right="107"/>
        <w:jc w:val="both"/>
        <w:rPr>
          <w:sz w:val="24"/>
          <w:szCs w:val="24"/>
          <w:lang w:val="en-PK"/>
        </w:rPr>
      </w:pPr>
      <w:r w:rsidRPr="001F2CAF">
        <w:rPr>
          <w:b/>
          <w:bCs/>
          <w:sz w:val="24"/>
          <w:szCs w:val="24"/>
          <w:lang w:val="en-PK"/>
        </w:rPr>
        <w:t>Project Constraints</w:t>
      </w:r>
      <w:r w:rsidRPr="001F2CAF">
        <w:rPr>
          <w:sz w:val="24"/>
          <w:szCs w:val="24"/>
          <w:lang w:val="en-PK"/>
        </w:rPr>
        <w:t>:</w:t>
      </w:r>
    </w:p>
    <w:p w14:paraId="5E643ED7" w14:textId="77777777" w:rsidR="001F2CAF" w:rsidRP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Time and Resources</w:t>
      </w:r>
      <w:r w:rsidRPr="001F2CAF">
        <w:rPr>
          <w:sz w:val="24"/>
          <w:szCs w:val="24"/>
          <w:lang w:val="en-PK"/>
        </w:rPr>
        <w:t>: Development is constrained by the FYP timeline and student team resources, excluding advanced features like case management or regional language support [Proposal.docx, Section 12].</w:t>
      </w:r>
    </w:p>
    <w:p w14:paraId="46CB9579" w14:textId="77777777" w:rsidR="001F2CAF" w:rsidRDefault="001F2CAF" w:rsidP="001F2CAF">
      <w:pPr>
        <w:pStyle w:val="ListParagraph"/>
        <w:numPr>
          <w:ilvl w:val="1"/>
          <w:numId w:val="58"/>
        </w:numPr>
        <w:spacing w:before="9"/>
        <w:ind w:right="107"/>
        <w:jc w:val="both"/>
        <w:rPr>
          <w:sz w:val="24"/>
          <w:szCs w:val="24"/>
          <w:lang w:val="en-PK"/>
        </w:rPr>
      </w:pPr>
      <w:r w:rsidRPr="001F2CAF">
        <w:rPr>
          <w:b/>
          <w:bCs/>
          <w:sz w:val="24"/>
          <w:szCs w:val="24"/>
          <w:lang w:val="en-PK"/>
        </w:rPr>
        <w:t>Maintenance</w:t>
      </w:r>
      <w:r w:rsidRPr="001F2CAF">
        <w:rPr>
          <w:sz w:val="24"/>
          <w:szCs w:val="24"/>
          <w:lang w:val="en-PK"/>
        </w:rPr>
        <w:t>: The university may maintain the software post-delivery, requiring adherence to standard coding practices (e.g., modular code, documentation) [FYPI_SDS.docx, Section 5].</w:t>
      </w:r>
    </w:p>
    <w:p w14:paraId="0ED00FF7" w14:textId="77777777" w:rsidR="001F2CAF" w:rsidRPr="001F2CAF" w:rsidRDefault="001F2CAF" w:rsidP="001F2CAF">
      <w:pPr>
        <w:pStyle w:val="ListParagraph"/>
        <w:spacing w:before="9"/>
        <w:ind w:left="1440" w:right="107"/>
        <w:jc w:val="both"/>
        <w:rPr>
          <w:sz w:val="24"/>
          <w:szCs w:val="24"/>
          <w:lang w:val="en-PK"/>
        </w:rPr>
      </w:pPr>
    </w:p>
    <w:p w14:paraId="0B3214DB" w14:textId="77777777" w:rsidR="001F2CAF" w:rsidRPr="001F2CAF" w:rsidRDefault="001F2CAF" w:rsidP="001F2CAF">
      <w:pPr>
        <w:pStyle w:val="ListParagraph"/>
        <w:spacing w:before="9"/>
        <w:ind w:left="792" w:right="107"/>
        <w:jc w:val="both"/>
        <w:rPr>
          <w:sz w:val="24"/>
          <w:szCs w:val="24"/>
          <w:lang w:val="en-PK"/>
        </w:rPr>
      </w:pPr>
      <w:r w:rsidRPr="001F2CAF">
        <w:rPr>
          <w:sz w:val="24"/>
          <w:szCs w:val="24"/>
          <w:lang w:val="en-PK"/>
        </w:rPr>
        <w:t>These constraints ensure "Advocate Now" is feasible, compliant, and user-centric within the project’s scope, supporting its goal of inclusive legal service delivery [1, 2, 4].</w:t>
      </w:r>
    </w:p>
    <w:p w14:paraId="638BB4E5" w14:textId="77777777" w:rsidR="001F2CAF" w:rsidRDefault="001F2CAF" w:rsidP="00062822">
      <w:pPr>
        <w:pStyle w:val="ListParagraph"/>
        <w:spacing w:before="9"/>
        <w:ind w:left="792" w:right="107"/>
        <w:jc w:val="both"/>
        <w:rPr>
          <w:sz w:val="24"/>
          <w:szCs w:val="24"/>
        </w:rPr>
      </w:pPr>
    </w:p>
    <w:p w14:paraId="680DF8D7" w14:textId="77777777" w:rsidR="007C5A74" w:rsidRDefault="007C5A74" w:rsidP="00062822">
      <w:pPr>
        <w:pStyle w:val="ListParagraph"/>
        <w:spacing w:before="9"/>
        <w:ind w:left="792" w:right="107"/>
        <w:jc w:val="both"/>
        <w:rPr>
          <w:sz w:val="24"/>
          <w:szCs w:val="24"/>
        </w:rPr>
      </w:pPr>
    </w:p>
    <w:p w14:paraId="7B1041C5" w14:textId="77777777" w:rsidR="005071EA" w:rsidRPr="00B641F7" w:rsidRDefault="005071EA" w:rsidP="00062822">
      <w:pPr>
        <w:pStyle w:val="ListParagraph"/>
        <w:spacing w:before="9"/>
        <w:ind w:left="792" w:right="107"/>
        <w:jc w:val="both"/>
        <w:rPr>
          <w:sz w:val="24"/>
          <w:szCs w:val="24"/>
        </w:rPr>
      </w:pPr>
      <w:r w:rsidRPr="00B641F7">
        <w:rPr>
          <w:sz w:val="24"/>
          <w:szCs w:val="24"/>
        </w:rPr>
        <w:tab/>
      </w:r>
    </w:p>
    <w:p w14:paraId="39B81176" w14:textId="77777777" w:rsidR="005071EA" w:rsidRPr="0064770C" w:rsidRDefault="005071EA" w:rsidP="00DE60EB">
      <w:pPr>
        <w:pStyle w:val="ListParagraph"/>
        <w:numPr>
          <w:ilvl w:val="1"/>
          <w:numId w:val="16"/>
        </w:numPr>
        <w:spacing w:before="9"/>
        <w:ind w:right="107"/>
        <w:outlineLvl w:val="1"/>
        <w:rPr>
          <w:b/>
          <w:bCs/>
          <w:sz w:val="24"/>
          <w:szCs w:val="24"/>
        </w:rPr>
      </w:pPr>
      <w:bookmarkStart w:id="54" w:name="_Toc200807823"/>
      <w:r w:rsidRPr="0064770C">
        <w:rPr>
          <w:b/>
          <w:bCs/>
          <w:sz w:val="24"/>
          <w:szCs w:val="24"/>
        </w:rPr>
        <w:t>User Documentation</w:t>
      </w:r>
      <w:bookmarkEnd w:id="54"/>
      <w:r w:rsidRPr="0064770C">
        <w:rPr>
          <w:b/>
          <w:bCs/>
          <w:sz w:val="24"/>
          <w:szCs w:val="24"/>
        </w:rPr>
        <w:tab/>
      </w:r>
    </w:p>
    <w:p w14:paraId="6582AF1C" w14:textId="77777777" w:rsidR="00F25890" w:rsidRDefault="00F25890" w:rsidP="00062822">
      <w:pPr>
        <w:pStyle w:val="ListParagraph"/>
        <w:spacing w:before="9"/>
        <w:ind w:left="792" w:right="107"/>
        <w:jc w:val="both"/>
        <w:rPr>
          <w:sz w:val="24"/>
          <w:szCs w:val="24"/>
        </w:rPr>
      </w:pPr>
    </w:p>
    <w:p w14:paraId="3FEE64EC" w14:textId="77777777" w:rsidR="0003286D" w:rsidRPr="0003286D" w:rsidRDefault="0003286D" w:rsidP="0003286D">
      <w:pPr>
        <w:pStyle w:val="ListParagraph"/>
        <w:spacing w:before="9"/>
        <w:ind w:left="792" w:right="107"/>
        <w:jc w:val="both"/>
        <w:rPr>
          <w:sz w:val="24"/>
          <w:szCs w:val="24"/>
          <w:lang w:val="en-PK"/>
        </w:rPr>
      </w:pPr>
      <w:r w:rsidRPr="0003286D">
        <w:rPr>
          <w:sz w:val="24"/>
          <w:szCs w:val="24"/>
          <w:lang w:val="en-PK"/>
        </w:rPr>
        <w:t>The "Advocate Now" mobile application (version 1.0) will be accompanied by user documentation to support clients, lawyers, and administrators in effectively using its features, such as lawyer search (UC-03), virtual consultations (UC-05), and administrative tasks (UC-08) [FYPI_SRS.docx, Section 4.1]. The documentation is designed to be accessible, particularly for rural clients with low digital literacy, and will adhere to clear, user-friendly standards [Proposal.docx, Section 7]. The following user documentation components will be delivered:</w:t>
      </w:r>
    </w:p>
    <w:p w14:paraId="3C72729C" w14:textId="77777777" w:rsidR="00F25890" w:rsidRDefault="00F25890" w:rsidP="00062822">
      <w:pPr>
        <w:pStyle w:val="ListParagraph"/>
        <w:spacing w:before="9"/>
        <w:ind w:left="792" w:right="107"/>
        <w:jc w:val="both"/>
        <w:rPr>
          <w:sz w:val="24"/>
          <w:szCs w:val="24"/>
        </w:rPr>
      </w:pPr>
    </w:p>
    <w:p w14:paraId="5FB2757A" w14:textId="77777777" w:rsidR="009915B2" w:rsidRPr="009915B2" w:rsidRDefault="009915B2" w:rsidP="009915B2">
      <w:pPr>
        <w:pStyle w:val="ListParagraph"/>
        <w:numPr>
          <w:ilvl w:val="0"/>
          <w:numId w:val="59"/>
        </w:numPr>
        <w:spacing w:before="9"/>
        <w:ind w:right="107"/>
        <w:jc w:val="both"/>
        <w:rPr>
          <w:sz w:val="24"/>
          <w:szCs w:val="24"/>
          <w:lang w:val="en-PK"/>
        </w:rPr>
      </w:pPr>
      <w:r w:rsidRPr="009915B2">
        <w:rPr>
          <w:b/>
          <w:bCs/>
          <w:sz w:val="24"/>
          <w:szCs w:val="24"/>
          <w:lang w:val="en-PK"/>
        </w:rPr>
        <w:t>User Manual (PDF)</w:t>
      </w:r>
      <w:r w:rsidRPr="009915B2">
        <w:rPr>
          <w:sz w:val="24"/>
          <w:szCs w:val="24"/>
          <w:lang w:val="en-PK"/>
        </w:rPr>
        <w:t>:</w:t>
      </w:r>
    </w:p>
    <w:p w14:paraId="5C51BF8E" w14:textId="77777777" w:rsid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Description</w:t>
      </w:r>
      <w:r w:rsidRPr="009915B2">
        <w:rPr>
          <w:sz w:val="24"/>
          <w:szCs w:val="24"/>
          <w:lang w:val="en-PK"/>
        </w:rPr>
        <w:t>: A comprehensive guide detailing app navigation, feature usage (e.g., booking consultations, managing profiles), and troubleshooting for clients, lawyers, and administrators.</w:t>
      </w:r>
    </w:p>
    <w:p w14:paraId="465C66F6" w14:textId="77777777" w:rsidR="009915B2" w:rsidRPr="009915B2" w:rsidRDefault="009915B2" w:rsidP="009915B2">
      <w:pPr>
        <w:pStyle w:val="ListParagraph"/>
        <w:spacing w:before="9"/>
        <w:ind w:left="1440" w:right="107"/>
        <w:jc w:val="both"/>
        <w:rPr>
          <w:sz w:val="24"/>
          <w:szCs w:val="24"/>
          <w:lang w:val="en-PK"/>
        </w:rPr>
      </w:pPr>
    </w:p>
    <w:p w14:paraId="472E9C8D" w14:textId="77777777" w:rsid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Format</w:t>
      </w:r>
      <w:r w:rsidRPr="009915B2">
        <w:rPr>
          <w:sz w:val="24"/>
          <w:szCs w:val="24"/>
          <w:lang w:val="en-PK"/>
        </w:rPr>
        <w:t>: PDF, written in Times New Roman, 12pt, with screenshots and step-by-step instructions, optimized for offline access.</w:t>
      </w:r>
    </w:p>
    <w:p w14:paraId="6FE5B45E" w14:textId="77777777" w:rsidR="009915B2" w:rsidRPr="009915B2" w:rsidRDefault="009915B2" w:rsidP="009915B2">
      <w:pPr>
        <w:spacing w:before="9"/>
        <w:ind w:right="107"/>
        <w:jc w:val="both"/>
        <w:rPr>
          <w:sz w:val="24"/>
          <w:szCs w:val="24"/>
          <w:lang w:val="en-PK"/>
        </w:rPr>
      </w:pPr>
    </w:p>
    <w:p w14:paraId="6238B1A0" w14:textId="77777777" w:rsid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Standards</w:t>
      </w:r>
      <w:r w:rsidRPr="009915B2">
        <w:rPr>
          <w:sz w:val="24"/>
          <w:szCs w:val="24"/>
          <w:lang w:val="en-PK"/>
        </w:rPr>
        <w:t>: Follows IEEE 1063-2001 (Standard for Software User Documentation) for clarity and structure [1].</w:t>
      </w:r>
    </w:p>
    <w:p w14:paraId="0F1FA4BE" w14:textId="77777777" w:rsidR="009915B2" w:rsidRPr="009915B2" w:rsidRDefault="009915B2" w:rsidP="009915B2">
      <w:pPr>
        <w:spacing w:before="9"/>
        <w:ind w:right="107"/>
        <w:jc w:val="both"/>
        <w:rPr>
          <w:sz w:val="24"/>
          <w:szCs w:val="24"/>
          <w:lang w:val="en-PK"/>
        </w:rPr>
      </w:pPr>
    </w:p>
    <w:p w14:paraId="34033040" w14:textId="77777777" w:rsidR="009915B2" w:rsidRPr="009915B2" w:rsidRDefault="009915B2" w:rsidP="009915B2">
      <w:pPr>
        <w:pStyle w:val="ListParagraph"/>
        <w:numPr>
          <w:ilvl w:val="0"/>
          <w:numId w:val="59"/>
        </w:numPr>
        <w:spacing w:before="9"/>
        <w:ind w:right="107"/>
        <w:jc w:val="both"/>
        <w:rPr>
          <w:sz w:val="24"/>
          <w:szCs w:val="24"/>
          <w:lang w:val="en-PK"/>
        </w:rPr>
      </w:pPr>
      <w:r w:rsidRPr="009915B2">
        <w:rPr>
          <w:b/>
          <w:bCs/>
          <w:sz w:val="24"/>
          <w:szCs w:val="24"/>
          <w:lang w:val="en-PK"/>
        </w:rPr>
        <w:t>In-App Help (Online Help)</w:t>
      </w:r>
      <w:r w:rsidRPr="009915B2">
        <w:rPr>
          <w:sz w:val="24"/>
          <w:szCs w:val="24"/>
          <w:lang w:val="en-PK"/>
        </w:rPr>
        <w:t>:</w:t>
      </w:r>
    </w:p>
    <w:p w14:paraId="795EDB04" w14:textId="77777777" w:rsid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Description</w:t>
      </w:r>
      <w:r w:rsidRPr="009915B2">
        <w:rPr>
          <w:sz w:val="24"/>
          <w:szCs w:val="24"/>
          <w:lang w:val="en-PK"/>
        </w:rPr>
        <w:t>: Contextual help integrated within the app, providing tooltips and FAQs for features like lawyer search (UC-03) and chatbot interaction (UC-10), accessible via a help icon.</w:t>
      </w:r>
    </w:p>
    <w:p w14:paraId="7A4DBDA9" w14:textId="77777777" w:rsidR="009915B2" w:rsidRPr="009915B2" w:rsidRDefault="009915B2" w:rsidP="009915B2">
      <w:pPr>
        <w:pStyle w:val="ListParagraph"/>
        <w:spacing w:before="9"/>
        <w:ind w:left="1440" w:right="107"/>
        <w:jc w:val="both"/>
        <w:rPr>
          <w:sz w:val="24"/>
          <w:szCs w:val="24"/>
          <w:lang w:val="en-PK"/>
        </w:rPr>
      </w:pPr>
    </w:p>
    <w:p w14:paraId="47052B81" w14:textId="77777777" w:rsid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Format</w:t>
      </w:r>
      <w:r w:rsidRPr="009915B2">
        <w:rPr>
          <w:sz w:val="24"/>
          <w:szCs w:val="24"/>
          <w:lang w:val="en-PK"/>
        </w:rPr>
        <w:t>: Text-based with minimal graphics, delivered through the app’s UI, requiring internet connectivity.</w:t>
      </w:r>
    </w:p>
    <w:p w14:paraId="1744C7B6" w14:textId="77777777" w:rsidR="009915B2" w:rsidRPr="009915B2" w:rsidRDefault="009915B2" w:rsidP="009915B2">
      <w:pPr>
        <w:spacing w:before="9"/>
        <w:ind w:right="107"/>
        <w:jc w:val="both"/>
        <w:rPr>
          <w:sz w:val="24"/>
          <w:szCs w:val="24"/>
          <w:lang w:val="en-PK"/>
        </w:rPr>
      </w:pPr>
    </w:p>
    <w:p w14:paraId="2C62C1DD" w14:textId="77777777" w:rsidR="009915B2" w:rsidRPr="009915B2" w:rsidRDefault="009915B2" w:rsidP="009915B2">
      <w:pPr>
        <w:pStyle w:val="ListParagraph"/>
        <w:numPr>
          <w:ilvl w:val="1"/>
          <w:numId w:val="59"/>
        </w:numPr>
        <w:spacing w:before="9"/>
        <w:ind w:right="107"/>
        <w:jc w:val="both"/>
        <w:rPr>
          <w:sz w:val="24"/>
          <w:szCs w:val="24"/>
          <w:lang w:val="en-PK"/>
        </w:rPr>
      </w:pPr>
      <w:r w:rsidRPr="009915B2">
        <w:rPr>
          <w:b/>
          <w:bCs/>
          <w:sz w:val="24"/>
          <w:szCs w:val="24"/>
          <w:lang w:val="en-PK"/>
        </w:rPr>
        <w:t>Standards</w:t>
      </w:r>
      <w:r w:rsidRPr="009915B2">
        <w:rPr>
          <w:sz w:val="24"/>
          <w:szCs w:val="24"/>
          <w:lang w:val="en-PK"/>
        </w:rPr>
        <w:t>: Adheres to usability principles for mobile apps, ensuring simplicity for low-literacy users [FYPI_SRS.docx, UC-10].</w:t>
      </w:r>
    </w:p>
    <w:p w14:paraId="5FF8EB8E" w14:textId="77777777" w:rsidR="009915B2" w:rsidRDefault="009915B2" w:rsidP="00062822">
      <w:pPr>
        <w:pStyle w:val="ListParagraph"/>
        <w:spacing w:before="9"/>
        <w:ind w:left="792" w:right="107"/>
        <w:jc w:val="both"/>
        <w:rPr>
          <w:sz w:val="24"/>
          <w:szCs w:val="24"/>
        </w:rPr>
      </w:pPr>
    </w:p>
    <w:p w14:paraId="5006C7A8" w14:textId="77777777" w:rsidR="008A5AB6" w:rsidRPr="008A5AB6" w:rsidRDefault="008A5AB6" w:rsidP="008A5AB6">
      <w:pPr>
        <w:pStyle w:val="ListParagraph"/>
        <w:spacing w:before="9"/>
        <w:ind w:left="792" w:right="107"/>
        <w:jc w:val="both"/>
        <w:rPr>
          <w:sz w:val="24"/>
          <w:szCs w:val="24"/>
          <w:lang w:val="en-PK"/>
        </w:rPr>
      </w:pPr>
      <w:r w:rsidRPr="008A5AB6">
        <w:rPr>
          <w:sz w:val="24"/>
          <w:szCs w:val="24"/>
          <w:lang w:val="en-PK"/>
        </w:rPr>
        <w:t>These components will be delivered in English, with simple language to accommodate diverse educational levels, and will be available via the app and project repository [FYPI_SRS.docx, Section 5.3]. No physical copies are planned due to the digital nature of the project [Proposal.docx, Section 12].</w:t>
      </w:r>
    </w:p>
    <w:p w14:paraId="0A956442" w14:textId="77777777" w:rsidR="008A5AB6" w:rsidRDefault="008A5AB6" w:rsidP="00062822">
      <w:pPr>
        <w:pStyle w:val="ListParagraph"/>
        <w:spacing w:before="9"/>
        <w:ind w:left="792" w:right="107"/>
        <w:jc w:val="both"/>
        <w:rPr>
          <w:sz w:val="24"/>
          <w:szCs w:val="24"/>
        </w:rPr>
      </w:pPr>
    </w:p>
    <w:p w14:paraId="6DC33A33" w14:textId="77777777" w:rsidR="0093572E" w:rsidRDefault="0093572E" w:rsidP="00062822">
      <w:pPr>
        <w:pStyle w:val="ListParagraph"/>
        <w:spacing w:before="9"/>
        <w:ind w:left="792" w:right="107"/>
        <w:jc w:val="both"/>
        <w:rPr>
          <w:sz w:val="24"/>
          <w:szCs w:val="24"/>
        </w:rPr>
      </w:pPr>
    </w:p>
    <w:p w14:paraId="1751BEBC" w14:textId="77777777" w:rsidR="0093572E" w:rsidRPr="00B641F7" w:rsidRDefault="0093572E" w:rsidP="00062822">
      <w:pPr>
        <w:pStyle w:val="ListParagraph"/>
        <w:spacing w:before="9"/>
        <w:ind w:left="792" w:right="107"/>
        <w:jc w:val="both"/>
        <w:rPr>
          <w:sz w:val="24"/>
          <w:szCs w:val="24"/>
        </w:rPr>
      </w:pPr>
    </w:p>
    <w:p w14:paraId="1D20C955" w14:textId="77777777" w:rsidR="00F25890" w:rsidRPr="00B641F7" w:rsidRDefault="00F25890" w:rsidP="00062822">
      <w:pPr>
        <w:pStyle w:val="ListParagraph"/>
        <w:spacing w:before="9"/>
        <w:ind w:left="792" w:right="107"/>
        <w:jc w:val="both"/>
        <w:rPr>
          <w:sz w:val="24"/>
          <w:szCs w:val="24"/>
        </w:rPr>
      </w:pPr>
    </w:p>
    <w:p w14:paraId="0DD87F06" w14:textId="77777777" w:rsidR="005071EA" w:rsidRDefault="0026302B" w:rsidP="00DE60EB">
      <w:pPr>
        <w:pStyle w:val="ListParagraph"/>
        <w:numPr>
          <w:ilvl w:val="0"/>
          <w:numId w:val="14"/>
        </w:numPr>
        <w:spacing w:before="9"/>
        <w:ind w:right="107"/>
        <w:outlineLvl w:val="0"/>
        <w:rPr>
          <w:b/>
          <w:bCs/>
          <w:sz w:val="24"/>
          <w:szCs w:val="24"/>
        </w:rPr>
      </w:pPr>
      <w:r w:rsidRPr="0064770C">
        <w:rPr>
          <w:b/>
          <w:bCs/>
          <w:sz w:val="24"/>
          <w:szCs w:val="24"/>
        </w:rPr>
        <w:t xml:space="preserve"> </w:t>
      </w:r>
      <w:bookmarkStart w:id="55" w:name="_Toc200807824"/>
      <w:r w:rsidR="007C5A74" w:rsidRPr="0064770C">
        <w:rPr>
          <w:b/>
          <w:bCs/>
          <w:sz w:val="24"/>
          <w:szCs w:val="24"/>
        </w:rPr>
        <w:t>External Interface Requirements</w:t>
      </w:r>
      <w:bookmarkEnd w:id="55"/>
    </w:p>
    <w:p w14:paraId="21DB796C" w14:textId="77777777" w:rsidR="0064770C" w:rsidRPr="0064770C" w:rsidRDefault="0064770C" w:rsidP="0064770C">
      <w:pPr>
        <w:pStyle w:val="ListParagraph"/>
        <w:spacing w:before="9"/>
        <w:ind w:left="360" w:right="107"/>
        <w:outlineLvl w:val="0"/>
        <w:rPr>
          <w:b/>
          <w:bCs/>
          <w:sz w:val="24"/>
          <w:szCs w:val="24"/>
        </w:rPr>
      </w:pPr>
    </w:p>
    <w:p w14:paraId="458DC50C" w14:textId="77777777" w:rsidR="00F25890" w:rsidRPr="0064770C" w:rsidRDefault="005071EA" w:rsidP="00DE60EB">
      <w:pPr>
        <w:pStyle w:val="ListParagraph"/>
        <w:numPr>
          <w:ilvl w:val="1"/>
          <w:numId w:val="17"/>
        </w:numPr>
        <w:spacing w:before="9"/>
        <w:ind w:right="107"/>
        <w:outlineLvl w:val="1"/>
        <w:rPr>
          <w:b/>
          <w:bCs/>
          <w:sz w:val="24"/>
          <w:szCs w:val="24"/>
        </w:rPr>
      </w:pPr>
      <w:bookmarkStart w:id="56" w:name="_Toc200807825"/>
      <w:r w:rsidRPr="0064770C">
        <w:rPr>
          <w:b/>
          <w:bCs/>
          <w:sz w:val="24"/>
          <w:szCs w:val="24"/>
        </w:rPr>
        <w:t>User Interfaces</w:t>
      </w:r>
      <w:bookmarkEnd w:id="56"/>
    </w:p>
    <w:p w14:paraId="6ACD3C37" w14:textId="77777777" w:rsidR="00F25890" w:rsidRDefault="00F25890" w:rsidP="00062822">
      <w:pPr>
        <w:pStyle w:val="ListParagraph"/>
        <w:spacing w:before="9"/>
        <w:ind w:left="792" w:right="107"/>
        <w:jc w:val="both"/>
        <w:rPr>
          <w:sz w:val="24"/>
          <w:szCs w:val="24"/>
        </w:rPr>
      </w:pPr>
    </w:p>
    <w:p w14:paraId="1A70B284" w14:textId="77777777" w:rsidR="0093572E" w:rsidRPr="0093572E" w:rsidRDefault="0093572E" w:rsidP="0093572E">
      <w:pPr>
        <w:pStyle w:val="ListParagraph"/>
        <w:spacing w:before="9"/>
        <w:ind w:left="792" w:right="107"/>
        <w:jc w:val="both"/>
        <w:rPr>
          <w:sz w:val="24"/>
          <w:szCs w:val="24"/>
          <w:lang w:val="en-PK"/>
        </w:rPr>
      </w:pPr>
      <w:r w:rsidRPr="0093572E">
        <w:rPr>
          <w:sz w:val="24"/>
          <w:szCs w:val="24"/>
          <w:lang w:val="en-PK"/>
        </w:rPr>
        <w:t>The user interfaces (UIs) for "Advocate Now" provide intuitive, user-centric access to features like lawyer search (UC-03), virtual consultations (UC-05), and administrative tasks (UC-08) for clients, lawyers, and administrators [FYPI_SRS.docx, Section 4.1]. The logical characteristics of these interfaces are designed to accommodate diverse users, particularly rural clients with low digital literacy, and are implemented using Flutter for cross-platform consistency [Proposal.docx, Section 7]. Detailed UI designs are documented in a separate User Interface Specification [FYPI_SDS.docx, Section 3].</w:t>
      </w:r>
    </w:p>
    <w:p w14:paraId="707D3337" w14:textId="77777777" w:rsidR="0093572E" w:rsidRDefault="0093572E" w:rsidP="0093572E">
      <w:pPr>
        <w:pStyle w:val="ListParagraph"/>
        <w:spacing w:before="9"/>
        <w:ind w:right="107"/>
        <w:jc w:val="both"/>
        <w:rPr>
          <w:sz w:val="24"/>
          <w:szCs w:val="24"/>
          <w:lang w:val="en-PK"/>
        </w:rPr>
      </w:pPr>
    </w:p>
    <w:p w14:paraId="0A71A796" w14:textId="77777777" w:rsidR="00C04FFB" w:rsidRP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GUI Standards</w:t>
      </w:r>
      <w:r w:rsidRPr="00C04FFB">
        <w:rPr>
          <w:sz w:val="24"/>
          <w:szCs w:val="24"/>
          <w:lang w:val="en-PK"/>
        </w:rPr>
        <w:t>:</w:t>
      </w:r>
    </w:p>
    <w:p w14:paraId="4536D539"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Style Guide</w:t>
      </w:r>
      <w:r w:rsidRPr="00C04FFB">
        <w:rPr>
          <w:sz w:val="24"/>
          <w:szCs w:val="24"/>
          <w:lang w:val="en-PK"/>
        </w:rPr>
        <w:t>: Follows Material Design (for Android) and Cupertino (for iOS) guidelines, ensuring platform-native aesthetics (e.g., button shapes, navigation bars) [FYPI_SRS.docx, Section 2.6].</w:t>
      </w:r>
    </w:p>
    <w:p w14:paraId="16ACD910" w14:textId="77777777" w:rsidR="00C04FFB" w:rsidRPr="00C04FFB" w:rsidRDefault="00C04FFB" w:rsidP="00C04FFB">
      <w:pPr>
        <w:pStyle w:val="ListParagraph"/>
        <w:spacing w:before="9"/>
        <w:ind w:left="1440" w:right="107"/>
        <w:jc w:val="both"/>
        <w:rPr>
          <w:sz w:val="24"/>
          <w:szCs w:val="24"/>
          <w:lang w:val="en-PK"/>
        </w:rPr>
      </w:pPr>
    </w:p>
    <w:p w14:paraId="7E521D42" w14:textId="377DE1BC"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Typography</w:t>
      </w:r>
      <w:r w:rsidRPr="00C04FFB">
        <w:rPr>
          <w:sz w:val="24"/>
          <w:szCs w:val="24"/>
          <w:lang w:val="en-PK"/>
        </w:rPr>
        <w:t>: Uses Roboto (Android) or San Francisco (iOS) fonts, 16pt for body text, 20pt for headings, ensuring readability [1].</w:t>
      </w:r>
    </w:p>
    <w:p w14:paraId="6C1B5210" w14:textId="77777777" w:rsidR="00C04FFB" w:rsidRPr="00C04FFB" w:rsidRDefault="00C04FFB" w:rsidP="00C04FFB">
      <w:pPr>
        <w:spacing w:before="9"/>
        <w:ind w:right="107"/>
        <w:jc w:val="both"/>
        <w:rPr>
          <w:sz w:val="24"/>
          <w:szCs w:val="24"/>
          <w:lang w:val="en-PK"/>
        </w:rPr>
      </w:pPr>
    </w:p>
    <w:p w14:paraId="5B5B510F" w14:textId="6E30B1A4" w:rsidR="00C04FFB" w:rsidRDefault="0064770C" w:rsidP="00C04FFB">
      <w:pPr>
        <w:pStyle w:val="ListParagraph"/>
        <w:numPr>
          <w:ilvl w:val="1"/>
          <w:numId w:val="61"/>
        </w:numPr>
        <w:spacing w:before="9"/>
        <w:ind w:right="107"/>
        <w:jc w:val="both"/>
        <w:rPr>
          <w:sz w:val="24"/>
          <w:szCs w:val="24"/>
          <w:lang w:val="en-PK"/>
        </w:rPr>
      </w:pPr>
      <w:r w:rsidRPr="00C04FFB">
        <w:rPr>
          <w:b/>
          <w:bCs/>
          <w:sz w:val="24"/>
          <w:szCs w:val="24"/>
          <w:lang w:val="en-PK"/>
        </w:rPr>
        <w:t>Colour</w:t>
      </w:r>
      <w:r w:rsidR="00C04FFB" w:rsidRPr="00C04FFB">
        <w:rPr>
          <w:b/>
          <w:bCs/>
          <w:sz w:val="24"/>
          <w:szCs w:val="24"/>
          <w:lang w:val="en-PK"/>
        </w:rPr>
        <w:t xml:space="preserve"> Scheme</w:t>
      </w:r>
      <w:r w:rsidR="00C04FFB" w:rsidRPr="00C04FFB">
        <w:rPr>
          <w:sz w:val="24"/>
          <w:szCs w:val="24"/>
          <w:lang w:val="en-PK"/>
        </w:rPr>
        <w:t>: Blue (#007BFF) for primary actions, white (#FFFFFF) for backgrounds, and grey (#6C757D) for secondary elements, promoting visual clarity.</w:t>
      </w:r>
    </w:p>
    <w:p w14:paraId="668CE832" w14:textId="77777777" w:rsidR="00C04FFB" w:rsidRPr="00C04FFB" w:rsidRDefault="00C04FFB" w:rsidP="00C04FFB">
      <w:pPr>
        <w:spacing w:before="9"/>
        <w:ind w:right="107"/>
        <w:jc w:val="both"/>
        <w:rPr>
          <w:sz w:val="24"/>
          <w:szCs w:val="24"/>
          <w:lang w:val="en-PK"/>
        </w:rPr>
      </w:pPr>
    </w:p>
    <w:p w14:paraId="59418E4E" w14:textId="77777777" w:rsidR="00C04FFB" w:rsidRP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Screen Layout Constraints</w:t>
      </w:r>
      <w:r w:rsidRPr="00C04FFB">
        <w:rPr>
          <w:sz w:val="24"/>
          <w:szCs w:val="24"/>
          <w:lang w:val="en-PK"/>
        </w:rPr>
        <w:t>:</w:t>
      </w:r>
    </w:p>
    <w:p w14:paraId="42FD28B8"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Responsive Design</w:t>
      </w:r>
      <w:r w:rsidRPr="00C04FFB">
        <w:rPr>
          <w:sz w:val="24"/>
          <w:szCs w:val="24"/>
          <w:lang w:val="en-PK"/>
        </w:rPr>
        <w:t>: Interfaces adapt to screen sizes from 4.7" to 10" (720p minimum resolution), ensuring usability on mid-range devices [FYPI_SRS.docx, Section 5.3].</w:t>
      </w:r>
    </w:p>
    <w:p w14:paraId="024293C6" w14:textId="77777777" w:rsidR="00C04FFB" w:rsidRPr="00C04FFB" w:rsidRDefault="00C04FFB" w:rsidP="00C04FFB">
      <w:pPr>
        <w:pStyle w:val="ListParagraph"/>
        <w:spacing w:before="9"/>
        <w:ind w:left="1440" w:right="107"/>
        <w:jc w:val="both"/>
        <w:rPr>
          <w:sz w:val="24"/>
          <w:szCs w:val="24"/>
          <w:lang w:val="en-PK"/>
        </w:rPr>
      </w:pPr>
    </w:p>
    <w:p w14:paraId="050FE148"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Navigation</w:t>
      </w:r>
      <w:r w:rsidRPr="00C04FFB">
        <w:rPr>
          <w:sz w:val="24"/>
          <w:szCs w:val="24"/>
          <w:lang w:val="en-PK"/>
        </w:rPr>
        <w:t>: Bottom navigation bar for clients/lawyers (Home, Search, Consultations, Profile, Chatbot) and sidebar for administrators (Dashboard, User Management, Reports).</w:t>
      </w:r>
    </w:p>
    <w:p w14:paraId="5D02B9FB" w14:textId="77777777" w:rsidR="00C04FFB" w:rsidRPr="00C04FFB" w:rsidRDefault="00C04FFB" w:rsidP="00C04FFB">
      <w:pPr>
        <w:spacing w:before="9"/>
        <w:ind w:right="107"/>
        <w:jc w:val="both"/>
        <w:rPr>
          <w:sz w:val="24"/>
          <w:szCs w:val="24"/>
          <w:lang w:val="en-PK"/>
        </w:rPr>
      </w:pPr>
    </w:p>
    <w:p w14:paraId="4D4230BE"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Content Density</w:t>
      </w:r>
      <w:r w:rsidRPr="00C04FFB">
        <w:rPr>
          <w:sz w:val="24"/>
          <w:szCs w:val="24"/>
          <w:lang w:val="en-PK"/>
        </w:rPr>
        <w:t>: Minimalist layout with maximum 5 interactive elements per screen to support low-literacy users [Proposal.docx, Section 7].</w:t>
      </w:r>
    </w:p>
    <w:p w14:paraId="35A45FF8" w14:textId="77777777" w:rsidR="00C04FFB" w:rsidRPr="00C04FFB" w:rsidRDefault="00C04FFB" w:rsidP="00C04FFB">
      <w:pPr>
        <w:spacing w:before="9"/>
        <w:ind w:right="107"/>
        <w:jc w:val="both"/>
        <w:rPr>
          <w:sz w:val="24"/>
          <w:szCs w:val="24"/>
          <w:lang w:val="en-PK"/>
        </w:rPr>
      </w:pPr>
    </w:p>
    <w:p w14:paraId="7F54BB97" w14:textId="77777777" w:rsidR="00C04FFB" w:rsidRP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Standard Buttons and Functions</w:t>
      </w:r>
      <w:r w:rsidRPr="00C04FFB">
        <w:rPr>
          <w:sz w:val="24"/>
          <w:szCs w:val="24"/>
          <w:lang w:val="en-PK"/>
        </w:rPr>
        <w:t>:</w:t>
      </w:r>
    </w:p>
    <w:p w14:paraId="70AD9680"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Help Icon</w:t>
      </w:r>
      <w:r w:rsidRPr="00C04FFB">
        <w:rPr>
          <w:sz w:val="24"/>
          <w:szCs w:val="24"/>
          <w:lang w:val="en-PK"/>
        </w:rPr>
        <w:t>: Appears on every screen, linking to in-app help (tooltips, FAQs) for features like lawyer search (UC-03) [FYPI_SRS.docx, UC-10].</w:t>
      </w:r>
    </w:p>
    <w:p w14:paraId="602B221F" w14:textId="77777777" w:rsidR="00C04FFB" w:rsidRPr="00C04FFB" w:rsidRDefault="00C04FFB" w:rsidP="00C04FFB">
      <w:pPr>
        <w:pStyle w:val="ListParagraph"/>
        <w:spacing w:before="9"/>
        <w:ind w:left="1440" w:right="107"/>
        <w:jc w:val="both"/>
        <w:rPr>
          <w:sz w:val="24"/>
          <w:szCs w:val="24"/>
          <w:lang w:val="en-PK"/>
        </w:rPr>
      </w:pPr>
    </w:p>
    <w:p w14:paraId="4E739613"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Search Button</w:t>
      </w:r>
      <w:r w:rsidRPr="00C04FFB">
        <w:rPr>
          <w:sz w:val="24"/>
          <w:szCs w:val="24"/>
          <w:lang w:val="en-PK"/>
        </w:rPr>
        <w:t>: Magnifying glass icon for lawyer search, standardized across screens.</w:t>
      </w:r>
    </w:p>
    <w:p w14:paraId="458D5A75" w14:textId="77777777" w:rsidR="00C04FFB" w:rsidRPr="00C04FFB" w:rsidRDefault="00C04FFB" w:rsidP="00C04FFB">
      <w:pPr>
        <w:spacing w:before="9"/>
        <w:ind w:right="107"/>
        <w:jc w:val="both"/>
        <w:rPr>
          <w:sz w:val="24"/>
          <w:szCs w:val="24"/>
          <w:lang w:val="en-PK"/>
        </w:rPr>
      </w:pPr>
    </w:p>
    <w:p w14:paraId="7A25F460" w14:textId="3D4E5059"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Back Button</w:t>
      </w:r>
      <w:r w:rsidRPr="00C04FFB">
        <w:rPr>
          <w:sz w:val="24"/>
          <w:szCs w:val="24"/>
          <w:lang w:val="en-PK"/>
        </w:rPr>
        <w:t>: Platform-native back arrow, ensuring consistent navigation.</w:t>
      </w:r>
    </w:p>
    <w:p w14:paraId="78C55ADA" w14:textId="77777777" w:rsidR="00C04FFB" w:rsidRPr="00C04FFB" w:rsidRDefault="00C04FFB" w:rsidP="00C04FFB">
      <w:pPr>
        <w:spacing w:before="9"/>
        <w:ind w:right="107"/>
        <w:jc w:val="both"/>
        <w:rPr>
          <w:sz w:val="24"/>
          <w:szCs w:val="24"/>
          <w:lang w:val="en-PK"/>
        </w:rPr>
      </w:pPr>
    </w:p>
    <w:p w14:paraId="1C65FF18"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Submit/Save</w:t>
      </w:r>
      <w:r w:rsidRPr="00C04FFB">
        <w:rPr>
          <w:sz w:val="24"/>
          <w:szCs w:val="24"/>
          <w:lang w:val="en-PK"/>
        </w:rPr>
        <w:t>: Blue “Confirm” button for actions like booking consultations (UC-05) [FYPI_SRS.docx, UC-05].</w:t>
      </w:r>
    </w:p>
    <w:p w14:paraId="561A8B02" w14:textId="77777777" w:rsidR="00C04FFB" w:rsidRPr="00C04FFB" w:rsidRDefault="00C04FFB" w:rsidP="00C04FFB">
      <w:pPr>
        <w:spacing w:before="9"/>
        <w:ind w:right="107"/>
        <w:jc w:val="both"/>
        <w:rPr>
          <w:sz w:val="24"/>
          <w:szCs w:val="24"/>
          <w:lang w:val="en-PK"/>
        </w:rPr>
      </w:pPr>
    </w:p>
    <w:p w14:paraId="394EF86B" w14:textId="77777777" w:rsidR="00C04FFB" w:rsidRP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Error Message Standards</w:t>
      </w:r>
      <w:r w:rsidRPr="00C04FFB">
        <w:rPr>
          <w:sz w:val="24"/>
          <w:szCs w:val="24"/>
          <w:lang w:val="en-PK"/>
        </w:rPr>
        <w:t>:</w:t>
      </w:r>
    </w:p>
    <w:p w14:paraId="259CF145"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Format</w:t>
      </w:r>
      <w:r w:rsidRPr="00C04FFB">
        <w:rPr>
          <w:sz w:val="24"/>
          <w:szCs w:val="24"/>
          <w:lang w:val="en-PK"/>
        </w:rPr>
        <w:t>: Displayed in red (#FF0000) with clear, concise text (e.g., “Invalid payment details. Please try again.”) at the top of the screen.</w:t>
      </w:r>
    </w:p>
    <w:p w14:paraId="6BBAC29F" w14:textId="77777777" w:rsidR="00C04FFB" w:rsidRPr="00C04FFB" w:rsidRDefault="00C04FFB" w:rsidP="00C04FFB">
      <w:pPr>
        <w:pStyle w:val="ListParagraph"/>
        <w:spacing w:before="9"/>
        <w:ind w:left="1440" w:right="107"/>
        <w:jc w:val="both"/>
        <w:rPr>
          <w:sz w:val="24"/>
          <w:szCs w:val="24"/>
          <w:lang w:val="en-PK"/>
        </w:rPr>
      </w:pPr>
    </w:p>
    <w:p w14:paraId="10E0BA16" w14:textId="7A1EF08E" w:rsidR="00C04FFB" w:rsidRDefault="0064770C" w:rsidP="00C04FFB">
      <w:pPr>
        <w:pStyle w:val="ListParagraph"/>
        <w:numPr>
          <w:ilvl w:val="1"/>
          <w:numId w:val="61"/>
        </w:numPr>
        <w:spacing w:before="9"/>
        <w:ind w:right="107"/>
        <w:jc w:val="both"/>
        <w:rPr>
          <w:sz w:val="24"/>
          <w:szCs w:val="24"/>
          <w:lang w:val="en-PK"/>
        </w:rPr>
      </w:pPr>
      <w:r w:rsidRPr="00C04FFB">
        <w:rPr>
          <w:b/>
          <w:bCs/>
          <w:sz w:val="24"/>
          <w:szCs w:val="24"/>
          <w:lang w:val="en-PK"/>
        </w:rPr>
        <w:t>Behaviour</w:t>
      </w:r>
      <w:r w:rsidR="00C04FFB" w:rsidRPr="00C04FFB">
        <w:rPr>
          <w:sz w:val="24"/>
          <w:szCs w:val="24"/>
          <w:lang w:val="en-PK"/>
        </w:rPr>
        <w:t>: Non-blocking, with a dismiss option; critical errors (e.g., network failure) include retry prompts [2].</w:t>
      </w:r>
    </w:p>
    <w:p w14:paraId="23A9CF84" w14:textId="77777777" w:rsidR="00C04FFB" w:rsidRPr="00C04FFB" w:rsidRDefault="00C04FFB" w:rsidP="00C04FFB">
      <w:pPr>
        <w:spacing w:before="9"/>
        <w:ind w:right="107"/>
        <w:jc w:val="both"/>
        <w:rPr>
          <w:sz w:val="24"/>
          <w:szCs w:val="24"/>
          <w:lang w:val="en-PK"/>
        </w:rPr>
      </w:pPr>
    </w:p>
    <w:p w14:paraId="184FA58D" w14:textId="3F40573B" w:rsid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Sample Screen Reference</w:t>
      </w:r>
      <w:r w:rsidRPr="00C04FFB">
        <w:rPr>
          <w:sz w:val="24"/>
          <w:szCs w:val="24"/>
          <w:lang w:val="en-PK"/>
        </w:rPr>
        <w:t xml:space="preserve">: </w:t>
      </w:r>
      <w:r w:rsidRPr="00C04FFB">
        <w:rPr>
          <w:b/>
          <w:bCs/>
          <w:sz w:val="24"/>
          <w:szCs w:val="24"/>
          <w:lang w:val="en-PK"/>
        </w:rPr>
        <w:t>Figure 3.3</w:t>
      </w:r>
      <w:r w:rsidRPr="00C04FFB">
        <w:rPr>
          <w:sz w:val="24"/>
          <w:szCs w:val="24"/>
          <w:lang w:val="en-PK"/>
        </w:rPr>
        <w:t xml:space="preserve"> (to be included in the report) shows a </w:t>
      </w:r>
      <w:r w:rsidR="00E85F49" w:rsidRPr="00C04FFB">
        <w:rPr>
          <w:sz w:val="24"/>
          <w:szCs w:val="24"/>
          <w:lang w:val="en-PK"/>
        </w:rPr>
        <w:t>mock-up</w:t>
      </w:r>
      <w:r w:rsidRPr="00C04FFB">
        <w:rPr>
          <w:sz w:val="24"/>
          <w:szCs w:val="24"/>
          <w:lang w:val="en-PK"/>
        </w:rPr>
        <w:t xml:space="preserve"> of the lawyer search screen, depicting search filters, profile cards, and the help icon, created in Figma [FYPI_SDS.docx, Section 3].</w:t>
      </w:r>
    </w:p>
    <w:p w14:paraId="5F7CBED4" w14:textId="77777777" w:rsidR="00C04FFB" w:rsidRPr="00C04FFB" w:rsidRDefault="00C04FFB" w:rsidP="00C04FFB">
      <w:pPr>
        <w:pStyle w:val="ListParagraph"/>
        <w:spacing w:before="9"/>
        <w:ind w:right="107"/>
        <w:jc w:val="both"/>
        <w:rPr>
          <w:sz w:val="24"/>
          <w:szCs w:val="24"/>
          <w:lang w:val="en-PK"/>
        </w:rPr>
      </w:pPr>
    </w:p>
    <w:p w14:paraId="428ED79B" w14:textId="77777777" w:rsidR="00C04FFB" w:rsidRPr="00C04FFB" w:rsidRDefault="00C04FFB" w:rsidP="00C04FFB">
      <w:pPr>
        <w:pStyle w:val="ListParagraph"/>
        <w:numPr>
          <w:ilvl w:val="0"/>
          <w:numId w:val="61"/>
        </w:numPr>
        <w:spacing w:before="9"/>
        <w:ind w:right="107"/>
        <w:jc w:val="both"/>
        <w:rPr>
          <w:sz w:val="24"/>
          <w:szCs w:val="24"/>
          <w:lang w:val="en-PK"/>
        </w:rPr>
      </w:pPr>
      <w:r w:rsidRPr="00C04FFB">
        <w:rPr>
          <w:b/>
          <w:bCs/>
          <w:sz w:val="24"/>
          <w:szCs w:val="24"/>
          <w:lang w:val="en-PK"/>
        </w:rPr>
        <w:t>Software Components Requiring UI</w:t>
      </w:r>
      <w:r w:rsidRPr="00C04FFB">
        <w:rPr>
          <w:sz w:val="24"/>
          <w:szCs w:val="24"/>
          <w:lang w:val="en-PK"/>
        </w:rPr>
        <w:t>:</w:t>
      </w:r>
    </w:p>
    <w:p w14:paraId="7CF236C9"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Client Interface</w:t>
      </w:r>
      <w:r w:rsidRPr="00C04FFB">
        <w:rPr>
          <w:sz w:val="24"/>
          <w:szCs w:val="24"/>
          <w:lang w:val="en-PK"/>
        </w:rPr>
        <w:t>: Supports lawyer search, consultations, payments, chatbot, and profile viewing [FYPI_SRS.docx, UC-03, UC-04, UC-10].</w:t>
      </w:r>
    </w:p>
    <w:p w14:paraId="3A910709" w14:textId="77777777" w:rsidR="00E85F49" w:rsidRPr="00C04FFB" w:rsidRDefault="00E85F49" w:rsidP="00E85F49">
      <w:pPr>
        <w:pStyle w:val="ListParagraph"/>
        <w:spacing w:before="9"/>
        <w:ind w:left="1440" w:right="107"/>
        <w:jc w:val="both"/>
        <w:rPr>
          <w:sz w:val="24"/>
          <w:szCs w:val="24"/>
          <w:lang w:val="en-PK"/>
        </w:rPr>
      </w:pPr>
    </w:p>
    <w:p w14:paraId="732CC948"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Lawyer Interface</w:t>
      </w:r>
      <w:r w:rsidRPr="00C04FFB">
        <w:rPr>
          <w:sz w:val="24"/>
          <w:szCs w:val="24"/>
          <w:lang w:val="en-PK"/>
        </w:rPr>
        <w:t>: Manages profiles, consultations, and payments [FYPI_SRS.docx, UC-07].</w:t>
      </w:r>
    </w:p>
    <w:p w14:paraId="52EEBD2B" w14:textId="77777777" w:rsidR="00E85F49" w:rsidRPr="00E85F49" w:rsidRDefault="00E85F49" w:rsidP="00E85F49">
      <w:pPr>
        <w:spacing w:before="9"/>
        <w:ind w:right="107"/>
        <w:jc w:val="both"/>
        <w:rPr>
          <w:sz w:val="24"/>
          <w:szCs w:val="24"/>
          <w:lang w:val="en-PK"/>
        </w:rPr>
      </w:pPr>
    </w:p>
    <w:p w14:paraId="1832D08F" w14:textId="77777777" w:rsidR="00C04FFB" w:rsidRDefault="00C04FFB" w:rsidP="00C04FFB">
      <w:pPr>
        <w:pStyle w:val="ListParagraph"/>
        <w:numPr>
          <w:ilvl w:val="1"/>
          <w:numId w:val="61"/>
        </w:numPr>
        <w:spacing w:before="9"/>
        <w:ind w:right="107"/>
        <w:jc w:val="both"/>
        <w:rPr>
          <w:sz w:val="24"/>
          <w:szCs w:val="24"/>
          <w:lang w:val="en-PK"/>
        </w:rPr>
      </w:pPr>
      <w:r w:rsidRPr="00C04FFB">
        <w:rPr>
          <w:b/>
          <w:bCs/>
          <w:sz w:val="24"/>
          <w:szCs w:val="24"/>
          <w:lang w:val="en-PK"/>
        </w:rPr>
        <w:t>Administrator Interface</w:t>
      </w:r>
      <w:r w:rsidRPr="00C04FFB">
        <w:rPr>
          <w:sz w:val="24"/>
          <w:szCs w:val="24"/>
          <w:lang w:val="en-PK"/>
        </w:rPr>
        <w:t>: Handles user verification, monitoring, and dispute resolution [FYPI_SRS.docx, UC-08].</w:t>
      </w:r>
    </w:p>
    <w:p w14:paraId="11307919" w14:textId="77777777" w:rsidR="00E85F49" w:rsidRPr="00E85F49" w:rsidRDefault="00E85F49" w:rsidP="00E85F49">
      <w:pPr>
        <w:spacing w:before="9"/>
        <w:ind w:right="107"/>
        <w:jc w:val="both"/>
        <w:rPr>
          <w:sz w:val="24"/>
          <w:szCs w:val="24"/>
          <w:lang w:val="en-PK"/>
        </w:rPr>
      </w:pPr>
    </w:p>
    <w:p w14:paraId="7077CC19" w14:textId="77777777" w:rsidR="00C04FFB" w:rsidRPr="00C04FFB" w:rsidRDefault="00C04FFB" w:rsidP="00C04FFB">
      <w:pPr>
        <w:pStyle w:val="ListParagraph"/>
        <w:spacing w:before="9"/>
        <w:ind w:right="107"/>
        <w:jc w:val="both"/>
        <w:rPr>
          <w:sz w:val="24"/>
          <w:szCs w:val="24"/>
          <w:lang w:val="en-PK"/>
        </w:rPr>
      </w:pPr>
      <w:r w:rsidRPr="00C04FFB">
        <w:rPr>
          <w:sz w:val="24"/>
          <w:szCs w:val="24"/>
          <w:lang w:val="en-PK"/>
        </w:rPr>
        <w:lastRenderedPageBreak/>
        <w:t>These UI characteristics ensure "Advocate Now" is accessible, consistent, and user-friendly, aligning with its goal of inclusive legal service delivery [1, 2, 4].</w:t>
      </w:r>
    </w:p>
    <w:p w14:paraId="56AD1C30" w14:textId="77777777" w:rsidR="00C04FFB" w:rsidRPr="0093572E" w:rsidRDefault="00C04FFB" w:rsidP="0093572E">
      <w:pPr>
        <w:pStyle w:val="ListParagraph"/>
        <w:spacing w:before="9"/>
        <w:ind w:right="107"/>
        <w:jc w:val="both"/>
        <w:rPr>
          <w:sz w:val="24"/>
          <w:szCs w:val="24"/>
          <w:lang w:val="en-PK"/>
        </w:rPr>
      </w:pPr>
    </w:p>
    <w:p w14:paraId="3D3041AB" w14:textId="77777777" w:rsidR="005071EA" w:rsidRPr="00B641F7" w:rsidRDefault="005071EA" w:rsidP="00062822">
      <w:pPr>
        <w:pStyle w:val="ListParagraph"/>
        <w:spacing w:before="9"/>
        <w:ind w:left="792" w:right="107"/>
        <w:jc w:val="both"/>
        <w:rPr>
          <w:sz w:val="24"/>
          <w:szCs w:val="24"/>
        </w:rPr>
      </w:pPr>
      <w:r w:rsidRPr="00B641F7">
        <w:rPr>
          <w:sz w:val="24"/>
          <w:szCs w:val="24"/>
        </w:rPr>
        <w:tab/>
      </w:r>
    </w:p>
    <w:p w14:paraId="7F54050C" w14:textId="77777777" w:rsidR="005071EA" w:rsidRPr="0064770C" w:rsidRDefault="005071EA" w:rsidP="00DE60EB">
      <w:pPr>
        <w:pStyle w:val="ListParagraph"/>
        <w:numPr>
          <w:ilvl w:val="1"/>
          <w:numId w:val="17"/>
        </w:numPr>
        <w:spacing w:before="9"/>
        <w:ind w:right="107"/>
        <w:outlineLvl w:val="1"/>
        <w:rPr>
          <w:b/>
          <w:bCs/>
          <w:sz w:val="24"/>
          <w:szCs w:val="24"/>
        </w:rPr>
      </w:pPr>
      <w:bookmarkStart w:id="57" w:name="_Toc200807826"/>
      <w:r w:rsidRPr="0064770C">
        <w:rPr>
          <w:b/>
          <w:bCs/>
          <w:sz w:val="24"/>
          <w:szCs w:val="24"/>
        </w:rPr>
        <w:t>Hardware Interfaces</w:t>
      </w:r>
      <w:bookmarkEnd w:id="57"/>
      <w:r w:rsidRPr="0064770C">
        <w:rPr>
          <w:b/>
          <w:bCs/>
          <w:sz w:val="24"/>
          <w:szCs w:val="24"/>
        </w:rPr>
        <w:tab/>
      </w:r>
    </w:p>
    <w:p w14:paraId="5552ABF2" w14:textId="77777777" w:rsidR="00F25890" w:rsidRDefault="00F25890" w:rsidP="00062822">
      <w:pPr>
        <w:pStyle w:val="ListParagraph"/>
        <w:spacing w:before="9"/>
        <w:ind w:left="792" w:right="107"/>
        <w:jc w:val="both"/>
        <w:rPr>
          <w:sz w:val="24"/>
          <w:szCs w:val="24"/>
        </w:rPr>
      </w:pPr>
    </w:p>
    <w:p w14:paraId="52E3711D" w14:textId="77777777" w:rsidR="00E85F49" w:rsidRPr="00E85F49" w:rsidRDefault="00E85F49" w:rsidP="00E85F49">
      <w:pPr>
        <w:pStyle w:val="ListParagraph"/>
        <w:spacing w:before="9"/>
        <w:ind w:left="792" w:right="107"/>
        <w:jc w:val="both"/>
        <w:rPr>
          <w:sz w:val="24"/>
          <w:szCs w:val="24"/>
          <w:lang w:val="en-PK"/>
        </w:rPr>
      </w:pPr>
      <w:r w:rsidRPr="00E85F49">
        <w:rPr>
          <w:sz w:val="24"/>
          <w:szCs w:val="24"/>
          <w:lang w:val="en-PK"/>
        </w:rPr>
        <w:t>The "Advocate Now" mobile application (version 1.0) interfaces with hardware components of mobile devices to deliver features such as lawyer search (UC-03), virtual consultations (UC-05), and secure payments (UC-04) [FYPI_SRS.docx, Section 4.1]. This section outlines the logical and physical characteristics of these interfaces, including supported device types, data/control interactions, and communication protocols, ensuring compatibility with Pakistan’s mobile ecosystem [Proposal.docx, Section 7].</w:t>
      </w:r>
    </w:p>
    <w:p w14:paraId="7A773D46" w14:textId="77777777" w:rsidR="00E85F49" w:rsidRDefault="00E85F49" w:rsidP="00E85F49">
      <w:pPr>
        <w:pStyle w:val="ListParagraph"/>
        <w:spacing w:before="9"/>
        <w:ind w:right="107"/>
        <w:jc w:val="both"/>
        <w:rPr>
          <w:sz w:val="24"/>
          <w:szCs w:val="24"/>
          <w:lang w:val="en-PK"/>
        </w:rPr>
      </w:pPr>
    </w:p>
    <w:p w14:paraId="1CD5FA61" w14:textId="77777777" w:rsidR="00E65796" w:rsidRDefault="00E65796" w:rsidP="00E65796">
      <w:pPr>
        <w:pStyle w:val="ListParagraph"/>
        <w:numPr>
          <w:ilvl w:val="0"/>
          <w:numId w:val="63"/>
        </w:numPr>
        <w:spacing w:before="9"/>
        <w:ind w:right="107"/>
        <w:jc w:val="both"/>
        <w:rPr>
          <w:sz w:val="24"/>
          <w:szCs w:val="24"/>
          <w:lang w:val="en-PK"/>
        </w:rPr>
      </w:pPr>
      <w:r w:rsidRPr="00E65796">
        <w:rPr>
          <w:b/>
          <w:bCs/>
          <w:sz w:val="24"/>
          <w:szCs w:val="24"/>
          <w:lang w:val="en-PK"/>
        </w:rPr>
        <w:t>Supported Device Types</w:t>
      </w:r>
      <w:r w:rsidRPr="00E65796">
        <w:rPr>
          <w:sz w:val="24"/>
          <w:szCs w:val="24"/>
          <w:lang w:val="en-PK"/>
        </w:rPr>
        <w:t>:</w:t>
      </w:r>
    </w:p>
    <w:p w14:paraId="371C855B" w14:textId="77777777" w:rsidR="00E65796" w:rsidRPr="00E65796" w:rsidRDefault="00E65796" w:rsidP="00E65796">
      <w:pPr>
        <w:pStyle w:val="ListParagraph"/>
        <w:spacing w:before="9"/>
        <w:ind w:right="107"/>
        <w:jc w:val="both"/>
        <w:rPr>
          <w:sz w:val="24"/>
          <w:szCs w:val="24"/>
          <w:lang w:val="en-PK"/>
        </w:rPr>
      </w:pPr>
    </w:p>
    <w:p w14:paraId="57F3262A" w14:textId="77777777" w:rsid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Smartphones and Tablets</w:t>
      </w:r>
      <w:r w:rsidRPr="00E65796">
        <w:rPr>
          <w:sz w:val="24"/>
          <w:szCs w:val="24"/>
          <w:lang w:val="en-PK"/>
        </w:rPr>
        <w:t>: Mid-range to high-end devices with at least 2GB RAM, 1.5GHz quad-core processor, and 720p display resolution, supporting Android (8.0 Oreo or higher) and iOS (13.0 or higher) [FYPI_SRS.docx, Section 2.6].</w:t>
      </w:r>
    </w:p>
    <w:p w14:paraId="6EAF5A8A" w14:textId="77777777" w:rsidR="00E65796" w:rsidRPr="00E65796" w:rsidRDefault="00E65796" w:rsidP="00E65796">
      <w:pPr>
        <w:pStyle w:val="ListParagraph"/>
        <w:spacing w:before="9"/>
        <w:ind w:left="1440" w:right="107"/>
        <w:jc w:val="both"/>
        <w:rPr>
          <w:sz w:val="24"/>
          <w:szCs w:val="24"/>
          <w:lang w:val="en-PK"/>
        </w:rPr>
      </w:pPr>
    </w:p>
    <w:p w14:paraId="260C0BAD" w14:textId="77777777" w:rsidR="00E65796" w:rsidRP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Physical Components</w:t>
      </w:r>
      <w:r w:rsidRPr="00E65796">
        <w:rPr>
          <w:sz w:val="24"/>
          <w:szCs w:val="24"/>
          <w:lang w:val="en-PK"/>
        </w:rPr>
        <w:t>:</w:t>
      </w:r>
    </w:p>
    <w:p w14:paraId="3728AD56" w14:textId="77777777" w:rsidR="00E65796" w:rsidRP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Camera</w:t>
      </w:r>
      <w:r w:rsidRPr="00E65796">
        <w:rPr>
          <w:sz w:val="24"/>
          <w:szCs w:val="24"/>
          <w:lang w:val="en-PK"/>
        </w:rPr>
        <w:t>: Front-facing, minimum 5MP, for video consultations (UC-05).</w:t>
      </w:r>
    </w:p>
    <w:p w14:paraId="2E8E8CA4" w14:textId="77777777" w:rsidR="00E65796" w:rsidRP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Microphone</w:t>
      </w:r>
      <w:r w:rsidRPr="00E65796">
        <w:rPr>
          <w:sz w:val="24"/>
          <w:szCs w:val="24"/>
          <w:lang w:val="en-PK"/>
        </w:rPr>
        <w:t>: Built-in, for audio interactions during consultations.</w:t>
      </w:r>
    </w:p>
    <w:p w14:paraId="2DB64599" w14:textId="77777777" w:rsidR="00E65796" w:rsidRP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Speaker</w:t>
      </w:r>
      <w:r w:rsidRPr="00E65796">
        <w:rPr>
          <w:sz w:val="24"/>
          <w:szCs w:val="24"/>
          <w:lang w:val="en-PK"/>
        </w:rPr>
        <w:t>: For audio output during consultations and chatbot responses (UC-10).</w:t>
      </w:r>
    </w:p>
    <w:p w14:paraId="4498C623"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Touchscreen</w:t>
      </w:r>
      <w:r w:rsidRPr="00E65796">
        <w:rPr>
          <w:sz w:val="24"/>
          <w:szCs w:val="24"/>
          <w:lang w:val="en-PK"/>
        </w:rPr>
        <w:t>: Capacitive, for user inputs like navigation and form submissions [FYPI_SRS.docx, UC-05, UC-10].</w:t>
      </w:r>
    </w:p>
    <w:p w14:paraId="74980B0B" w14:textId="77777777" w:rsidR="00E65796" w:rsidRPr="00E65796" w:rsidRDefault="00E65796" w:rsidP="00E65796">
      <w:pPr>
        <w:pStyle w:val="ListParagraph"/>
        <w:spacing w:before="9"/>
        <w:ind w:left="2160" w:right="107"/>
        <w:jc w:val="both"/>
        <w:rPr>
          <w:sz w:val="24"/>
          <w:szCs w:val="24"/>
          <w:lang w:val="en-PK"/>
        </w:rPr>
      </w:pPr>
    </w:p>
    <w:p w14:paraId="33F61876" w14:textId="77777777" w:rsidR="00E65796" w:rsidRPr="00E65796" w:rsidRDefault="00E65796" w:rsidP="00E65796">
      <w:pPr>
        <w:pStyle w:val="ListParagraph"/>
        <w:numPr>
          <w:ilvl w:val="0"/>
          <w:numId w:val="63"/>
        </w:numPr>
        <w:spacing w:before="9"/>
        <w:ind w:right="107"/>
        <w:jc w:val="both"/>
        <w:rPr>
          <w:sz w:val="24"/>
          <w:szCs w:val="24"/>
          <w:lang w:val="en-PK"/>
        </w:rPr>
      </w:pPr>
      <w:r w:rsidRPr="00E65796">
        <w:rPr>
          <w:b/>
          <w:bCs/>
          <w:sz w:val="24"/>
          <w:szCs w:val="24"/>
          <w:lang w:val="en-PK"/>
        </w:rPr>
        <w:t>Logical Characteristics</w:t>
      </w:r>
      <w:r w:rsidRPr="00E65796">
        <w:rPr>
          <w:sz w:val="24"/>
          <w:szCs w:val="24"/>
          <w:lang w:val="en-PK"/>
        </w:rPr>
        <w:t>:</w:t>
      </w:r>
    </w:p>
    <w:p w14:paraId="0315485A" w14:textId="77777777" w:rsidR="00E65796" w:rsidRP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Data Interactions</w:t>
      </w:r>
      <w:r w:rsidRPr="00E65796">
        <w:rPr>
          <w:sz w:val="24"/>
          <w:szCs w:val="24"/>
          <w:lang w:val="en-PK"/>
        </w:rPr>
        <w:t>:</w:t>
      </w:r>
    </w:p>
    <w:p w14:paraId="6285643C"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Camera Data</w:t>
      </w:r>
      <w:r w:rsidRPr="00E65796">
        <w:rPr>
          <w:sz w:val="24"/>
          <w:szCs w:val="24"/>
          <w:lang w:val="en-PK"/>
        </w:rPr>
        <w:t>: The app captures video streams for consultations, processed via Twilio API, with H.264 encoding for efficient transmission [FYPI_SRS.docx, UC-05].</w:t>
      </w:r>
    </w:p>
    <w:p w14:paraId="1CF4C26B" w14:textId="77777777" w:rsidR="00E65796" w:rsidRPr="00E65796" w:rsidRDefault="00E65796" w:rsidP="00E65796">
      <w:pPr>
        <w:pStyle w:val="ListParagraph"/>
        <w:spacing w:before="9"/>
        <w:ind w:left="2160" w:right="107"/>
        <w:jc w:val="both"/>
        <w:rPr>
          <w:sz w:val="24"/>
          <w:szCs w:val="24"/>
          <w:lang w:val="en-PK"/>
        </w:rPr>
      </w:pPr>
    </w:p>
    <w:p w14:paraId="32632CD7"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Audio Data</w:t>
      </w:r>
      <w:r w:rsidRPr="00E65796">
        <w:rPr>
          <w:sz w:val="24"/>
          <w:szCs w:val="24"/>
          <w:lang w:val="en-PK"/>
        </w:rPr>
        <w:t>: Microphone captures voice inputs for consultations and chatbot queries, encoded in AAC format, ensuring clarity [2].</w:t>
      </w:r>
    </w:p>
    <w:p w14:paraId="65ECE519" w14:textId="77777777" w:rsidR="00E65796" w:rsidRPr="00E65796" w:rsidRDefault="00E65796" w:rsidP="00E65796">
      <w:pPr>
        <w:spacing w:before="9"/>
        <w:ind w:right="107"/>
        <w:jc w:val="both"/>
        <w:rPr>
          <w:sz w:val="24"/>
          <w:szCs w:val="24"/>
          <w:lang w:val="en-PK"/>
        </w:rPr>
      </w:pPr>
    </w:p>
    <w:p w14:paraId="21BBF2D3"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Touch Inputs</w:t>
      </w:r>
      <w:r w:rsidRPr="00E65796">
        <w:rPr>
          <w:sz w:val="24"/>
          <w:szCs w:val="24"/>
          <w:lang w:val="en-PK"/>
        </w:rPr>
        <w:t>: User interactions (e.g., tapping to search lawyers, UC-03) are processed through Flutter’s gesture recognizer, mapped to UI events.</w:t>
      </w:r>
    </w:p>
    <w:p w14:paraId="09721BCF" w14:textId="77777777" w:rsidR="00E65796" w:rsidRPr="00E65796" w:rsidRDefault="00E65796" w:rsidP="00E65796">
      <w:pPr>
        <w:spacing w:before="9"/>
        <w:ind w:right="107"/>
        <w:jc w:val="both"/>
        <w:rPr>
          <w:sz w:val="24"/>
          <w:szCs w:val="24"/>
          <w:lang w:val="en-PK"/>
        </w:rPr>
      </w:pPr>
    </w:p>
    <w:p w14:paraId="425F3D67" w14:textId="77777777" w:rsidR="00E65796" w:rsidRP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Control Interactions</w:t>
      </w:r>
      <w:r w:rsidRPr="00E65796">
        <w:rPr>
          <w:sz w:val="24"/>
          <w:szCs w:val="24"/>
          <w:lang w:val="en-PK"/>
        </w:rPr>
        <w:t>:</w:t>
      </w:r>
    </w:p>
    <w:p w14:paraId="5AC36D76"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Camera/Microphone Access</w:t>
      </w:r>
      <w:r w:rsidRPr="00E65796">
        <w:rPr>
          <w:sz w:val="24"/>
          <w:szCs w:val="24"/>
          <w:lang w:val="en-PK"/>
        </w:rPr>
        <w:t>: The app requests user permission to enable/disable camera and microphone during consultations, managed by OS-level APIs.</w:t>
      </w:r>
    </w:p>
    <w:p w14:paraId="2EF05C65" w14:textId="77777777" w:rsidR="00E65796" w:rsidRPr="00E65796" w:rsidRDefault="00E65796" w:rsidP="00E65796">
      <w:pPr>
        <w:pStyle w:val="ListParagraph"/>
        <w:spacing w:before="9"/>
        <w:ind w:left="2160" w:right="107"/>
        <w:jc w:val="both"/>
        <w:rPr>
          <w:sz w:val="24"/>
          <w:szCs w:val="24"/>
          <w:lang w:val="en-PK"/>
        </w:rPr>
      </w:pPr>
    </w:p>
    <w:p w14:paraId="164B27EE"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lastRenderedPageBreak/>
        <w:t>Screen Control</w:t>
      </w:r>
      <w:r w:rsidRPr="00E65796">
        <w:rPr>
          <w:sz w:val="24"/>
          <w:szCs w:val="24"/>
          <w:lang w:val="en-PK"/>
        </w:rPr>
        <w:t>: The app adjusts screen brightness and orientation (portrait preferred) for optimal viewing during consultations [FYPI_SRS.docx, Section 5.3].</w:t>
      </w:r>
    </w:p>
    <w:p w14:paraId="0A24EB73" w14:textId="77777777" w:rsidR="00E65796" w:rsidRPr="00E65796" w:rsidRDefault="00E65796" w:rsidP="00E65796">
      <w:pPr>
        <w:spacing w:before="9"/>
        <w:ind w:right="107"/>
        <w:jc w:val="both"/>
        <w:rPr>
          <w:sz w:val="24"/>
          <w:szCs w:val="24"/>
          <w:lang w:val="en-PK"/>
        </w:rPr>
      </w:pPr>
    </w:p>
    <w:p w14:paraId="5C4783B1" w14:textId="77777777" w:rsidR="00E65796" w:rsidRDefault="00E65796" w:rsidP="00E65796">
      <w:pPr>
        <w:pStyle w:val="ListParagraph"/>
        <w:numPr>
          <w:ilvl w:val="2"/>
          <w:numId w:val="63"/>
        </w:numPr>
        <w:spacing w:before="9"/>
        <w:ind w:right="107"/>
        <w:jc w:val="both"/>
        <w:rPr>
          <w:sz w:val="24"/>
          <w:szCs w:val="24"/>
          <w:lang w:val="en-PK"/>
        </w:rPr>
      </w:pPr>
      <w:r w:rsidRPr="00E65796">
        <w:rPr>
          <w:b/>
          <w:bCs/>
          <w:sz w:val="24"/>
          <w:szCs w:val="24"/>
          <w:lang w:val="en-PK"/>
        </w:rPr>
        <w:t>Notifications</w:t>
      </w:r>
      <w:r w:rsidRPr="00E65796">
        <w:rPr>
          <w:sz w:val="24"/>
          <w:szCs w:val="24"/>
          <w:lang w:val="en-PK"/>
        </w:rPr>
        <w:t>: The app interfaces with device notification systems to alert users of consultation schedules or payment confirmations (UC-04) [FYPI_SRS.docx, UC-04].</w:t>
      </w:r>
    </w:p>
    <w:p w14:paraId="431EC7DA" w14:textId="77777777" w:rsidR="00E65796" w:rsidRPr="00E65796" w:rsidRDefault="00E65796" w:rsidP="00E65796">
      <w:pPr>
        <w:spacing w:before="9"/>
        <w:ind w:right="107"/>
        <w:jc w:val="both"/>
        <w:rPr>
          <w:sz w:val="24"/>
          <w:szCs w:val="24"/>
          <w:lang w:val="en-PK"/>
        </w:rPr>
      </w:pPr>
    </w:p>
    <w:p w14:paraId="3E93F9EA" w14:textId="77777777" w:rsidR="00E65796" w:rsidRPr="00E65796" w:rsidRDefault="00E65796" w:rsidP="00E65796">
      <w:pPr>
        <w:pStyle w:val="ListParagraph"/>
        <w:numPr>
          <w:ilvl w:val="0"/>
          <w:numId w:val="63"/>
        </w:numPr>
        <w:spacing w:before="9"/>
        <w:ind w:right="107"/>
        <w:jc w:val="both"/>
        <w:rPr>
          <w:sz w:val="24"/>
          <w:szCs w:val="24"/>
          <w:lang w:val="en-PK"/>
        </w:rPr>
      </w:pPr>
      <w:r w:rsidRPr="00E65796">
        <w:rPr>
          <w:b/>
          <w:bCs/>
          <w:sz w:val="24"/>
          <w:szCs w:val="24"/>
          <w:lang w:val="en-PK"/>
        </w:rPr>
        <w:t>Physical Characteristics</w:t>
      </w:r>
      <w:r w:rsidRPr="00E65796">
        <w:rPr>
          <w:sz w:val="24"/>
          <w:szCs w:val="24"/>
          <w:lang w:val="en-PK"/>
        </w:rPr>
        <w:t>:</w:t>
      </w:r>
    </w:p>
    <w:p w14:paraId="4DE74CF7" w14:textId="759DC0DC" w:rsid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Connectivity</w:t>
      </w:r>
      <w:r w:rsidRPr="00E65796">
        <w:rPr>
          <w:sz w:val="24"/>
          <w:szCs w:val="24"/>
          <w:lang w:val="en-PK"/>
        </w:rPr>
        <w:t>: Devices must support 3G/4G or Wi-Fi (minimum 1Mbps) for real-time data exchange with Firebase and external APIs (</w:t>
      </w:r>
      <w:r w:rsidR="0064770C">
        <w:rPr>
          <w:sz w:val="24"/>
          <w:szCs w:val="24"/>
          <w:lang w:val="en-PK"/>
        </w:rPr>
        <w:t>Zoom</w:t>
      </w:r>
      <w:r w:rsidRPr="00E65796">
        <w:rPr>
          <w:sz w:val="24"/>
          <w:szCs w:val="24"/>
          <w:lang w:val="en-PK"/>
        </w:rPr>
        <w:t>, Jazz-Cash) [FYPI_SRS.docx, Section 5.3].</w:t>
      </w:r>
    </w:p>
    <w:p w14:paraId="2AAE6B2F" w14:textId="77777777" w:rsidR="00E65796" w:rsidRPr="00E65796" w:rsidRDefault="00E65796" w:rsidP="00E65796">
      <w:pPr>
        <w:pStyle w:val="ListParagraph"/>
        <w:spacing w:before="9"/>
        <w:ind w:left="1440" w:right="107"/>
        <w:jc w:val="both"/>
        <w:rPr>
          <w:sz w:val="24"/>
          <w:szCs w:val="24"/>
          <w:lang w:val="en-PK"/>
        </w:rPr>
      </w:pPr>
    </w:p>
    <w:p w14:paraId="3D807A18" w14:textId="77777777" w:rsid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Storage</w:t>
      </w:r>
      <w:r w:rsidRPr="00E65796">
        <w:rPr>
          <w:sz w:val="24"/>
          <w:szCs w:val="24"/>
          <w:lang w:val="en-PK"/>
        </w:rPr>
        <w:t>: Minimum 100MB free storage for app installation and cached data (e.g., lawyer profiles) [Proposal.docx, Section 7].</w:t>
      </w:r>
    </w:p>
    <w:p w14:paraId="7E392775" w14:textId="77777777" w:rsidR="00E65796" w:rsidRPr="00E65796" w:rsidRDefault="00E65796" w:rsidP="00E65796">
      <w:pPr>
        <w:spacing w:before="9"/>
        <w:ind w:right="107"/>
        <w:jc w:val="both"/>
        <w:rPr>
          <w:sz w:val="24"/>
          <w:szCs w:val="24"/>
          <w:lang w:val="en-PK"/>
        </w:rPr>
      </w:pPr>
    </w:p>
    <w:p w14:paraId="04D8C6CF" w14:textId="77777777" w:rsid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Power</w:t>
      </w:r>
      <w:r w:rsidRPr="00E65796">
        <w:rPr>
          <w:sz w:val="24"/>
          <w:szCs w:val="24"/>
          <w:lang w:val="en-PK"/>
        </w:rPr>
        <w:t>: The app optimizes battery usage, limiting background processes to ensure compatibility with devices having 3000mAh or higher battery capacity.</w:t>
      </w:r>
    </w:p>
    <w:p w14:paraId="6894E569" w14:textId="77777777" w:rsidR="00E65796" w:rsidRPr="00E65796" w:rsidRDefault="00E65796" w:rsidP="00E65796">
      <w:pPr>
        <w:spacing w:before="9"/>
        <w:ind w:right="107"/>
        <w:jc w:val="both"/>
        <w:rPr>
          <w:sz w:val="24"/>
          <w:szCs w:val="24"/>
          <w:lang w:val="en-PK"/>
        </w:rPr>
      </w:pPr>
    </w:p>
    <w:p w14:paraId="0B4FAFBF" w14:textId="77777777" w:rsidR="00E65796" w:rsidRPr="00E65796" w:rsidRDefault="00E65796" w:rsidP="00E65796">
      <w:pPr>
        <w:pStyle w:val="ListParagraph"/>
        <w:numPr>
          <w:ilvl w:val="0"/>
          <w:numId w:val="63"/>
        </w:numPr>
        <w:spacing w:before="9"/>
        <w:ind w:right="107"/>
        <w:jc w:val="both"/>
        <w:rPr>
          <w:sz w:val="24"/>
          <w:szCs w:val="24"/>
          <w:lang w:val="en-PK"/>
        </w:rPr>
      </w:pPr>
      <w:r w:rsidRPr="00E65796">
        <w:rPr>
          <w:b/>
          <w:bCs/>
          <w:sz w:val="24"/>
          <w:szCs w:val="24"/>
          <w:lang w:val="en-PK"/>
        </w:rPr>
        <w:t>Communication Protocols</w:t>
      </w:r>
      <w:r w:rsidRPr="00E65796">
        <w:rPr>
          <w:sz w:val="24"/>
          <w:szCs w:val="24"/>
          <w:lang w:val="en-PK"/>
        </w:rPr>
        <w:t>:</w:t>
      </w:r>
    </w:p>
    <w:p w14:paraId="0B15DCE0" w14:textId="77777777" w:rsidR="00E65796" w:rsidRP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HTTPS</w:t>
      </w:r>
      <w:r w:rsidRPr="00E65796">
        <w:rPr>
          <w:sz w:val="24"/>
          <w:szCs w:val="24"/>
          <w:lang w:val="en-PK"/>
        </w:rPr>
        <w:t>: Used for secure data exchange with Firebase (user data) and Jazz-Cash/Easy-paisa (payments), ensuring encryption [FYPI_SRS.docx, Section 5.3; 4].</w:t>
      </w:r>
    </w:p>
    <w:p w14:paraId="60C73079" w14:textId="174E674B" w:rsid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WebRTC</w:t>
      </w:r>
      <w:r w:rsidRPr="00E65796">
        <w:rPr>
          <w:sz w:val="24"/>
          <w:szCs w:val="24"/>
          <w:lang w:val="en-PK"/>
        </w:rPr>
        <w:t xml:space="preserve">: Employed via </w:t>
      </w:r>
      <w:r>
        <w:rPr>
          <w:sz w:val="24"/>
          <w:szCs w:val="24"/>
          <w:lang w:val="en-PK"/>
        </w:rPr>
        <w:t>Zoom</w:t>
      </w:r>
      <w:r w:rsidRPr="00E65796">
        <w:rPr>
          <w:sz w:val="24"/>
          <w:szCs w:val="24"/>
          <w:lang w:val="en-PK"/>
        </w:rPr>
        <w:t xml:space="preserve"> for real-time video/audio streaming during consultations, supporting low-latency communication [FYPI_SRS.docx, UC-05].</w:t>
      </w:r>
    </w:p>
    <w:p w14:paraId="09AFA764" w14:textId="77777777" w:rsidR="00E65796" w:rsidRPr="00E65796" w:rsidRDefault="00E65796" w:rsidP="00E65796">
      <w:pPr>
        <w:pStyle w:val="ListParagraph"/>
        <w:spacing w:before="9"/>
        <w:ind w:left="1440" w:right="107"/>
        <w:jc w:val="both"/>
        <w:rPr>
          <w:sz w:val="24"/>
          <w:szCs w:val="24"/>
          <w:lang w:val="en-PK"/>
        </w:rPr>
      </w:pPr>
    </w:p>
    <w:p w14:paraId="549B8D83" w14:textId="77777777" w:rsidR="00E65796" w:rsidRPr="00E65796" w:rsidRDefault="00E65796" w:rsidP="00E65796">
      <w:pPr>
        <w:pStyle w:val="ListParagraph"/>
        <w:numPr>
          <w:ilvl w:val="1"/>
          <w:numId w:val="63"/>
        </w:numPr>
        <w:spacing w:before="9"/>
        <w:ind w:right="107"/>
        <w:jc w:val="both"/>
        <w:rPr>
          <w:sz w:val="24"/>
          <w:szCs w:val="24"/>
          <w:lang w:val="en-PK"/>
        </w:rPr>
      </w:pPr>
      <w:r w:rsidRPr="00E65796">
        <w:rPr>
          <w:b/>
          <w:bCs/>
          <w:sz w:val="24"/>
          <w:szCs w:val="24"/>
          <w:lang w:val="en-PK"/>
        </w:rPr>
        <w:t>TCP/IP</w:t>
      </w:r>
      <w:r w:rsidRPr="00E65796">
        <w:rPr>
          <w:sz w:val="24"/>
          <w:szCs w:val="24"/>
          <w:lang w:val="en-PK"/>
        </w:rPr>
        <w:t>: Underlies all network interactions, ensuring reliable data transfer over mobile networks or Wi-Fi [2].</w:t>
      </w:r>
    </w:p>
    <w:p w14:paraId="1FEAE7C7" w14:textId="77777777" w:rsidR="00E65796" w:rsidRPr="00E85F49" w:rsidRDefault="00E65796" w:rsidP="00E85F49">
      <w:pPr>
        <w:pStyle w:val="ListParagraph"/>
        <w:spacing w:before="9"/>
        <w:ind w:right="107"/>
        <w:jc w:val="both"/>
        <w:rPr>
          <w:sz w:val="24"/>
          <w:szCs w:val="24"/>
          <w:lang w:val="en-PK"/>
        </w:rPr>
      </w:pPr>
    </w:p>
    <w:p w14:paraId="6547DDD0" w14:textId="77777777" w:rsidR="00F25890" w:rsidRPr="00B641F7" w:rsidRDefault="00F25890" w:rsidP="00062822">
      <w:pPr>
        <w:pStyle w:val="ListParagraph"/>
        <w:spacing w:before="9"/>
        <w:ind w:left="792" w:right="107"/>
        <w:jc w:val="both"/>
        <w:rPr>
          <w:sz w:val="24"/>
          <w:szCs w:val="24"/>
        </w:rPr>
      </w:pPr>
    </w:p>
    <w:p w14:paraId="1115603D" w14:textId="77777777" w:rsidR="005071EA" w:rsidRPr="0064770C" w:rsidRDefault="005071EA" w:rsidP="00DE60EB">
      <w:pPr>
        <w:pStyle w:val="ListParagraph"/>
        <w:numPr>
          <w:ilvl w:val="1"/>
          <w:numId w:val="17"/>
        </w:numPr>
        <w:spacing w:before="9"/>
        <w:ind w:right="107"/>
        <w:outlineLvl w:val="1"/>
        <w:rPr>
          <w:b/>
          <w:bCs/>
          <w:sz w:val="24"/>
          <w:szCs w:val="24"/>
        </w:rPr>
      </w:pPr>
      <w:bookmarkStart w:id="58" w:name="_Toc200807827"/>
      <w:r w:rsidRPr="0064770C">
        <w:rPr>
          <w:b/>
          <w:bCs/>
          <w:sz w:val="24"/>
          <w:szCs w:val="24"/>
        </w:rPr>
        <w:t>Software Interfaces</w:t>
      </w:r>
      <w:bookmarkEnd w:id="58"/>
      <w:r w:rsidRPr="0064770C">
        <w:rPr>
          <w:b/>
          <w:bCs/>
          <w:sz w:val="24"/>
          <w:szCs w:val="24"/>
        </w:rPr>
        <w:tab/>
      </w:r>
    </w:p>
    <w:p w14:paraId="7C19B84F" w14:textId="77777777" w:rsidR="00F25890" w:rsidRDefault="00F25890" w:rsidP="00062822">
      <w:pPr>
        <w:pStyle w:val="ListParagraph"/>
        <w:spacing w:before="9"/>
        <w:ind w:left="792" w:right="107"/>
        <w:jc w:val="both"/>
        <w:rPr>
          <w:sz w:val="24"/>
          <w:szCs w:val="24"/>
        </w:rPr>
      </w:pPr>
    </w:p>
    <w:p w14:paraId="1EE842C2" w14:textId="77777777" w:rsidR="00C5678D" w:rsidRPr="00C5678D" w:rsidRDefault="00C5678D" w:rsidP="00C5678D">
      <w:pPr>
        <w:pStyle w:val="ListParagraph"/>
        <w:spacing w:before="9"/>
        <w:ind w:left="792" w:right="107"/>
        <w:jc w:val="both"/>
        <w:rPr>
          <w:sz w:val="24"/>
          <w:szCs w:val="24"/>
          <w:lang w:val="en-PK"/>
        </w:rPr>
      </w:pPr>
      <w:r w:rsidRPr="00C5678D">
        <w:rPr>
          <w:sz w:val="24"/>
          <w:szCs w:val="24"/>
          <w:lang w:val="en-PK"/>
        </w:rPr>
        <w:t>The "Advocate Now" mobile application (version 1.0) interfaces with external software components to deliver features such as lawyer search (UC-03), virtual consultations (UC-05), secure payments (UC-04), and chatbot assistance (UC-10) [FYPI_SRS.docx, Section 4.1]. This section details connections with specific software components, data exchanges, services, and communication protocols, ensuring seamless integration within Pakistan’s legal tech ecosystem [Proposal.docx, Section 7]. Detailed API protocols are referenced in the Software Design Specification (SDS) [FYPI_SDS.docx, Section 3].</w:t>
      </w:r>
    </w:p>
    <w:p w14:paraId="4F55D2D5" w14:textId="77777777" w:rsidR="00C5678D" w:rsidRDefault="00C5678D" w:rsidP="00C5678D">
      <w:pPr>
        <w:pStyle w:val="ListParagraph"/>
        <w:spacing w:before="9"/>
        <w:ind w:right="107"/>
        <w:jc w:val="both"/>
        <w:rPr>
          <w:sz w:val="24"/>
          <w:szCs w:val="24"/>
          <w:lang w:val="en-PK"/>
        </w:rPr>
      </w:pPr>
    </w:p>
    <w:p w14:paraId="7FF71347" w14:textId="77777777" w:rsidR="005C0C87" w:rsidRPr="005C0C87" w:rsidRDefault="005C0C87" w:rsidP="005C0C87">
      <w:pPr>
        <w:pStyle w:val="ListParagraph"/>
        <w:numPr>
          <w:ilvl w:val="0"/>
          <w:numId w:val="65"/>
        </w:numPr>
        <w:spacing w:before="9"/>
        <w:ind w:right="107"/>
        <w:jc w:val="both"/>
        <w:rPr>
          <w:sz w:val="24"/>
          <w:szCs w:val="24"/>
          <w:lang w:val="en-PK"/>
        </w:rPr>
      </w:pPr>
      <w:r w:rsidRPr="005C0C87">
        <w:rPr>
          <w:b/>
          <w:bCs/>
          <w:sz w:val="24"/>
          <w:szCs w:val="24"/>
          <w:lang w:val="en-PK"/>
        </w:rPr>
        <w:t>Operating Systems</w:t>
      </w:r>
      <w:r w:rsidRPr="005C0C87">
        <w:rPr>
          <w:sz w:val="24"/>
          <w:szCs w:val="24"/>
          <w:lang w:val="en-PK"/>
        </w:rPr>
        <w:t>:</w:t>
      </w:r>
    </w:p>
    <w:p w14:paraId="44AB9ACE" w14:textId="740EB164" w:rsidR="005C0C87" w:rsidRDefault="005C0C87" w:rsidP="005C0C87">
      <w:pPr>
        <w:pStyle w:val="ListParagraph"/>
        <w:numPr>
          <w:ilvl w:val="1"/>
          <w:numId w:val="65"/>
        </w:numPr>
        <w:spacing w:before="9"/>
        <w:ind w:right="107"/>
        <w:jc w:val="both"/>
        <w:rPr>
          <w:sz w:val="24"/>
          <w:szCs w:val="24"/>
          <w:lang w:val="en-PK"/>
        </w:rPr>
      </w:pPr>
      <w:r w:rsidRPr="005C0C87">
        <w:rPr>
          <w:b/>
          <w:bCs/>
          <w:sz w:val="24"/>
          <w:szCs w:val="24"/>
          <w:lang w:val="en-PK"/>
        </w:rPr>
        <w:t>Android (8.0 Oreo or higher)</w:t>
      </w:r>
      <w:r w:rsidRPr="005C0C87">
        <w:rPr>
          <w:sz w:val="24"/>
          <w:szCs w:val="24"/>
          <w:lang w:val="en-PK"/>
        </w:rPr>
        <w:t xml:space="preserve"> and </w:t>
      </w:r>
      <w:r w:rsidRPr="005C0C87">
        <w:rPr>
          <w:b/>
          <w:bCs/>
          <w:sz w:val="24"/>
          <w:szCs w:val="24"/>
          <w:lang w:val="en-PK"/>
        </w:rPr>
        <w:t>iOS (13.0 or higher)</w:t>
      </w:r>
      <w:r w:rsidRPr="005C0C87">
        <w:rPr>
          <w:sz w:val="24"/>
          <w:szCs w:val="24"/>
          <w:lang w:val="en-PK"/>
        </w:rPr>
        <w:t>: The app, built with Flutter (version 3.x), uses OS-specific APIs for notifications, camera/microphone access, and file storage. No specific data sharing constraints apply [FYPI_SRS.docx, Section 2.6].</w:t>
      </w:r>
    </w:p>
    <w:p w14:paraId="1ECAC78B" w14:textId="77777777" w:rsidR="005C0C87" w:rsidRPr="005C0C87" w:rsidRDefault="005C0C87" w:rsidP="005C0C87">
      <w:pPr>
        <w:pStyle w:val="ListParagraph"/>
        <w:spacing w:before="9"/>
        <w:ind w:left="1440" w:right="107"/>
        <w:jc w:val="both"/>
        <w:rPr>
          <w:sz w:val="24"/>
          <w:szCs w:val="24"/>
          <w:lang w:val="en-PK"/>
        </w:rPr>
      </w:pPr>
    </w:p>
    <w:p w14:paraId="065EAF2D" w14:textId="77777777" w:rsidR="005C0C87" w:rsidRDefault="005C0C87" w:rsidP="005C0C87">
      <w:pPr>
        <w:pStyle w:val="ListParagraph"/>
        <w:numPr>
          <w:ilvl w:val="1"/>
          <w:numId w:val="65"/>
        </w:numPr>
        <w:spacing w:before="9"/>
        <w:ind w:right="107"/>
        <w:jc w:val="both"/>
        <w:rPr>
          <w:sz w:val="24"/>
          <w:szCs w:val="24"/>
          <w:lang w:val="en-PK"/>
        </w:rPr>
      </w:pPr>
      <w:r w:rsidRPr="005C0C87">
        <w:rPr>
          <w:b/>
          <w:bCs/>
          <w:sz w:val="24"/>
          <w:szCs w:val="24"/>
          <w:lang w:val="en-PK"/>
        </w:rPr>
        <w:lastRenderedPageBreak/>
        <w:t>Data Items</w:t>
      </w:r>
      <w:r w:rsidRPr="005C0C87">
        <w:rPr>
          <w:sz w:val="24"/>
          <w:szCs w:val="24"/>
          <w:lang w:val="en-PK"/>
        </w:rPr>
        <w:t>: Push notifications (e.g., consultation reminders) sent from Firebase to OS notification services; user permissions (e.g., camera access) requested via OS dialogs.</w:t>
      </w:r>
    </w:p>
    <w:p w14:paraId="4DECD0B6" w14:textId="77777777" w:rsidR="005C0C87" w:rsidRPr="005C0C87" w:rsidRDefault="005C0C87" w:rsidP="005C0C87">
      <w:pPr>
        <w:spacing w:before="9"/>
        <w:ind w:right="107"/>
        <w:jc w:val="both"/>
        <w:rPr>
          <w:sz w:val="24"/>
          <w:szCs w:val="24"/>
          <w:lang w:val="en-PK"/>
        </w:rPr>
      </w:pPr>
    </w:p>
    <w:p w14:paraId="7972F8C2" w14:textId="77777777" w:rsidR="005C0C87" w:rsidRPr="005C0C87" w:rsidRDefault="005C0C87" w:rsidP="005C0C87">
      <w:pPr>
        <w:pStyle w:val="ListParagraph"/>
        <w:numPr>
          <w:ilvl w:val="0"/>
          <w:numId w:val="65"/>
        </w:numPr>
        <w:spacing w:before="9"/>
        <w:ind w:right="107"/>
        <w:jc w:val="both"/>
        <w:rPr>
          <w:sz w:val="24"/>
          <w:szCs w:val="24"/>
          <w:lang w:val="en-PK"/>
        </w:rPr>
      </w:pPr>
      <w:r w:rsidRPr="005C0C87">
        <w:rPr>
          <w:b/>
          <w:bCs/>
          <w:sz w:val="24"/>
          <w:szCs w:val="24"/>
          <w:lang w:val="en-PK"/>
        </w:rPr>
        <w:t>Database</w:t>
      </w:r>
      <w:r w:rsidRPr="005C0C87">
        <w:rPr>
          <w:sz w:val="24"/>
          <w:szCs w:val="24"/>
          <w:lang w:val="en-PK"/>
        </w:rPr>
        <w:t>:</w:t>
      </w:r>
    </w:p>
    <w:p w14:paraId="4ABE1925" w14:textId="77777777" w:rsidR="005C0C87" w:rsidRPr="005C0C87" w:rsidRDefault="005C0C87" w:rsidP="005C0C87">
      <w:pPr>
        <w:pStyle w:val="ListParagraph"/>
        <w:numPr>
          <w:ilvl w:val="1"/>
          <w:numId w:val="65"/>
        </w:numPr>
        <w:spacing w:before="9"/>
        <w:ind w:right="107"/>
        <w:jc w:val="both"/>
        <w:rPr>
          <w:sz w:val="24"/>
          <w:szCs w:val="24"/>
          <w:lang w:val="en-PK"/>
        </w:rPr>
      </w:pPr>
      <w:r w:rsidRPr="005C0C87">
        <w:rPr>
          <w:b/>
          <w:bCs/>
          <w:sz w:val="24"/>
          <w:szCs w:val="24"/>
          <w:lang w:val="en-PK"/>
        </w:rPr>
        <w:t>Firebase Realtime Database (version 10.x)</w:t>
      </w:r>
      <w:r w:rsidRPr="005C0C87">
        <w:rPr>
          <w:sz w:val="24"/>
          <w:szCs w:val="24"/>
          <w:lang w:val="en-PK"/>
        </w:rPr>
        <w:t>:</w:t>
      </w:r>
    </w:p>
    <w:p w14:paraId="79D78537" w14:textId="77777777" w:rsidR="005C0C87" w:rsidRDefault="005C0C87" w:rsidP="005C0C87">
      <w:pPr>
        <w:pStyle w:val="ListParagraph"/>
        <w:numPr>
          <w:ilvl w:val="2"/>
          <w:numId w:val="65"/>
        </w:numPr>
        <w:spacing w:before="9"/>
        <w:ind w:right="107"/>
        <w:jc w:val="both"/>
        <w:rPr>
          <w:sz w:val="24"/>
          <w:szCs w:val="24"/>
          <w:lang w:val="en-PK"/>
        </w:rPr>
      </w:pPr>
      <w:r w:rsidRPr="005C0C87">
        <w:rPr>
          <w:b/>
          <w:bCs/>
          <w:sz w:val="24"/>
          <w:szCs w:val="24"/>
          <w:lang w:val="en-PK"/>
        </w:rPr>
        <w:t>Purpose</w:t>
      </w:r>
      <w:r w:rsidRPr="005C0C87">
        <w:rPr>
          <w:sz w:val="24"/>
          <w:szCs w:val="24"/>
          <w:lang w:val="en-PK"/>
        </w:rPr>
        <w:t>: Stores user profiles, consultation schedules, and payment records.</w:t>
      </w:r>
    </w:p>
    <w:p w14:paraId="1AA37D47" w14:textId="77777777" w:rsidR="005C0C87" w:rsidRPr="005C0C87" w:rsidRDefault="005C0C87" w:rsidP="005C0C87">
      <w:pPr>
        <w:pStyle w:val="ListParagraph"/>
        <w:spacing w:before="9"/>
        <w:ind w:left="2160" w:right="107"/>
        <w:jc w:val="both"/>
        <w:rPr>
          <w:sz w:val="24"/>
          <w:szCs w:val="24"/>
          <w:lang w:val="en-PK"/>
        </w:rPr>
      </w:pPr>
    </w:p>
    <w:p w14:paraId="5C1E9AF2" w14:textId="77777777" w:rsidR="005C0C87" w:rsidRDefault="005C0C87" w:rsidP="005C0C87">
      <w:pPr>
        <w:pStyle w:val="ListParagraph"/>
        <w:numPr>
          <w:ilvl w:val="2"/>
          <w:numId w:val="65"/>
        </w:numPr>
        <w:spacing w:before="9"/>
        <w:ind w:right="107"/>
        <w:jc w:val="both"/>
        <w:rPr>
          <w:sz w:val="24"/>
          <w:szCs w:val="24"/>
          <w:lang w:val="en-PK"/>
        </w:rPr>
      </w:pPr>
      <w:r w:rsidRPr="005C0C87">
        <w:rPr>
          <w:b/>
          <w:bCs/>
          <w:sz w:val="24"/>
          <w:szCs w:val="24"/>
          <w:lang w:val="en-PK"/>
        </w:rPr>
        <w:t>Data In</w:t>
      </w:r>
      <w:r w:rsidRPr="005C0C87">
        <w:rPr>
          <w:sz w:val="24"/>
          <w:szCs w:val="24"/>
          <w:lang w:val="en-PK"/>
        </w:rPr>
        <w:t>: User inputs (e.g., client profile data, lawyer availability) via HTTPS POST requests.</w:t>
      </w:r>
    </w:p>
    <w:p w14:paraId="4E019C1F" w14:textId="77777777" w:rsidR="005C0C87" w:rsidRPr="005C0C87" w:rsidRDefault="005C0C87" w:rsidP="005C0C87">
      <w:pPr>
        <w:spacing w:before="9"/>
        <w:ind w:right="107"/>
        <w:jc w:val="both"/>
        <w:rPr>
          <w:sz w:val="24"/>
          <w:szCs w:val="24"/>
          <w:lang w:val="en-PK"/>
        </w:rPr>
      </w:pPr>
    </w:p>
    <w:p w14:paraId="1D2B1B72" w14:textId="77777777" w:rsidR="005C0C87" w:rsidRDefault="005C0C87" w:rsidP="005C0C87">
      <w:pPr>
        <w:pStyle w:val="ListParagraph"/>
        <w:numPr>
          <w:ilvl w:val="2"/>
          <w:numId w:val="65"/>
        </w:numPr>
        <w:spacing w:before="9"/>
        <w:ind w:right="107"/>
        <w:jc w:val="both"/>
        <w:rPr>
          <w:sz w:val="24"/>
          <w:szCs w:val="24"/>
          <w:lang w:val="en-PK"/>
        </w:rPr>
      </w:pPr>
      <w:r w:rsidRPr="005C0C87">
        <w:rPr>
          <w:b/>
          <w:bCs/>
          <w:sz w:val="24"/>
          <w:szCs w:val="24"/>
          <w:lang w:val="en-PK"/>
        </w:rPr>
        <w:t>Data Out</w:t>
      </w:r>
      <w:r w:rsidRPr="005C0C87">
        <w:rPr>
          <w:sz w:val="24"/>
          <w:szCs w:val="24"/>
          <w:lang w:val="en-PK"/>
        </w:rPr>
        <w:t>: Retrieved data (e.g., lawyer profiles for UC-03) via HTTPS GET requests.</w:t>
      </w:r>
    </w:p>
    <w:p w14:paraId="030D43DB" w14:textId="77777777" w:rsidR="005C0C87" w:rsidRPr="005C0C87" w:rsidRDefault="005C0C87" w:rsidP="005C0C87">
      <w:pPr>
        <w:spacing w:before="9"/>
        <w:ind w:right="107"/>
        <w:jc w:val="both"/>
        <w:rPr>
          <w:sz w:val="24"/>
          <w:szCs w:val="24"/>
          <w:lang w:val="en-PK"/>
        </w:rPr>
      </w:pPr>
    </w:p>
    <w:p w14:paraId="19C89C9D" w14:textId="77777777" w:rsidR="005C0C87" w:rsidRDefault="005C0C87" w:rsidP="005C0C87">
      <w:pPr>
        <w:pStyle w:val="ListParagraph"/>
        <w:numPr>
          <w:ilvl w:val="2"/>
          <w:numId w:val="65"/>
        </w:numPr>
        <w:spacing w:before="9"/>
        <w:ind w:right="107"/>
        <w:jc w:val="both"/>
        <w:rPr>
          <w:sz w:val="24"/>
          <w:szCs w:val="24"/>
          <w:lang w:val="en-PK"/>
        </w:rPr>
      </w:pPr>
      <w:r w:rsidRPr="005C0C87">
        <w:rPr>
          <w:b/>
          <w:bCs/>
          <w:sz w:val="24"/>
          <w:szCs w:val="24"/>
          <w:lang w:val="en-PK"/>
        </w:rPr>
        <w:t>Services</w:t>
      </w:r>
      <w:r w:rsidRPr="005C0C87">
        <w:rPr>
          <w:sz w:val="24"/>
          <w:szCs w:val="24"/>
          <w:lang w:val="en-PK"/>
        </w:rPr>
        <w:t>: Real-time synchronization, CRUD operations for data management.</w:t>
      </w:r>
    </w:p>
    <w:p w14:paraId="519F4126" w14:textId="77777777" w:rsidR="005C0C87" w:rsidRPr="005C0C87" w:rsidRDefault="005C0C87" w:rsidP="005C0C87">
      <w:pPr>
        <w:spacing w:before="9"/>
        <w:ind w:right="107"/>
        <w:jc w:val="both"/>
        <w:rPr>
          <w:sz w:val="24"/>
          <w:szCs w:val="24"/>
          <w:lang w:val="en-PK"/>
        </w:rPr>
      </w:pPr>
    </w:p>
    <w:p w14:paraId="402CEF5A" w14:textId="77777777" w:rsidR="005C0C87" w:rsidRPr="005C0C87" w:rsidRDefault="005C0C87" w:rsidP="005C0C87">
      <w:pPr>
        <w:pStyle w:val="ListParagraph"/>
        <w:numPr>
          <w:ilvl w:val="2"/>
          <w:numId w:val="65"/>
        </w:numPr>
        <w:spacing w:before="9"/>
        <w:ind w:right="107"/>
        <w:jc w:val="both"/>
        <w:rPr>
          <w:sz w:val="24"/>
          <w:szCs w:val="24"/>
          <w:lang w:val="en-PK"/>
        </w:rPr>
      </w:pPr>
      <w:r w:rsidRPr="005C0C87">
        <w:rPr>
          <w:b/>
          <w:bCs/>
          <w:sz w:val="24"/>
          <w:szCs w:val="24"/>
          <w:lang w:val="en-PK"/>
        </w:rPr>
        <w:t>Protocol</w:t>
      </w:r>
      <w:r w:rsidRPr="005C0C87">
        <w:rPr>
          <w:sz w:val="24"/>
          <w:szCs w:val="24"/>
          <w:lang w:val="en-PK"/>
        </w:rPr>
        <w:t>: HTTPS with JSON payloads, authenticated via Firebase SDK [FYPI_SRS.docx, Section 2.6; 1].</w:t>
      </w:r>
    </w:p>
    <w:p w14:paraId="13EA4EE7" w14:textId="77777777" w:rsidR="005C0C87" w:rsidRDefault="005C0C87" w:rsidP="00C5678D">
      <w:pPr>
        <w:pStyle w:val="ListParagraph"/>
        <w:spacing w:before="9"/>
        <w:ind w:right="107"/>
        <w:jc w:val="both"/>
        <w:rPr>
          <w:sz w:val="24"/>
          <w:szCs w:val="24"/>
          <w:lang w:val="en-PK"/>
        </w:rPr>
      </w:pPr>
    </w:p>
    <w:p w14:paraId="10D11B64" w14:textId="77777777" w:rsidR="005C0C87" w:rsidRDefault="005C0C87" w:rsidP="00C5678D">
      <w:pPr>
        <w:pStyle w:val="ListParagraph"/>
        <w:spacing w:before="9"/>
        <w:ind w:right="107"/>
        <w:jc w:val="both"/>
        <w:rPr>
          <w:sz w:val="24"/>
          <w:szCs w:val="24"/>
          <w:lang w:val="en-PK"/>
        </w:rPr>
      </w:pPr>
    </w:p>
    <w:p w14:paraId="491B047A" w14:textId="77777777" w:rsidR="005C0C87" w:rsidRPr="00C5678D" w:rsidRDefault="005C0C87" w:rsidP="00C5678D">
      <w:pPr>
        <w:pStyle w:val="ListParagraph"/>
        <w:spacing w:before="9"/>
        <w:ind w:right="107"/>
        <w:jc w:val="both"/>
        <w:rPr>
          <w:sz w:val="24"/>
          <w:szCs w:val="24"/>
          <w:lang w:val="en-PK"/>
        </w:rPr>
      </w:pPr>
    </w:p>
    <w:p w14:paraId="1405FC5D" w14:textId="77777777" w:rsidR="00F25890" w:rsidRPr="00B641F7" w:rsidRDefault="00F25890" w:rsidP="00062822">
      <w:pPr>
        <w:pStyle w:val="ListParagraph"/>
        <w:spacing w:before="9"/>
        <w:ind w:left="792" w:right="107"/>
        <w:jc w:val="both"/>
        <w:rPr>
          <w:sz w:val="24"/>
          <w:szCs w:val="24"/>
        </w:rPr>
      </w:pPr>
    </w:p>
    <w:p w14:paraId="44AF273E" w14:textId="77777777" w:rsidR="005071EA" w:rsidRPr="0064770C" w:rsidRDefault="0026302B" w:rsidP="00DE60EB">
      <w:pPr>
        <w:pStyle w:val="ListParagraph"/>
        <w:numPr>
          <w:ilvl w:val="0"/>
          <w:numId w:val="14"/>
        </w:numPr>
        <w:spacing w:before="9"/>
        <w:ind w:right="107"/>
        <w:outlineLvl w:val="0"/>
        <w:rPr>
          <w:b/>
          <w:bCs/>
          <w:sz w:val="24"/>
          <w:szCs w:val="24"/>
        </w:rPr>
      </w:pPr>
      <w:r w:rsidRPr="0064770C">
        <w:rPr>
          <w:b/>
          <w:bCs/>
          <w:sz w:val="24"/>
          <w:szCs w:val="24"/>
        </w:rPr>
        <w:t xml:space="preserve"> </w:t>
      </w:r>
      <w:bookmarkStart w:id="59" w:name="_Toc200807828"/>
      <w:r w:rsidR="007C5A74" w:rsidRPr="0064770C">
        <w:rPr>
          <w:b/>
          <w:bCs/>
          <w:sz w:val="24"/>
          <w:szCs w:val="24"/>
        </w:rPr>
        <w:t>System Features</w:t>
      </w:r>
      <w:bookmarkEnd w:id="59"/>
    </w:p>
    <w:p w14:paraId="0E815CDA" w14:textId="77777777" w:rsidR="00F25890" w:rsidRDefault="00F25890" w:rsidP="00062822">
      <w:pPr>
        <w:pStyle w:val="ListParagraph"/>
        <w:spacing w:before="9"/>
        <w:ind w:left="360" w:right="107"/>
        <w:jc w:val="both"/>
        <w:rPr>
          <w:sz w:val="24"/>
          <w:szCs w:val="24"/>
        </w:rPr>
      </w:pPr>
    </w:p>
    <w:p w14:paraId="3B6CAC4E" w14:textId="77777777" w:rsidR="00C97F24" w:rsidRPr="00C97F24" w:rsidRDefault="00C97F24" w:rsidP="00C97F24">
      <w:pPr>
        <w:pStyle w:val="ListParagraph"/>
        <w:spacing w:before="9"/>
        <w:ind w:left="360" w:right="107"/>
        <w:jc w:val="both"/>
        <w:rPr>
          <w:sz w:val="24"/>
          <w:szCs w:val="24"/>
          <w:lang w:val="en-PK"/>
        </w:rPr>
      </w:pPr>
      <w:r w:rsidRPr="00C97F24">
        <w:rPr>
          <w:sz w:val="24"/>
          <w:szCs w:val="24"/>
          <w:lang w:val="en-PK"/>
        </w:rPr>
        <w:t>This section outlines the functional requirements for "Advocate Now" (version 1.0), a mobile application designed to enhance legal service access in Pakistan. The requirements are organized by major system features, representing the core services provided to clients, lawyers, and administrators [FYPI_SRS.docx, Section 4.1]. Each feature is described at a high level, with detailed specifications referenced in corresponding use cases, ensuring clarity for stakeholders [Proposal.docx, Section 7]. The features collectively support the app’s goal of bridging the justice gap and increasing lawyer visibility [1].</w:t>
      </w:r>
    </w:p>
    <w:p w14:paraId="41D8FA37" w14:textId="77777777" w:rsidR="00F25890" w:rsidRPr="00B641F7" w:rsidRDefault="00F25890" w:rsidP="00062822">
      <w:pPr>
        <w:pStyle w:val="ListParagraph"/>
        <w:spacing w:before="9"/>
        <w:ind w:left="360" w:right="107"/>
        <w:jc w:val="both"/>
        <w:rPr>
          <w:sz w:val="24"/>
          <w:szCs w:val="24"/>
        </w:rPr>
      </w:pPr>
    </w:p>
    <w:p w14:paraId="3C03D4EA" w14:textId="0D8C62CD" w:rsidR="00F25890" w:rsidRPr="0064770C" w:rsidRDefault="00AF4B43" w:rsidP="00DE60EB">
      <w:pPr>
        <w:pStyle w:val="ListParagraph"/>
        <w:numPr>
          <w:ilvl w:val="1"/>
          <w:numId w:val="18"/>
        </w:numPr>
        <w:spacing w:before="9"/>
        <w:ind w:right="107"/>
        <w:outlineLvl w:val="1"/>
        <w:rPr>
          <w:b/>
          <w:bCs/>
          <w:sz w:val="24"/>
          <w:szCs w:val="24"/>
        </w:rPr>
      </w:pPr>
      <w:bookmarkStart w:id="60" w:name="_Toc200807829"/>
      <w:r w:rsidRPr="0064770C">
        <w:rPr>
          <w:b/>
          <w:bCs/>
          <w:sz w:val="24"/>
          <w:szCs w:val="24"/>
        </w:rPr>
        <w:t>Lawyer Search and Profile Viewing</w:t>
      </w:r>
      <w:bookmarkEnd w:id="60"/>
    </w:p>
    <w:p w14:paraId="7A0BF30A" w14:textId="77777777" w:rsidR="00F25890" w:rsidRDefault="00F25890" w:rsidP="00062822">
      <w:pPr>
        <w:pStyle w:val="ListParagraph"/>
        <w:spacing w:before="9"/>
        <w:ind w:left="792" w:right="107"/>
        <w:jc w:val="both"/>
        <w:rPr>
          <w:sz w:val="24"/>
          <w:szCs w:val="24"/>
        </w:rPr>
      </w:pPr>
    </w:p>
    <w:p w14:paraId="7D0DD888" w14:textId="77777777" w:rsidR="00896A66" w:rsidRDefault="00896A66" w:rsidP="00896A66">
      <w:pPr>
        <w:pStyle w:val="ListParagraph"/>
        <w:numPr>
          <w:ilvl w:val="1"/>
          <w:numId w:val="69"/>
        </w:numPr>
        <w:spacing w:before="9"/>
        <w:ind w:right="107"/>
        <w:jc w:val="both"/>
        <w:rPr>
          <w:sz w:val="24"/>
          <w:szCs w:val="24"/>
          <w:lang w:val="en-PK"/>
        </w:rPr>
      </w:pPr>
      <w:r w:rsidRPr="00896A66">
        <w:rPr>
          <w:b/>
          <w:bCs/>
          <w:sz w:val="24"/>
          <w:szCs w:val="24"/>
          <w:lang w:val="en-PK"/>
        </w:rPr>
        <w:t>Description</w:t>
      </w:r>
      <w:r w:rsidRPr="00896A66">
        <w:rPr>
          <w:sz w:val="24"/>
          <w:szCs w:val="24"/>
          <w:lang w:val="en-PK"/>
        </w:rPr>
        <w:t>: Enables clients to search for lawyers based on specialty (e.g., criminal law), location, ratings, and availability, and view detailed profiles including qualifications and reviews [FYPI_SRS.docx, UC-03, UC-07].</w:t>
      </w:r>
    </w:p>
    <w:p w14:paraId="1629587C" w14:textId="77777777" w:rsidR="00896A66" w:rsidRPr="00896A66" w:rsidRDefault="00896A66" w:rsidP="00896A66">
      <w:pPr>
        <w:pStyle w:val="ListParagraph"/>
        <w:spacing w:before="9"/>
        <w:ind w:left="1440" w:right="107"/>
        <w:jc w:val="both"/>
        <w:rPr>
          <w:sz w:val="24"/>
          <w:szCs w:val="24"/>
          <w:lang w:val="en-PK"/>
        </w:rPr>
      </w:pPr>
    </w:p>
    <w:p w14:paraId="1738C9E0" w14:textId="77777777" w:rsidR="00896A66" w:rsidRPr="00896A66" w:rsidRDefault="00896A66" w:rsidP="00896A66">
      <w:pPr>
        <w:pStyle w:val="ListParagraph"/>
        <w:numPr>
          <w:ilvl w:val="1"/>
          <w:numId w:val="69"/>
        </w:numPr>
        <w:spacing w:before="9"/>
        <w:ind w:right="107"/>
        <w:jc w:val="both"/>
        <w:rPr>
          <w:sz w:val="24"/>
          <w:szCs w:val="24"/>
          <w:lang w:val="en-PK"/>
        </w:rPr>
      </w:pPr>
      <w:r w:rsidRPr="00896A66">
        <w:rPr>
          <w:b/>
          <w:bCs/>
          <w:sz w:val="24"/>
          <w:szCs w:val="24"/>
          <w:lang w:val="en-PK"/>
        </w:rPr>
        <w:t>Key Functions</w:t>
      </w:r>
      <w:r w:rsidRPr="00896A66">
        <w:rPr>
          <w:sz w:val="24"/>
          <w:szCs w:val="24"/>
          <w:lang w:val="en-PK"/>
        </w:rPr>
        <w:t>:</w:t>
      </w:r>
    </w:p>
    <w:p w14:paraId="78A56293" w14:textId="77777777" w:rsidR="00896A66" w:rsidRPr="00896A66" w:rsidRDefault="00896A66" w:rsidP="00896A66">
      <w:pPr>
        <w:pStyle w:val="ListParagraph"/>
        <w:numPr>
          <w:ilvl w:val="0"/>
          <w:numId w:val="70"/>
        </w:numPr>
        <w:spacing w:before="9"/>
        <w:ind w:right="107"/>
        <w:jc w:val="both"/>
        <w:rPr>
          <w:sz w:val="24"/>
          <w:szCs w:val="24"/>
          <w:lang w:val="en-PK"/>
        </w:rPr>
      </w:pPr>
      <w:r w:rsidRPr="00896A66">
        <w:rPr>
          <w:sz w:val="24"/>
          <w:szCs w:val="24"/>
          <w:lang w:val="en-PK"/>
        </w:rPr>
        <w:t>Filter and sort lawyer profiles.</w:t>
      </w:r>
    </w:p>
    <w:p w14:paraId="7BC39730" w14:textId="77777777" w:rsidR="00896A66" w:rsidRPr="00896A66" w:rsidRDefault="00896A66" w:rsidP="00896A66">
      <w:pPr>
        <w:pStyle w:val="ListParagraph"/>
        <w:numPr>
          <w:ilvl w:val="0"/>
          <w:numId w:val="70"/>
        </w:numPr>
        <w:spacing w:before="9"/>
        <w:ind w:right="107"/>
        <w:jc w:val="both"/>
        <w:rPr>
          <w:sz w:val="24"/>
          <w:szCs w:val="24"/>
          <w:lang w:val="en-PK"/>
        </w:rPr>
      </w:pPr>
      <w:r w:rsidRPr="00896A66">
        <w:rPr>
          <w:sz w:val="24"/>
          <w:szCs w:val="24"/>
          <w:lang w:val="en-PK"/>
        </w:rPr>
        <w:t>Display lawyer details (e.g., experience, contact info).</w:t>
      </w:r>
    </w:p>
    <w:p w14:paraId="198BFAF6" w14:textId="1D9D4DCA" w:rsidR="00896A66" w:rsidRDefault="00896A66" w:rsidP="00896A66">
      <w:pPr>
        <w:pStyle w:val="ListParagraph"/>
        <w:numPr>
          <w:ilvl w:val="0"/>
          <w:numId w:val="70"/>
        </w:numPr>
        <w:spacing w:before="9"/>
        <w:ind w:right="107"/>
        <w:jc w:val="both"/>
        <w:rPr>
          <w:sz w:val="24"/>
          <w:szCs w:val="24"/>
          <w:lang w:val="en-PK"/>
        </w:rPr>
      </w:pPr>
      <w:r w:rsidRPr="00896A66">
        <w:rPr>
          <w:sz w:val="24"/>
          <w:szCs w:val="24"/>
          <w:lang w:val="en-PK"/>
        </w:rPr>
        <w:t xml:space="preserve">Allow clients to rate and review </w:t>
      </w:r>
      <w:r w:rsidR="00AC0068" w:rsidRPr="00896A66">
        <w:rPr>
          <w:sz w:val="24"/>
          <w:szCs w:val="24"/>
          <w:lang w:val="en-PK"/>
        </w:rPr>
        <w:t>lawyers’</w:t>
      </w:r>
      <w:r w:rsidRPr="00896A66">
        <w:rPr>
          <w:sz w:val="24"/>
          <w:szCs w:val="24"/>
          <w:lang w:val="en-PK"/>
        </w:rPr>
        <w:t xml:space="preserve"> post-consultation.</w:t>
      </w:r>
    </w:p>
    <w:p w14:paraId="329B7850" w14:textId="77777777" w:rsidR="00896A66" w:rsidRPr="00896A66" w:rsidRDefault="00896A66" w:rsidP="00896A66">
      <w:pPr>
        <w:pStyle w:val="ListParagraph"/>
        <w:spacing w:before="9"/>
        <w:ind w:left="2160" w:right="107"/>
        <w:jc w:val="both"/>
        <w:rPr>
          <w:sz w:val="24"/>
          <w:szCs w:val="24"/>
          <w:lang w:val="en-PK"/>
        </w:rPr>
      </w:pPr>
    </w:p>
    <w:p w14:paraId="2A275FD9" w14:textId="77777777" w:rsidR="00896A66" w:rsidRDefault="00896A66" w:rsidP="00896A66">
      <w:pPr>
        <w:pStyle w:val="ListParagraph"/>
        <w:numPr>
          <w:ilvl w:val="1"/>
          <w:numId w:val="69"/>
        </w:numPr>
        <w:spacing w:before="9"/>
        <w:ind w:right="107"/>
        <w:jc w:val="both"/>
        <w:rPr>
          <w:sz w:val="24"/>
          <w:szCs w:val="24"/>
          <w:lang w:val="en-PK"/>
        </w:rPr>
      </w:pPr>
      <w:r w:rsidRPr="00896A66">
        <w:rPr>
          <w:b/>
          <w:bCs/>
          <w:sz w:val="24"/>
          <w:szCs w:val="24"/>
          <w:lang w:val="en-PK"/>
        </w:rPr>
        <w:t>Priority</w:t>
      </w:r>
      <w:r w:rsidRPr="00896A66">
        <w:rPr>
          <w:sz w:val="24"/>
          <w:szCs w:val="24"/>
          <w:lang w:val="en-PK"/>
        </w:rPr>
        <w:t>: High, critical for connecting clients with suitable lawyers.</w:t>
      </w:r>
    </w:p>
    <w:p w14:paraId="2D2CB667" w14:textId="77777777" w:rsidR="00896A66" w:rsidRPr="00896A66" w:rsidRDefault="00896A66" w:rsidP="00896A66">
      <w:pPr>
        <w:pStyle w:val="ListParagraph"/>
        <w:spacing w:before="9"/>
        <w:ind w:left="1440" w:right="107"/>
        <w:jc w:val="both"/>
        <w:rPr>
          <w:sz w:val="24"/>
          <w:szCs w:val="24"/>
          <w:lang w:val="en-PK"/>
        </w:rPr>
      </w:pPr>
    </w:p>
    <w:p w14:paraId="1147FF75" w14:textId="3578B860" w:rsidR="00805363" w:rsidRPr="00805363" w:rsidRDefault="00896A66" w:rsidP="00805363">
      <w:pPr>
        <w:pStyle w:val="ListParagraph"/>
        <w:numPr>
          <w:ilvl w:val="1"/>
          <w:numId w:val="69"/>
        </w:numPr>
        <w:spacing w:before="9"/>
        <w:ind w:right="107"/>
        <w:jc w:val="both"/>
        <w:rPr>
          <w:sz w:val="24"/>
          <w:szCs w:val="24"/>
          <w:lang w:val="en-PK"/>
        </w:rPr>
      </w:pPr>
      <w:r w:rsidRPr="00896A66">
        <w:rPr>
          <w:b/>
          <w:bCs/>
          <w:sz w:val="24"/>
          <w:szCs w:val="24"/>
          <w:lang w:val="en-PK"/>
        </w:rPr>
        <w:lastRenderedPageBreak/>
        <w:t>Related Use Cases</w:t>
      </w:r>
      <w:r w:rsidRPr="00896A66">
        <w:rPr>
          <w:sz w:val="24"/>
          <w:szCs w:val="24"/>
          <w:lang w:val="en-PK"/>
        </w:rPr>
        <w:t>: UC-03 (Search Lawyer), UC-07 (View/Update Lawyer Profile).</w:t>
      </w:r>
    </w:p>
    <w:p w14:paraId="559AA372" w14:textId="2298A740" w:rsidR="004473C1" w:rsidRDefault="004473C1" w:rsidP="00062822">
      <w:pPr>
        <w:pStyle w:val="ListParagraph"/>
        <w:spacing w:before="9"/>
        <w:ind w:left="792" w:right="107"/>
        <w:rPr>
          <w:sz w:val="24"/>
          <w:szCs w:val="24"/>
        </w:rPr>
      </w:pPr>
    </w:p>
    <w:p w14:paraId="677017E8" w14:textId="77777777" w:rsidR="004473C1" w:rsidRDefault="004473C1" w:rsidP="00062822">
      <w:pPr>
        <w:pStyle w:val="ListParagraph"/>
        <w:spacing w:before="9"/>
        <w:ind w:left="792" w:right="107"/>
        <w:rPr>
          <w:sz w:val="24"/>
          <w:szCs w:val="24"/>
        </w:rPr>
      </w:pPr>
    </w:p>
    <w:p w14:paraId="333B4D78" w14:textId="77777777" w:rsidR="004473C1" w:rsidRDefault="004473C1" w:rsidP="00062822">
      <w:pPr>
        <w:pStyle w:val="ListParagraph"/>
        <w:spacing w:before="9"/>
        <w:ind w:left="792" w:right="107"/>
        <w:rPr>
          <w:sz w:val="24"/>
          <w:szCs w:val="24"/>
        </w:rPr>
      </w:pPr>
    </w:p>
    <w:p w14:paraId="7DEFA323" w14:textId="77777777" w:rsidR="004473C1" w:rsidRPr="00B641F7" w:rsidRDefault="004473C1" w:rsidP="00062822">
      <w:pPr>
        <w:pStyle w:val="ListParagraph"/>
        <w:spacing w:before="9"/>
        <w:ind w:left="792" w:right="107"/>
        <w:rPr>
          <w:sz w:val="24"/>
          <w:szCs w:val="24"/>
        </w:rPr>
      </w:pPr>
    </w:p>
    <w:p w14:paraId="2A9CA4ED" w14:textId="77777777" w:rsidR="005071EA" w:rsidRDefault="0026302B" w:rsidP="00DE60EB">
      <w:pPr>
        <w:pStyle w:val="ListParagraph"/>
        <w:numPr>
          <w:ilvl w:val="0"/>
          <w:numId w:val="14"/>
        </w:numPr>
        <w:spacing w:before="9"/>
        <w:ind w:right="107"/>
        <w:outlineLvl w:val="0"/>
        <w:rPr>
          <w:b/>
          <w:bCs/>
          <w:sz w:val="24"/>
          <w:szCs w:val="24"/>
        </w:rPr>
      </w:pPr>
      <w:r w:rsidRPr="0064770C">
        <w:rPr>
          <w:b/>
          <w:bCs/>
          <w:sz w:val="24"/>
          <w:szCs w:val="24"/>
        </w:rPr>
        <w:t xml:space="preserve"> </w:t>
      </w:r>
      <w:bookmarkStart w:id="61" w:name="_Toc200807830"/>
      <w:r w:rsidR="007C5A74" w:rsidRPr="0064770C">
        <w:rPr>
          <w:b/>
          <w:bCs/>
          <w:sz w:val="24"/>
          <w:szCs w:val="24"/>
        </w:rPr>
        <w:t>Other Non-Functional Requirements</w:t>
      </w:r>
      <w:bookmarkEnd w:id="61"/>
    </w:p>
    <w:p w14:paraId="5218CAED" w14:textId="77777777" w:rsidR="0064770C" w:rsidRPr="0064770C" w:rsidRDefault="0064770C" w:rsidP="0064770C">
      <w:pPr>
        <w:pStyle w:val="ListParagraph"/>
        <w:spacing w:before="9"/>
        <w:ind w:left="360" w:right="107"/>
        <w:outlineLvl w:val="0"/>
        <w:rPr>
          <w:b/>
          <w:bCs/>
          <w:sz w:val="24"/>
          <w:szCs w:val="24"/>
        </w:rPr>
      </w:pPr>
    </w:p>
    <w:p w14:paraId="566FDB02" w14:textId="77777777" w:rsidR="005071EA" w:rsidRPr="0064770C" w:rsidRDefault="005071EA" w:rsidP="00DE60EB">
      <w:pPr>
        <w:pStyle w:val="ListParagraph"/>
        <w:numPr>
          <w:ilvl w:val="1"/>
          <w:numId w:val="19"/>
        </w:numPr>
        <w:spacing w:before="9"/>
        <w:ind w:right="107"/>
        <w:outlineLvl w:val="1"/>
        <w:rPr>
          <w:b/>
          <w:bCs/>
          <w:sz w:val="24"/>
          <w:szCs w:val="24"/>
        </w:rPr>
      </w:pPr>
      <w:bookmarkStart w:id="62" w:name="_Toc200807831"/>
      <w:r w:rsidRPr="0064770C">
        <w:rPr>
          <w:b/>
          <w:bCs/>
          <w:sz w:val="24"/>
          <w:szCs w:val="24"/>
        </w:rPr>
        <w:t>Performance Requirements</w:t>
      </w:r>
      <w:bookmarkEnd w:id="62"/>
      <w:r w:rsidRPr="0064770C">
        <w:rPr>
          <w:b/>
          <w:bCs/>
          <w:sz w:val="24"/>
          <w:szCs w:val="24"/>
        </w:rPr>
        <w:tab/>
      </w:r>
    </w:p>
    <w:p w14:paraId="1C31BD70" w14:textId="77777777" w:rsidR="00DF2804" w:rsidRDefault="00DF2804" w:rsidP="00062822">
      <w:pPr>
        <w:pStyle w:val="ListParagraph"/>
        <w:spacing w:before="9"/>
        <w:ind w:left="792" w:right="107"/>
        <w:jc w:val="both"/>
        <w:rPr>
          <w:sz w:val="24"/>
          <w:szCs w:val="24"/>
        </w:rPr>
      </w:pPr>
    </w:p>
    <w:p w14:paraId="261C1ACB" w14:textId="77777777" w:rsidR="004B5731" w:rsidRPr="004B5731" w:rsidRDefault="004B5731" w:rsidP="004B5731">
      <w:pPr>
        <w:pStyle w:val="ListParagraph"/>
        <w:spacing w:before="9"/>
        <w:ind w:left="792" w:right="107"/>
        <w:jc w:val="both"/>
        <w:rPr>
          <w:sz w:val="24"/>
          <w:szCs w:val="24"/>
          <w:lang w:val="en-PK"/>
        </w:rPr>
      </w:pPr>
      <w:r w:rsidRPr="004B5731">
        <w:rPr>
          <w:sz w:val="24"/>
          <w:szCs w:val="24"/>
          <w:lang w:val="en-PK"/>
        </w:rPr>
        <w:t>Performance requirements ensure "Advocate Now" delivers a responsive and reliable experience under varying conditions, critical for user adoption in Pakistan’s diverse mobile ecosystem [FYPI_SRS.docx, Section 5.1]. The following requirements are specific and measurable to guide developer design choices [1].</w:t>
      </w:r>
    </w:p>
    <w:p w14:paraId="1F3C9532" w14:textId="77777777" w:rsidR="004B5731" w:rsidRDefault="004B5731" w:rsidP="004B5731">
      <w:pPr>
        <w:pStyle w:val="ListParagraph"/>
        <w:spacing w:before="9"/>
        <w:ind w:right="107"/>
        <w:jc w:val="both"/>
        <w:rPr>
          <w:sz w:val="24"/>
          <w:szCs w:val="24"/>
          <w:lang w:val="en-PK"/>
        </w:rPr>
      </w:pPr>
    </w:p>
    <w:p w14:paraId="52E76C17" w14:textId="77777777" w:rsidR="003A5FF6" w:rsidRPr="003A5FF6" w:rsidRDefault="003A5FF6" w:rsidP="003A5FF6">
      <w:pPr>
        <w:pStyle w:val="ListParagraph"/>
        <w:numPr>
          <w:ilvl w:val="0"/>
          <w:numId w:val="76"/>
        </w:numPr>
        <w:spacing w:before="9"/>
        <w:ind w:right="107"/>
        <w:jc w:val="both"/>
        <w:rPr>
          <w:sz w:val="24"/>
          <w:szCs w:val="24"/>
          <w:lang w:val="en-PK"/>
        </w:rPr>
      </w:pPr>
      <w:r w:rsidRPr="003A5FF6">
        <w:rPr>
          <w:b/>
          <w:bCs/>
          <w:sz w:val="24"/>
          <w:szCs w:val="24"/>
          <w:lang w:val="en-PK"/>
        </w:rPr>
        <w:t>NFR-1</w:t>
      </w:r>
      <w:r w:rsidRPr="003A5FF6">
        <w:rPr>
          <w:sz w:val="24"/>
          <w:szCs w:val="24"/>
          <w:lang w:val="en-PK"/>
        </w:rPr>
        <w:t xml:space="preserve">: The system </w:t>
      </w:r>
      <w:r w:rsidRPr="003A5FF6">
        <w:rPr>
          <w:b/>
          <w:bCs/>
          <w:sz w:val="24"/>
          <w:szCs w:val="24"/>
          <w:lang w:val="en-PK"/>
        </w:rPr>
        <w:t>shall</w:t>
      </w:r>
      <w:r w:rsidRPr="003A5FF6">
        <w:rPr>
          <w:sz w:val="24"/>
          <w:szCs w:val="24"/>
          <w:lang w:val="en-PK"/>
        </w:rPr>
        <w:t xml:space="preserve"> process lawyer search queries (UC-03) in &lt;2 seconds for up to 500 concurrent users, ensuring quick access to profiles, especially for rural users with limited connectivity.</w:t>
      </w:r>
    </w:p>
    <w:p w14:paraId="132A96A9" w14:textId="77777777" w:rsidR="003A5FF6" w:rsidRDefault="003A5FF6" w:rsidP="003A5FF6">
      <w:pPr>
        <w:pStyle w:val="ListParagraph"/>
        <w:numPr>
          <w:ilvl w:val="1"/>
          <w:numId w:val="76"/>
        </w:numPr>
        <w:spacing w:before="9"/>
        <w:ind w:right="107"/>
        <w:jc w:val="both"/>
        <w:rPr>
          <w:sz w:val="24"/>
          <w:szCs w:val="24"/>
          <w:lang w:val="en-PK"/>
        </w:rPr>
      </w:pPr>
      <w:r w:rsidRPr="003A5FF6">
        <w:rPr>
          <w:b/>
          <w:bCs/>
          <w:sz w:val="24"/>
          <w:szCs w:val="24"/>
          <w:lang w:val="en-PK"/>
        </w:rPr>
        <w:t>Rationale</w:t>
      </w:r>
      <w:r w:rsidRPr="003A5FF6">
        <w:rPr>
          <w:sz w:val="24"/>
          <w:szCs w:val="24"/>
          <w:lang w:val="en-PK"/>
        </w:rPr>
        <w:t>: Fast search response enhances usability, critical for clients seeking urgent legal advice [FYPI_SRS.docx, UC-03].</w:t>
      </w:r>
    </w:p>
    <w:p w14:paraId="5B752A8E" w14:textId="77777777" w:rsidR="003A5FF6" w:rsidRPr="003A5FF6" w:rsidRDefault="003A5FF6" w:rsidP="003A5FF6">
      <w:pPr>
        <w:pStyle w:val="ListParagraph"/>
        <w:spacing w:before="9"/>
        <w:ind w:left="1440" w:right="107"/>
        <w:jc w:val="both"/>
        <w:rPr>
          <w:sz w:val="24"/>
          <w:szCs w:val="24"/>
          <w:lang w:val="en-PK"/>
        </w:rPr>
      </w:pPr>
    </w:p>
    <w:p w14:paraId="63E27EE0" w14:textId="77777777" w:rsidR="003A5FF6" w:rsidRPr="003A5FF6" w:rsidRDefault="003A5FF6" w:rsidP="003A5FF6">
      <w:pPr>
        <w:pStyle w:val="ListParagraph"/>
        <w:numPr>
          <w:ilvl w:val="0"/>
          <w:numId w:val="76"/>
        </w:numPr>
        <w:spacing w:before="9"/>
        <w:ind w:right="107"/>
        <w:jc w:val="both"/>
        <w:rPr>
          <w:sz w:val="24"/>
          <w:szCs w:val="24"/>
          <w:lang w:val="en-PK"/>
        </w:rPr>
      </w:pPr>
      <w:r w:rsidRPr="003A5FF6">
        <w:rPr>
          <w:b/>
          <w:bCs/>
          <w:sz w:val="24"/>
          <w:szCs w:val="24"/>
          <w:lang w:val="en-PK"/>
        </w:rPr>
        <w:t>NFR-2</w:t>
      </w:r>
      <w:r w:rsidRPr="003A5FF6">
        <w:rPr>
          <w:sz w:val="24"/>
          <w:szCs w:val="24"/>
          <w:lang w:val="en-PK"/>
        </w:rPr>
        <w:t xml:space="preserve">: Virtual consultations (UC-05) </w:t>
      </w:r>
      <w:r w:rsidRPr="003A5FF6">
        <w:rPr>
          <w:b/>
          <w:bCs/>
          <w:sz w:val="24"/>
          <w:szCs w:val="24"/>
          <w:lang w:val="en-PK"/>
        </w:rPr>
        <w:t>shall</w:t>
      </w:r>
      <w:r w:rsidRPr="003A5FF6">
        <w:rPr>
          <w:sz w:val="24"/>
          <w:szCs w:val="24"/>
          <w:lang w:val="en-PK"/>
        </w:rPr>
        <w:t xml:space="preserve"> maintain &lt;500ms latency for video/audio streams, supporting seamless communication on 3G/4G networks (minimum 1Mbps).</w:t>
      </w:r>
    </w:p>
    <w:p w14:paraId="032A3B09" w14:textId="77777777" w:rsidR="003A5FF6" w:rsidRPr="003A5FF6" w:rsidRDefault="003A5FF6" w:rsidP="003A5FF6">
      <w:pPr>
        <w:pStyle w:val="ListParagraph"/>
        <w:numPr>
          <w:ilvl w:val="1"/>
          <w:numId w:val="76"/>
        </w:numPr>
        <w:spacing w:before="9"/>
        <w:ind w:right="107"/>
        <w:jc w:val="both"/>
        <w:rPr>
          <w:sz w:val="24"/>
          <w:szCs w:val="24"/>
          <w:lang w:val="en-PK"/>
        </w:rPr>
      </w:pPr>
      <w:r w:rsidRPr="003A5FF6">
        <w:rPr>
          <w:b/>
          <w:bCs/>
          <w:sz w:val="24"/>
          <w:szCs w:val="24"/>
          <w:lang w:val="en-PK"/>
        </w:rPr>
        <w:t>Rationale</w:t>
      </w:r>
      <w:r w:rsidRPr="003A5FF6">
        <w:rPr>
          <w:sz w:val="24"/>
          <w:szCs w:val="24"/>
          <w:lang w:val="en-PK"/>
        </w:rPr>
        <w:t>: Low latency ensures effective real-time consultations, vital for remote users [FYPI_SRS.docx, UC-05].</w:t>
      </w:r>
    </w:p>
    <w:p w14:paraId="63952174" w14:textId="77777777" w:rsidR="003A5FF6" w:rsidRPr="003A5FF6" w:rsidRDefault="003A5FF6" w:rsidP="003A5FF6">
      <w:pPr>
        <w:pStyle w:val="ListParagraph"/>
        <w:spacing w:before="9"/>
        <w:ind w:right="107"/>
        <w:jc w:val="both"/>
        <w:rPr>
          <w:sz w:val="24"/>
          <w:szCs w:val="24"/>
          <w:lang w:val="en-PK"/>
        </w:rPr>
      </w:pPr>
    </w:p>
    <w:p w14:paraId="32F8973E" w14:textId="77777777" w:rsidR="00DF2804" w:rsidRDefault="00DF2804" w:rsidP="00062822">
      <w:pPr>
        <w:pStyle w:val="ListParagraph"/>
        <w:spacing w:before="9"/>
        <w:ind w:left="792" w:right="107"/>
        <w:jc w:val="both"/>
        <w:rPr>
          <w:sz w:val="24"/>
          <w:szCs w:val="24"/>
        </w:rPr>
      </w:pPr>
    </w:p>
    <w:p w14:paraId="5D6E57D5" w14:textId="77777777" w:rsidR="0064770C" w:rsidRDefault="0064770C" w:rsidP="00062822">
      <w:pPr>
        <w:pStyle w:val="ListParagraph"/>
        <w:spacing w:before="9"/>
        <w:ind w:left="792" w:right="107"/>
        <w:jc w:val="both"/>
        <w:rPr>
          <w:sz w:val="24"/>
          <w:szCs w:val="24"/>
        </w:rPr>
      </w:pPr>
    </w:p>
    <w:p w14:paraId="5E93068D" w14:textId="77777777" w:rsidR="0064770C" w:rsidRPr="00B641F7" w:rsidRDefault="0064770C" w:rsidP="00062822">
      <w:pPr>
        <w:pStyle w:val="ListParagraph"/>
        <w:spacing w:before="9"/>
        <w:ind w:left="792" w:right="107"/>
        <w:jc w:val="both"/>
        <w:rPr>
          <w:sz w:val="24"/>
          <w:szCs w:val="24"/>
        </w:rPr>
      </w:pPr>
    </w:p>
    <w:p w14:paraId="05CEF4BA" w14:textId="77777777" w:rsidR="005071EA" w:rsidRPr="0064770C" w:rsidRDefault="005071EA" w:rsidP="00DE60EB">
      <w:pPr>
        <w:pStyle w:val="ListParagraph"/>
        <w:numPr>
          <w:ilvl w:val="1"/>
          <w:numId w:val="19"/>
        </w:numPr>
        <w:spacing w:before="9"/>
        <w:ind w:right="107"/>
        <w:outlineLvl w:val="1"/>
        <w:rPr>
          <w:b/>
          <w:bCs/>
          <w:sz w:val="24"/>
          <w:szCs w:val="24"/>
        </w:rPr>
      </w:pPr>
      <w:bookmarkStart w:id="63" w:name="_Toc200807832"/>
      <w:r w:rsidRPr="0064770C">
        <w:rPr>
          <w:b/>
          <w:bCs/>
          <w:sz w:val="24"/>
          <w:szCs w:val="24"/>
        </w:rPr>
        <w:t>Safety Requirements</w:t>
      </w:r>
      <w:bookmarkEnd w:id="63"/>
      <w:r w:rsidRPr="0064770C">
        <w:rPr>
          <w:b/>
          <w:bCs/>
          <w:sz w:val="24"/>
          <w:szCs w:val="24"/>
        </w:rPr>
        <w:tab/>
      </w:r>
    </w:p>
    <w:p w14:paraId="6F8F36D2" w14:textId="77777777" w:rsidR="00DF2804" w:rsidRDefault="00DF2804" w:rsidP="00062822">
      <w:pPr>
        <w:pStyle w:val="ListParagraph"/>
        <w:spacing w:before="9"/>
        <w:ind w:left="792" w:right="107"/>
        <w:jc w:val="both"/>
        <w:rPr>
          <w:sz w:val="24"/>
          <w:szCs w:val="24"/>
        </w:rPr>
      </w:pPr>
    </w:p>
    <w:p w14:paraId="3389B576" w14:textId="77777777" w:rsidR="004E5392" w:rsidRPr="004E5392" w:rsidRDefault="004E5392" w:rsidP="004E5392">
      <w:pPr>
        <w:pStyle w:val="ListParagraph"/>
        <w:spacing w:before="9"/>
        <w:ind w:left="792" w:right="107"/>
        <w:jc w:val="both"/>
        <w:rPr>
          <w:sz w:val="24"/>
          <w:szCs w:val="24"/>
          <w:lang w:val="en-PK"/>
        </w:rPr>
      </w:pPr>
      <w:r w:rsidRPr="004E5392">
        <w:rPr>
          <w:sz w:val="24"/>
          <w:szCs w:val="24"/>
          <w:lang w:val="en-PK"/>
        </w:rPr>
        <w:t>Safety requirements mitigate risks of loss, damage, or harm from using "Advocate Now," particularly related to user interactions and data handling, ensuring trust in the platform [FYPI_SRS.docx, Section 5.3]. No physical harm is anticipated, but safeguards address operational risks.</w:t>
      </w:r>
    </w:p>
    <w:p w14:paraId="45033686" w14:textId="77777777" w:rsidR="004E5392" w:rsidRDefault="004E5392" w:rsidP="004E5392">
      <w:pPr>
        <w:pStyle w:val="ListParagraph"/>
        <w:spacing w:before="9"/>
        <w:ind w:right="107"/>
        <w:jc w:val="both"/>
        <w:rPr>
          <w:sz w:val="24"/>
          <w:szCs w:val="24"/>
          <w:lang w:val="en-PK"/>
        </w:rPr>
      </w:pPr>
    </w:p>
    <w:p w14:paraId="146A9338" w14:textId="45CAEE83" w:rsidR="00486F3E" w:rsidRPr="00486F3E" w:rsidRDefault="00486F3E" w:rsidP="00486F3E">
      <w:pPr>
        <w:pStyle w:val="ListParagraph"/>
        <w:numPr>
          <w:ilvl w:val="0"/>
          <w:numId w:val="78"/>
        </w:numPr>
        <w:spacing w:before="9"/>
        <w:ind w:right="107"/>
        <w:jc w:val="both"/>
        <w:rPr>
          <w:sz w:val="24"/>
          <w:szCs w:val="24"/>
          <w:lang w:val="en-PK"/>
        </w:rPr>
      </w:pPr>
      <w:r w:rsidRPr="00486F3E">
        <w:rPr>
          <w:b/>
          <w:bCs/>
          <w:sz w:val="24"/>
          <w:szCs w:val="24"/>
          <w:lang w:val="en-PK"/>
        </w:rPr>
        <w:t>NFR-</w:t>
      </w:r>
      <w:r>
        <w:rPr>
          <w:b/>
          <w:bCs/>
          <w:sz w:val="24"/>
          <w:szCs w:val="24"/>
          <w:lang w:val="en-PK"/>
        </w:rPr>
        <w:t>3</w:t>
      </w:r>
      <w:r w:rsidRPr="00486F3E">
        <w:rPr>
          <w:sz w:val="24"/>
          <w:szCs w:val="24"/>
          <w:lang w:val="en-PK"/>
        </w:rPr>
        <w:t xml:space="preserve">: The system </w:t>
      </w:r>
      <w:r w:rsidRPr="00486F3E">
        <w:rPr>
          <w:b/>
          <w:bCs/>
          <w:sz w:val="24"/>
          <w:szCs w:val="24"/>
          <w:lang w:val="en-PK"/>
        </w:rPr>
        <w:t>shall</w:t>
      </w:r>
      <w:r w:rsidRPr="00486F3E">
        <w:rPr>
          <w:sz w:val="24"/>
          <w:szCs w:val="24"/>
          <w:lang w:val="en-PK"/>
        </w:rPr>
        <w:t xml:space="preserve"> prevent unauthorized access to consultation sessions (UC-05) by requiring user authentication and session encryption via Twilio, protecting client-lawyer confidentiality.</w:t>
      </w:r>
    </w:p>
    <w:p w14:paraId="579E7FB8" w14:textId="77777777" w:rsidR="00486F3E" w:rsidRPr="00486F3E" w:rsidRDefault="00486F3E" w:rsidP="00486F3E">
      <w:pPr>
        <w:pStyle w:val="ListParagraph"/>
        <w:numPr>
          <w:ilvl w:val="1"/>
          <w:numId w:val="78"/>
        </w:numPr>
        <w:spacing w:before="9"/>
        <w:ind w:right="107"/>
        <w:jc w:val="both"/>
        <w:rPr>
          <w:sz w:val="24"/>
          <w:szCs w:val="24"/>
          <w:lang w:val="en-PK"/>
        </w:rPr>
      </w:pPr>
      <w:r w:rsidRPr="00486F3E">
        <w:rPr>
          <w:b/>
          <w:bCs/>
          <w:sz w:val="24"/>
          <w:szCs w:val="24"/>
          <w:lang w:val="en-PK"/>
        </w:rPr>
        <w:t>Safeguard</w:t>
      </w:r>
      <w:r w:rsidRPr="00486F3E">
        <w:rPr>
          <w:sz w:val="24"/>
          <w:szCs w:val="24"/>
          <w:lang w:val="en-PK"/>
        </w:rPr>
        <w:t>: Unauthorized access attempts trigger session termination and user alerts.</w:t>
      </w:r>
    </w:p>
    <w:p w14:paraId="76968E68" w14:textId="77777777" w:rsidR="00486F3E" w:rsidRPr="00486F3E" w:rsidRDefault="00486F3E" w:rsidP="00486F3E">
      <w:pPr>
        <w:pStyle w:val="ListParagraph"/>
        <w:numPr>
          <w:ilvl w:val="1"/>
          <w:numId w:val="78"/>
        </w:numPr>
        <w:spacing w:before="9"/>
        <w:ind w:right="107"/>
        <w:jc w:val="both"/>
        <w:rPr>
          <w:sz w:val="24"/>
          <w:szCs w:val="24"/>
          <w:lang w:val="en-PK"/>
        </w:rPr>
      </w:pPr>
      <w:r w:rsidRPr="00486F3E">
        <w:rPr>
          <w:b/>
          <w:bCs/>
          <w:sz w:val="24"/>
          <w:szCs w:val="24"/>
          <w:lang w:val="en-PK"/>
        </w:rPr>
        <w:t>Rationale</w:t>
      </w:r>
      <w:r w:rsidRPr="00486F3E">
        <w:rPr>
          <w:sz w:val="24"/>
          <w:szCs w:val="24"/>
          <w:lang w:val="en-PK"/>
        </w:rPr>
        <w:t>: Protects sensitive legal discussions, critical for user trust [Proposal.docx, Section 7].</w:t>
      </w:r>
    </w:p>
    <w:p w14:paraId="08E22073" w14:textId="77777777" w:rsidR="00486F3E" w:rsidRPr="00486F3E" w:rsidRDefault="00486F3E" w:rsidP="00486F3E">
      <w:pPr>
        <w:pStyle w:val="ListParagraph"/>
        <w:spacing w:before="9"/>
        <w:ind w:right="107"/>
        <w:jc w:val="both"/>
        <w:rPr>
          <w:sz w:val="24"/>
          <w:szCs w:val="24"/>
          <w:lang w:val="en-PK"/>
        </w:rPr>
      </w:pPr>
    </w:p>
    <w:p w14:paraId="070327EB" w14:textId="77777777" w:rsidR="00486F3E" w:rsidRPr="004E5392" w:rsidRDefault="00486F3E" w:rsidP="004E5392">
      <w:pPr>
        <w:pStyle w:val="ListParagraph"/>
        <w:spacing w:before="9"/>
        <w:ind w:right="107"/>
        <w:jc w:val="both"/>
        <w:rPr>
          <w:sz w:val="24"/>
          <w:szCs w:val="24"/>
          <w:lang w:val="en-PK"/>
        </w:rPr>
      </w:pPr>
    </w:p>
    <w:p w14:paraId="2C0B63B3" w14:textId="77777777" w:rsidR="00DF2804" w:rsidRPr="00B641F7" w:rsidRDefault="00DF2804" w:rsidP="00062822">
      <w:pPr>
        <w:pStyle w:val="ListParagraph"/>
        <w:spacing w:before="9"/>
        <w:ind w:left="792" w:right="107"/>
        <w:jc w:val="both"/>
        <w:rPr>
          <w:sz w:val="24"/>
          <w:szCs w:val="24"/>
        </w:rPr>
      </w:pPr>
    </w:p>
    <w:p w14:paraId="4BFC9E19" w14:textId="77777777" w:rsidR="00DF2804" w:rsidRPr="0064770C" w:rsidRDefault="005071EA" w:rsidP="00DE60EB">
      <w:pPr>
        <w:pStyle w:val="ListParagraph"/>
        <w:numPr>
          <w:ilvl w:val="1"/>
          <w:numId w:val="19"/>
        </w:numPr>
        <w:spacing w:before="9"/>
        <w:ind w:right="107"/>
        <w:outlineLvl w:val="1"/>
        <w:rPr>
          <w:b/>
          <w:bCs/>
          <w:sz w:val="24"/>
          <w:szCs w:val="24"/>
        </w:rPr>
      </w:pPr>
      <w:bookmarkStart w:id="64" w:name="_Toc200807833"/>
      <w:r w:rsidRPr="0064770C">
        <w:rPr>
          <w:b/>
          <w:bCs/>
          <w:sz w:val="24"/>
          <w:szCs w:val="24"/>
        </w:rPr>
        <w:t>Security Requirements</w:t>
      </w:r>
      <w:bookmarkEnd w:id="64"/>
    </w:p>
    <w:p w14:paraId="3549F748" w14:textId="77777777" w:rsidR="00DF2804" w:rsidRDefault="00DF2804" w:rsidP="00062822">
      <w:pPr>
        <w:pStyle w:val="ListParagraph"/>
        <w:spacing w:before="9"/>
        <w:ind w:left="792" w:right="107"/>
        <w:jc w:val="both"/>
        <w:rPr>
          <w:sz w:val="24"/>
          <w:szCs w:val="24"/>
        </w:rPr>
      </w:pPr>
    </w:p>
    <w:p w14:paraId="26AA08CA" w14:textId="77777777" w:rsidR="00816094" w:rsidRPr="00816094" w:rsidRDefault="00816094" w:rsidP="00816094">
      <w:pPr>
        <w:pStyle w:val="ListParagraph"/>
        <w:spacing w:before="9"/>
        <w:ind w:left="792" w:right="107"/>
        <w:jc w:val="both"/>
        <w:rPr>
          <w:sz w:val="24"/>
          <w:szCs w:val="24"/>
          <w:lang w:val="en-PK"/>
        </w:rPr>
      </w:pPr>
      <w:r w:rsidRPr="00816094">
        <w:rPr>
          <w:sz w:val="24"/>
          <w:szCs w:val="24"/>
          <w:lang w:val="en-PK"/>
        </w:rPr>
        <w:lastRenderedPageBreak/>
        <w:t>Security requirements protect user data and privacy, ensuring "Advocate Now" complies with Pakistan’s data protection laws and maintains user trust [FYPI_SRS.docx, Section 5.3]. These requirements address authentication, data protection, and regulatory compliance [4].</w:t>
      </w:r>
    </w:p>
    <w:p w14:paraId="641FFF0E" w14:textId="77777777" w:rsidR="00816094" w:rsidRPr="00816094" w:rsidRDefault="00816094" w:rsidP="00816094">
      <w:pPr>
        <w:pStyle w:val="ListParagraph"/>
        <w:spacing w:before="9"/>
        <w:ind w:right="107"/>
        <w:jc w:val="both"/>
        <w:rPr>
          <w:sz w:val="24"/>
          <w:szCs w:val="24"/>
          <w:lang w:val="en-PK"/>
        </w:rPr>
      </w:pPr>
    </w:p>
    <w:p w14:paraId="05441586" w14:textId="59A7CCCC" w:rsidR="00DF2804" w:rsidRDefault="005071EA" w:rsidP="004473C1">
      <w:pPr>
        <w:pStyle w:val="ListParagraph"/>
        <w:spacing w:before="9"/>
        <w:ind w:left="792" w:right="107"/>
        <w:jc w:val="both"/>
        <w:rPr>
          <w:sz w:val="24"/>
          <w:szCs w:val="24"/>
        </w:rPr>
      </w:pPr>
      <w:r w:rsidRPr="00B641F7">
        <w:rPr>
          <w:sz w:val="24"/>
          <w:szCs w:val="24"/>
        </w:rPr>
        <w:tab/>
      </w:r>
      <w:r w:rsidR="00DF2804">
        <w:rPr>
          <w:sz w:val="24"/>
          <w:szCs w:val="24"/>
        </w:rPr>
        <w:t xml:space="preserve"> </w:t>
      </w:r>
    </w:p>
    <w:p w14:paraId="1FFA5DB2" w14:textId="77777777" w:rsidR="00DF2804" w:rsidRDefault="00DF2804" w:rsidP="00062822">
      <w:pPr>
        <w:pStyle w:val="ListParagraph"/>
        <w:spacing w:before="9"/>
        <w:ind w:left="792" w:right="107"/>
        <w:rPr>
          <w:sz w:val="24"/>
          <w:szCs w:val="24"/>
        </w:rPr>
      </w:pPr>
    </w:p>
    <w:p w14:paraId="62E928FD" w14:textId="77777777" w:rsidR="00DF2804" w:rsidRDefault="00DF2804" w:rsidP="00062822">
      <w:pPr>
        <w:pStyle w:val="ListParagraph"/>
        <w:spacing w:before="9"/>
        <w:ind w:left="792" w:right="107"/>
        <w:rPr>
          <w:sz w:val="24"/>
          <w:szCs w:val="24"/>
        </w:rPr>
      </w:pPr>
    </w:p>
    <w:p w14:paraId="52C0E66A" w14:textId="77777777" w:rsidR="002A4930" w:rsidRDefault="002A4930" w:rsidP="00062822">
      <w:pPr>
        <w:pStyle w:val="ListParagraph"/>
        <w:spacing w:before="9"/>
        <w:ind w:left="360" w:right="107"/>
        <w:jc w:val="both"/>
        <w:rPr>
          <w:sz w:val="24"/>
          <w:szCs w:val="24"/>
        </w:rPr>
      </w:pPr>
    </w:p>
    <w:p w14:paraId="4D545A28" w14:textId="77777777" w:rsidR="002A4930" w:rsidRDefault="002A4930" w:rsidP="00062822">
      <w:pPr>
        <w:pStyle w:val="ListParagraph"/>
        <w:spacing w:before="9"/>
        <w:ind w:left="360" w:right="107"/>
        <w:jc w:val="both"/>
        <w:rPr>
          <w:sz w:val="24"/>
          <w:szCs w:val="24"/>
        </w:rPr>
      </w:pPr>
    </w:p>
    <w:p w14:paraId="38138EB8" w14:textId="77777777" w:rsidR="002A4930" w:rsidRDefault="002A4930" w:rsidP="00062822">
      <w:pPr>
        <w:pStyle w:val="ListParagraph"/>
        <w:spacing w:before="9"/>
        <w:ind w:left="360" w:right="107"/>
        <w:jc w:val="both"/>
        <w:rPr>
          <w:sz w:val="24"/>
          <w:szCs w:val="24"/>
        </w:rPr>
      </w:pPr>
    </w:p>
    <w:p w14:paraId="6156E8AE" w14:textId="77777777" w:rsidR="002A4930" w:rsidRDefault="002A4930" w:rsidP="00062822">
      <w:pPr>
        <w:pStyle w:val="ListParagraph"/>
        <w:spacing w:before="9"/>
        <w:ind w:left="360" w:right="107"/>
        <w:jc w:val="both"/>
        <w:rPr>
          <w:sz w:val="24"/>
          <w:szCs w:val="24"/>
        </w:rPr>
      </w:pPr>
    </w:p>
    <w:p w14:paraId="5E29521F" w14:textId="77777777" w:rsidR="002A4930" w:rsidRDefault="002A4930" w:rsidP="00062822">
      <w:pPr>
        <w:pStyle w:val="ListParagraph"/>
        <w:spacing w:before="9"/>
        <w:ind w:left="360" w:right="107"/>
        <w:jc w:val="both"/>
        <w:rPr>
          <w:sz w:val="24"/>
          <w:szCs w:val="24"/>
        </w:rPr>
      </w:pPr>
    </w:p>
    <w:p w14:paraId="72405337" w14:textId="77777777" w:rsidR="002A4930" w:rsidRDefault="002A4930" w:rsidP="00062822">
      <w:pPr>
        <w:pStyle w:val="ListParagraph"/>
        <w:spacing w:before="9"/>
        <w:ind w:left="360" w:right="107"/>
        <w:jc w:val="both"/>
        <w:rPr>
          <w:sz w:val="24"/>
          <w:szCs w:val="24"/>
        </w:rPr>
      </w:pPr>
    </w:p>
    <w:p w14:paraId="28C54AA9" w14:textId="77777777" w:rsidR="002A4930" w:rsidRDefault="002A4930" w:rsidP="00062822">
      <w:pPr>
        <w:pStyle w:val="ListParagraph"/>
        <w:spacing w:before="9"/>
        <w:ind w:left="360" w:right="107"/>
        <w:jc w:val="both"/>
        <w:rPr>
          <w:sz w:val="24"/>
          <w:szCs w:val="24"/>
        </w:rPr>
      </w:pPr>
    </w:p>
    <w:p w14:paraId="33CDFB9A" w14:textId="77777777" w:rsidR="002A4930" w:rsidRDefault="002A4930" w:rsidP="00062822">
      <w:pPr>
        <w:pStyle w:val="ListParagraph"/>
        <w:spacing w:before="9"/>
        <w:ind w:left="360" w:right="107"/>
        <w:jc w:val="both"/>
        <w:rPr>
          <w:sz w:val="24"/>
          <w:szCs w:val="24"/>
        </w:rPr>
      </w:pPr>
    </w:p>
    <w:p w14:paraId="003A245B" w14:textId="77777777" w:rsidR="002A4930" w:rsidRDefault="002A4930" w:rsidP="00062822">
      <w:pPr>
        <w:pStyle w:val="ListParagraph"/>
        <w:spacing w:before="9"/>
        <w:ind w:left="360" w:right="107"/>
        <w:jc w:val="both"/>
        <w:rPr>
          <w:sz w:val="24"/>
          <w:szCs w:val="24"/>
        </w:rPr>
      </w:pPr>
    </w:p>
    <w:p w14:paraId="51916FA1" w14:textId="77777777" w:rsidR="00DF2804" w:rsidRPr="00B641F7" w:rsidRDefault="00DF2804" w:rsidP="00062822">
      <w:pPr>
        <w:pStyle w:val="ListParagraph"/>
        <w:spacing w:before="9"/>
        <w:ind w:left="360" w:right="107"/>
        <w:jc w:val="both"/>
        <w:rPr>
          <w:sz w:val="24"/>
          <w:szCs w:val="24"/>
        </w:rPr>
      </w:pPr>
    </w:p>
    <w:p w14:paraId="537452A6" w14:textId="77777777" w:rsidR="00B641F7" w:rsidRDefault="00B641F7" w:rsidP="00062822">
      <w:pPr>
        <w:spacing w:before="9"/>
        <w:ind w:right="107"/>
        <w:rPr>
          <w:sz w:val="24"/>
          <w:szCs w:val="24"/>
        </w:rPr>
      </w:pPr>
    </w:p>
    <w:p w14:paraId="30938665" w14:textId="77777777" w:rsidR="00B641F7" w:rsidRDefault="00B641F7" w:rsidP="00062822">
      <w:pPr>
        <w:spacing w:before="9"/>
        <w:ind w:right="107"/>
        <w:rPr>
          <w:sz w:val="24"/>
          <w:szCs w:val="24"/>
        </w:rPr>
      </w:pPr>
    </w:p>
    <w:p w14:paraId="26978D3C" w14:textId="77777777" w:rsidR="00B641F7" w:rsidRDefault="00B641F7" w:rsidP="00062822">
      <w:pPr>
        <w:spacing w:before="9"/>
        <w:ind w:right="107"/>
        <w:rPr>
          <w:sz w:val="24"/>
          <w:szCs w:val="24"/>
        </w:rPr>
      </w:pPr>
    </w:p>
    <w:p w14:paraId="1F1207A6" w14:textId="77777777" w:rsidR="00162918" w:rsidRDefault="00162918" w:rsidP="00062822">
      <w:pPr>
        <w:spacing w:before="9"/>
        <w:ind w:right="107"/>
        <w:rPr>
          <w:sz w:val="24"/>
          <w:szCs w:val="24"/>
        </w:rPr>
      </w:pPr>
    </w:p>
    <w:p w14:paraId="11BC1E69" w14:textId="77777777" w:rsidR="00162918" w:rsidRDefault="00162918" w:rsidP="00062822">
      <w:pPr>
        <w:spacing w:before="9"/>
        <w:ind w:right="107"/>
        <w:rPr>
          <w:sz w:val="24"/>
          <w:szCs w:val="24"/>
        </w:rPr>
      </w:pPr>
    </w:p>
    <w:p w14:paraId="78E750F9" w14:textId="77777777" w:rsidR="00162918" w:rsidRDefault="00162918" w:rsidP="00062822">
      <w:pPr>
        <w:spacing w:before="9"/>
        <w:ind w:right="107"/>
        <w:rPr>
          <w:sz w:val="24"/>
          <w:szCs w:val="24"/>
        </w:rPr>
      </w:pPr>
    </w:p>
    <w:p w14:paraId="5D1A4E73" w14:textId="77777777" w:rsidR="00162918" w:rsidRDefault="00162918" w:rsidP="00062822">
      <w:pPr>
        <w:spacing w:before="9"/>
        <w:ind w:right="107"/>
        <w:rPr>
          <w:sz w:val="24"/>
          <w:szCs w:val="24"/>
        </w:rPr>
      </w:pPr>
    </w:p>
    <w:p w14:paraId="5540847E" w14:textId="77777777" w:rsidR="00162918" w:rsidRDefault="00162918" w:rsidP="00062822">
      <w:pPr>
        <w:spacing w:before="9"/>
        <w:ind w:right="107"/>
        <w:rPr>
          <w:sz w:val="24"/>
          <w:szCs w:val="24"/>
        </w:rPr>
      </w:pPr>
    </w:p>
    <w:p w14:paraId="2727B323" w14:textId="77777777" w:rsidR="00162918" w:rsidRDefault="00162918" w:rsidP="00062822">
      <w:pPr>
        <w:spacing w:before="9"/>
        <w:ind w:right="107"/>
        <w:rPr>
          <w:sz w:val="24"/>
          <w:szCs w:val="24"/>
        </w:rPr>
      </w:pPr>
    </w:p>
    <w:p w14:paraId="391005A1" w14:textId="77777777" w:rsidR="005E3F57" w:rsidRPr="001065DD" w:rsidRDefault="005E3F57" w:rsidP="00DB1FA1">
      <w:pPr>
        <w:pStyle w:val="Heading1"/>
        <w:rPr>
          <w:b w:val="0"/>
          <w:sz w:val="24"/>
          <w:szCs w:val="24"/>
        </w:rPr>
      </w:pPr>
      <w:bookmarkStart w:id="65" w:name="_Toc200807834"/>
      <w:r w:rsidRPr="001065DD">
        <w:rPr>
          <w:b w:val="0"/>
          <w:sz w:val="24"/>
          <w:szCs w:val="24"/>
        </w:rPr>
        <w:t>CHAPTER 4</w:t>
      </w:r>
      <w:bookmarkEnd w:id="65"/>
    </w:p>
    <w:p w14:paraId="36B4C901" w14:textId="77777777" w:rsidR="00162918" w:rsidRPr="0064770C" w:rsidRDefault="005E3F57" w:rsidP="00DB1FA1">
      <w:pPr>
        <w:pStyle w:val="Heading1"/>
        <w:rPr>
          <w:bCs w:val="0"/>
          <w:sz w:val="28"/>
          <w:szCs w:val="28"/>
        </w:rPr>
      </w:pPr>
      <w:bookmarkStart w:id="66" w:name="_Toc200807835"/>
      <w:r w:rsidRPr="0064770C">
        <w:rPr>
          <w:bCs w:val="0"/>
          <w:sz w:val="28"/>
          <w:szCs w:val="28"/>
        </w:rPr>
        <w:t>SYSTEM DESIGN SPECIFICATION (SDS)</w:t>
      </w:r>
      <w:bookmarkEnd w:id="66"/>
    </w:p>
    <w:p w14:paraId="50900B32" w14:textId="77777777" w:rsidR="005E3F57" w:rsidRDefault="005E3F57" w:rsidP="005071EA">
      <w:pPr>
        <w:spacing w:before="9"/>
        <w:ind w:right="107"/>
        <w:rPr>
          <w:sz w:val="24"/>
          <w:szCs w:val="24"/>
        </w:rPr>
      </w:pPr>
    </w:p>
    <w:p w14:paraId="410A6337" w14:textId="77777777" w:rsidR="005E3F57" w:rsidRDefault="005E3F57" w:rsidP="005071EA">
      <w:pPr>
        <w:spacing w:before="9"/>
        <w:ind w:right="107"/>
        <w:rPr>
          <w:sz w:val="24"/>
          <w:szCs w:val="24"/>
        </w:rPr>
      </w:pPr>
    </w:p>
    <w:p w14:paraId="468D1DF4" w14:textId="77777777"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67" w:name="_Toc200807836"/>
      <w:r w:rsidR="007C5A74" w:rsidRPr="0064770C">
        <w:rPr>
          <w:b/>
          <w:bCs/>
          <w:sz w:val="24"/>
          <w:szCs w:val="24"/>
        </w:rPr>
        <w:t>Introduction</w:t>
      </w:r>
      <w:bookmarkEnd w:id="67"/>
    </w:p>
    <w:p w14:paraId="2EC305D7" w14:textId="77777777" w:rsidR="009405C4" w:rsidRDefault="009405C4" w:rsidP="00062822">
      <w:pPr>
        <w:pStyle w:val="ListParagraph"/>
        <w:spacing w:before="9"/>
        <w:ind w:left="360" w:right="107"/>
        <w:jc w:val="both"/>
        <w:rPr>
          <w:sz w:val="24"/>
          <w:szCs w:val="24"/>
        </w:rPr>
      </w:pPr>
    </w:p>
    <w:p w14:paraId="4D382951" w14:textId="77777777" w:rsidR="00EF6DD4" w:rsidRPr="00EF6DD4" w:rsidRDefault="00EF6DD4" w:rsidP="00EF6DD4">
      <w:pPr>
        <w:pStyle w:val="ListParagraph"/>
        <w:spacing w:before="9"/>
        <w:ind w:left="360" w:right="107"/>
        <w:jc w:val="both"/>
        <w:rPr>
          <w:sz w:val="24"/>
          <w:szCs w:val="24"/>
          <w:lang w:val="en-PK"/>
        </w:rPr>
      </w:pPr>
      <w:r w:rsidRPr="00EF6DD4">
        <w:rPr>
          <w:sz w:val="24"/>
          <w:szCs w:val="24"/>
          <w:lang w:val="en-PK"/>
        </w:rPr>
        <w:t>This Software Design Specification (SDS) document outlines the design architecture and components for "Advocate Now" (version 1.0), a cross-platform mobile application developed as a Final Year Project (FYP) under the project title "Advocate Now: A Mobile Application for Legal Service Access in Pakistan" (AN-FYP-2025). The proposed system aims to enhance legal service accessibility by connecting clients, particularly rural and underserved populations, with qualified lawyers through features such as lawyer search (UC-03), virtual consultations (UC-05), secure payments (UC-04), and a chatbot (UC-10) [FYPI_SRS.docx, Section 4.1; Proposal.docx, Section 7]. No existing automated system is being replaced; "Advocate Now" is a new, standalone solution addressing gaps in Pakistan’s legal tech landscape [Proposal.docx, Section 7].</w:t>
      </w:r>
    </w:p>
    <w:p w14:paraId="13CFDEAA" w14:textId="77777777" w:rsidR="009405C4" w:rsidRPr="00E2581F" w:rsidRDefault="009405C4" w:rsidP="00062822">
      <w:pPr>
        <w:pStyle w:val="ListParagraph"/>
        <w:spacing w:before="9"/>
        <w:ind w:left="360" w:right="107"/>
        <w:jc w:val="both"/>
        <w:rPr>
          <w:sz w:val="24"/>
          <w:szCs w:val="24"/>
        </w:rPr>
      </w:pPr>
    </w:p>
    <w:p w14:paraId="289DD6AF" w14:textId="77777777"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68" w:name="_Toc200807837"/>
      <w:r w:rsidR="007C5A74" w:rsidRPr="0064770C">
        <w:rPr>
          <w:b/>
          <w:bCs/>
          <w:sz w:val="24"/>
          <w:szCs w:val="24"/>
        </w:rPr>
        <w:t>Purpose Of This Document</w:t>
      </w:r>
      <w:bookmarkEnd w:id="68"/>
    </w:p>
    <w:p w14:paraId="4A41B085" w14:textId="77777777" w:rsidR="009405C4" w:rsidRDefault="009405C4" w:rsidP="00062822">
      <w:pPr>
        <w:pStyle w:val="ListParagraph"/>
        <w:spacing w:before="9"/>
        <w:ind w:left="360" w:right="107"/>
        <w:jc w:val="both"/>
        <w:rPr>
          <w:sz w:val="24"/>
          <w:szCs w:val="24"/>
        </w:rPr>
      </w:pPr>
    </w:p>
    <w:p w14:paraId="337DCB06" w14:textId="77777777" w:rsidR="00915152" w:rsidRPr="00915152" w:rsidRDefault="00915152" w:rsidP="00915152">
      <w:pPr>
        <w:pStyle w:val="ListParagraph"/>
        <w:spacing w:before="9"/>
        <w:ind w:left="360" w:right="107"/>
        <w:jc w:val="both"/>
        <w:rPr>
          <w:sz w:val="24"/>
          <w:szCs w:val="24"/>
          <w:lang w:val="en-PK"/>
        </w:rPr>
      </w:pPr>
      <w:r w:rsidRPr="00915152">
        <w:rPr>
          <w:sz w:val="24"/>
          <w:szCs w:val="24"/>
          <w:lang w:val="en-PK"/>
        </w:rPr>
        <w:lastRenderedPageBreak/>
        <w:t>The Software Design Specification (SDS) for "Advocate Now" (version 1.0), a mobile application developed under the Final Year Project (FYP) titled "Advocate Now: A Mobile Application for Legal Service Access in Pakistan" (AN-FYP-2025), documents and tracks essential information to define the system’s architecture and design. This guidance enables the development team to implement features such as lawyer search (UC-03), virtual consultations (UC-05), secure payments (UC-04), and chatbot assistance (UC-10) [FYPI_SRS.docx, Section 4.1]. The SDS serves as a blueprint for constructing a cross-platform application using Flutter and Firebase, addressing the goal of enhancing legal service access in Pakistan [Proposal.docx, Section 7].</w:t>
      </w:r>
    </w:p>
    <w:p w14:paraId="7BE27ECA" w14:textId="141E125D" w:rsidR="00915152" w:rsidRDefault="00915152" w:rsidP="00915152">
      <w:pPr>
        <w:pStyle w:val="ListParagraph"/>
        <w:spacing w:before="9"/>
        <w:ind w:left="360" w:right="107"/>
        <w:jc w:val="both"/>
        <w:rPr>
          <w:sz w:val="24"/>
          <w:szCs w:val="24"/>
          <w:lang w:val="en-PK"/>
        </w:rPr>
      </w:pPr>
      <w:r w:rsidRPr="00915152">
        <w:rPr>
          <w:sz w:val="24"/>
          <w:szCs w:val="24"/>
          <w:lang w:val="en-PK"/>
        </w:rPr>
        <w:t>The document is produced incrementally and iteratively during the system development life cycle, following the Agile methodology adopted for the project. Design artifacts, including architecture diagrams, database schemas, and UI mock-ups, are refined through bi-weekly sprints based on stakeholder feedback and testing outcomes [FYPI_SDS.docx, Section 1]. The SDS ensures alignment with the Software Requirements Specification (SRS) and supports traceability of design decisions to requirements [FYPI_SRS.docx, Section 2].</w:t>
      </w:r>
    </w:p>
    <w:p w14:paraId="400A11BD" w14:textId="77777777" w:rsidR="00915152" w:rsidRPr="00915152" w:rsidRDefault="00915152" w:rsidP="00915152">
      <w:pPr>
        <w:pStyle w:val="ListParagraph"/>
        <w:spacing w:before="9"/>
        <w:ind w:left="360" w:right="107"/>
        <w:jc w:val="both"/>
        <w:rPr>
          <w:sz w:val="24"/>
          <w:szCs w:val="24"/>
          <w:lang w:val="en-PK"/>
        </w:rPr>
      </w:pPr>
    </w:p>
    <w:p w14:paraId="3B2714E0" w14:textId="77777777" w:rsidR="00915152" w:rsidRPr="00915152" w:rsidRDefault="00915152" w:rsidP="00915152">
      <w:pPr>
        <w:pStyle w:val="ListParagraph"/>
        <w:spacing w:before="9"/>
        <w:ind w:left="360" w:right="107"/>
        <w:jc w:val="both"/>
        <w:rPr>
          <w:sz w:val="24"/>
          <w:szCs w:val="24"/>
          <w:lang w:val="en-PK"/>
        </w:rPr>
      </w:pPr>
      <w:r w:rsidRPr="00915152">
        <w:rPr>
          <w:b/>
          <w:bCs/>
          <w:sz w:val="24"/>
          <w:szCs w:val="24"/>
          <w:lang w:val="en-PK"/>
        </w:rPr>
        <w:t>Intended Audience</w:t>
      </w:r>
      <w:r w:rsidRPr="00915152">
        <w:rPr>
          <w:sz w:val="24"/>
          <w:szCs w:val="24"/>
          <w:lang w:val="en-PK"/>
        </w:rPr>
        <w:t>:</w:t>
      </w:r>
    </w:p>
    <w:p w14:paraId="6558BB33" w14:textId="77777777" w:rsidR="00915152" w:rsidRDefault="00915152" w:rsidP="00915152">
      <w:pPr>
        <w:pStyle w:val="ListParagraph"/>
        <w:numPr>
          <w:ilvl w:val="0"/>
          <w:numId w:val="80"/>
        </w:numPr>
        <w:spacing w:before="9"/>
        <w:ind w:right="107"/>
        <w:jc w:val="both"/>
        <w:rPr>
          <w:sz w:val="24"/>
          <w:szCs w:val="24"/>
          <w:lang w:val="en-PK"/>
        </w:rPr>
      </w:pPr>
      <w:r w:rsidRPr="00915152">
        <w:rPr>
          <w:b/>
          <w:bCs/>
          <w:sz w:val="24"/>
          <w:szCs w:val="24"/>
          <w:lang w:val="en-PK"/>
        </w:rPr>
        <w:t>Project Manager/Supervisor</w:t>
      </w:r>
      <w:r w:rsidRPr="00915152">
        <w:rPr>
          <w:sz w:val="24"/>
          <w:szCs w:val="24"/>
          <w:lang w:val="en-PK"/>
        </w:rPr>
        <w:t>: Oversees project progress, ensuring design aligns with objectives and timelines.</w:t>
      </w:r>
    </w:p>
    <w:p w14:paraId="54E39372" w14:textId="77777777" w:rsidR="00915152" w:rsidRPr="00915152" w:rsidRDefault="00915152" w:rsidP="00915152">
      <w:pPr>
        <w:pStyle w:val="ListParagraph"/>
        <w:spacing w:before="9"/>
        <w:ind w:right="107"/>
        <w:jc w:val="both"/>
        <w:rPr>
          <w:sz w:val="24"/>
          <w:szCs w:val="24"/>
          <w:lang w:val="en-PK"/>
        </w:rPr>
      </w:pPr>
    </w:p>
    <w:p w14:paraId="18128DF7" w14:textId="77777777" w:rsidR="00915152" w:rsidRDefault="00915152" w:rsidP="00915152">
      <w:pPr>
        <w:pStyle w:val="ListParagraph"/>
        <w:numPr>
          <w:ilvl w:val="0"/>
          <w:numId w:val="80"/>
        </w:numPr>
        <w:spacing w:before="9"/>
        <w:ind w:right="107"/>
        <w:jc w:val="both"/>
        <w:rPr>
          <w:sz w:val="24"/>
          <w:szCs w:val="24"/>
          <w:lang w:val="en-PK"/>
        </w:rPr>
      </w:pPr>
      <w:r w:rsidRPr="00915152">
        <w:rPr>
          <w:b/>
          <w:bCs/>
          <w:sz w:val="24"/>
          <w:szCs w:val="24"/>
          <w:lang w:val="en-PK"/>
        </w:rPr>
        <w:t>Development Team</w:t>
      </w:r>
      <w:r w:rsidRPr="00915152">
        <w:rPr>
          <w:sz w:val="24"/>
          <w:szCs w:val="24"/>
          <w:lang w:val="en-PK"/>
        </w:rPr>
        <w:t>: Uses the SDS to implement system components, such as the Firebase backend and Twilio API integrations [FYPI_SDS.docx, Section 3].</w:t>
      </w:r>
    </w:p>
    <w:p w14:paraId="20180CF9" w14:textId="77777777" w:rsidR="00915152" w:rsidRPr="00915152" w:rsidRDefault="00915152" w:rsidP="00915152">
      <w:pPr>
        <w:pStyle w:val="ListParagraph"/>
        <w:spacing w:before="9"/>
        <w:ind w:right="107"/>
        <w:jc w:val="both"/>
        <w:rPr>
          <w:sz w:val="24"/>
          <w:szCs w:val="24"/>
          <w:lang w:val="en-PK"/>
        </w:rPr>
      </w:pPr>
    </w:p>
    <w:p w14:paraId="1ADCE891" w14:textId="77777777" w:rsidR="00915152" w:rsidRDefault="00915152" w:rsidP="00915152">
      <w:pPr>
        <w:pStyle w:val="ListParagraph"/>
        <w:numPr>
          <w:ilvl w:val="0"/>
          <w:numId w:val="80"/>
        </w:numPr>
        <w:spacing w:before="9"/>
        <w:ind w:right="107"/>
        <w:jc w:val="both"/>
        <w:rPr>
          <w:sz w:val="24"/>
          <w:szCs w:val="24"/>
          <w:lang w:val="en-PK"/>
        </w:rPr>
      </w:pPr>
      <w:r w:rsidRPr="00915152">
        <w:rPr>
          <w:b/>
          <w:bCs/>
          <w:sz w:val="24"/>
          <w:szCs w:val="24"/>
          <w:lang w:val="en-PK"/>
        </w:rPr>
        <w:t>Project Team</w:t>
      </w:r>
      <w:r w:rsidRPr="00915152">
        <w:rPr>
          <w:sz w:val="24"/>
          <w:szCs w:val="24"/>
          <w:lang w:val="en-PK"/>
        </w:rPr>
        <w:t>: Collaborates on design refinements during Agile iterations.</w:t>
      </w:r>
    </w:p>
    <w:p w14:paraId="7E093ABC" w14:textId="77777777" w:rsidR="00915152" w:rsidRPr="00915152" w:rsidRDefault="00915152" w:rsidP="00915152">
      <w:pPr>
        <w:pStyle w:val="ListParagraph"/>
        <w:spacing w:before="9"/>
        <w:ind w:right="107"/>
        <w:jc w:val="both"/>
        <w:rPr>
          <w:sz w:val="24"/>
          <w:szCs w:val="24"/>
          <w:lang w:val="en-PK"/>
        </w:rPr>
      </w:pPr>
    </w:p>
    <w:p w14:paraId="27D2C01E" w14:textId="4FEC305C" w:rsidR="00915152" w:rsidRDefault="00915152" w:rsidP="00915152">
      <w:pPr>
        <w:pStyle w:val="ListParagraph"/>
        <w:numPr>
          <w:ilvl w:val="0"/>
          <w:numId w:val="80"/>
        </w:numPr>
        <w:spacing w:before="9"/>
        <w:ind w:right="107"/>
        <w:jc w:val="both"/>
        <w:rPr>
          <w:sz w:val="24"/>
          <w:szCs w:val="24"/>
          <w:lang w:val="en-PK"/>
        </w:rPr>
      </w:pPr>
      <w:r w:rsidRPr="00915152">
        <w:rPr>
          <w:b/>
          <w:bCs/>
          <w:sz w:val="24"/>
          <w:szCs w:val="24"/>
          <w:lang w:val="en-PK"/>
        </w:rPr>
        <w:t>Client/Users and Stakeholders</w:t>
      </w:r>
      <w:r w:rsidRPr="00915152">
        <w:rPr>
          <w:sz w:val="24"/>
          <w:szCs w:val="24"/>
          <w:lang w:val="en-PK"/>
        </w:rPr>
        <w:t>: Reviews specific portions, such as the user interface (UI) mock-ups (e.g., lawyer search screen), to provide input or approval, ensuring usability for rural clients with low digital literacy [Proposal.docx, Section 7].</w:t>
      </w:r>
    </w:p>
    <w:p w14:paraId="3161E8E0" w14:textId="77777777" w:rsidR="00915152" w:rsidRPr="00915152" w:rsidRDefault="00915152" w:rsidP="00915152">
      <w:pPr>
        <w:pStyle w:val="ListParagraph"/>
        <w:spacing w:before="9"/>
        <w:ind w:right="107"/>
        <w:jc w:val="both"/>
        <w:rPr>
          <w:sz w:val="24"/>
          <w:szCs w:val="24"/>
          <w:lang w:val="en-PK"/>
        </w:rPr>
      </w:pPr>
    </w:p>
    <w:p w14:paraId="5B2116A3" w14:textId="77777777" w:rsidR="00915152" w:rsidRPr="00915152" w:rsidRDefault="00915152" w:rsidP="00915152">
      <w:pPr>
        <w:pStyle w:val="ListParagraph"/>
        <w:spacing w:before="9"/>
        <w:ind w:left="360" w:right="107"/>
        <w:jc w:val="both"/>
        <w:rPr>
          <w:sz w:val="24"/>
          <w:szCs w:val="24"/>
          <w:lang w:val="en-PK"/>
        </w:rPr>
      </w:pPr>
      <w:r w:rsidRPr="00915152">
        <w:rPr>
          <w:sz w:val="24"/>
          <w:szCs w:val="24"/>
          <w:lang w:val="en-PK"/>
        </w:rPr>
        <w:t>Portions like the UI design may be shared with clients (e.g., representative users) and stakeholders (e.g., university evaluators) to validate features like the lawyer search interface (UC-03) [FYPI_SRS.docx, UC-03]. The SDS evolves to incorporate feedback, ensuring the system meets performance, security, and usability requirements [1, 4].</w:t>
      </w:r>
    </w:p>
    <w:p w14:paraId="1F6E5FF5" w14:textId="78040EFC" w:rsidR="00915152" w:rsidRPr="00915152" w:rsidRDefault="00915152" w:rsidP="00915152">
      <w:pPr>
        <w:pStyle w:val="ListParagraph"/>
        <w:spacing w:before="9"/>
        <w:ind w:left="360" w:right="107"/>
        <w:jc w:val="both"/>
        <w:rPr>
          <w:sz w:val="24"/>
          <w:szCs w:val="24"/>
          <w:lang w:val="en-PK"/>
        </w:rPr>
      </w:pPr>
    </w:p>
    <w:p w14:paraId="7073A519" w14:textId="77777777" w:rsidR="009405C4" w:rsidRPr="00E2581F" w:rsidRDefault="009405C4" w:rsidP="00062822">
      <w:pPr>
        <w:pStyle w:val="ListParagraph"/>
        <w:spacing w:before="9"/>
        <w:ind w:left="360" w:right="107"/>
        <w:jc w:val="both"/>
        <w:rPr>
          <w:sz w:val="24"/>
          <w:szCs w:val="24"/>
        </w:rPr>
      </w:pPr>
    </w:p>
    <w:p w14:paraId="1F9199A9" w14:textId="11A89972"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69" w:name="_Toc200807838"/>
      <w:r w:rsidR="007C5A74" w:rsidRPr="0064770C">
        <w:rPr>
          <w:b/>
          <w:bCs/>
          <w:sz w:val="24"/>
          <w:szCs w:val="24"/>
        </w:rPr>
        <w:t xml:space="preserve">Scope Of </w:t>
      </w:r>
      <w:r w:rsidR="00915152" w:rsidRPr="0064770C">
        <w:rPr>
          <w:b/>
          <w:bCs/>
          <w:sz w:val="24"/>
          <w:szCs w:val="24"/>
        </w:rPr>
        <w:t>the</w:t>
      </w:r>
      <w:r w:rsidR="007C5A74" w:rsidRPr="0064770C">
        <w:rPr>
          <w:b/>
          <w:bCs/>
          <w:sz w:val="24"/>
          <w:szCs w:val="24"/>
        </w:rPr>
        <w:t xml:space="preserve"> Development Project</w:t>
      </w:r>
      <w:bookmarkEnd w:id="69"/>
    </w:p>
    <w:p w14:paraId="2FC09953" w14:textId="77777777" w:rsidR="00BC1874" w:rsidRDefault="00BC1874" w:rsidP="00062822">
      <w:pPr>
        <w:pStyle w:val="ListParagraph"/>
        <w:spacing w:before="9"/>
        <w:ind w:left="360" w:right="107"/>
        <w:jc w:val="both"/>
        <w:rPr>
          <w:sz w:val="24"/>
          <w:szCs w:val="24"/>
        </w:rPr>
      </w:pPr>
    </w:p>
    <w:p w14:paraId="442EFFF7" w14:textId="77777777" w:rsidR="004B7A0D" w:rsidRPr="004B7A0D" w:rsidRDefault="004B7A0D" w:rsidP="004B7A0D">
      <w:pPr>
        <w:pStyle w:val="ListParagraph"/>
        <w:spacing w:before="9"/>
        <w:ind w:left="360" w:right="107"/>
        <w:jc w:val="both"/>
        <w:rPr>
          <w:sz w:val="24"/>
          <w:szCs w:val="24"/>
          <w:lang w:val="en-PK"/>
        </w:rPr>
      </w:pPr>
      <w:r w:rsidRPr="004B7A0D">
        <w:rPr>
          <w:sz w:val="24"/>
          <w:szCs w:val="24"/>
          <w:lang w:val="en-PK"/>
        </w:rPr>
        <w:t xml:space="preserve">The scope of the development project for "Advocate Now" (version 1.0), developed under the Final Year Project (FYP) titled "Advocate Now: A Mobile Application for Legal Service Access in Pakistan" (AN-FYP-2025), encompasses the internal software development efforts by the student project team to create a cross-platform mobile application. The application aims to enhance legal service access in Pakistan through features such as lawyer search (UC-03), virtual consultations (UC-05), secure payments (UC-04), and chatbot assistance (UC-10) [FYPI_SRS.docx, Section 4.1; Proposal.docx, Section 7]. This Software Design </w:t>
      </w:r>
      <w:r w:rsidRPr="004B7A0D">
        <w:rPr>
          <w:sz w:val="24"/>
          <w:szCs w:val="24"/>
          <w:lang w:val="en-PK"/>
        </w:rPr>
        <w:lastRenderedPageBreak/>
        <w:t>Specification (SDS) applies exclusively to the software developed internally by the team, excluding external components like third-party APIs (e.g., Twilio, Jazz-Cash) that are integrated but not developed [FYPI_SDS.docx, Section 3].</w:t>
      </w:r>
    </w:p>
    <w:p w14:paraId="5A1E7361" w14:textId="77777777" w:rsidR="004B7A0D" w:rsidRPr="004B7A0D" w:rsidRDefault="004B7A0D" w:rsidP="004B7A0D">
      <w:pPr>
        <w:pStyle w:val="ListParagraph"/>
        <w:spacing w:before="9"/>
        <w:ind w:left="360" w:right="107"/>
        <w:jc w:val="both"/>
        <w:rPr>
          <w:sz w:val="24"/>
          <w:szCs w:val="24"/>
          <w:lang w:val="en-PK"/>
        </w:rPr>
      </w:pPr>
      <w:r w:rsidRPr="004B7A0D">
        <w:rPr>
          <w:sz w:val="24"/>
          <w:szCs w:val="24"/>
          <w:lang w:val="en-PK"/>
        </w:rPr>
        <w:t>The primary objective of this technical design is to transform the functional requirements outlined in the Software Requirements Specification (SRS) into a detailed system model that developers can implement using Flutter and Firebase [FYPI_SRS.docx, Section 4]. The SDS defines the system architecture, database schemas, UI layouts, and module interactions, providing a blueprint for building the application’s core components, such as the lawyer search interface and consultation module [FYPI_SDS.docx, Section 1]. The scope excludes advanced features like case management or regional language support, which are outside the project’s timeline and resource constraints [Proposal.docx, Section 12].</w:t>
      </w:r>
    </w:p>
    <w:p w14:paraId="5D3D4979" w14:textId="77777777" w:rsidR="004B7A0D" w:rsidRPr="004B7A0D" w:rsidRDefault="004B7A0D" w:rsidP="004B7A0D">
      <w:pPr>
        <w:pStyle w:val="ListParagraph"/>
        <w:spacing w:before="9"/>
        <w:ind w:left="360" w:right="107"/>
        <w:jc w:val="both"/>
        <w:rPr>
          <w:sz w:val="24"/>
          <w:szCs w:val="24"/>
          <w:lang w:val="en-PK"/>
        </w:rPr>
      </w:pPr>
      <w:r w:rsidRPr="004B7A0D">
        <w:rPr>
          <w:sz w:val="24"/>
          <w:szCs w:val="24"/>
          <w:lang w:val="en-PK"/>
        </w:rPr>
        <w:t>This SDS ensures that the development team can construct a robust, user-centric application tailored to Pakistan’s legal ecosystem, supporting iterative refinements through Agile sprints and stakeholder feedback [1, 4].</w:t>
      </w:r>
    </w:p>
    <w:p w14:paraId="13387CC1" w14:textId="4A3F173A" w:rsidR="004B7A0D" w:rsidRPr="004B7A0D" w:rsidRDefault="004B7A0D" w:rsidP="004B7A0D">
      <w:pPr>
        <w:pStyle w:val="ListParagraph"/>
        <w:spacing w:before="9"/>
        <w:ind w:left="360" w:right="107"/>
        <w:jc w:val="both"/>
        <w:rPr>
          <w:sz w:val="24"/>
          <w:szCs w:val="24"/>
          <w:lang w:val="en-PK"/>
        </w:rPr>
      </w:pPr>
    </w:p>
    <w:p w14:paraId="082981AF" w14:textId="77777777" w:rsidR="00BC1874" w:rsidRPr="00E2581F" w:rsidRDefault="00BC1874" w:rsidP="00062822">
      <w:pPr>
        <w:pStyle w:val="ListParagraph"/>
        <w:spacing w:before="9"/>
        <w:ind w:left="360" w:right="107"/>
        <w:jc w:val="both"/>
        <w:rPr>
          <w:sz w:val="24"/>
          <w:szCs w:val="24"/>
        </w:rPr>
      </w:pPr>
    </w:p>
    <w:p w14:paraId="3B60D810" w14:textId="77777777"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70" w:name="_Toc200807839"/>
      <w:r w:rsidR="007C5A74" w:rsidRPr="0064770C">
        <w:rPr>
          <w:b/>
          <w:bCs/>
          <w:sz w:val="24"/>
          <w:szCs w:val="24"/>
        </w:rPr>
        <w:t>Definitions, And Acronyms</w:t>
      </w:r>
      <w:bookmarkEnd w:id="70"/>
    </w:p>
    <w:p w14:paraId="0D4DAE37" w14:textId="77777777" w:rsidR="00BC1874" w:rsidRDefault="00BC1874" w:rsidP="00062822">
      <w:pPr>
        <w:pStyle w:val="ListParagraph"/>
        <w:spacing w:before="9"/>
        <w:ind w:left="360" w:right="107"/>
        <w:jc w:val="both"/>
        <w:rPr>
          <w:sz w:val="24"/>
          <w:szCs w:val="24"/>
        </w:rPr>
      </w:pPr>
    </w:p>
    <w:p w14:paraId="6A5A392A"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AN-FYP-2025</w:t>
      </w:r>
      <w:r w:rsidRPr="00B767FC">
        <w:rPr>
          <w:sz w:val="24"/>
          <w:szCs w:val="24"/>
          <w:lang w:val="en-PK"/>
        </w:rPr>
        <w:t>: Advocate Now: A Mobile Application for Legal Service Access in Pakistan, the official title of the Final Year Project.</w:t>
      </w:r>
    </w:p>
    <w:p w14:paraId="72281939" w14:textId="77777777" w:rsidR="00B767FC" w:rsidRPr="00B767FC" w:rsidRDefault="00B767FC" w:rsidP="00B767FC">
      <w:pPr>
        <w:pStyle w:val="ListParagraph"/>
        <w:spacing w:before="9"/>
        <w:ind w:right="107"/>
        <w:jc w:val="both"/>
        <w:rPr>
          <w:sz w:val="24"/>
          <w:szCs w:val="24"/>
          <w:lang w:val="en-PK"/>
        </w:rPr>
      </w:pPr>
    </w:p>
    <w:p w14:paraId="224FDF45" w14:textId="243DE58B"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API</w:t>
      </w:r>
      <w:r w:rsidRPr="00B767FC">
        <w:rPr>
          <w:sz w:val="24"/>
          <w:szCs w:val="24"/>
          <w:lang w:val="en-PK"/>
        </w:rPr>
        <w:t xml:space="preserve">: Application Programming Interface, a set of rules allowing different software components to communicate, e.g., </w:t>
      </w:r>
      <w:r>
        <w:rPr>
          <w:sz w:val="24"/>
          <w:szCs w:val="24"/>
          <w:lang w:val="en-PK"/>
        </w:rPr>
        <w:t>Zoom</w:t>
      </w:r>
      <w:r w:rsidRPr="00B767FC">
        <w:rPr>
          <w:sz w:val="24"/>
          <w:szCs w:val="24"/>
          <w:lang w:val="en-PK"/>
        </w:rPr>
        <w:t xml:space="preserve"> API for virtual consultations (UC-05) [FYPI_SRS.docx, UC-05].</w:t>
      </w:r>
    </w:p>
    <w:p w14:paraId="43DA0092" w14:textId="77777777" w:rsidR="00B767FC" w:rsidRPr="00B767FC" w:rsidRDefault="00B767FC" w:rsidP="00B767FC">
      <w:pPr>
        <w:pStyle w:val="ListParagraph"/>
        <w:spacing w:before="9"/>
        <w:ind w:right="107"/>
        <w:jc w:val="both"/>
        <w:rPr>
          <w:sz w:val="24"/>
          <w:szCs w:val="24"/>
          <w:lang w:val="en-PK"/>
        </w:rPr>
      </w:pPr>
    </w:p>
    <w:p w14:paraId="6D3519D4"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FYP</w:t>
      </w:r>
      <w:r w:rsidRPr="00B767FC">
        <w:rPr>
          <w:sz w:val="24"/>
          <w:szCs w:val="24"/>
          <w:lang w:val="en-PK"/>
        </w:rPr>
        <w:t>: Final Year Project, the academic context under which "Advocate Now" is developed [Proposal.docx, Section 7].</w:t>
      </w:r>
    </w:p>
    <w:p w14:paraId="394F22E5" w14:textId="77777777" w:rsidR="00B767FC" w:rsidRPr="00B767FC" w:rsidRDefault="00B767FC" w:rsidP="00B767FC">
      <w:pPr>
        <w:pStyle w:val="ListParagraph"/>
        <w:spacing w:before="9"/>
        <w:ind w:right="107"/>
        <w:jc w:val="both"/>
        <w:rPr>
          <w:sz w:val="24"/>
          <w:szCs w:val="24"/>
          <w:lang w:val="en-PK"/>
        </w:rPr>
      </w:pPr>
    </w:p>
    <w:p w14:paraId="292CC9F6"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OS</w:t>
      </w:r>
      <w:r w:rsidRPr="00B767FC">
        <w:rPr>
          <w:sz w:val="24"/>
          <w:szCs w:val="24"/>
          <w:lang w:val="en-PK"/>
        </w:rPr>
        <w:t>: Operating System, the software managing device hardware and resources, e.g., Android 8.0+ or iOS 13.0+ for "Advocate Now" [FYPI_SRS.docx, Section 2.6].</w:t>
      </w:r>
    </w:p>
    <w:p w14:paraId="51F832B1" w14:textId="77777777" w:rsidR="00B767FC" w:rsidRPr="00B767FC" w:rsidRDefault="00B767FC" w:rsidP="00B767FC">
      <w:pPr>
        <w:pStyle w:val="ListParagraph"/>
        <w:spacing w:before="9"/>
        <w:ind w:right="107"/>
        <w:jc w:val="both"/>
        <w:rPr>
          <w:sz w:val="24"/>
          <w:szCs w:val="24"/>
          <w:lang w:val="en-PK"/>
        </w:rPr>
      </w:pPr>
    </w:p>
    <w:p w14:paraId="364CA43B"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SDS</w:t>
      </w:r>
      <w:r w:rsidRPr="00B767FC">
        <w:rPr>
          <w:sz w:val="24"/>
          <w:szCs w:val="24"/>
          <w:lang w:val="en-PK"/>
        </w:rPr>
        <w:t>: Software Design Specification, the document detailing the system architecture and design for "Advocate Now," guiding developers in implementation [FYPI_SDS.docx, Section 1].</w:t>
      </w:r>
    </w:p>
    <w:p w14:paraId="35EF156E" w14:textId="77777777" w:rsidR="00B767FC" w:rsidRPr="00B767FC" w:rsidRDefault="00B767FC" w:rsidP="00B767FC">
      <w:pPr>
        <w:pStyle w:val="ListParagraph"/>
        <w:spacing w:before="9"/>
        <w:ind w:right="107"/>
        <w:jc w:val="both"/>
        <w:rPr>
          <w:sz w:val="24"/>
          <w:szCs w:val="24"/>
          <w:lang w:val="en-PK"/>
        </w:rPr>
      </w:pPr>
    </w:p>
    <w:p w14:paraId="35453850"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SDLC</w:t>
      </w:r>
      <w:r w:rsidRPr="00B767FC">
        <w:rPr>
          <w:sz w:val="24"/>
          <w:szCs w:val="24"/>
          <w:lang w:val="en-PK"/>
        </w:rPr>
        <w:t>: Software Development Life Cycle, the process framework (Agile methodology) for designing, developing, and maintaining "Advocate Now" [Proposal.docx, Section 12].</w:t>
      </w:r>
    </w:p>
    <w:p w14:paraId="6C055BD1" w14:textId="77777777" w:rsidR="00B767FC" w:rsidRPr="00B767FC" w:rsidRDefault="00B767FC" w:rsidP="00B767FC">
      <w:pPr>
        <w:pStyle w:val="ListParagraph"/>
        <w:spacing w:before="9"/>
        <w:ind w:right="107"/>
        <w:jc w:val="both"/>
        <w:rPr>
          <w:sz w:val="24"/>
          <w:szCs w:val="24"/>
          <w:lang w:val="en-PK"/>
        </w:rPr>
      </w:pPr>
    </w:p>
    <w:p w14:paraId="3B8E167A"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SRS</w:t>
      </w:r>
      <w:r w:rsidRPr="00B767FC">
        <w:rPr>
          <w:sz w:val="24"/>
          <w:szCs w:val="24"/>
          <w:lang w:val="en-PK"/>
        </w:rPr>
        <w:t>: Software Requirements Specification, the document outlining functional and non-functional requirements for "Advocate Now" [FYPI_SRS.docx, Section 2].</w:t>
      </w:r>
    </w:p>
    <w:p w14:paraId="247B2513" w14:textId="77777777" w:rsidR="00B767FC" w:rsidRPr="00B767FC" w:rsidRDefault="00B767FC" w:rsidP="00B767FC">
      <w:pPr>
        <w:pStyle w:val="ListParagraph"/>
        <w:spacing w:before="9"/>
        <w:ind w:right="107"/>
        <w:jc w:val="both"/>
        <w:rPr>
          <w:sz w:val="24"/>
          <w:szCs w:val="24"/>
          <w:lang w:val="en-PK"/>
        </w:rPr>
      </w:pPr>
    </w:p>
    <w:p w14:paraId="55010FC0"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t>UI</w:t>
      </w:r>
      <w:r w:rsidRPr="00B767FC">
        <w:rPr>
          <w:sz w:val="24"/>
          <w:szCs w:val="24"/>
          <w:lang w:val="en-PK"/>
        </w:rPr>
        <w:t>: User Interface, the visual and interactive components of "Advocate Now," designed for clients, lawyers, and administrators [FYPI_SRS.docx, Section 3.3.1].</w:t>
      </w:r>
    </w:p>
    <w:p w14:paraId="60F3FB65" w14:textId="77777777" w:rsidR="00B767FC" w:rsidRPr="00B767FC" w:rsidRDefault="00B767FC" w:rsidP="00B767FC">
      <w:pPr>
        <w:pStyle w:val="ListParagraph"/>
        <w:spacing w:before="9"/>
        <w:ind w:right="107"/>
        <w:jc w:val="both"/>
        <w:rPr>
          <w:sz w:val="24"/>
          <w:szCs w:val="24"/>
          <w:lang w:val="en-PK"/>
        </w:rPr>
      </w:pPr>
    </w:p>
    <w:p w14:paraId="24C612E4" w14:textId="77777777" w:rsidR="00B767FC" w:rsidRDefault="00B767FC" w:rsidP="00B767FC">
      <w:pPr>
        <w:pStyle w:val="ListParagraph"/>
        <w:numPr>
          <w:ilvl w:val="0"/>
          <w:numId w:val="81"/>
        </w:numPr>
        <w:spacing w:before="9"/>
        <w:ind w:right="107"/>
        <w:jc w:val="both"/>
        <w:rPr>
          <w:sz w:val="24"/>
          <w:szCs w:val="24"/>
          <w:lang w:val="en-PK"/>
        </w:rPr>
      </w:pPr>
      <w:r w:rsidRPr="00B767FC">
        <w:rPr>
          <w:b/>
          <w:bCs/>
          <w:sz w:val="24"/>
          <w:szCs w:val="24"/>
          <w:lang w:val="en-PK"/>
        </w:rPr>
        <w:lastRenderedPageBreak/>
        <w:t>UC</w:t>
      </w:r>
      <w:r w:rsidRPr="00B767FC">
        <w:rPr>
          <w:sz w:val="24"/>
          <w:szCs w:val="24"/>
          <w:lang w:val="en-PK"/>
        </w:rPr>
        <w:t>: Use Case, a specific interaction between users and the system, e.g., UC-03 for lawyer search [FYPI_SRS.docx, Section 4.1].</w:t>
      </w:r>
    </w:p>
    <w:p w14:paraId="34B64B3B" w14:textId="77777777" w:rsidR="00F5350B" w:rsidRPr="00F5350B" w:rsidRDefault="00F5350B" w:rsidP="00F5350B">
      <w:pPr>
        <w:pStyle w:val="ListParagraph"/>
        <w:rPr>
          <w:sz w:val="24"/>
          <w:szCs w:val="24"/>
          <w:lang w:val="en-PK"/>
        </w:rPr>
      </w:pPr>
    </w:p>
    <w:p w14:paraId="7E363255" w14:textId="2A882FEF" w:rsidR="00F5350B" w:rsidRPr="004561B3" w:rsidRDefault="00F5350B" w:rsidP="00CD0F37">
      <w:pPr>
        <w:pStyle w:val="ListParagraph"/>
        <w:numPr>
          <w:ilvl w:val="0"/>
          <w:numId w:val="90"/>
        </w:numPr>
        <w:rPr>
          <w:b/>
          <w:bCs/>
          <w:i/>
          <w:iCs/>
          <w:sz w:val="24"/>
        </w:rPr>
      </w:pPr>
      <w:r w:rsidRPr="004561B3">
        <w:rPr>
          <w:b/>
          <w:bCs/>
          <w:iCs/>
          <w:sz w:val="24"/>
        </w:rPr>
        <w:t>User Registration Use Case</w:t>
      </w:r>
    </w:p>
    <w:p w14:paraId="0035F2B3" w14:textId="77777777" w:rsidR="00F5350B" w:rsidRPr="00914EB3" w:rsidRDefault="00F5350B" w:rsidP="00F5350B">
      <w:pPr>
        <w:pStyle w:val="ListParagraph"/>
        <w:ind w:left="1584"/>
        <w:rPr>
          <w:b/>
          <w:bCs/>
          <w:i/>
          <w:iCs/>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377"/>
        <w:gridCol w:w="1335"/>
        <w:gridCol w:w="4142"/>
      </w:tblGrid>
      <w:tr w:rsidR="00F5350B" w:rsidRPr="00953256" w14:paraId="62145A28" w14:textId="77777777" w:rsidTr="00E02E0E">
        <w:trPr>
          <w:cantSplit/>
          <w:trHeight w:val="165"/>
        </w:trPr>
        <w:tc>
          <w:tcPr>
            <w:tcW w:w="5000" w:type="pct"/>
            <w:gridSpan w:val="5"/>
          </w:tcPr>
          <w:p w14:paraId="30AC6E68" w14:textId="77777777" w:rsidR="00F5350B" w:rsidRPr="00953256" w:rsidRDefault="00F5350B" w:rsidP="00E02E0E">
            <w:pPr>
              <w:jc w:val="center"/>
              <w:rPr>
                <w:b/>
                <w:bCs/>
                <w:i/>
                <w:iCs/>
                <w:sz w:val="28"/>
              </w:rPr>
            </w:pPr>
            <w:r w:rsidRPr="00953256">
              <w:rPr>
                <w:b/>
                <w:bCs/>
                <w:iCs/>
                <w:sz w:val="28"/>
              </w:rPr>
              <w:t>User Registration Use Case</w:t>
            </w:r>
          </w:p>
        </w:tc>
      </w:tr>
      <w:tr w:rsidR="00F5350B" w:rsidRPr="00953256" w14:paraId="2237EBB1" w14:textId="77777777" w:rsidTr="00E02E0E">
        <w:trPr>
          <w:trHeight w:val="165"/>
        </w:trPr>
        <w:tc>
          <w:tcPr>
            <w:tcW w:w="1478" w:type="pct"/>
            <w:gridSpan w:val="2"/>
          </w:tcPr>
          <w:p w14:paraId="41D3989B" w14:textId="77777777" w:rsidR="00F5350B" w:rsidRPr="00953256" w:rsidRDefault="00F5350B" w:rsidP="00E02E0E">
            <w:pPr>
              <w:rPr>
                <w:b/>
                <w:i/>
                <w:iCs/>
              </w:rPr>
            </w:pPr>
            <w:r w:rsidRPr="00953256">
              <w:rPr>
                <w:b/>
                <w:iCs/>
              </w:rPr>
              <w:t>Use case Id:</w:t>
            </w:r>
          </w:p>
        </w:tc>
        <w:tc>
          <w:tcPr>
            <w:tcW w:w="3522" w:type="pct"/>
            <w:gridSpan w:val="3"/>
          </w:tcPr>
          <w:p w14:paraId="6D92579C" w14:textId="77777777" w:rsidR="00F5350B" w:rsidRPr="00953256" w:rsidRDefault="00F5350B" w:rsidP="00E02E0E">
            <w:pPr>
              <w:rPr>
                <w:i/>
                <w:iCs/>
                <w:sz w:val="24"/>
              </w:rPr>
            </w:pPr>
            <w:r w:rsidRPr="00953256">
              <w:rPr>
                <w:iCs/>
                <w:sz w:val="24"/>
              </w:rPr>
              <w:t>UC-01.</w:t>
            </w:r>
          </w:p>
        </w:tc>
      </w:tr>
      <w:tr w:rsidR="00F5350B" w:rsidRPr="00953256" w14:paraId="4977373C" w14:textId="77777777" w:rsidTr="00E02E0E">
        <w:trPr>
          <w:cantSplit/>
          <w:trHeight w:val="165"/>
        </w:trPr>
        <w:tc>
          <w:tcPr>
            <w:tcW w:w="5000" w:type="pct"/>
            <w:gridSpan w:val="5"/>
          </w:tcPr>
          <w:p w14:paraId="5659AE0E" w14:textId="77777777" w:rsidR="00F5350B" w:rsidRPr="00953256" w:rsidRDefault="00F5350B" w:rsidP="00E02E0E">
            <w:pPr>
              <w:rPr>
                <w:i/>
                <w:iCs/>
              </w:rPr>
            </w:pPr>
            <w:r w:rsidRPr="00953256">
              <w:rPr>
                <w:b/>
                <w:iCs/>
              </w:rPr>
              <w:t>Actors:</w:t>
            </w:r>
            <w:r w:rsidRPr="00953256">
              <w:rPr>
                <w:b/>
                <w:iCs/>
              </w:rPr>
              <w:tab/>
            </w:r>
            <w:r w:rsidRPr="00953256">
              <w:rPr>
                <w:iCs/>
              </w:rPr>
              <w:t xml:space="preserve">                                      Client, Lawyer</w:t>
            </w:r>
          </w:p>
        </w:tc>
      </w:tr>
      <w:tr w:rsidR="00F5350B" w:rsidRPr="00953256" w14:paraId="6DF6A912" w14:textId="77777777" w:rsidTr="00E02E0E">
        <w:trPr>
          <w:cantSplit/>
          <w:trHeight w:val="165"/>
        </w:trPr>
        <w:tc>
          <w:tcPr>
            <w:tcW w:w="5000" w:type="pct"/>
            <w:gridSpan w:val="5"/>
          </w:tcPr>
          <w:p w14:paraId="7D8EE511" w14:textId="77777777" w:rsidR="00F5350B" w:rsidRPr="00953256" w:rsidRDefault="00F5350B" w:rsidP="00E02E0E">
            <w:pPr>
              <w:rPr>
                <w:i/>
                <w:iCs/>
              </w:rPr>
            </w:pPr>
            <w:r w:rsidRPr="00953256">
              <w:rPr>
                <w:b/>
                <w:iCs/>
              </w:rPr>
              <w:t>Feature:</w:t>
            </w:r>
            <w:r w:rsidRPr="00953256">
              <w:rPr>
                <w:iCs/>
              </w:rPr>
              <w:t xml:space="preserve">                                  </w:t>
            </w:r>
            <w:r w:rsidRPr="00953256">
              <w:rPr>
                <w:iCs/>
                <w:sz w:val="24"/>
              </w:rPr>
              <w:t>Registration &amp; Authentication</w:t>
            </w:r>
          </w:p>
        </w:tc>
      </w:tr>
      <w:tr w:rsidR="00F5350B" w:rsidRPr="00953256" w14:paraId="651FAF6A" w14:textId="77777777" w:rsidTr="00E02E0E">
        <w:trPr>
          <w:trHeight w:val="240"/>
        </w:trPr>
        <w:tc>
          <w:tcPr>
            <w:tcW w:w="1478" w:type="pct"/>
            <w:gridSpan w:val="2"/>
          </w:tcPr>
          <w:p w14:paraId="2AC106F6" w14:textId="77777777" w:rsidR="00F5350B" w:rsidRPr="00953256" w:rsidRDefault="00F5350B" w:rsidP="00E02E0E">
            <w:pPr>
              <w:rPr>
                <w:b/>
                <w:i/>
                <w:iCs/>
              </w:rPr>
            </w:pPr>
            <w:r w:rsidRPr="00953256">
              <w:rPr>
                <w:b/>
                <w:iCs/>
              </w:rPr>
              <w:t>Pre-condition:</w:t>
            </w:r>
          </w:p>
        </w:tc>
        <w:tc>
          <w:tcPr>
            <w:tcW w:w="3522" w:type="pct"/>
            <w:gridSpan w:val="3"/>
          </w:tcPr>
          <w:p w14:paraId="4A34C2BD" w14:textId="77777777" w:rsidR="00F5350B" w:rsidRPr="00953256" w:rsidRDefault="00F5350B" w:rsidP="00E02E0E">
            <w:pPr>
              <w:rPr>
                <w:i/>
                <w:iCs/>
                <w:sz w:val="24"/>
              </w:rPr>
            </w:pPr>
            <w:r w:rsidRPr="00953256">
              <w:rPr>
                <w:iCs/>
                <w:sz w:val="24"/>
              </w:rPr>
              <w:t>Users must provide valid credentials.</w:t>
            </w:r>
          </w:p>
        </w:tc>
      </w:tr>
      <w:tr w:rsidR="00F5350B" w:rsidRPr="00953256" w14:paraId="15D6005E" w14:textId="77777777" w:rsidTr="00E02E0E">
        <w:trPr>
          <w:cantSplit/>
          <w:trHeight w:val="330"/>
        </w:trPr>
        <w:tc>
          <w:tcPr>
            <w:tcW w:w="5000" w:type="pct"/>
            <w:gridSpan w:val="5"/>
          </w:tcPr>
          <w:p w14:paraId="0B995EC9" w14:textId="77777777" w:rsidR="00F5350B" w:rsidRPr="00953256" w:rsidRDefault="00F5350B" w:rsidP="00E02E0E">
            <w:pPr>
              <w:rPr>
                <w:b/>
                <w:i/>
                <w:iCs/>
              </w:rPr>
            </w:pPr>
            <w:r w:rsidRPr="00953256">
              <w:rPr>
                <w:b/>
                <w:iCs/>
                <w:sz w:val="22"/>
              </w:rPr>
              <w:t>Scenarios</w:t>
            </w:r>
          </w:p>
        </w:tc>
      </w:tr>
      <w:tr w:rsidR="00F5350B" w:rsidRPr="00953256" w14:paraId="7A579D1F" w14:textId="77777777" w:rsidTr="00E02E0E">
        <w:trPr>
          <w:cantSplit/>
          <w:trHeight w:val="330"/>
        </w:trPr>
        <w:tc>
          <w:tcPr>
            <w:tcW w:w="481" w:type="pct"/>
          </w:tcPr>
          <w:p w14:paraId="4DD8C43B" w14:textId="77777777" w:rsidR="00F5350B" w:rsidRPr="00953256" w:rsidRDefault="00F5350B" w:rsidP="00E02E0E">
            <w:pPr>
              <w:rPr>
                <w:b/>
                <w:i/>
                <w:iCs/>
              </w:rPr>
            </w:pPr>
            <w:r w:rsidRPr="00953256">
              <w:rPr>
                <w:b/>
                <w:iCs/>
              </w:rPr>
              <w:t>Step#</w:t>
            </w:r>
          </w:p>
        </w:tc>
        <w:tc>
          <w:tcPr>
            <w:tcW w:w="2027" w:type="pct"/>
            <w:gridSpan w:val="3"/>
          </w:tcPr>
          <w:p w14:paraId="0FECDA1D" w14:textId="77777777" w:rsidR="00F5350B" w:rsidRPr="00953256" w:rsidRDefault="00F5350B" w:rsidP="00E02E0E">
            <w:pPr>
              <w:rPr>
                <w:b/>
                <w:i/>
                <w:iCs/>
              </w:rPr>
            </w:pPr>
            <w:r w:rsidRPr="00953256">
              <w:rPr>
                <w:b/>
                <w:iCs/>
              </w:rPr>
              <w:t>Action</w:t>
            </w:r>
          </w:p>
        </w:tc>
        <w:tc>
          <w:tcPr>
            <w:tcW w:w="2491" w:type="pct"/>
          </w:tcPr>
          <w:p w14:paraId="0C783360" w14:textId="77777777" w:rsidR="00F5350B" w:rsidRPr="00953256" w:rsidRDefault="00F5350B" w:rsidP="00E02E0E">
            <w:pPr>
              <w:rPr>
                <w:b/>
                <w:i/>
                <w:iCs/>
              </w:rPr>
            </w:pPr>
            <w:r w:rsidRPr="00953256">
              <w:rPr>
                <w:b/>
                <w:iCs/>
              </w:rPr>
              <w:t>Software Reaction</w:t>
            </w:r>
          </w:p>
        </w:tc>
      </w:tr>
      <w:tr w:rsidR="00F5350B" w:rsidRPr="00953256" w14:paraId="25754766" w14:textId="77777777" w:rsidTr="00E02E0E">
        <w:trPr>
          <w:cantSplit/>
          <w:trHeight w:val="165"/>
        </w:trPr>
        <w:tc>
          <w:tcPr>
            <w:tcW w:w="481" w:type="pct"/>
          </w:tcPr>
          <w:p w14:paraId="0E33B7C2" w14:textId="77777777" w:rsidR="00F5350B" w:rsidRPr="00953256" w:rsidRDefault="00F5350B" w:rsidP="00E02E0E">
            <w:pPr>
              <w:rPr>
                <w:b/>
                <w:i/>
                <w:iCs/>
              </w:rPr>
            </w:pPr>
            <w:r w:rsidRPr="00953256">
              <w:rPr>
                <w:b/>
                <w:iCs/>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0C1D8DA0" w14:textId="77777777" w:rsidTr="00E02E0E">
              <w:trPr>
                <w:tblCellSpacing w:w="15" w:type="dxa"/>
              </w:trPr>
              <w:tc>
                <w:tcPr>
                  <w:tcW w:w="0" w:type="auto"/>
                  <w:vAlign w:val="center"/>
                  <w:hideMark/>
                </w:tcPr>
                <w:p w14:paraId="711D4CF0" w14:textId="77777777" w:rsidR="00F5350B" w:rsidRPr="00953256" w:rsidRDefault="00F5350B" w:rsidP="00E02E0E">
                  <w:pPr>
                    <w:rPr>
                      <w:i/>
                      <w:sz w:val="24"/>
                    </w:rPr>
                  </w:pPr>
                  <w:r w:rsidRPr="00953256">
                    <w:rPr>
                      <w:sz w:val="24"/>
                    </w:rPr>
                    <w:t>User enters email, password, and other required details</w:t>
                  </w:r>
                </w:p>
              </w:tc>
            </w:tr>
            <w:tr w:rsidR="00F5350B" w:rsidRPr="00953256" w14:paraId="6F52008C" w14:textId="77777777" w:rsidTr="00E02E0E">
              <w:trPr>
                <w:tblCellSpacing w:w="15" w:type="dxa"/>
              </w:trPr>
              <w:tc>
                <w:tcPr>
                  <w:tcW w:w="0" w:type="auto"/>
                  <w:vAlign w:val="center"/>
                  <w:hideMark/>
                </w:tcPr>
                <w:p w14:paraId="64CEDF1B" w14:textId="77777777" w:rsidR="00F5350B" w:rsidRPr="00953256" w:rsidRDefault="00F5350B" w:rsidP="00E02E0E">
                  <w:pPr>
                    <w:rPr>
                      <w:i/>
                      <w:sz w:val="24"/>
                    </w:rPr>
                  </w:pPr>
                </w:p>
              </w:tc>
            </w:tr>
          </w:tbl>
          <w:p w14:paraId="37EBF0B9" w14:textId="77777777" w:rsidR="00F5350B" w:rsidRPr="00953256" w:rsidRDefault="00F5350B" w:rsidP="00E02E0E">
            <w:pPr>
              <w:rPr>
                <w:i/>
                <w:iCs/>
              </w:rPr>
            </w:pPr>
          </w:p>
        </w:tc>
        <w:tc>
          <w:tcPr>
            <w:tcW w:w="2491" w:type="pct"/>
          </w:tcPr>
          <w:p w14:paraId="717EB867" w14:textId="77777777" w:rsidR="00F5350B" w:rsidRPr="00953256" w:rsidRDefault="00F5350B" w:rsidP="00E02E0E">
            <w:pPr>
              <w:rPr>
                <w:i/>
                <w:sz w:val="24"/>
              </w:rPr>
            </w:pPr>
            <w:r w:rsidRPr="00953256">
              <w:rPr>
                <w:sz w:val="24"/>
              </w:rPr>
              <w:t>The system validates the credentials</w:t>
            </w:r>
          </w:p>
        </w:tc>
      </w:tr>
      <w:tr w:rsidR="00F5350B" w:rsidRPr="00953256" w14:paraId="5F673E7C" w14:textId="77777777" w:rsidTr="00E02E0E">
        <w:trPr>
          <w:cantSplit/>
          <w:trHeight w:val="225"/>
        </w:trPr>
        <w:tc>
          <w:tcPr>
            <w:tcW w:w="481" w:type="pct"/>
          </w:tcPr>
          <w:p w14:paraId="1F40D0D3" w14:textId="77777777" w:rsidR="00F5350B" w:rsidRPr="00953256" w:rsidRDefault="00F5350B" w:rsidP="00E02E0E">
            <w:pPr>
              <w:rPr>
                <w:b/>
                <w:i/>
                <w:iCs/>
              </w:rPr>
            </w:pPr>
            <w:r w:rsidRPr="00953256">
              <w:rPr>
                <w:b/>
                <w:iCs/>
              </w:rPr>
              <w:t>2.</w:t>
            </w:r>
          </w:p>
        </w:tc>
        <w:tc>
          <w:tcPr>
            <w:tcW w:w="2027" w:type="pct"/>
            <w:gridSpan w:val="3"/>
          </w:tcPr>
          <w:p w14:paraId="1497EE0B" w14:textId="77777777" w:rsidR="00F5350B" w:rsidRPr="00953256" w:rsidRDefault="00F5350B" w:rsidP="00E02E0E">
            <w:pPr>
              <w:rPr>
                <w:i/>
                <w:iCs/>
              </w:rPr>
            </w:pPr>
            <w:r w:rsidRPr="00953256">
              <w:rPr>
                <w:iCs/>
              </w:rPr>
              <w:t>The system sends verification code to the user's email</w:t>
            </w:r>
          </w:p>
          <w:p w14:paraId="2393E919" w14:textId="77777777" w:rsidR="00F5350B" w:rsidRPr="00953256" w:rsidRDefault="00F5350B" w:rsidP="00E02E0E">
            <w:pPr>
              <w:rPr>
                <w:i/>
                <w:iCs/>
              </w:rPr>
            </w:pPr>
          </w:p>
        </w:tc>
        <w:tc>
          <w:tcPr>
            <w:tcW w:w="2491" w:type="pct"/>
          </w:tcPr>
          <w:p w14:paraId="7C623A65" w14:textId="77777777" w:rsidR="00F5350B" w:rsidRPr="00953256" w:rsidRDefault="00F5350B" w:rsidP="00E02E0E">
            <w:pPr>
              <w:rPr>
                <w:i/>
                <w:iCs/>
              </w:rPr>
            </w:pPr>
            <w:r w:rsidRPr="00953256">
              <w:rPr>
                <w:iCs/>
              </w:rPr>
              <w:t xml:space="preserve">User clicks and verify the verification link </w:t>
            </w:r>
          </w:p>
        </w:tc>
      </w:tr>
      <w:tr w:rsidR="00F5350B" w:rsidRPr="00953256" w14:paraId="64B6A017" w14:textId="77777777" w:rsidTr="00E02E0E">
        <w:trPr>
          <w:cantSplit/>
          <w:trHeight w:val="315"/>
        </w:trPr>
        <w:tc>
          <w:tcPr>
            <w:tcW w:w="481" w:type="pct"/>
          </w:tcPr>
          <w:p w14:paraId="16D4F663" w14:textId="77777777" w:rsidR="00F5350B" w:rsidRPr="00953256" w:rsidRDefault="00F5350B" w:rsidP="00E02E0E">
            <w:pPr>
              <w:rPr>
                <w:b/>
                <w:i/>
                <w:iCs/>
              </w:rPr>
            </w:pPr>
          </w:p>
        </w:tc>
        <w:tc>
          <w:tcPr>
            <w:tcW w:w="2027" w:type="pct"/>
            <w:gridSpan w:val="3"/>
          </w:tcPr>
          <w:p w14:paraId="02FCF78E" w14:textId="77777777" w:rsidR="00F5350B" w:rsidRPr="00953256" w:rsidRDefault="00F5350B" w:rsidP="00E02E0E">
            <w:pPr>
              <w:rPr>
                <w:i/>
                <w:iCs/>
              </w:rPr>
            </w:pPr>
          </w:p>
        </w:tc>
        <w:tc>
          <w:tcPr>
            <w:tcW w:w="2491" w:type="pct"/>
          </w:tcPr>
          <w:p w14:paraId="3DB1AFEB" w14:textId="77777777" w:rsidR="00F5350B" w:rsidRPr="00953256" w:rsidRDefault="00F5350B" w:rsidP="00E02E0E">
            <w:pPr>
              <w:rPr>
                <w:i/>
                <w:iCs/>
              </w:rPr>
            </w:pPr>
          </w:p>
        </w:tc>
      </w:tr>
      <w:tr w:rsidR="00F5350B" w:rsidRPr="00953256" w14:paraId="25131196" w14:textId="77777777" w:rsidTr="00E02E0E">
        <w:trPr>
          <w:cantSplit/>
          <w:trHeight w:val="345"/>
        </w:trPr>
        <w:tc>
          <w:tcPr>
            <w:tcW w:w="5000" w:type="pct"/>
            <w:gridSpan w:val="5"/>
          </w:tcPr>
          <w:p w14:paraId="4D287B68" w14:textId="77777777" w:rsidR="00F5350B" w:rsidRPr="00953256" w:rsidRDefault="00F5350B" w:rsidP="00E02E0E">
            <w:pPr>
              <w:rPr>
                <w:b/>
                <w:i/>
                <w:iCs/>
              </w:rPr>
            </w:pPr>
            <w:r w:rsidRPr="00953256">
              <w:rPr>
                <w:b/>
                <w:iCs/>
              </w:rPr>
              <w:t xml:space="preserve">Alternate Scenarios: </w:t>
            </w:r>
            <w:r w:rsidRPr="00953256">
              <w:rPr>
                <w:iCs/>
              </w:rPr>
              <w:t>Write additional, optional, branching or iterative steps. Refer to specific action numbers to ensure understandability.</w:t>
            </w:r>
          </w:p>
        </w:tc>
      </w:tr>
      <w:tr w:rsidR="00F5350B" w:rsidRPr="00953256" w14:paraId="204FE54E" w14:textId="77777777" w:rsidTr="00E02E0E">
        <w:trPr>
          <w:cantSplit/>
          <w:trHeight w:val="1425"/>
        </w:trPr>
        <w:tc>
          <w:tcPr>
            <w:tcW w:w="5000" w:type="pct"/>
            <w:gridSpan w:val="5"/>
          </w:tcPr>
          <w:p w14:paraId="679661EF" w14:textId="77777777" w:rsidR="00F5350B" w:rsidRPr="00953256" w:rsidRDefault="00F5350B" w:rsidP="00E02E0E">
            <w:pPr>
              <w:ind w:left="720"/>
              <w:rPr>
                <w:b/>
                <w:bCs/>
                <w:i/>
                <w:iCs/>
              </w:rPr>
            </w:pPr>
          </w:p>
          <w:p w14:paraId="0F3801BE" w14:textId="77777777" w:rsidR="00F5350B" w:rsidRPr="00953256" w:rsidRDefault="00F5350B" w:rsidP="00E02E0E">
            <w:pPr>
              <w:ind w:left="720"/>
              <w:rPr>
                <w:i/>
                <w:iCs/>
              </w:rPr>
            </w:pPr>
            <w:r w:rsidRPr="00953256">
              <w:rPr>
                <w:iCs/>
              </w:rPr>
              <w:t>1a: Invalid email or password format, prompt error message.</w:t>
            </w:r>
          </w:p>
          <w:p w14:paraId="72A7896C" w14:textId="77777777" w:rsidR="00F5350B" w:rsidRPr="00953256" w:rsidRDefault="00F5350B" w:rsidP="00E02E0E">
            <w:pPr>
              <w:ind w:left="720"/>
              <w:rPr>
                <w:i/>
                <w:iCs/>
              </w:rPr>
            </w:pPr>
            <w:r w:rsidRPr="00953256">
              <w:rPr>
                <w:iCs/>
              </w:rPr>
              <w:t>2a: Incorrect verification code, request for resend or retry.</w:t>
            </w:r>
          </w:p>
        </w:tc>
      </w:tr>
      <w:tr w:rsidR="00F5350B" w:rsidRPr="00953256" w14:paraId="48157AC5" w14:textId="77777777" w:rsidTr="00E02E0E">
        <w:trPr>
          <w:cantSplit/>
          <w:trHeight w:val="315"/>
        </w:trPr>
        <w:tc>
          <w:tcPr>
            <w:tcW w:w="5000" w:type="pct"/>
            <w:gridSpan w:val="5"/>
          </w:tcPr>
          <w:p w14:paraId="341C988F" w14:textId="77777777" w:rsidR="00F5350B" w:rsidRPr="00953256" w:rsidRDefault="00F5350B" w:rsidP="00E02E0E">
            <w:pPr>
              <w:rPr>
                <w:b/>
                <w:i/>
                <w:iCs/>
              </w:rPr>
            </w:pPr>
            <w:r w:rsidRPr="00953256">
              <w:rPr>
                <w:b/>
                <w:iCs/>
                <w:sz w:val="22"/>
              </w:rPr>
              <w:t xml:space="preserve">Post Conditions </w:t>
            </w:r>
          </w:p>
        </w:tc>
      </w:tr>
      <w:tr w:rsidR="00F5350B" w:rsidRPr="00953256" w14:paraId="78F38D1B" w14:textId="77777777" w:rsidTr="00E02E0E">
        <w:trPr>
          <w:cantSplit/>
          <w:trHeight w:val="315"/>
        </w:trPr>
        <w:tc>
          <w:tcPr>
            <w:tcW w:w="481" w:type="pct"/>
            <w:tcBorders>
              <w:bottom w:val="single" w:sz="4" w:space="0" w:color="auto"/>
            </w:tcBorders>
          </w:tcPr>
          <w:p w14:paraId="7B13A2B7" w14:textId="77777777" w:rsidR="00F5350B" w:rsidRPr="00953256" w:rsidRDefault="00F5350B" w:rsidP="00E02E0E">
            <w:pPr>
              <w:rPr>
                <w:b/>
                <w:i/>
                <w:iCs/>
              </w:rPr>
            </w:pPr>
            <w:r w:rsidRPr="00953256">
              <w:rPr>
                <w:b/>
                <w:iCs/>
              </w:rPr>
              <w:t>Step#</w:t>
            </w:r>
          </w:p>
        </w:tc>
        <w:tc>
          <w:tcPr>
            <w:tcW w:w="4519" w:type="pct"/>
            <w:gridSpan w:val="4"/>
            <w:tcBorders>
              <w:bottom w:val="single" w:sz="4" w:space="0" w:color="auto"/>
            </w:tcBorders>
          </w:tcPr>
          <w:p w14:paraId="3B564DCD" w14:textId="77777777" w:rsidR="00F5350B" w:rsidRPr="00953256" w:rsidRDefault="00F5350B" w:rsidP="00E02E0E">
            <w:pPr>
              <w:rPr>
                <w:b/>
                <w:i/>
                <w:iCs/>
              </w:rPr>
            </w:pPr>
            <w:r w:rsidRPr="00953256">
              <w:rPr>
                <w:b/>
                <w:iCs/>
              </w:rPr>
              <w:t>Description</w:t>
            </w:r>
          </w:p>
        </w:tc>
      </w:tr>
      <w:tr w:rsidR="00F5350B" w:rsidRPr="00953256" w14:paraId="69D73FCC" w14:textId="77777777" w:rsidTr="00E02E0E">
        <w:trPr>
          <w:cantSplit/>
          <w:trHeight w:val="315"/>
        </w:trPr>
        <w:tc>
          <w:tcPr>
            <w:tcW w:w="481" w:type="pct"/>
          </w:tcPr>
          <w:p w14:paraId="32794AA2" w14:textId="77777777" w:rsidR="00F5350B" w:rsidRPr="00953256" w:rsidRDefault="00F5350B" w:rsidP="00E02E0E">
            <w:pPr>
              <w:rPr>
                <w:b/>
                <w:i/>
                <w:iCs/>
              </w:rPr>
            </w:pPr>
          </w:p>
        </w:tc>
        <w:tc>
          <w:tcPr>
            <w:tcW w:w="4519" w:type="pct"/>
            <w:gridSpan w:val="4"/>
          </w:tcPr>
          <w:p w14:paraId="7230EC36" w14:textId="77777777" w:rsidR="00F5350B" w:rsidRPr="00953256" w:rsidRDefault="00F5350B" w:rsidP="00E02E0E">
            <w:pPr>
              <w:rPr>
                <w:i/>
                <w:iCs/>
              </w:rPr>
            </w:pPr>
            <w:r w:rsidRPr="00953256">
              <w:rPr>
                <w:iCs/>
              </w:rPr>
              <w:t>User is successfully registered and logged into the app.</w:t>
            </w:r>
          </w:p>
          <w:p w14:paraId="59E2B8C5" w14:textId="77777777" w:rsidR="00F5350B" w:rsidRPr="00953256" w:rsidRDefault="00F5350B" w:rsidP="00E02E0E">
            <w:pPr>
              <w:rPr>
                <w:i/>
                <w:iCs/>
              </w:rPr>
            </w:pPr>
          </w:p>
        </w:tc>
      </w:tr>
      <w:tr w:rsidR="00F5350B" w:rsidRPr="00953256" w14:paraId="06C5A759" w14:textId="77777777" w:rsidTr="00E02E0E">
        <w:trPr>
          <w:cantSplit/>
          <w:trHeight w:val="315"/>
        </w:trPr>
        <w:tc>
          <w:tcPr>
            <w:tcW w:w="481" w:type="pct"/>
          </w:tcPr>
          <w:p w14:paraId="01B753F9" w14:textId="77777777" w:rsidR="00F5350B" w:rsidRPr="00953256" w:rsidRDefault="00F5350B" w:rsidP="00E02E0E">
            <w:pPr>
              <w:rPr>
                <w:b/>
                <w:i/>
                <w:iCs/>
              </w:rPr>
            </w:pPr>
          </w:p>
        </w:tc>
        <w:tc>
          <w:tcPr>
            <w:tcW w:w="4519" w:type="pct"/>
            <w:gridSpan w:val="4"/>
          </w:tcPr>
          <w:p w14:paraId="711D2948" w14:textId="77777777" w:rsidR="00F5350B" w:rsidRPr="00953256" w:rsidRDefault="00F5350B" w:rsidP="00E02E0E">
            <w:pPr>
              <w:rPr>
                <w:b/>
                <w:i/>
                <w:iCs/>
              </w:rPr>
            </w:pPr>
          </w:p>
        </w:tc>
      </w:tr>
      <w:tr w:rsidR="00F5350B" w:rsidRPr="00953256" w14:paraId="0DAF6907" w14:textId="77777777" w:rsidTr="00E02E0E">
        <w:trPr>
          <w:cantSplit/>
          <w:trHeight w:val="315"/>
        </w:trPr>
        <w:tc>
          <w:tcPr>
            <w:tcW w:w="481" w:type="pct"/>
          </w:tcPr>
          <w:p w14:paraId="67B1B302" w14:textId="77777777" w:rsidR="00F5350B" w:rsidRPr="00953256" w:rsidRDefault="00F5350B" w:rsidP="00E02E0E">
            <w:pPr>
              <w:rPr>
                <w:b/>
                <w:i/>
                <w:iCs/>
              </w:rPr>
            </w:pPr>
            <w:r w:rsidRPr="00953256">
              <w:rPr>
                <w:b/>
                <w:iCs/>
              </w:rPr>
              <w:t xml:space="preserve"> </w:t>
            </w:r>
          </w:p>
        </w:tc>
        <w:tc>
          <w:tcPr>
            <w:tcW w:w="4519" w:type="pct"/>
            <w:gridSpan w:val="4"/>
          </w:tcPr>
          <w:p w14:paraId="272D3DFA" w14:textId="77777777" w:rsidR="00F5350B" w:rsidRPr="00953256" w:rsidRDefault="00F5350B" w:rsidP="00E02E0E">
            <w:pPr>
              <w:rPr>
                <w:b/>
                <w:i/>
                <w:iCs/>
              </w:rPr>
            </w:pPr>
          </w:p>
        </w:tc>
      </w:tr>
      <w:tr w:rsidR="00F5350B" w:rsidRPr="00953256" w14:paraId="07C416E4" w14:textId="77777777" w:rsidTr="00E02E0E">
        <w:trPr>
          <w:cantSplit/>
          <w:trHeight w:val="315"/>
        </w:trPr>
        <w:tc>
          <w:tcPr>
            <w:tcW w:w="1705" w:type="pct"/>
            <w:gridSpan w:val="3"/>
          </w:tcPr>
          <w:p w14:paraId="1D5CF6C7" w14:textId="77777777" w:rsidR="00F5350B" w:rsidRPr="00953256" w:rsidRDefault="00F5350B" w:rsidP="00E02E0E">
            <w:pPr>
              <w:rPr>
                <w:b/>
                <w:i/>
                <w:iCs/>
              </w:rPr>
            </w:pPr>
            <w:r w:rsidRPr="00953256">
              <w:rPr>
                <w:b/>
                <w:iCs/>
              </w:rPr>
              <w:t>Use Case Cross referenced</w:t>
            </w:r>
          </w:p>
        </w:tc>
        <w:tc>
          <w:tcPr>
            <w:tcW w:w="3295" w:type="pct"/>
            <w:gridSpan w:val="2"/>
          </w:tcPr>
          <w:p w14:paraId="127403D7" w14:textId="77777777" w:rsidR="00F5350B" w:rsidRPr="00953256" w:rsidRDefault="00F5350B" w:rsidP="00E02E0E">
            <w:pPr>
              <w:rPr>
                <w:i/>
                <w:iCs/>
              </w:rPr>
            </w:pPr>
            <w:r w:rsidRPr="00953256">
              <w:rPr>
                <w:iCs/>
              </w:rPr>
              <w:t>Not Applicable</w:t>
            </w:r>
          </w:p>
        </w:tc>
      </w:tr>
    </w:tbl>
    <w:p w14:paraId="4AC2F824" w14:textId="77777777" w:rsidR="00F5350B" w:rsidRDefault="00F5350B" w:rsidP="00F5350B">
      <w:pPr>
        <w:spacing w:before="9"/>
        <w:ind w:right="107"/>
        <w:jc w:val="both"/>
        <w:rPr>
          <w:sz w:val="24"/>
          <w:szCs w:val="24"/>
          <w:lang w:val="en-PK"/>
        </w:rPr>
      </w:pPr>
    </w:p>
    <w:p w14:paraId="5424040C" w14:textId="521E181D" w:rsidR="00F5350B" w:rsidRPr="00953256" w:rsidRDefault="00F5350B" w:rsidP="00CD0F37">
      <w:pPr>
        <w:pStyle w:val="ListParagraph"/>
        <w:numPr>
          <w:ilvl w:val="0"/>
          <w:numId w:val="90"/>
        </w:numPr>
        <w:spacing w:before="120" w:after="120"/>
        <w:rPr>
          <w:b/>
          <w:bCs/>
          <w:i/>
          <w:iCs/>
          <w:sz w:val="24"/>
          <w:szCs w:val="28"/>
        </w:rPr>
      </w:pPr>
      <w:r w:rsidRPr="00953256">
        <w:rPr>
          <w:b/>
          <w:bCs/>
          <w:iCs/>
          <w:sz w:val="24"/>
          <w:szCs w:val="28"/>
        </w:rPr>
        <w:t>Client Use Case</w:t>
      </w:r>
    </w:p>
    <w:p w14:paraId="04BC2B36" w14:textId="77777777" w:rsidR="00F5350B" w:rsidRPr="005B14ED" w:rsidRDefault="00F5350B" w:rsidP="00F5350B">
      <w:pPr>
        <w:pStyle w:val="ListParagraph"/>
        <w:spacing w:before="120" w:after="120"/>
        <w:ind w:left="432"/>
        <w:rPr>
          <w:b/>
          <w:bCs/>
          <w:i/>
          <w:i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377"/>
        <w:gridCol w:w="1335"/>
        <w:gridCol w:w="4142"/>
      </w:tblGrid>
      <w:tr w:rsidR="00F5350B" w:rsidRPr="00953256" w14:paraId="4059AB19" w14:textId="77777777" w:rsidTr="00E02E0E">
        <w:trPr>
          <w:cantSplit/>
          <w:trHeight w:val="165"/>
        </w:trPr>
        <w:tc>
          <w:tcPr>
            <w:tcW w:w="5000" w:type="pct"/>
            <w:gridSpan w:val="5"/>
          </w:tcPr>
          <w:p w14:paraId="41D26AD8"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Client Use Case</w:t>
            </w:r>
          </w:p>
        </w:tc>
      </w:tr>
      <w:tr w:rsidR="00F5350B" w:rsidRPr="00953256" w14:paraId="5714FDFB" w14:textId="77777777" w:rsidTr="00E02E0E">
        <w:trPr>
          <w:trHeight w:val="165"/>
        </w:trPr>
        <w:tc>
          <w:tcPr>
            <w:tcW w:w="1478" w:type="pct"/>
            <w:gridSpan w:val="2"/>
          </w:tcPr>
          <w:p w14:paraId="4B05B4A0" w14:textId="77777777" w:rsidR="00F5350B" w:rsidRPr="00953256" w:rsidRDefault="00F5350B" w:rsidP="00E02E0E">
            <w:pPr>
              <w:rPr>
                <w:b/>
                <w:i/>
                <w:iCs/>
              </w:rPr>
            </w:pPr>
            <w:r w:rsidRPr="00953256">
              <w:rPr>
                <w:b/>
                <w:iCs/>
              </w:rPr>
              <w:t>Use case Id:</w:t>
            </w:r>
          </w:p>
        </w:tc>
        <w:tc>
          <w:tcPr>
            <w:tcW w:w="3522" w:type="pct"/>
            <w:gridSpan w:val="3"/>
          </w:tcPr>
          <w:p w14:paraId="34EF3019" w14:textId="77777777" w:rsidR="00F5350B" w:rsidRPr="00953256" w:rsidRDefault="00F5350B" w:rsidP="00E02E0E">
            <w:pPr>
              <w:rPr>
                <w:i/>
                <w:iCs/>
                <w:sz w:val="24"/>
              </w:rPr>
            </w:pPr>
            <w:r w:rsidRPr="00953256">
              <w:rPr>
                <w:iCs/>
                <w:sz w:val="24"/>
              </w:rPr>
              <w:t>UC-02</w:t>
            </w:r>
          </w:p>
        </w:tc>
      </w:tr>
      <w:tr w:rsidR="00F5350B" w:rsidRPr="00953256" w14:paraId="1CDA6623" w14:textId="77777777" w:rsidTr="00E02E0E">
        <w:trPr>
          <w:cantSplit/>
          <w:trHeight w:val="165"/>
        </w:trPr>
        <w:tc>
          <w:tcPr>
            <w:tcW w:w="5000" w:type="pct"/>
            <w:gridSpan w:val="5"/>
          </w:tcPr>
          <w:p w14:paraId="5B606A49" w14:textId="77777777" w:rsidR="00F5350B" w:rsidRPr="00953256" w:rsidRDefault="00F5350B" w:rsidP="00E02E0E">
            <w:pPr>
              <w:rPr>
                <w:i/>
                <w:iCs/>
              </w:rPr>
            </w:pPr>
            <w:r w:rsidRPr="00953256">
              <w:rPr>
                <w:b/>
                <w:iCs/>
              </w:rPr>
              <w:t>Actors:</w:t>
            </w:r>
            <w:r w:rsidRPr="00953256">
              <w:rPr>
                <w:b/>
                <w:iCs/>
              </w:rPr>
              <w:tab/>
            </w:r>
            <w:r w:rsidRPr="00953256">
              <w:rPr>
                <w:iCs/>
              </w:rPr>
              <w:t xml:space="preserve">                                      Client,</w:t>
            </w:r>
          </w:p>
        </w:tc>
      </w:tr>
      <w:tr w:rsidR="00F5350B" w:rsidRPr="00953256" w14:paraId="1ADCB780" w14:textId="77777777" w:rsidTr="00E02E0E">
        <w:trPr>
          <w:cantSplit/>
          <w:trHeight w:val="165"/>
        </w:trPr>
        <w:tc>
          <w:tcPr>
            <w:tcW w:w="5000" w:type="pct"/>
            <w:gridSpan w:val="5"/>
          </w:tcPr>
          <w:p w14:paraId="018D0A9C" w14:textId="77777777" w:rsidR="00F5350B" w:rsidRPr="00953256" w:rsidRDefault="00F5350B" w:rsidP="00E02E0E">
            <w:pPr>
              <w:rPr>
                <w:i/>
                <w:iCs/>
              </w:rPr>
            </w:pPr>
            <w:r w:rsidRPr="00953256">
              <w:rPr>
                <w:b/>
                <w:iCs/>
              </w:rPr>
              <w:t>Feature:</w:t>
            </w:r>
            <w:r w:rsidRPr="00953256">
              <w:rPr>
                <w:iCs/>
              </w:rPr>
              <w:t xml:space="preserve">                                  Consultation Booking</w:t>
            </w:r>
          </w:p>
        </w:tc>
      </w:tr>
      <w:tr w:rsidR="00F5350B" w:rsidRPr="00953256" w14:paraId="71335A23" w14:textId="77777777" w:rsidTr="00E02E0E">
        <w:trPr>
          <w:trHeight w:val="240"/>
        </w:trPr>
        <w:tc>
          <w:tcPr>
            <w:tcW w:w="1478" w:type="pct"/>
            <w:gridSpan w:val="2"/>
          </w:tcPr>
          <w:p w14:paraId="20785F27" w14:textId="77777777" w:rsidR="00F5350B" w:rsidRPr="00953256" w:rsidRDefault="00F5350B" w:rsidP="00E02E0E">
            <w:pPr>
              <w:rPr>
                <w:b/>
                <w:i/>
                <w:iCs/>
              </w:rPr>
            </w:pPr>
            <w:r w:rsidRPr="00953256">
              <w:rPr>
                <w:b/>
                <w:iCs/>
              </w:rPr>
              <w:t>Pre-condition:</w:t>
            </w:r>
          </w:p>
        </w:tc>
        <w:tc>
          <w:tcPr>
            <w:tcW w:w="3522" w:type="pct"/>
            <w:gridSpan w:val="3"/>
          </w:tcPr>
          <w:p w14:paraId="44E71C3E" w14:textId="77777777" w:rsidR="00F5350B" w:rsidRPr="00953256" w:rsidRDefault="00F5350B" w:rsidP="00E02E0E">
            <w:pPr>
              <w:rPr>
                <w:i/>
                <w:iCs/>
                <w:sz w:val="24"/>
              </w:rPr>
            </w:pPr>
            <w:r w:rsidRPr="00953256">
              <w:rPr>
                <w:iCs/>
                <w:sz w:val="24"/>
              </w:rPr>
              <w:t>Client must be logged in</w:t>
            </w:r>
          </w:p>
        </w:tc>
      </w:tr>
      <w:tr w:rsidR="00F5350B" w:rsidRPr="00953256" w14:paraId="16B9D9D8" w14:textId="77777777" w:rsidTr="00E02E0E">
        <w:trPr>
          <w:cantSplit/>
          <w:trHeight w:val="330"/>
        </w:trPr>
        <w:tc>
          <w:tcPr>
            <w:tcW w:w="5000" w:type="pct"/>
            <w:gridSpan w:val="5"/>
          </w:tcPr>
          <w:p w14:paraId="5A15F08B" w14:textId="77777777" w:rsidR="00F5350B" w:rsidRPr="00953256" w:rsidRDefault="00F5350B" w:rsidP="00E02E0E">
            <w:pPr>
              <w:rPr>
                <w:b/>
                <w:i/>
                <w:iCs/>
              </w:rPr>
            </w:pPr>
            <w:r w:rsidRPr="00953256">
              <w:rPr>
                <w:b/>
                <w:iCs/>
                <w:sz w:val="22"/>
              </w:rPr>
              <w:t>Scenarios</w:t>
            </w:r>
          </w:p>
        </w:tc>
      </w:tr>
      <w:tr w:rsidR="00F5350B" w:rsidRPr="00953256" w14:paraId="6E97D2A3" w14:textId="77777777" w:rsidTr="00E02E0E">
        <w:trPr>
          <w:cantSplit/>
          <w:trHeight w:val="330"/>
        </w:trPr>
        <w:tc>
          <w:tcPr>
            <w:tcW w:w="481" w:type="pct"/>
          </w:tcPr>
          <w:p w14:paraId="72E6E2AC" w14:textId="77777777" w:rsidR="00F5350B" w:rsidRPr="00953256" w:rsidRDefault="00F5350B" w:rsidP="00E02E0E">
            <w:pPr>
              <w:rPr>
                <w:b/>
                <w:i/>
                <w:iCs/>
              </w:rPr>
            </w:pPr>
            <w:r w:rsidRPr="00953256">
              <w:rPr>
                <w:b/>
                <w:iCs/>
              </w:rPr>
              <w:t>Step#</w:t>
            </w:r>
          </w:p>
        </w:tc>
        <w:tc>
          <w:tcPr>
            <w:tcW w:w="2027" w:type="pct"/>
            <w:gridSpan w:val="3"/>
          </w:tcPr>
          <w:p w14:paraId="1E92CAF6" w14:textId="77777777" w:rsidR="00F5350B" w:rsidRPr="00953256" w:rsidRDefault="00F5350B" w:rsidP="00E02E0E">
            <w:pPr>
              <w:rPr>
                <w:b/>
                <w:i/>
                <w:iCs/>
              </w:rPr>
            </w:pPr>
            <w:r w:rsidRPr="00953256">
              <w:rPr>
                <w:b/>
                <w:iCs/>
              </w:rPr>
              <w:t>Action</w:t>
            </w:r>
          </w:p>
        </w:tc>
        <w:tc>
          <w:tcPr>
            <w:tcW w:w="2491" w:type="pct"/>
          </w:tcPr>
          <w:p w14:paraId="0080F731" w14:textId="77777777" w:rsidR="00F5350B" w:rsidRPr="00953256" w:rsidRDefault="00F5350B" w:rsidP="00E02E0E">
            <w:pPr>
              <w:rPr>
                <w:b/>
                <w:i/>
                <w:iCs/>
              </w:rPr>
            </w:pPr>
            <w:r w:rsidRPr="00953256">
              <w:rPr>
                <w:b/>
                <w:iCs/>
              </w:rPr>
              <w:t>Software Reaction</w:t>
            </w:r>
          </w:p>
        </w:tc>
      </w:tr>
      <w:tr w:rsidR="00F5350B" w:rsidRPr="00953256" w14:paraId="6B0AA23C" w14:textId="77777777" w:rsidTr="00E02E0E">
        <w:trPr>
          <w:cantSplit/>
          <w:trHeight w:val="165"/>
        </w:trPr>
        <w:tc>
          <w:tcPr>
            <w:tcW w:w="481" w:type="pct"/>
          </w:tcPr>
          <w:p w14:paraId="5178AE20" w14:textId="77777777" w:rsidR="00F5350B" w:rsidRPr="00953256" w:rsidRDefault="00F5350B" w:rsidP="00E02E0E">
            <w:pPr>
              <w:rPr>
                <w:b/>
                <w:i/>
                <w:iCs/>
              </w:rPr>
            </w:pPr>
            <w:r w:rsidRPr="00953256">
              <w:rPr>
                <w:b/>
                <w:iCs/>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19B0AC9A" w14:textId="77777777" w:rsidTr="00E02E0E">
              <w:trPr>
                <w:tblCellSpacing w:w="15" w:type="dxa"/>
              </w:trPr>
              <w:tc>
                <w:tcPr>
                  <w:tcW w:w="0" w:type="auto"/>
                  <w:vAlign w:val="center"/>
                  <w:hideMark/>
                </w:tcPr>
                <w:p w14:paraId="1DBCF132" w14:textId="77777777" w:rsidR="00F5350B" w:rsidRPr="00953256" w:rsidRDefault="00F5350B" w:rsidP="00E02E0E">
                  <w:pPr>
                    <w:rPr>
                      <w:i/>
                      <w:sz w:val="24"/>
                    </w:rPr>
                  </w:pPr>
                  <w:r w:rsidRPr="00953256">
                    <w:rPr>
                      <w:sz w:val="24"/>
                    </w:rPr>
                    <w:t>Client searches for lawyers by specialty and availability</w:t>
                  </w:r>
                </w:p>
                <w:p w14:paraId="747DD065" w14:textId="77777777" w:rsidR="00F5350B" w:rsidRPr="00953256" w:rsidRDefault="00F5350B" w:rsidP="00E02E0E">
                  <w:pPr>
                    <w:rPr>
                      <w:i/>
                      <w:sz w:val="24"/>
                    </w:rPr>
                  </w:pPr>
                </w:p>
              </w:tc>
            </w:tr>
            <w:tr w:rsidR="00F5350B" w:rsidRPr="00953256" w14:paraId="386734BB" w14:textId="77777777" w:rsidTr="00E02E0E">
              <w:trPr>
                <w:tblCellSpacing w:w="15" w:type="dxa"/>
              </w:trPr>
              <w:tc>
                <w:tcPr>
                  <w:tcW w:w="0" w:type="auto"/>
                  <w:vAlign w:val="center"/>
                  <w:hideMark/>
                </w:tcPr>
                <w:p w14:paraId="29DA57CE" w14:textId="77777777" w:rsidR="00F5350B" w:rsidRPr="00953256" w:rsidRDefault="00F5350B" w:rsidP="00E02E0E">
                  <w:pPr>
                    <w:rPr>
                      <w:i/>
                      <w:sz w:val="24"/>
                    </w:rPr>
                  </w:pPr>
                </w:p>
              </w:tc>
            </w:tr>
          </w:tbl>
          <w:p w14:paraId="6A5EBAEE" w14:textId="77777777" w:rsidR="00F5350B" w:rsidRPr="00953256" w:rsidRDefault="00F5350B" w:rsidP="00E02E0E">
            <w:pPr>
              <w:rPr>
                <w:i/>
                <w:iCs/>
              </w:rPr>
            </w:pPr>
          </w:p>
        </w:tc>
        <w:tc>
          <w:tcPr>
            <w:tcW w:w="2491" w:type="pct"/>
          </w:tcPr>
          <w:p w14:paraId="4F3623DD" w14:textId="77777777" w:rsidR="00F5350B" w:rsidRPr="00953256" w:rsidRDefault="00F5350B" w:rsidP="00E02E0E">
            <w:pPr>
              <w:rPr>
                <w:i/>
                <w:sz w:val="24"/>
              </w:rPr>
            </w:pPr>
            <w:r w:rsidRPr="00953256">
              <w:rPr>
                <w:sz w:val="24"/>
              </w:rPr>
              <w:t>The system validates the credentials</w:t>
            </w:r>
          </w:p>
        </w:tc>
      </w:tr>
      <w:tr w:rsidR="00F5350B" w:rsidRPr="00953256" w14:paraId="01A58A54" w14:textId="77777777" w:rsidTr="00E02E0E">
        <w:trPr>
          <w:cantSplit/>
          <w:trHeight w:val="225"/>
        </w:trPr>
        <w:tc>
          <w:tcPr>
            <w:tcW w:w="481" w:type="pct"/>
          </w:tcPr>
          <w:p w14:paraId="11FEC68B" w14:textId="77777777" w:rsidR="00F5350B" w:rsidRPr="00953256" w:rsidRDefault="00F5350B" w:rsidP="00E02E0E">
            <w:pPr>
              <w:rPr>
                <w:b/>
                <w:i/>
                <w:iCs/>
              </w:rPr>
            </w:pPr>
            <w:r w:rsidRPr="00953256">
              <w:rPr>
                <w:b/>
                <w:iCs/>
              </w:rPr>
              <w:t>2.</w:t>
            </w:r>
          </w:p>
        </w:tc>
        <w:tc>
          <w:tcPr>
            <w:tcW w:w="2027" w:type="pct"/>
            <w:gridSpan w:val="3"/>
          </w:tcPr>
          <w:p w14:paraId="761387F4" w14:textId="77777777" w:rsidR="00F5350B" w:rsidRPr="00953256" w:rsidRDefault="00F5350B" w:rsidP="00E02E0E">
            <w:pPr>
              <w:rPr>
                <w:i/>
                <w:iCs/>
              </w:rPr>
            </w:pPr>
            <w:r w:rsidRPr="00953256">
              <w:rPr>
                <w:iCs/>
              </w:rPr>
              <w:t>Client views lawyer profile and selects consultation</w:t>
            </w:r>
          </w:p>
          <w:p w14:paraId="66538417" w14:textId="77777777" w:rsidR="00F5350B" w:rsidRPr="00953256" w:rsidRDefault="00F5350B" w:rsidP="00E02E0E">
            <w:pPr>
              <w:rPr>
                <w:i/>
                <w:iCs/>
              </w:rPr>
            </w:pPr>
          </w:p>
        </w:tc>
        <w:tc>
          <w:tcPr>
            <w:tcW w:w="2491" w:type="pct"/>
          </w:tcPr>
          <w:p w14:paraId="2CFF484A" w14:textId="77777777" w:rsidR="00F5350B" w:rsidRPr="00953256" w:rsidRDefault="00F5350B" w:rsidP="00E02E0E">
            <w:pPr>
              <w:rPr>
                <w:i/>
                <w:iCs/>
              </w:rPr>
            </w:pPr>
            <w:r w:rsidRPr="00953256">
              <w:rPr>
                <w:iCs/>
              </w:rPr>
              <w:t>System confirms lawyer selection</w:t>
            </w:r>
          </w:p>
          <w:p w14:paraId="588501DE" w14:textId="77777777" w:rsidR="00F5350B" w:rsidRPr="00953256" w:rsidRDefault="00F5350B" w:rsidP="00E02E0E">
            <w:pPr>
              <w:rPr>
                <w:i/>
                <w:iCs/>
              </w:rPr>
            </w:pPr>
          </w:p>
        </w:tc>
      </w:tr>
      <w:tr w:rsidR="00F5350B" w:rsidRPr="00953256" w14:paraId="555F57E4" w14:textId="77777777" w:rsidTr="00E02E0E">
        <w:trPr>
          <w:cantSplit/>
          <w:trHeight w:val="315"/>
        </w:trPr>
        <w:tc>
          <w:tcPr>
            <w:tcW w:w="481" w:type="pct"/>
          </w:tcPr>
          <w:p w14:paraId="46B8627A" w14:textId="77777777" w:rsidR="00F5350B" w:rsidRPr="00953256" w:rsidRDefault="00F5350B" w:rsidP="00E02E0E">
            <w:pPr>
              <w:rPr>
                <w:b/>
                <w:i/>
                <w:iCs/>
              </w:rPr>
            </w:pPr>
            <w:r w:rsidRPr="00953256">
              <w:rPr>
                <w:b/>
                <w:iCs/>
              </w:rPr>
              <w:lastRenderedPageBreak/>
              <w:t>3</w:t>
            </w:r>
          </w:p>
        </w:tc>
        <w:tc>
          <w:tcPr>
            <w:tcW w:w="2027" w:type="pct"/>
            <w:gridSpan w:val="3"/>
          </w:tcPr>
          <w:p w14:paraId="2AA6B15F" w14:textId="77777777" w:rsidR="00F5350B" w:rsidRPr="00953256" w:rsidRDefault="00F5350B" w:rsidP="00E02E0E">
            <w:pPr>
              <w:rPr>
                <w:i/>
                <w:iCs/>
              </w:rPr>
            </w:pPr>
            <w:r w:rsidRPr="00953256">
              <w:rPr>
                <w:iCs/>
              </w:rPr>
              <w:t>Client book appointment of lawyer</w:t>
            </w:r>
          </w:p>
        </w:tc>
        <w:tc>
          <w:tcPr>
            <w:tcW w:w="2491" w:type="pct"/>
          </w:tcPr>
          <w:p w14:paraId="57EF60A7" w14:textId="77777777" w:rsidR="00F5350B" w:rsidRPr="00953256" w:rsidRDefault="00F5350B" w:rsidP="00E02E0E">
            <w:pPr>
              <w:rPr>
                <w:i/>
                <w:iCs/>
              </w:rPr>
            </w:pPr>
            <w:r w:rsidRPr="00953256">
              <w:rPr>
                <w:iCs/>
              </w:rPr>
              <w:t xml:space="preserve">System sends notification both client and lawyer </w:t>
            </w:r>
          </w:p>
          <w:p w14:paraId="155BCA07" w14:textId="77777777" w:rsidR="00F5350B" w:rsidRPr="00953256" w:rsidRDefault="00F5350B" w:rsidP="00E02E0E">
            <w:pPr>
              <w:rPr>
                <w:i/>
                <w:iCs/>
              </w:rPr>
            </w:pPr>
          </w:p>
          <w:p w14:paraId="7D621C78" w14:textId="77777777" w:rsidR="00F5350B" w:rsidRPr="00953256" w:rsidRDefault="00F5350B" w:rsidP="00E02E0E">
            <w:pPr>
              <w:rPr>
                <w:i/>
                <w:iCs/>
              </w:rPr>
            </w:pPr>
          </w:p>
          <w:p w14:paraId="37EB350F" w14:textId="77777777" w:rsidR="00F5350B" w:rsidRPr="00953256" w:rsidRDefault="00F5350B" w:rsidP="00E02E0E">
            <w:pPr>
              <w:rPr>
                <w:i/>
                <w:iCs/>
              </w:rPr>
            </w:pPr>
          </w:p>
        </w:tc>
      </w:tr>
      <w:tr w:rsidR="00F5350B" w:rsidRPr="00953256" w14:paraId="3AA5DF4E" w14:textId="77777777" w:rsidTr="00E02E0E">
        <w:trPr>
          <w:cantSplit/>
          <w:trHeight w:val="315"/>
        </w:trPr>
        <w:tc>
          <w:tcPr>
            <w:tcW w:w="481" w:type="pct"/>
          </w:tcPr>
          <w:p w14:paraId="45BB9EB1" w14:textId="77777777" w:rsidR="00F5350B" w:rsidRPr="00953256" w:rsidRDefault="00F5350B" w:rsidP="00E02E0E">
            <w:pPr>
              <w:rPr>
                <w:b/>
                <w:i/>
                <w:iCs/>
              </w:rPr>
            </w:pPr>
            <w:r w:rsidRPr="00953256">
              <w:rPr>
                <w:b/>
                <w:iCs/>
              </w:rPr>
              <w:t>4</w:t>
            </w:r>
          </w:p>
        </w:tc>
        <w:tc>
          <w:tcPr>
            <w:tcW w:w="2027" w:type="pct"/>
            <w:gridSpan w:val="3"/>
          </w:tcPr>
          <w:p w14:paraId="49C3D679" w14:textId="77777777" w:rsidR="00F5350B" w:rsidRPr="00953256" w:rsidRDefault="00F5350B" w:rsidP="00E02E0E">
            <w:pPr>
              <w:rPr>
                <w:i/>
                <w:iCs/>
              </w:rPr>
            </w:pPr>
            <w:r w:rsidRPr="00953256">
              <w:rPr>
                <w:iCs/>
              </w:rPr>
              <w:t xml:space="preserve"> Client starts conversation through chatting</w:t>
            </w:r>
          </w:p>
        </w:tc>
        <w:tc>
          <w:tcPr>
            <w:tcW w:w="2491" w:type="pct"/>
          </w:tcPr>
          <w:p w14:paraId="7907C88E" w14:textId="77777777" w:rsidR="00F5350B" w:rsidRPr="00953256" w:rsidRDefault="00F5350B" w:rsidP="00E02E0E">
            <w:pPr>
              <w:rPr>
                <w:i/>
                <w:iCs/>
              </w:rPr>
            </w:pPr>
            <w:r w:rsidRPr="00953256">
              <w:rPr>
                <w:iCs/>
              </w:rPr>
              <w:t>System starts conversation between lawyer and client</w:t>
            </w:r>
          </w:p>
        </w:tc>
      </w:tr>
      <w:tr w:rsidR="00F5350B" w:rsidRPr="00953256" w14:paraId="649A93B5" w14:textId="77777777" w:rsidTr="00E02E0E">
        <w:trPr>
          <w:cantSplit/>
          <w:trHeight w:val="315"/>
        </w:trPr>
        <w:tc>
          <w:tcPr>
            <w:tcW w:w="481" w:type="pct"/>
          </w:tcPr>
          <w:p w14:paraId="08748696" w14:textId="77777777" w:rsidR="00F5350B" w:rsidRPr="00953256" w:rsidRDefault="00F5350B" w:rsidP="00E02E0E">
            <w:pPr>
              <w:rPr>
                <w:b/>
                <w:i/>
                <w:iCs/>
              </w:rPr>
            </w:pPr>
          </w:p>
        </w:tc>
        <w:tc>
          <w:tcPr>
            <w:tcW w:w="2027" w:type="pct"/>
            <w:gridSpan w:val="3"/>
          </w:tcPr>
          <w:p w14:paraId="795BD466" w14:textId="77777777" w:rsidR="00F5350B" w:rsidRPr="00953256" w:rsidRDefault="00F5350B" w:rsidP="00E02E0E">
            <w:pPr>
              <w:rPr>
                <w:i/>
                <w:iCs/>
              </w:rPr>
            </w:pPr>
          </w:p>
        </w:tc>
        <w:tc>
          <w:tcPr>
            <w:tcW w:w="2491" w:type="pct"/>
          </w:tcPr>
          <w:p w14:paraId="52F037D4" w14:textId="77777777" w:rsidR="00F5350B" w:rsidRPr="00953256" w:rsidRDefault="00F5350B" w:rsidP="00E02E0E">
            <w:pPr>
              <w:rPr>
                <w:i/>
                <w:iCs/>
              </w:rPr>
            </w:pPr>
          </w:p>
        </w:tc>
      </w:tr>
      <w:tr w:rsidR="00F5350B" w:rsidRPr="00953256" w14:paraId="35A51DCA" w14:textId="77777777" w:rsidTr="00E02E0E">
        <w:trPr>
          <w:cantSplit/>
          <w:trHeight w:val="345"/>
        </w:trPr>
        <w:tc>
          <w:tcPr>
            <w:tcW w:w="5000" w:type="pct"/>
            <w:gridSpan w:val="5"/>
          </w:tcPr>
          <w:p w14:paraId="192182D6" w14:textId="77777777" w:rsidR="00F5350B" w:rsidRPr="00953256" w:rsidRDefault="00F5350B" w:rsidP="00E02E0E">
            <w:pPr>
              <w:rPr>
                <w:b/>
                <w:i/>
                <w:iCs/>
              </w:rPr>
            </w:pPr>
            <w:r w:rsidRPr="00953256">
              <w:rPr>
                <w:b/>
                <w:iCs/>
              </w:rPr>
              <w:t xml:space="preserve">Alternate Scenarios: </w:t>
            </w:r>
            <w:r w:rsidRPr="00953256">
              <w:rPr>
                <w:iCs/>
              </w:rPr>
              <w:t>Write additional, optional, branching or iterative steps. Refer to specific action number to ensure understandability.</w:t>
            </w:r>
          </w:p>
        </w:tc>
      </w:tr>
      <w:tr w:rsidR="00F5350B" w:rsidRPr="00953256" w14:paraId="220F71F8" w14:textId="77777777" w:rsidTr="00E02E0E">
        <w:trPr>
          <w:cantSplit/>
          <w:trHeight w:val="1425"/>
        </w:trPr>
        <w:tc>
          <w:tcPr>
            <w:tcW w:w="5000" w:type="pct"/>
            <w:gridSpan w:val="5"/>
          </w:tcPr>
          <w:p w14:paraId="1A74A441" w14:textId="77777777" w:rsidR="00F5350B" w:rsidRPr="00953256" w:rsidRDefault="00F5350B" w:rsidP="00E02E0E">
            <w:pPr>
              <w:ind w:left="720"/>
              <w:rPr>
                <w:b/>
                <w:bCs/>
                <w:i/>
                <w:iCs/>
              </w:rPr>
            </w:pPr>
          </w:p>
          <w:p w14:paraId="07CE0B3D" w14:textId="77777777" w:rsidR="00F5350B" w:rsidRPr="00953256" w:rsidRDefault="00F5350B" w:rsidP="00E02E0E">
            <w:pPr>
              <w:ind w:left="720"/>
              <w:rPr>
                <w:i/>
                <w:iCs/>
              </w:rPr>
            </w:pPr>
            <w:r w:rsidRPr="00953256">
              <w:rPr>
                <w:iCs/>
              </w:rPr>
              <w:t>1a: Invalid email or password format, prompt error message.</w:t>
            </w:r>
          </w:p>
          <w:p w14:paraId="0691CA6D" w14:textId="77777777" w:rsidR="00F5350B" w:rsidRPr="00953256" w:rsidRDefault="00F5350B" w:rsidP="00E02E0E">
            <w:pPr>
              <w:ind w:left="720"/>
              <w:rPr>
                <w:i/>
                <w:iCs/>
              </w:rPr>
            </w:pPr>
            <w:r w:rsidRPr="00953256">
              <w:rPr>
                <w:iCs/>
              </w:rPr>
              <w:t>2a: Incorrect verification code, request for resend or retry.</w:t>
            </w:r>
          </w:p>
        </w:tc>
      </w:tr>
      <w:tr w:rsidR="00F5350B" w:rsidRPr="00953256" w14:paraId="5977B3BB" w14:textId="77777777" w:rsidTr="00E02E0E">
        <w:trPr>
          <w:cantSplit/>
          <w:trHeight w:val="315"/>
        </w:trPr>
        <w:tc>
          <w:tcPr>
            <w:tcW w:w="5000" w:type="pct"/>
            <w:gridSpan w:val="5"/>
          </w:tcPr>
          <w:p w14:paraId="4593FDAD" w14:textId="77777777" w:rsidR="00F5350B" w:rsidRPr="00953256" w:rsidRDefault="00F5350B" w:rsidP="00E02E0E">
            <w:pPr>
              <w:rPr>
                <w:b/>
                <w:i/>
                <w:iCs/>
              </w:rPr>
            </w:pPr>
            <w:r w:rsidRPr="00953256">
              <w:rPr>
                <w:b/>
                <w:iCs/>
                <w:sz w:val="22"/>
              </w:rPr>
              <w:t xml:space="preserve">Post Conditions </w:t>
            </w:r>
          </w:p>
        </w:tc>
      </w:tr>
      <w:tr w:rsidR="00F5350B" w:rsidRPr="00953256" w14:paraId="56EE14FC" w14:textId="77777777" w:rsidTr="00E02E0E">
        <w:trPr>
          <w:cantSplit/>
          <w:trHeight w:val="315"/>
        </w:trPr>
        <w:tc>
          <w:tcPr>
            <w:tcW w:w="481" w:type="pct"/>
            <w:tcBorders>
              <w:bottom w:val="single" w:sz="4" w:space="0" w:color="auto"/>
            </w:tcBorders>
          </w:tcPr>
          <w:p w14:paraId="6036FDA0" w14:textId="77777777" w:rsidR="00F5350B" w:rsidRPr="00953256" w:rsidRDefault="00F5350B" w:rsidP="00E02E0E">
            <w:pPr>
              <w:rPr>
                <w:b/>
                <w:i/>
                <w:iCs/>
              </w:rPr>
            </w:pPr>
            <w:r w:rsidRPr="00953256">
              <w:rPr>
                <w:b/>
                <w:iCs/>
              </w:rPr>
              <w:t>Step#</w:t>
            </w:r>
          </w:p>
        </w:tc>
        <w:tc>
          <w:tcPr>
            <w:tcW w:w="4519" w:type="pct"/>
            <w:gridSpan w:val="4"/>
            <w:tcBorders>
              <w:bottom w:val="single" w:sz="4" w:space="0" w:color="auto"/>
            </w:tcBorders>
          </w:tcPr>
          <w:p w14:paraId="38ACC428" w14:textId="77777777" w:rsidR="00F5350B" w:rsidRPr="00953256" w:rsidRDefault="00F5350B" w:rsidP="00E02E0E">
            <w:pPr>
              <w:rPr>
                <w:b/>
                <w:i/>
                <w:iCs/>
              </w:rPr>
            </w:pPr>
            <w:r w:rsidRPr="00953256">
              <w:rPr>
                <w:b/>
                <w:iCs/>
              </w:rPr>
              <w:t>Description</w:t>
            </w:r>
          </w:p>
        </w:tc>
      </w:tr>
      <w:tr w:rsidR="00F5350B" w:rsidRPr="00953256" w14:paraId="7D4760C3" w14:textId="77777777" w:rsidTr="00E02E0E">
        <w:trPr>
          <w:cantSplit/>
          <w:trHeight w:val="315"/>
        </w:trPr>
        <w:tc>
          <w:tcPr>
            <w:tcW w:w="481" w:type="pct"/>
          </w:tcPr>
          <w:p w14:paraId="06A7FB51" w14:textId="77777777" w:rsidR="00F5350B" w:rsidRPr="00953256" w:rsidRDefault="00F5350B" w:rsidP="00E02E0E">
            <w:pPr>
              <w:rPr>
                <w:b/>
                <w:i/>
                <w:iCs/>
              </w:rPr>
            </w:pPr>
          </w:p>
        </w:tc>
        <w:tc>
          <w:tcPr>
            <w:tcW w:w="4519" w:type="pct"/>
            <w:gridSpan w:val="4"/>
          </w:tcPr>
          <w:p w14:paraId="7560F7E3" w14:textId="77777777" w:rsidR="00F5350B" w:rsidRPr="00953256" w:rsidRDefault="00F5350B" w:rsidP="00E02E0E">
            <w:pPr>
              <w:ind w:left="720"/>
              <w:rPr>
                <w:i/>
                <w:iCs/>
              </w:rPr>
            </w:pPr>
            <w:r w:rsidRPr="00953256">
              <w:rPr>
                <w:iCs/>
              </w:rPr>
              <w:t>User gains access to the system.</w:t>
            </w:r>
          </w:p>
          <w:p w14:paraId="2412B8C7" w14:textId="77777777" w:rsidR="00F5350B" w:rsidRPr="00953256" w:rsidRDefault="00F5350B" w:rsidP="00E02E0E">
            <w:pPr>
              <w:rPr>
                <w:i/>
                <w:iCs/>
              </w:rPr>
            </w:pPr>
          </w:p>
        </w:tc>
      </w:tr>
      <w:tr w:rsidR="00F5350B" w:rsidRPr="00953256" w14:paraId="1325404E" w14:textId="77777777" w:rsidTr="00E02E0E">
        <w:trPr>
          <w:cantSplit/>
          <w:trHeight w:val="315"/>
        </w:trPr>
        <w:tc>
          <w:tcPr>
            <w:tcW w:w="481" w:type="pct"/>
          </w:tcPr>
          <w:p w14:paraId="36581B11" w14:textId="77777777" w:rsidR="00F5350B" w:rsidRPr="00953256" w:rsidRDefault="00F5350B" w:rsidP="00E02E0E">
            <w:pPr>
              <w:rPr>
                <w:b/>
                <w:i/>
                <w:iCs/>
              </w:rPr>
            </w:pPr>
          </w:p>
        </w:tc>
        <w:tc>
          <w:tcPr>
            <w:tcW w:w="4519" w:type="pct"/>
            <w:gridSpan w:val="4"/>
          </w:tcPr>
          <w:p w14:paraId="6D132953" w14:textId="77777777" w:rsidR="00F5350B" w:rsidRPr="00953256" w:rsidRDefault="00F5350B" w:rsidP="00E02E0E">
            <w:pPr>
              <w:rPr>
                <w:b/>
                <w:i/>
                <w:iCs/>
              </w:rPr>
            </w:pPr>
          </w:p>
        </w:tc>
      </w:tr>
      <w:tr w:rsidR="00F5350B" w:rsidRPr="00953256" w14:paraId="3C60C92F" w14:textId="77777777" w:rsidTr="00E02E0E">
        <w:trPr>
          <w:cantSplit/>
          <w:trHeight w:val="315"/>
        </w:trPr>
        <w:tc>
          <w:tcPr>
            <w:tcW w:w="481" w:type="pct"/>
          </w:tcPr>
          <w:p w14:paraId="17209A39" w14:textId="77777777" w:rsidR="00F5350B" w:rsidRPr="00953256" w:rsidRDefault="00F5350B" w:rsidP="00E02E0E">
            <w:pPr>
              <w:rPr>
                <w:b/>
                <w:i/>
                <w:iCs/>
              </w:rPr>
            </w:pPr>
            <w:r w:rsidRPr="00953256">
              <w:rPr>
                <w:b/>
                <w:iCs/>
              </w:rPr>
              <w:t xml:space="preserve"> </w:t>
            </w:r>
          </w:p>
        </w:tc>
        <w:tc>
          <w:tcPr>
            <w:tcW w:w="4519" w:type="pct"/>
            <w:gridSpan w:val="4"/>
          </w:tcPr>
          <w:p w14:paraId="58C944C9" w14:textId="77777777" w:rsidR="00F5350B" w:rsidRPr="00953256" w:rsidRDefault="00F5350B" w:rsidP="00E02E0E">
            <w:pPr>
              <w:rPr>
                <w:b/>
                <w:i/>
                <w:iCs/>
              </w:rPr>
            </w:pPr>
          </w:p>
        </w:tc>
      </w:tr>
      <w:tr w:rsidR="00F5350B" w:rsidRPr="00953256" w14:paraId="331EE88B" w14:textId="77777777" w:rsidTr="00E02E0E">
        <w:trPr>
          <w:cantSplit/>
          <w:trHeight w:val="315"/>
        </w:trPr>
        <w:tc>
          <w:tcPr>
            <w:tcW w:w="1705" w:type="pct"/>
            <w:gridSpan w:val="3"/>
          </w:tcPr>
          <w:p w14:paraId="6812D4B5" w14:textId="77777777" w:rsidR="00F5350B" w:rsidRPr="00953256" w:rsidRDefault="00F5350B" w:rsidP="00E02E0E">
            <w:pPr>
              <w:rPr>
                <w:b/>
                <w:i/>
                <w:iCs/>
              </w:rPr>
            </w:pPr>
            <w:r w:rsidRPr="00953256">
              <w:rPr>
                <w:b/>
                <w:iCs/>
              </w:rPr>
              <w:t>Use Case Cross referenced</w:t>
            </w:r>
          </w:p>
        </w:tc>
        <w:tc>
          <w:tcPr>
            <w:tcW w:w="3295" w:type="pct"/>
            <w:gridSpan w:val="2"/>
          </w:tcPr>
          <w:p w14:paraId="35770C48" w14:textId="77777777" w:rsidR="00F5350B" w:rsidRPr="00953256" w:rsidRDefault="00F5350B" w:rsidP="00E02E0E">
            <w:pPr>
              <w:rPr>
                <w:i/>
                <w:iCs/>
              </w:rPr>
            </w:pPr>
            <w:r w:rsidRPr="00953256">
              <w:rPr>
                <w:iCs/>
              </w:rPr>
              <w:t>Not Applicable</w:t>
            </w:r>
          </w:p>
        </w:tc>
      </w:tr>
    </w:tbl>
    <w:p w14:paraId="61D16E3E" w14:textId="77777777" w:rsidR="00F5350B" w:rsidRDefault="00F5350B" w:rsidP="00F5350B">
      <w:pPr>
        <w:spacing w:before="9"/>
        <w:ind w:right="107"/>
        <w:jc w:val="both"/>
        <w:rPr>
          <w:sz w:val="24"/>
          <w:szCs w:val="24"/>
          <w:lang w:val="en-PK"/>
        </w:rPr>
      </w:pPr>
    </w:p>
    <w:p w14:paraId="532A37EF" w14:textId="6CBBFDB9" w:rsidR="00F5350B" w:rsidRPr="00953256" w:rsidRDefault="00F5350B" w:rsidP="00CD0F37">
      <w:pPr>
        <w:pStyle w:val="ListParagraph"/>
        <w:numPr>
          <w:ilvl w:val="0"/>
          <w:numId w:val="90"/>
        </w:numPr>
        <w:spacing w:before="120" w:after="120"/>
        <w:rPr>
          <w:b/>
          <w:bCs/>
          <w:i/>
          <w:iCs/>
          <w:sz w:val="24"/>
        </w:rPr>
      </w:pPr>
      <w:r w:rsidRPr="00953256">
        <w:rPr>
          <w:b/>
          <w:bCs/>
          <w:iCs/>
          <w:sz w:val="24"/>
        </w:rPr>
        <w:t>View Lawyer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7E01EA97" w14:textId="77777777" w:rsidTr="00E02E0E">
        <w:trPr>
          <w:cantSplit/>
          <w:trHeight w:val="165"/>
        </w:trPr>
        <w:tc>
          <w:tcPr>
            <w:tcW w:w="5000" w:type="pct"/>
            <w:gridSpan w:val="4"/>
          </w:tcPr>
          <w:p w14:paraId="15B0B95F" w14:textId="77777777" w:rsidR="00F5350B" w:rsidRPr="00953256" w:rsidRDefault="00F5350B" w:rsidP="00E02E0E">
            <w:pPr>
              <w:jc w:val="center"/>
              <w:rPr>
                <w:b/>
                <w:bCs/>
                <w:i/>
                <w:iCs/>
                <w:sz w:val="28"/>
              </w:rPr>
            </w:pPr>
            <w:r w:rsidRPr="00953256">
              <w:rPr>
                <w:b/>
                <w:bCs/>
                <w:iCs/>
                <w:sz w:val="28"/>
              </w:rPr>
              <w:t>View Lawyer Profile</w:t>
            </w:r>
          </w:p>
          <w:p w14:paraId="37C43A6B" w14:textId="77777777" w:rsidR="00F5350B" w:rsidRPr="00953256" w:rsidRDefault="00F5350B" w:rsidP="00E02E0E">
            <w:pPr>
              <w:jc w:val="center"/>
              <w:rPr>
                <w:b/>
                <w:bCs/>
                <w:i/>
                <w:iCs/>
                <w:sz w:val="28"/>
              </w:rPr>
            </w:pPr>
          </w:p>
        </w:tc>
      </w:tr>
      <w:tr w:rsidR="00F5350B" w:rsidRPr="00953256" w14:paraId="502BC7A7" w14:textId="77777777" w:rsidTr="00E02E0E">
        <w:trPr>
          <w:trHeight w:val="165"/>
        </w:trPr>
        <w:tc>
          <w:tcPr>
            <w:tcW w:w="1478" w:type="pct"/>
            <w:gridSpan w:val="2"/>
          </w:tcPr>
          <w:p w14:paraId="2A91AD40" w14:textId="77777777" w:rsidR="00F5350B" w:rsidRPr="00953256" w:rsidRDefault="00F5350B" w:rsidP="00E02E0E">
            <w:pPr>
              <w:rPr>
                <w:b/>
                <w:i/>
                <w:iCs/>
              </w:rPr>
            </w:pPr>
            <w:r w:rsidRPr="00953256">
              <w:rPr>
                <w:b/>
                <w:iCs/>
              </w:rPr>
              <w:t>Use case Id:</w:t>
            </w:r>
          </w:p>
        </w:tc>
        <w:tc>
          <w:tcPr>
            <w:tcW w:w="3522" w:type="pct"/>
            <w:gridSpan w:val="2"/>
          </w:tcPr>
          <w:p w14:paraId="31B0369C" w14:textId="77777777" w:rsidR="00F5350B" w:rsidRPr="00953256" w:rsidRDefault="00F5350B" w:rsidP="00E02E0E">
            <w:pPr>
              <w:rPr>
                <w:i/>
                <w:iCs/>
                <w:sz w:val="24"/>
              </w:rPr>
            </w:pPr>
            <w:r w:rsidRPr="00953256">
              <w:rPr>
                <w:iCs/>
                <w:sz w:val="24"/>
              </w:rPr>
              <w:t>UC-03</w:t>
            </w:r>
          </w:p>
        </w:tc>
      </w:tr>
      <w:tr w:rsidR="00F5350B" w:rsidRPr="00953256" w14:paraId="53F43154" w14:textId="77777777" w:rsidTr="00E02E0E">
        <w:trPr>
          <w:cantSplit/>
          <w:trHeight w:val="165"/>
        </w:trPr>
        <w:tc>
          <w:tcPr>
            <w:tcW w:w="5000" w:type="pct"/>
            <w:gridSpan w:val="4"/>
          </w:tcPr>
          <w:p w14:paraId="3A97285C" w14:textId="77777777" w:rsidR="00F5350B" w:rsidRPr="00953256" w:rsidRDefault="00F5350B" w:rsidP="00E02E0E">
            <w:pPr>
              <w:rPr>
                <w:i/>
                <w:iCs/>
              </w:rPr>
            </w:pPr>
            <w:r w:rsidRPr="00953256">
              <w:rPr>
                <w:b/>
                <w:iCs/>
              </w:rPr>
              <w:t>Actors:</w:t>
            </w:r>
            <w:r w:rsidRPr="00953256">
              <w:rPr>
                <w:b/>
                <w:iCs/>
              </w:rPr>
              <w:tab/>
            </w:r>
            <w:r w:rsidRPr="00953256">
              <w:rPr>
                <w:iCs/>
              </w:rPr>
              <w:t xml:space="preserve">                                      Client,</w:t>
            </w:r>
          </w:p>
        </w:tc>
      </w:tr>
      <w:tr w:rsidR="00F5350B" w:rsidRPr="00953256" w14:paraId="7EBF7C9F" w14:textId="77777777" w:rsidTr="00E02E0E">
        <w:trPr>
          <w:cantSplit/>
          <w:trHeight w:val="165"/>
        </w:trPr>
        <w:tc>
          <w:tcPr>
            <w:tcW w:w="5000" w:type="pct"/>
            <w:gridSpan w:val="4"/>
          </w:tcPr>
          <w:p w14:paraId="5A155089" w14:textId="77777777" w:rsidR="00F5350B" w:rsidRPr="00953256" w:rsidRDefault="00F5350B" w:rsidP="00E02E0E">
            <w:pPr>
              <w:rPr>
                <w:i/>
                <w:iCs/>
              </w:rPr>
            </w:pPr>
            <w:r w:rsidRPr="00953256">
              <w:rPr>
                <w:b/>
                <w:iCs/>
              </w:rPr>
              <w:t>Feature:</w:t>
            </w:r>
            <w:r w:rsidRPr="00953256">
              <w:rPr>
                <w:iCs/>
              </w:rPr>
              <w:t xml:space="preserve">                                  Profile Viewing</w:t>
            </w:r>
          </w:p>
        </w:tc>
      </w:tr>
      <w:tr w:rsidR="00F5350B" w:rsidRPr="00953256" w14:paraId="39154153" w14:textId="77777777" w:rsidTr="00E02E0E">
        <w:trPr>
          <w:trHeight w:val="240"/>
        </w:trPr>
        <w:tc>
          <w:tcPr>
            <w:tcW w:w="1478" w:type="pct"/>
            <w:gridSpan w:val="2"/>
          </w:tcPr>
          <w:p w14:paraId="131CCC56" w14:textId="77777777" w:rsidR="00F5350B" w:rsidRPr="00953256" w:rsidRDefault="00F5350B" w:rsidP="00E02E0E">
            <w:pPr>
              <w:rPr>
                <w:b/>
                <w:i/>
                <w:iCs/>
              </w:rPr>
            </w:pPr>
            <w:r w:rsidRPr="00953256">
              <w:rPr>
                <w:b/>
                <w:iCs/>
              </w:rPr>
              <w:t>Pre-condition:</w:t>
            </w:r>
          </w:p>
        </w:tc>
        <w:tc>
          <w:tcPr>
            <w:tcW w:w="3522" w:type="pct"/>
            <w:gridSpan w:val="2"/>
          </w:tcPr>
          <w:p w14:paraId="52D7BA5C" w14:textId="77777777" w:rsidR="00F5350B" w:rsidRPr="00953256" w:rsidRDefault="00F5350B" w:rsidP="00E02E0E">
            <w:pPr>
              <w:rPr>
                <w:i/>
                <w:iCs/>
                <w:sz w:val="24"/>
              </w:rPr>
            </w:pPr>
            <w:r w:rsidRPr="00953256">
              <w:rPr>
                <w:iCs/>
                <w:sz w:val="24"/>
              </w:rPr>
              <w:t>Lawyers must have a profile in the system.</w:t>
            </w:r>
          </w:p>
        </w:tc>
      </w:tr>
      <w:tr w:rsidR="00F5350B" w:rsidRPr="00953256" w14:paraId="36136DE1" w14:textId="77777777" w:rsidTr="00E02E0E">
        <w:trPr>
          <w:cantSplit/>
          <w:trHeight w:val="330"/>
        </w:trPr>
        <w:tc>
          <w:tcPr>
            <w:tcW w:w="5000" w:type="pct"/>
            <w:gridSpan w:val="4"/>
          </w:tcPr>
          <w:p w14:paraId="7F77E830" w14:textId="77777777" w:rsidR="00F5350B" w:rsidRPr="00953256" w:rsidRDefault="00F5350B" w:rsidP="00E02E0E">
            <w:pPr>
              <w:rPr>
                <w:b/>
                <w:i/>
                <w:iCs/>
              </w:rPr>
            </w:pPr>
            <w:r w:rsidRPr="00953256">
              <w:rPr>
                <w:b/>
                <w:iCs/>
                <w:sz w:val="22"/>
              </w:rPr>
              <w:t>Scenarios</w:t>
            </w:r>
          </w:p>
        </w:tc>
      </w:tr>
      <w:tr w:rsidR="00F5350B" w:rsidRPr="00953256" w14:paraId="78A0250F" w14:textId="77777777" w:rsidTr="00E02E0E">
        <w:trPr>
          <w:cantSplit/>
          <w:trHeight w:val="330"/>
        </w:trPr>
        <w:tc>
          <w:tcPr>
            <w:tcW w:w="481" w:type="pct"/>
          </w:tcPr>
          <w:p w14:paraId="226B0EB5" w14:textId="77777777" w:rsidR="00F5350B" w:rsidRPr="00953256" w:rsidRDefault="00F5350B" w:rsidP="00E02E0E">
            <w:pPr>
              <w:rPr>
                <w:b/>
                <w:i/>
                <w:iCs/>
              </w:rPr>
            </w:pPr>
            <w:r w:rsidRPr="00953256">
              <w:rPr>
                <w:b/>
                <w:iCs/>
              </w:rPr>
              <w:t>Step#</w:t>
            </w:r>
          </w:p>
        </w:tc>
        <w:tc>
          <w:tcPr>
            <w:tcW w:w="2027" w:type="pct"/>
            <w:gridSpan w:val="2"/>
          </w:tcPr>
          <w:p w14:paraId="001FF18D" w14:textId="77777777" w:rsidR="00F5350B" w:rsidRPr="00953256" w:rsidRDefault="00F5350B" w:rsidP="00E02E0E">
            <w:pPr>
              <w:rPr>
                <w:b/>
                <w:i/>
                <w:iCs/>
              </w:rPr>
            </w:pPr>
            <w:r w:rsidRPr="00953256">
              <w:rPr>
                <w:b/>
                <w:iCs/>
              </w:rPr>
              <w:t>Action</w:t>
            </w:r>
          </w:p>
        </w:tc>
        <w:tc>
          <w:tcPr>
            <w:tcW w:w="2492" w:type="pct"/>
          </w:tcPr>
          <w:p w14:paraId="64825FC0" w14:textId="77777777" w:rsidR="00F5350B" w:rsidRPr="00953256" w:rsidRDefault="00F5350B" w:rsidP="00E02E0E">
            <w:pPr>
              <w:rPr>
                <w:b/>
                <w:i/>
                <w:iCs/>
              </w:rPr>
            </w:pPr>
            <w:r w:rsidRPr="00953256">
              <w:rPr>
                <w:b/>
                <w:iCs/>
              </w:rPr>
              <w:t>Software Reaction</w:t>
            </w:r>
          </w:p>
        </w:tc>
      </w:tr>
      <w:tr w:rsidR="00F5350B" w:rsidRPr="00953256" w14:paraId="223EFE1C" w14:textId="77777777" w:rsidTr="00E02E0E">
        <w:trPr>
          <w:cantSplit/>
          <w:trHeight w:val="165"/>
        </w:trPr>
        <w:tc>
          <w:tcPr>
            <w:tcW w:w="481" w:type="pct"/>
          </w:tcPr>
          <w:p w14:paraId="32BAB6A6"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F5350B" w:rsidRPr="00953256" w14:paraId="0471821F" w14:textId="77777777" w:rsidTr="00E02E0E">
              <w:trPr>
                <w:tblCellSpacing w:w="15" w:type="dxa"/>
              </w:trPr>
              <w:tc>
                <w:tcPr>
                  <w:tcW w:w="0" w:type="auto"/>
                  <w:vAlign w:val="center"/>
                  <w:hideMark/>
                </w:tcPr>
                <w:p w14:paraId="3FFDBE12" w14:textId="77777777" w:rsidR="00F5350B" w:rsidRPr="00953256" w:rsidRDefault="00F5350B" w:rsidP="00E02E0E">
                  <w:pPr>
                    <w:rPr>
                      <w:i/>
                      <w:sz w:val="24"/>
                    </w:rPr>
                  </w:pPr>
                  <w:r w:rsidRPr="00953256">
                    <w:rPr>
                      <w:sz w:val="24"/>
                    </w:rPr>
                    <w:t>User selects a lawyer's profile.</w:t>
                  </w:r>
                </w:p>
              </w:tc>
            </w:tr>
            <w:tr w:rsidR="00F5350B" w:rsidRPr="00953256" w14:paraId="4DC155C2" w14:textId="77777777" w:rsidTr="00E02E0E">
              <w:trPr>
                <w:tblCellSpacing w:w="15" w:type="dxa"/>
              </w:trPr>
              <w:tc>
                <w:tcPr>
                  <w:tcW w:w="0" w:type="auto"/>
                  <w:vAlign w:val="center"/>
                  <w:hideMark/>
                </w:tcPr>
                <w:p w14:paraId="1199A0FA" w14:textId="77777777" w:rsidR="00F5350B" w:rsidRPr="00953256" w:rsidRDefault="00F5350B" w:rsidP="00E02E0E">
                  <w:pPr>
                    <w:rPr>
                      <w:i/>
                      <w:sz w:val="24"/>
                    </w:rPr>
                  </w:pPr>
                </w:p>
              </w:tc>
            </w:tr>
          </w:tbl>
          <w:p w14:paraId="0D03E37F" w14:textId="77777777" w:rsidR="00F5350B" w:rsidRPr="00953256" w:rsidRDefault="00F5350B" w:rsidP="00E02E0E">
            <w:pPr>
              <w:rPr>
                <w:i/>
                <w:iCs/>
              </w:rPr>
            </w:pPr>
          </w:p>
        </w:tc>
        <w:tc>
          <w:tcPr>
            <w:tcW w:w="2492" w:type="pct"/>
          </w:tcPr>
          <w:p w14:paraId="693B47D1" w14:textId="77777777" w:rsidR="00F5350B" w:rsidRPr="00953256" w:rsidRDefault="00F5350B" w:rsidP="00E02E0E">
            <w:pPr>
              <w:rPr>
                <w:i/>
                <w:sz w:val="24"/>
              </w:rPr>
            </w:pPr>
            <w:r w:rsidRPr="00953256">
              <w:rPr>
                <w:sz w:val="24"/>
              </w:rPr>
              <w:t>The system loads and displays detailed profile information.</w:t>
            </w:r>
          </w:p>
        </w:tc>
      </w:tr>
      <w:tr w:rsidR="00F5350B" w:rsidRPr="00953256" w14:paraId="2E3DF086" w14:textId="77777777" w:rsidTr="00E02E0E">
        <w:trPr>
          <w:cantSplit/>
          <w:trHeight w:val="225"/>
        </w:trPr>
        <w:tc>
          <w:tcPr>
            <w:tcW w:w="481" w:type="pct"/>
          </w:tcPr>
          <w:p w14:paraId="65A74233" w14:textId="77777777" w:rsidR="00F5350B" w:rsidRPr="00953256" w:rsidRDefault="00F5350B" w:rsidP="00E02E0E">
            <w:pPr>
              <w:rPr>
                <w:b/>
                <w:i/>
                <w:iCs/>
              </w:rPr>
            </w:pPr>
            <w:r w:rsidRPr="00953256">
              <w:rPr>
                <w:b/>
                <w:iCs/>
              </w:rPr>
              <w:t>2.</w:t>
            </w:r>
          </w:p>
        </w:tc>
        <w:tc>
          <w:tcPr>
            <w:tcW w:w="2027" w:type="pct"/>
            <w:gridSpan w:val="2"/>
          </w:tcPr>
          <w:p w14:paraId="5CA38A0C" w14:textId="77777777" w:rsidR="00F5350B" w:rsidRPr="00953256" w:rsidRDefault="00F5350B" w:rsidP="00E02E0E">
            <w:pPr>
              <w:ind w:left="720"/>
              <w:rPr>
                <w:i/>
                <w:iCs/>
              </w:rPr>
            </w:pPr>
            <w:r w:rsidRPr="00953256">
              <w:rPr>
                <w:iCs/>
              </w:rPr>
              <w:t>The system shows lawyer's qualifications, experience, and fees.</w:t>
            </w:r>
          </w:p>
          <w:p w14:paraId="08F3E14E" w14:textId="77777777" w:rsidR="00F5350B" w:rsidRPr="00953256" w:rsidRDefault="00F5350B" w:rsidP="00E02E0E">
            <w:pPr>
              <w:rPr>
                <w:i/>
                <w:iCs/>
              </w:rPr>
            </w:pPr>
          </w:p>
        </w:tc>
        <w:tc>
          <w:tcPr>
            <w:tcW w:w="2492" w:type="pct"/>
          </w:tcPr>
          <w:p w14:paraId="0F1712E1" w14:textId="77777777" w:rsidR="00F5350B" w:rsidRPr="00953256" w:rsidRDefault="00F5350B" w:rsidP="00E02E0E">
            <w:pPr>
              <w:rPr>
                <w:i/>
                <w:iCs/>
              </w:rPr>
            </w:pPr>
            <w:r w:rsidRPr="00953256">
              <w:rPr>
                <w:iCs/>
              </w:rPr>
              <w:t>System confirms lawyer selection</w:t>
            </w:r>
          </w:p>
          <w:p w14:paraId="033BF54B" w14:textId="77777777" w:rsidR="00F5350B" w:rsidRPr="00953256" w:rsidRDefault="00F5350B" w:rsidP="00E02E0E">
            <w:pPr>
              <w:rPr>
                <w:i/>
                <w:iCs/>
              </w:rPr>
            </w:pPr>
          </w:p>
        </w:tc>
      </w:tr>
      <w:tr w:rsidR="00F5350B" w:rsidRPr="00953256" w14:paraId="718D64E1" w14:textId="77777777" w:rsidTr="00E02E0E">
        <w:trPr>
          <w:cantSplit/>
          <w:trHeight w:val="315"/>
        </w:trPr>
        <w:tc>
          <w:tcPr>
            <w:tcW w:w="5000" w:type="pct"/>
            <w:gridSpan w:val="4"/>
          </w:tcPr>
          <w:p w14:paraId="194119F4" w14:textId="77777777" w:rsidR="00F5350B" w:rsidRPr="00953256" w:rsidRDefault="00F5350B" w:rsidP="00E02E0E">
            <w:pPr>
              <w:rPr>
                <w:b/>
                <w:i/>
                <w:iCs/>
              </w:rPr>
            </w:pPr>
            <w:r w:rsidRPr="00953256">
              <w:rPr>
                <w:b/>
                <w:iCs/>
                <w:sz w:val="22"/>
              </w:rPr>
              <w:t xml:space="preserve">Post Conditions </w:t>
            </w:r>
          </w:p>
        </w:tc>
      </w:tr>
      <w:tr w:rsidR="00F5350B" w:rsidRPr="00953256" w14:paraId="5D1978E4" w14:textId="77777777" w:rsidTr="00E02E0E">
        <w:trPr>
          <w:cantSplit/>
          <w:trHeight w:val="315"/>
        </w:trPr>
        <w:tc>
          <w:tcPr>
            <w:tcW w:w="481" w:type="pct"/>
            <w:tcBorders>
              <w:bottom w:val="single" w:sz="4" w:space="0" w:color="auto"/>
            </w:tcBorders>
          </w:tcPr>
          <w:p w14:paraId="5863F144"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0D2B9C57" w14:textId="77777777" w:rsidR="00F5350B" w:rsidRPr="00953256" w:rsidRDefault="00F5350B" w:rsidP="00E02E0E">
            <w:pPr>
              <w:rPr>
                <w:b/>
                <w:i/>
                <w:iCs/>
              </w:rPr>
            </w:pPr>
            <w:r w:rsidRPr="00953256">
              <w:rPr>
                <w:b/>
                <w:iCs/>
              </w:rPr>
              <w:t>Users can view lawyer details.</w:t>
            </w:r>
          </w:p>
        </w:tc>
      </w:tr>
    </w:tbl>
    <w:p w14:paraId="4C2913D3" w14:textId="77777777" w:rsidR="00F5350B" w:rsidRDefault="00F5350B" w:rsidP="00F5350B">
      <w:pPr>
        <w:spacing w:before="9"/>
        <w:ind w:right="107"/>
        <w:jc w:val="both"/>
        <w:rPr>
          <w:sz w:val="24"/>
          <w:szCs w:val="24"/>
          <w:lang w:val="en-PK"/>
        </w:rPr>
      </w:pPr>
    </w:p>
    <w:p w14:paraId="6A38F669" w14:textId="326B5189" w:rsidR="00F5350B" w:rsidRPr="00953256" w:rsidRDefault="00F5350B" w:rsidP="00CD0F37">
      <w:pPr>
        <w:pStyle w:val="ListParagraph"/>
        <w:numPr>
          <w:ilvl w:val="0"/>
          <w:numId w:val="90"/>
        </w:numPr>
        <w:spacing w:before="120" w:after="120"/>
        <w:rPr>
          <w:b/>
          <w:bCs/>
          <w:i/>
          <w:iCs/>
          <w:sz w:val="24"/>
        </w:rPr>
      </w:pPr>
      <w:r w:rsidRPr="00953256">
        <w:rPr>
          <w:b/>
          <w:bCs/>
          <w:iCs/>
          <w:sz w:val="24"/>
        </w:rPr>
        <w:t>Payment Processing</w:t>
      </w:r>
    </w:p>
    <w:p w14:paraId="2651FA6E" w14:textId="77777777" w:rsidR="00F5350B" w:rsidRPr="005B14ED" w:rsidRDefault="00F5350B" w:rsidP="00F5350B">
      <w:pPr>
        <w:pStyle w:val="ListParagraph"/>
        <w:spacing w:before="120" w:after="120"/>
        <w:ind w:left="432"/>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6DF9BC54" w14:textId="77777777" w:rsidTr="00E02E0E">
        <w:trPr>
          <w:cantSplit/>
          <w:trHeight w:val="165"/>
        </w:trPr>
        <w:tc>
          <w:tcPr>
            <w:tcW w:w="5000" w:type="pct"/>
            <w:gridSpan w:val="4"/>
          </w:tcPr>
          <w:p w14:paraId="32011119"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Payment Processing</w:t>
            </w:r>
          </w:p>
        </w:tc>
      </w:tr>
      <w:tr w:rsidR="00F5350B" w:rsidRPr="00953256" w14:paraId="2A101F00" w14:textId="77777777" w:rsidTr="00E02E0E">
        <w:trPr>
          <w:trHeight w:val="165"/>
        </w:trPr>
        <w:tc>
          <w:tcPr>
            <w:tcW w:w="1478" w:type="pct"/>
            <w:gridSpan w:val="2"/>
          </w:tcPr>
          <w:p w14:paraId="20BAD0F6" w14:textId="77777777" w:rsidR="00F5350B" w:rsidRPr="00953256" w:rsidRDefault="00F5350B" w:rsidP="00E02E0E">
            <w:pPr>
              <w:rPr>
                <w:b/>
                <w:i/>
                <w:iCs/>
              </w:rPr>
            </w:pPr>
            <w:r w:rsidRPr="00953256">
              <w:rPr>
                <w:b/>
                <w:iCs/>
              </w:rPr>
              <w:t>Use case Id:</w:t>
            </w:r>
          </w:p>
        </w:tc>
        <w:tc>
          <w:tcPr>
            <w:tcW w:w="3522" w:type="pct"/>
            <w:gridSpan w:val="2"/>
          </w:tcPr>
          <w:p w14:paraId="39EF3D51" w14:textId="77777777" w:rsidR="00F5350B" w:rsidRPr="00953256" w:rsidRDefault="00F5350B" w:rsidP="00E02E0E">
            <w:pPr>
              <w:rPr>
                <w:i/>
                <w:iCs/>
                <w:sz w:val="24"/>
              </w:rPr>
            </w:pPr>
            <w:r w:rsidRPr="00953256">
              <w:rPr>
                <w:iCs/>
                <w:sz w:val="24"/>
              </w:rPr>
              <w:t>UC-04</w:t>
            </w:r>
          </w:p>
        </w:tc>
      </w:tr>
      <w:tr w:rsidR="00F5350B" w:rsidRPr="00953256" w14:paraId="60D0ACDE" w14:textId="77777777" w:rsidTr="00E02E0E">
        <w:trPr>
          <w:cantSplit/>
          <w:trHeight w:val="165"/>
        </w:trPr>
        <w:tc>
          <w:tcPr>
            <w:tcW w:w="5000" w:type="pct"/>
            <w:gridSpan w:val="4"/>
          </w:tcPr>
          <w:p w14:paraId="4781FCEB" w14:textId="77777777" w:rsidR="00F5350B" w:rsidRPr="00953256" w:rsidRDefault="00F5350B" w:rsidP="00E02E0E">
            <w:pPr>
              <w:rPr>
                <w:i/>
                <w:iCs/>
              </w:rPr>
            </w:pPr>
            <w:r w:rsidRPr="00953256">
              <w:rPr>
                <w:b/>
                <w:iCs/>
              </w:rPr>
              <w:t>Actors:</w:t>
            </w:r>
            <w:r w:rsidRPr="00953256">
              <w:rPr>
                <w:b/>
                <w:iCs/>
              </w:rPr>
              <w:tab/>
            </w:r>
            <w:r w:rsidRPr="00953256">
              <w:rPr>
                <w:iCs/>
              </w:rPr>
              <w:t xml:space="preserve">                                      Client,</w:t>
            </w:r>
          </w:p>
        </w:tc>
      </w:tr>
      <w:tr w:rsidR="00F5350B" w:rsidRPr="00953256" w14:paraId="3E774D6C" w14:textId="77777777" w:rsidTr="00E02E0E">
        <w:trPr>
          <w:cantSplit/>
          <w:trHeight w:val="165"/>
        </w:trPr>
        <w:tc>
          <w:tcPr>
            <w:tcW w:w="5000" w:type="pct"/>
            <w:gridSpan w:val="4"/>
          </w:tcPr>
          <w:p w14:paraId="4084B743" w14:textId="77777777" w:rsidR="00F5350B" w:rsidRPr="00953256" w:rsidRDefault="00F5350B" w:rsidP="00E02E0E">
            <w:pPr>
              <w:rPr>
                <w:i/>
                <w:iCs/>
              </w:rPr>
            </w:pPr>
            <w:r w:rsidRPr="00953256">
              <w:rPr>
                <w:b/>
                <w:iCs/>
              </w:rPr>
              <w:t>Feature:</w:t>
            </w:r>
            <w:r w:rsidRPr="00953256">
              <w:rPr>
                <w:iCs/>
              </w:rPr>
              <w:t xml:space="preserve">                                  payment</w:t>
            </w:r>
          </w:p>
        </w:tc>
      </w:tr>
      <w:tr w:rsidR="00F5350B" w:rsidRPr="00953256" w14:paraId="5E21C772" w14:textId="77777777" w:rsidTr="00E02E0E">
        <w:trPr>
          <w:trHeight w:val="240"/>
        </w:trPr>
        <w:tc>
          <w:tcPr>
            <w:tcW w:w="1478" w:type="pct"/>
            <w:gridSpan w:val="2"/>
          </w:tcPr>
          <w:p w14:paraId="01E1F80A" w14:textId="77777777" w:rsidR="00F5350B" w:rsidRPr="00953256" w:rsidRDefault="00F5350B" w:rsidP="00E02E0E">
            <w:pPr>
              <w:rPr>
                <w:b/>
                <w:i/>
                <w:iCs/>
              </w:rPr>
            </w:pPr>
            <w:r w:rsidRPr="00953256">
              <w:rPr>
                <w:b/>
                <w:iCs/>
              </w:rPr>
              <w:t>Pre-condition:</w:t>
            </w:r>
          </w:p>
        </w:tc>
        <w:tc>
          <w:tcPr>
            <w:tcW w:w="3522" w:type="pct"/>
            <w:gridSpan w:val="2"/>
          </w:tcPr>
          <w:p w14:paraId="54F535E7" w14:textId="77777777" w:rsidR="00F5350B" w:rsidRPr="00953256" w:rsidRDefault="00F5350B" w:rsidP="00E02E0E">
            <w:pPr>
              <w:rPr>
                <w:i/>
                <w:iCs/>
                <w:sz w:val="24"/>
              </w:rPr>
            </w:pPr>
            <w:r w:rsidRPr="00953256">
              <w:rPr>
                <w:iCs/>
                <w:sz w:val="24"/>
              </w:rPr>
              <w:t>Valid payment methods must be configured</w:t>
            </w:r>
          </w:p>
        </w:tc>
      </w:tr>
      <w:tr w:rsidR="00F5350B" w:rsidRPr="00953256" w14:paraId="37CF6210" w14:textId="77777777" w:rsidTr="00E02E0E">
        <w:trPr>
          <w:cantSplit/>
          <w:trHeight w:val="330"/>
        </w:trPr>
        <w:tc>
          <w:tcPr>
            <w:tcW w:w="5000" w:type="pct"/>
            <w:gridSpan w:val="4"/>
          </w:tcPr>
          <w:p w14:paraId="50ED39CE" w14:textId="77777777" w:rsidR="00F5350B" w:rsidRPr="00953256" w:rsidRDefault="00F5350B" w:rsidP="00E02E0E">
            <w:pPr>
              <w:rPr>
                <w:b/>
                <w:i/>
                <w:iCs/>
              </w:rPr>
            </w:pPr>
            <w:r w:rsidRPr="00953256">
              <w:rPr>
                <w:b/>
                <w:iCs/>
                <w:sz w:val="22"/>
              </w:rPr>
              <w:t>Scenarios</w:t>
            </w:r>
          </w:p>
        </w:tc>
      </w:tr>
      <w:tr w:rsidR="00F5350B" w:rsidRPr="00953256" w14:paraId="668B0DBD" w14:textId="77777777" w:rsidTr="00E02E0E">
        <w:trPr>
          <w:cantSplit/>
          <w:trHeight w:val="330"/>
        </w:trPr>
        <w:tc>
          <w:tcPr>
            <w:tcW w:w="481" w:type="pct"/>
          </w:tcPr>
          <w:p w14:paraId="29F1CB91" w14:textId="77777777" w:rsidR="00F5350B" w:rsidRPr="00953256" w:rsidRDefault="00F5350B" w:rsidP="00E02E0E">
            <w:pPr>
              <w:rPr>
                <w:b/>
                <w:i/>
                <w:iCs/>
              </w:rPr>
            </w:pPr>
            <w:r w:rsidRPr="00953256">
              <w:rPr>
                <w:b/>
                <w:iCs/>
              </w:rPr>
              <w:lastRenderedPageBreak/>
              <w:t>Step#</w:t>
            </w:r>
          </w:p>
        </w:tc>
        <w:tc>
          <w:tcPr>
            <w:tcW w:w="2027" w:type="pct"/>
            <w:gridSpan w:val="2"/>
          </w:tcPr>
          <w:p w14:paraId="3C1B45A7" w14:textId="77777777" w:rsidR="00F5350B" w:rsidRPr="00953256" w:rsidRDefault="00F5350B" w:rsidP="00E02E0E">
            <w:pPr>
              <w:rPr>
                <w:b/>
                <w:i/>
                <w:iCs/>
              </w:rPr>
            </w:pPr>
            <w:r w:rsidRPr="00953256">
              <w:rPr>
                <w:b/>
                <w:iCs/>
              </w:rPr>
              <w:t>Action</w:t>
            </w:r>
          </w:p>
        </w:tc>
        <w:tc>
          <w:tcPr>
            <w:tcW w:w="2492" w:type="pct"/>
          </w:tcPr>
          <w:p w14:paraId="7D4BF88C" w14:textId="77777777" w:rsidR="00F5350B" w:rsidRPr="00953256" w:rsidRDefault="00F5350B" w:rsidP="00E02E0E">
            <w:pPr>
              <w:rPr>
                <w:b/>
                <w:i/>
                <w:iCs/>
              </w:rPr>
            </w:pPr>
            <w:r w:rsidRPr="00953256">
              <w:rPr>
                <w:b/>
                <w:iCs/>
              </w:rPr>
              <w:t>Software Reaction</w:t>
            </w:r>
          </w:p>
        </w:tc>
      </w:tr>
      <w:tr w:rsidR="00F5350B" w:rsidRPr="00953256" w14:paraId="29D0E306" w14:textId="77777777" w:rsidTr="00E02E0E">
        <w:trPr>
          <w:cantSplit/>
          <w:trHeight w:val="165"/>
        </w:trPr>
        <w:tc>
          <w:tcPr>
            <w:tcW w:w="481" w:type="pct"/>
          </w:tcPr>
          <w:p w14:paraId="7F9B07AA"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09CEDCAB" w14:textId="77777777" w:rsidTr="00E02E0E">
              <w:trPr>
                <w:tblCellSpacing w:w="15" w:type="dxa"/>
              </w:trPr>
              <w:tc>
                <w:tcPr>
                  <w:tcW w:w="0" w:type="auto"/>
                  <w:vAlign w:val="center"/>
                  <w:hideMark/>
                </w:tcPr>
                <w:p w14:paraId="7981F632" w14:textId="77777777" w:rsidR="00F5350B" w:rsidRPr="00953256" w:rsidRDefault="00F5350B" w:rsidP="00E02E0E">
                  <w:pPr>
                    <w:rPr>
                      <w:i/>
                      <w:sz w:val="24"/>
                    </w:rPr>
                  </w:pPr>
                  <w:r w:rsidRPr="00953256">
                    <w:rPr>
                      <w:sz w:val="24"/>
                    </w:rPr>
                    <w:t>User initiates payment for the consultation.</w:t>
                  </w:r>
                </w:p>
              </w:tc>
            </w:tr>
            <w:tr w:rsidR="00F5350B" w:rsidRPr="00953256" w14:paraId="3B2F801D" w14:textId="77777777" w:rsidTr="00E02E0E">
              <w:trPr>
                <w:tblCellSpacing w:w="15" w:type="dxa"/>
              </w:trPr>
              <w:tc>
                <w:tcPr>
                  <w:tcW w:w="0" w:type="auto"/>
                  <w:vAlign w:val="center"/>
                  <w:hideMark/>
                </w:tcPr>
                <w:p w14:paraId="5FF45360" w14:textId="77777777" w:rsidR="00F5350B" w:rsidRPr="00953256" w:rsidRDefault="00F5350B" w:rsidP="00E02E0E">
                  <w:pPr>
                    <w:rPr>
                      <w:i/>
                      <w:sz w:val="24"/>
                    </w:rPr>
                  </w:pPr>
                </w:p>
              </w:tc>
            </w:tr>
          </w:tbl>
          <w:p w14:paraId="2852A424" w14:textId="77777777" w:rsidR="00F5350B" w:rsidRPr="00953256" w:rsidRDefault="00F5350B" w:rsidP="00E02E0E">
            <w:pPr>
              <w:rPr>
                <w:i/>
                <w:iCs/>
              </w:rPr>
            </w:pPr>
          </w:p>
        </w:tc>
        <w:tc>
          <w:tcPr>
            <w:tcW w:w="2492" w:type="pct"/>
          </w:tcPr>
          <w:p w14:paraId="056FB71F" w14:textId="77777777" w:rsidR="00F5350B" w:rsidRPr="00953256" w:rsidRDefault="00F5350B" w:rsidP="00E02E0E">
            <w:pPr>
              <w:rPr>
                <w:i/>
                <w:sz w:val="24"/>
              </w:rPr>
            </w:pPr>
            <w:r w:rsidRPr="00953256">
              <w:rPr>
                <w:sz w:val="24"/>
              </w:rPr>
              <w:t>The system processes the transaction securely and updates appointment status.</w:t>
            </w:r>
          </w:p>
        </w:tc>
      </w:tr>
      <w:tr w:rsidR="00F5350B" w:rsidRPr="00953256" w14:paraId="623CB6F6" w14:textId="77777777" w:rsidTr="00E02E0E">
        <w:trPr>
          <w:cantSplit/>
          <w:trHeight w:val="315"/>
        </w:trPr>
        <w:tc>
          <w:tcPr>
            <w:tcW w:w="5000" w:type="pct"/>
            <w:gridSpan w:val="4"/>
          </w:tcPr>
          <w:p w14:paraId="4DA230F3" w14:textId="77777777" w:rsidR="00F5350B" w:rsidRPr="00953256" w:rsidRDefault="00F5350B" w:rsidP="00E02E0E">
            <w:pPr>
              <w:rPr>
                <w:b/>
                <w:i/>
                <w:iCs/>
              </w:rPr>
            </w:pPr>
            <w:r w:rsidRPr="00953256">
              <w:rPr>
                <w:b/>
                <w:iCs/>
                <w:sz w:val="22"/>
              </w:rPr>
              <w:t xml:space="preserve">Post Conditions </w:t>
            </w:r>
          </w:p>
        </w:tc>
      </w:tr>
      <w:tr w:rsidR="00F5350B" w:rsidRPr="00953256" w14:paraId="082217E5" w14:textId="77777777" w:rsidTr="00E02E0E">
        <w:trPr>
          <w:cantSplit/>
          <w:trHeight w:val="315"/>
        </w:trPr>
        <w:tc>
          <w:tcPr>
            <w:tcW w:w="481" w:type="pct"/>
            <w:tcBorders>
              <w:bottom w:val="single" w:sz="4" w:space="0" w:color="auto"/>
            </w:tcBorders>
          </w:tcPr>
          <w:p w14:paraId="4E43EFA8"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1F4DD647" w14:textId="77777777" w:rsidR="00F5350B" w:rsidRPr="00953256" w:rsidRDefault="00F5350B" w:rsidP="00E02E0E">
            <w:pPr>
              <w:rPr>
                <w:b/>
                <w:i/>
                <w:iCs/>
              </w:rPr>
            </w:pPr>
            <w:r w:rsidRPr="00953256">
              <w:rPr>
                <w:b/>
                <w:iCs/>
              </w:rPr>
              <w:t>Payment is processed successfully.</w:t>
            </w:r>
          </w:p>
        </w:tc>
      </w:tr>
    </w:tbl>
    <w:p w14:paraId="1EFB6537" w14:textId="77777777" w:rsidR="00F5350B" w:rsidRPr="005B14ED" w:rsidRDefault="00F5350B" w:rsidP="00F5350B">
      <w:pPr>
        <w:spacing w:before="120" w:after="120"/>
        <w:rPr>
          <w:i/>
          <w:iCs/>
        </w:rPr>
      </w:pPr>
    </w:p>
    <w:p w14:paraId="2D66AB39" w14:textId="2B28B597" w:rsidR="00F5350B" w:rsidRPr="00953256" w:rsidRDefault="00F5350B" w:rsidP="00CD0F37">
      <w:pPr>
        <w:pStyle w:val="ListParagraph"/>
        <w:numPr>
          <w:ilvl w:val="0"/>
          <w:numId w:val="90"/>
        </w:numPr>
        <w:spacing w:before="120" w:after="120"/>
        <w:rPr>
          <w:b/>
          <w:bCs/>
          <w:i/>
          <w:iCs/>
          <w:sz w:val="24"/>
        </w:rPr>
      </w:pPr>
      <w:r w:rsidRPr="00953256">
        <w:rPr>
          <w:b/>
          <w:bCs/>
          <w:iCs/>
          <w:sz w:val="24"/>
        </w:rPr>
        <w:t>Communication</w:t>
      </w:r>
    </w:p>
    <w:p w14:paraId="56C3850B" w14:textId="77777777" w:rsidR="00F5350B" w:rsidRPr="005B14ED" w:rsidRDefault="00F5350B" w:rsidP="00F5350B">
      <w:pPr>
        <w:spacing w:before="120" w:after="120"/>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4C69779C" w14:textId="77777777" w:rsidTr="00E02E0E">
        <w:trPr>
          <w:cantSplit/>
          <w:trHeight w:val="165"/>
        </w:trPr>
        <w:tc>
          <w:tcPr>
            <w:tcW w:w="5000" w:type="pct"/>
            <w:gridSpan w:val="4"/>
          </w:tcPr>
          <w:p w14:paraId="25D3E0F2"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Communication</w:t>
            </w:r>
          </w:p>
        </w:tc>
      </w:tr>
      <w:tr w:rsidR="00F5350B" w:rsidRPr="00953256" w14:paraId="621CC7BE" w14:textId="77777777" w:rsidTr="00E02E0E">
        <w:trPr>
          <w:trHeight w:val="165"/>
        </w:trPr>
        <w:tc>
          <w:tcPr>
            <w:tcW w:w="1478" w:type="pct"/>
            <w:gridSpan w:val="2"/>
          </w:tcPr>
          <w:p w14:paraId="051E7165" w14:textId="77777777" w:rsidR="00F5350B" w:rsidRPr="00953256" w:rsidRDefault="00F5350B" w:rsidP="00E02E0E">
            <w:pPr>
              <w:rPr>
                <w:b/>
                <w:i/>
                <w:iCs/>
              </w:rPr>
            </w:pPr>
            <w:r w:rsidRPr="00953256">
              <w:rPr>
                <w:b/>
                <w:iCs/>
              </w:rPr>
              <w:t>Use case Id:</w:t>
            </w:r>
          </w:p>
        </w:tc>
        <w:tc>
          <w:tcPr>
            <w:tcW w:w="3522" w:type="pct"/>
            <w:gridSpan w:val="2"/>
          </w:tcPr>
          <w:p w14:paraId="7BF0DB5F" w14:textId="77777777" w:rsidR="00F5350B" w:rsidRPr="00953256" w:rsidRDefault="00F5350B" w:rsidP="00E02E0E">
            <w:pPr>
              <w:rPr>
                <w:i/>
                <w:iCs/>
                <w:sz w:val="24"/>
              </w:rPr>
            </w:pPr>
            <w:r w:rsidRPr="00953256">
              <w:rPr>
                <w:iCs/>
                <w:sz w:val="24"/>
              </w:rPr>
              <w:t>UC-05</w:t>
            </w:r>
          </w:p>
        </w:tc>
      </w:tr>
      <w:tr w:rsidR="00F5350B" w:rsidRPr="00953256" w14:paraId="5CD16E18" w14:textId="77777777" w:rsidTr="00E02E0E">
        <w:trPr>
          <w:cantSplit/>
          <w:trHeight w:val="165"/>
        </w:trPr>
        <w:tc>
          <w:tcPr>
            <w:tcW w:w="5000" w:type="pct"/>
            <w:gridSpan w:val="4"/>
          </w:tcPr>
          <w:p w14:paraId="0527A429" w14:textId="77777777" w:rsidR="00F5350B" w:rsidRPr="00953256" w:rsidRDefault="00F5350B" w:rsidP="00E02E0E">
            <w:pPr>
              <w:rPr>
                <w:i/>
                <w:iCs/>
              </w:rPr>
            </w:pPr>
            <w:r w:rsidRPr="00953256">
              <w:rPr>
                <w:b/>
                <w:iCs/>
              </w:rPr>
              <w:t>Actors:</w:t>
            </w:r>
            <w:r w:rsidRPr="00953256">
              <w:rPr>
                <w:b/>
                <w:iCs/>
              </w:rPr>
              <w:tab/>
            </w:r>
            <w:r w:rsidRPr="00953256">
              <w:rPr>
                <w:iCs/>
              </w:rPr>
              <w:t xml:space="preserve">                                      Client, Lawyer</w:t>
            </w:r>
          </w:p>
        </w:tc>
      </w:tr>
      <w:tr w:rsidR="00F5350B" w:rsidRPr="00953256" w14:paraId="717949F2" w14:textId="77777777" w:rsidTr="00E02E0E">
        <w:trPr>
          <w:cantSplit/>
          <w:trHeight w:val="165"/>
        </w:trPr>
        <w:tc>
          <w:tcPr>
            <w:tcW w:w="5000" w:type="pct"/>
            <w:gridSpan w:val="4"/>
          </w:tcPr>
          <w:p w14:paraId="69796735" w14:textId="77777777" w:rsidR="00F5350B" w:rsidRPr="00953256" w:rsidRDefault="00F5350B" w:rsidP="00E02E0E">
            <w:pPr>
              <w:rPr>
                <w:i/>
                <w:iCs/>
              </w:rPr>
            </w:pPr>
            <w:r w:rsidRPr="00953256">
              <w:rPr>
                <w:b/>
                <w:iCs/>
              </w:rPr>
              <w:t>Feature:</w:t>
            </w:r>
            <w:r w:rsidRPr="00953256">
              <w:rPr>
                <w:iCs/>
              </w:rPr>
              <w:t xml:space="preserve">                                  Communication Setup</w:t>
            </w:r>
          </w:p>
        </w:tc>
      </w:tr>
      <w:tr w:rsidR="00F5350B" w:rsidRPr="00953256" w14:paraId="5F97EFAC" w14:textId="77777777" w:rsidTr="00E02E0E">
        <w:trPr>
          <w:trHeight w:val="240"/>
        </w:trPr>
        <w:tc>
          <w:tcPr>
            <w:tcW w:w="1478" w:type="pct"/>
            <w:gridSpan w:val="2"/>
          </w:tcPr>
          <w:p w14:paraId="5516C61E" w14:textId="77777777" w:rsidR="00F5350B" w:rsidRPr="00953256" w:rsidRDefault="00F5350B" w:rsidP="00E02E0E">
            <w:pPr>
              <w:rPr>
                <w:b/>
                <w:i/>
                <w:iCs/>
              </w:rPr>
            </w:pPr>
            <w:r w:rsidRPr="00953256">
              <w:rPr>
                <w:b/>
                <w:iCs/>
              </w:rPr>
              <w:t>Pre-condition:</w:t>
            </w:r>
          </w:p>
        </w:tc>
        <w:tc>
          <w:tcPr>
            <w:tcW w:w="3522" w:type="pct"/>
            <w:gridSpan w:val="2"/>
          </w:tcPr>
          <w:p w14:paraId="65BB5AD1" w14:textId="77777777" w:rsidR="00F5350B" w:rsidRPr="00953256" w:rsidRDefault="00F5350B" w:rsidP="00E02E0E">
            <w:pPr>
              <w:rPr>
                <w:i/>
                <w:iCs/>
                <w:sz w:val="24"/>
              </w:rPr>
            </w:pPr>
            <w:r w:rsidRPr="00953256">
              <w:rPr>
                <w:iCs/>
                <w:sz w:val="24"/>
              </w:rPr>
              <w:t>Consultation must be scheduled</w:t>
            </w:r>
          </w:p>
        </w:tc>
      </w:tr>
      <w:tr w:rsidR="00F5350B" w:rsidRPr="00953256" w14:paraId="3FC43BA2" w14:textId="77777777" w:rsidTr="00E02E0E">
        <w:trPr>
          <w:cantSplit/>
          <w:trHeight w:val="330"/>
        </w:trPr>
        <w:tc>
          <w:tcPr>
            <w:tcW w:w="5000" w:type="pct"/>
            <w:gridSpan w:val="4"/>
          </w:tcPr>
          <w:p w14:paraId="62D27AF7" w14:textId="77777777" w:rsidR="00F5350B" w:rsidRPr="00953256" w:rsidRDefault="00F5350B" w:rsidP="00E02E0E">
            <w:pPr>
              <w:rPr>
                <w:b/>
                <w:i/>
                <w:iCs/>
              </w:rPr>
            </w:pPr>
            <w:r w:rsidRPr="00953256">
              <w:rPr>
                <w:b/>
                <w:iCs/>
                <w:sz w:val="22"/>
              </w:rPr>
              <w:t>Scenarios</w:t>
            </w:r>
          </w:p>
        </w:tc>
      </w:tr>
      <w:tr w:rsidR="00F5350B" w:rsidRPr="00953256" w14:paraId="350A5561" w14:textId="77777777" w:rsidTr="00E02E0E">
        <w:trPr>
          <w:cantSplit/>
          <w:trHeight w:val="330"/>
        </w:trPr>
        <w:tc>
          <w:tcPr>
            <w:tcW w:w="481" w:type="pct"/>
          </w:tcPr>
          <w:p w14:paraId="663090E3" w14:textId="77777777" w:rsidR="00F5350B" w:rsidRPr="00953256" w:rsidRDefault="00F5350B" w:rsidP="00E02E0E">
            <w:pPr>
              <w:rPr>
                <w:b/>
                <w:i/>
                <w:iCs/>
              </w:rPr>
            </w:pPr>
            <w:r w:rsidRPr="00953256">
              <w:rPr>
                <w:b/>
                <w:iCs/>
              </w:rPr>
              <w:t>Step#</w:t>
            </w:r>
          </w:p>
        </w:tc>
        <w:tc>
          <w:tcPr>
            <w:tcW w:w="2027" w:type="pct"/>
            <w:gridSpan w:val="2"/>
          </w:tcPr>
          <w:p w14:paraId="703348E7" w14:textId="77777777" w:rsidR="00F5350B" w:rsidRPr="00953256" w:rsidRDefault="00F5350B" w:rsidP="00E02E0E">
            <w:pPr>
              <w:rPr>
                <w:b/>
                <w:i/>
                <w:iCs/>
              </w:rPr>
            </w:pPr>
            <w:r w:rsidRPr="00953256">
              <w:rPr>
                <w:b/>
                <w:iCs/>
              </w:rPr>
              <w:t>Action</w:t>
            </w:r>
          </w:p>
        </w:tc>
        <w:tc>
          <w:tcPr>
            <w:tcW w:w="2492" w:type="pct"/>
          </w:tcPr>
          <w:p w14:paraId="7A80AA18" w14:textId="77777777" w:rsidR="00F5350B" w:rsidRPr="00953256" w:rsidRDefault="00F5350B" w:rsidP="00E02E0E">
            <w:pPr>
              <w:rPr>
                <w:b/>
                <w:i/>
                <w:iCs/>
              </w:rPr>
            </w:pPr>
            <w:r w:rsidRPr="00953256">
              <w:rPr>
                <w:b/>
                <w:iCs/>
              </w:rPr>
              <w:t>Software Reaction</w:t>
            </w:r>
          </w:p>
        </w:tc>
      </w:tr>
      <w:tr w:rsidR="00F5350B" w:rsidRPr="00953256" w14:paraId="7D1EF322" w14:textId="77777777" w:rsidTr="00E02E0E">
        <w:trPr>
          <w:cantSplit/>
          <w:trHeight w:val="165"/>
        </w:trPr>
        <w:tc>
          <w:tcPr>
            <w:tcW w:w="481" w:type="pct"/>
          </w:tcPr>
          <w:p w14:paraId="687A2B0D"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71249D18" w14:textId="77777777" w:rsidTr="00E02E0E">
              <w:trPr>
                <w:tblCellSpacing w:w="15" w:type="dxa"/>
              </w:trPr>
              <w:tc>
                <w:tcPr>
                  <w:tcW w:w="0" w:type="auto"/>
                  <w:vAlign w:val="center"/>
                  <w:hideMark/>
                </w:tcPr>
                <w:p w14:paraId="31D27022" w14:textId="77777777" w:rsidR="00F5350B" w:rsidRPr="00953256" w:rsidRDefault="00F5350B" w:rsidP="00E02E0E">
                  <w:pPr>
                    <w:rPr>
                      <w:i/>
                      <w:sz w:val="24"/>
                    </w:rPr>
                  </w:pPr>
                  <w:r w:rsidRPr="00953256">
                    <w:rPr>
                      <w:sz w:val="24"/>
                    </w:rPr>
                    <w:t>User selects the communication method (video, phone).</w:t>
                  </w:r>
                </w:p>
              </w:tc>
            </w:tr>
            <w:tr w:rsidR="00F5350B" w:rsidRPr="00953256" w14:paraId="6430F1EE" w14:textId="77777777" w:rsidTr="00E02E0E">
              <w:trPr>
                <w:tblCellSpacing w:w="15" w:type="dxa"/>
              </w:trPr>
              <w:tc>
                <w:tcPr>
                  <w:tcW w:w="0" w:type="auto"/>
                  <w:vAlign w:val="center"/>
                  <w:hideMark/>
                </w:tcPr>
                <w:p w14:paraId="24AB8C45" w14:textId="77777777" w:rsidR="00F5350B" w:rsidRPr="00953256" w:rsidRDefault="00F5350B" w:rsidP="00E02E0E">
                  <w:pPr>
                    <w:rPr>
                      <w:i/>
                      <w:sz w:val="24"/>
                    </w:rPr>
                  </w:pPr>
                </w:p>
              </w:tc>
            </w:tr>
          </w:tbl>
          <w:p w14:paraId="44BE2083" w14:textId="77777777" w:rsidR="00F5350B" w:rsidRPr="00953256" w:rsidRDefault="00F5350B" w:rsidP="00E02E0E">
            <w:pPr>
              <w:rPr>
                <w:i/>
                <w:iCs/>
              </w:rPr>
            </w:pPr>
          </w:p>
        </w:tc>
        <w:tc>
          <w:tcPr>
            <w:tcW w:w="2492" w:type="pct"/>
          </w:tcPr>
          <w:p w14:paraId="4CF20E64" w14:textId="77777777" w:rsidR="00F5350B" w:rsidRPr="00953256" w:rsidRDefault="00F5350B" w:rsidP="00E02E0E">
            <w:pPr>
              <w:rPr>
                <w:i/>
                <w:sz w:val="24"/>
              </w:rPr>
            </w:pPr>
            <w:r w:rsidRPr="00953256">
              <w:rPr>
                <w:sz w:val="24"/>
              </w:rPr>
              <w:t>The system presents available communication options to the user.</w:t>
            </w:r>
          </w:p>
        </w:tc>
      </w:tr>
      <w:tr w:rsidR="00F5350B" w:rsidRPr="00953256" w14:paraId="2918E252" w14:textId="77777777" w:rsidTr="00E02E0E">
        <w:trPr>
          <w:cantSplit/>
          <w:trHeight w:val="225"/>
        </w:trPr>
        <w:tc>
          <w:tcPr>
            <w:tcW w:w="481" w:type="pct"/>
          </w:tcPr>
          <w:p w14:paraId="27625344" w14:textId="77777777" w:rsidR="00F5350B" w:rsidRPr="00953256" w:rsidRDefault="00F5350B" w:rsidP="00E02E0E">
            <w:pPr>
              <w:rPr>
                <w:b/>
                <w:i/>
                <w:iCs/>
              </w:rPr>
            </w:pPr>
            <w:r w:rsidRPr="00953256">
              <w:rPr>
                <w:b/>
                <w:iCs/>
              </w:rPr>
              <w:t>2.</w:t>
            </w:r>
          </w:p>
        </w:tc>
        <w:tc>
          <w:tcPr>
            <w:tcW w:w="2027" w:type="pct"/>
            <w:gridSpan w:val="2"/>
          </w:tcPr>
          <w:p w14:paraId="0221318C" w14:textId="77777777" w:rsidR="00F5350B" w:rsidRPr="00953256" w:rsidRDefault="00F5350B" w:rsidP="00E02E0E">
            <w:pPr>
              <w:rPr>
                <w:i/>
                <w:iCs/>
              </w:rPr>
            </w:pPr>
            <w:r w:rsidRPr="00953256">
              <w:rPr>
                <w:iCs/>
              </w:rPr>
              <w:t>The system verifies the chosen method's availability (e.g., video call service is active).</w:t>
            </w:r>
          </w:p>
        </w:tc>
        <w:tc>
          <w:tcPr>
            <w:tcW w:w="2492" w:type="pct"/>
          </w:tcPr>
          <w:p w14:paraId="4E76732B" w14:textId="77777777" w:rsidR="00F5350B" w:rsidRPr="00953256" w:rsidRDefault="00F5350B" w:rsidP="00E02E0E">
            <w:pPr>
              <w:rPr>
                <w:i/>
                <w:iCs/>
              </w:rPr>
            </w:pPr>
            <w:r w:rsidRPr="00953256">
              <w:rPr>
                <w:iCs/>
              </w:rPr>
              <w:t>The system runs checks for communication channels.</w:t>
            </w:r>
          </w:p>
          <w:p w14:paraId="312D1204" w14:textId="77777777" w:rsidR="00F5350B" w:rsidRPr="00953256" w:rsidRDefault="00F5350B" w:rsidP="00E02E0E">
            <w:pPr>
              <w:rPr>
                <w:i/>
                <w:iCs/>
              </w:rPr>
            </w:pPr>
          </w:p>
        </w:tc>
      </w:tr>
      <w:tr w:rsidR="00F5350B" w:rsidRPr="00953256" w14:paraId="27AD711F" w14:textId="77777777" w:rsidTr="00E02E0E">
        <w:trPr>
          <w:cantSplit/>
          <w:trHeight w:val="315"/>
        </w:trPr>
        <w:tc>
          <w:tcPr>
            <w:tcW w:w="481" w:type="pct"/>
          </w:tcPr>
          <w:p w14:paraId="3AAF267A" w14:textId="77777777" w:rsidR="00F5350B" w:rsidRPr="00953256" w:rsidRDefault="00F5350B" w:rsidP="00E02E0E">
            <w:pPr>
              <w:rPr>
                <w:b/>
                <w:i/>
                <w:iCs/>
              </w:rPr>
            </w:pPr>
            <w:r w:rsidRPr="00953256">
              <w:rPr>
                <w:b/>
                <w:iCs/>
              </w:rPr>
              <w:t>3</w:t>
            </w:r>
          </w:p>
        </w:tc>
        <w:tc>
          <w:tcPr>
            <w:tcW w:w="2027" w:type="pct"/>
            <w:gridSpan w:val="2"/>
          </w:tcPr>
          <w:p w14:paraId="6C63E31F" w14:textId="77777777" w:rsidR="00F5350B" w:rsidRPr="00953256" w:rsidRDefault="00F5350B" w:rsidP="00E02E0E">
            <w:pPr>
              <w:rPr>
                <w:i/>
                <w:iCs/>
              </w:rPr>
            </w:pPr>
            <w:r w:rsidRPr="00953256">
              <w:rPr>
                <w:iCs/>
              </w:rPr>
              <w:t>User confirms the communication method.</w:t>
            </w:r>
          </w:p>
          <w:p w14:paraId="4F0CFD12" w14:textId="77777777" w:rsidR="00F5350B" w:rsidRPr="00953256" w:rsidRDefault="00F5350B" w:rsidP="00E02E0E">
            <w:pPr>
              <w:rPr>
                <w:i/>
                <w:iCs/>
              </w:rPr>
            </w:pPr>
          </w:p>
        </w:tc>
        <w:tc>
          <w:tcPr>
            <w:tcW w:w="2492" w:type="pct"/>
          </w:tcPr>
          <w:p w14:paraId="40556917" w14:textId="77777777" w:rsidR="00F5350B" w:rsidRPr="00953256" w:rsidRDefault="00F5350B" w:rsidP="00E02E0E">
            <w:pPr>
              <w:rPr>
                <w:i/>
                <w:iCs/>
              </w:rPr>
            </w:pPr>
            <w:r w:rsidRPr="00953256">
              <w:rPr>
                <w:iCs/>
              </w:rPr>
              <w:t>The system configures the selected communication channel (e.g., creates a video call link).</w:t>
            </w:r>
          </w:p>
        </w:tc>
      </w:tr>
      <w:tr w:rsidR="00F5350B" w:rsidRPr="00953256" w14:paraId="3617FF26" w14:textId="77777777" w:rsidTr="00E02E0E">
        <w:trPr>
          <w:cantSplit/>
          <w:trHeight w:val="315"/>
        </w:trPr>
        <w:tc>
          <w:tcPr>
            <w:tcW w:w="481" w:type="pct"/>
          </w:tcPr>
          <w:p w14:paraId="43D97CF7" w14:textId="77777777" w:rsidR="00F5350B" w:rsidRPr="00953256" w:rsidRDefault="00F5350B" w:rsidP="00E02E0E">
            <w:pPr>
              <w:rPr>
                <w:b/>
                <w:i/>
                <w:iCs/>
              </w:rPr>
            </w:pPr>
            <w:r w:rsidRPr="00953256">
              <w:rPr>
                <w:b/>
                <w:iCs/>
              </w:rPr>
              <w:t>4</w:t>
            </w:r>
          </w:p>
        </w:tc>
        <w:tc>
          <w:tcPr>
            <w:tcW w:w="2027" w:type="pct"/>
            <w:gridSpan w:val="2"/>
          </w:tcPr>
          <w:p w14:paraId="099BED3F" w14:textId="77777777" w:rsidR="00F5350B" w:rsidRPr="00953256" w:rsidRDefault="00F5350B" w:rsidP="00E02E0E">
            <w:pPr>
              <w:rPr>
                <w:i/>
                <w:iCs/>
              </w:rPr>
            </w:pPr>
            <w:r w:rsidRPr="00953256">
              <w:rPr>
                <w:iCs/>
              </w:rPr>
              <w:t xml:space="preserve"> Users and lawyers join the scheduled communication.</w:t>
            </w:r>
          </w:p>
        </w:tc>
        <w:tc>
          <w:tcPr>
            <w:tcW w:w="2492" w:type="pct"/>
          </w:tcPr>
          <w:p w14:paraId="3DE93160" w14:textId="77777777" w:rsidR="00F5350B" w:rsidRPr="00953256" w:rsidRDefault="00F5350B" w:rsidP="00E02E0E">
            <w:pPr>
              <w:rPr>
                <w:i/>
                <w:iCs/>
              </w:rPr>
            </w:pPr>
            <w:r w:rsidRPr="00953256">
              <w:rPr>
                <w:iCs/>
              </w:rPr>
              <w:t>The system monitors the session and ensures connectivity.</w:t>
            </w:r>
          </w:p>
        </w:tc>
      </w:tr>
      <w:tr w:rsidR="00F5350B" w:rsidRPr="00953256" w14:paraId="23A0F5FA" w14:textId="77777777" w:rsidTr="00E02E0E">
        <w:trPr>
          <w:cantSplit/>
          <w:trHeight w:val="315"/>
        </w:trPr>
        <w:tc>
          <w:tcPr>
            <w:tcW w:w="5000" w:type="pct"/>
            <w:gridSpan w:val="4"/>
          </w:tcPr>
          <w:p w14:paraId="51A43563" w14:textId="77777777" w:rsidR="00F5350B" w:rsidRPr="00953256" w:rsidRDefault="00F5350B" w:rsidP="00E02E0E">
            <w:pPr>
              <w:rPr>
                <w:b/>
                <w:i/>
                <w:iCs/>
              </w:rPr>
            </w:pPr>
            <w:r w:rsidRPr="00953256">
              <w:rPr>
                <w:b/>
                <w:iCs/>
                <w:sz w:val="22"/>
              </w:rPr>
              <w:t xml:space="preserve">Post Conditions </w:t>
            </w:r>
          </w:p>
        </w:tc>
      </w:tr>
      <w:tr w:rsidR="00F5350B" w:rsidRPr="00953256" w14:paraId="49CE7DC4" w14:textId="77777777" w:rsidTr="00E02E0E">
        <w:trPr>
          <w:cantSplit/>
          <w:trHeight w:val="315"/>
        </w:trPr>
        <w:tc>
          <w:tcPr>
            <w:tcW w:w="481" w:type="pct"/>
            <w:tcBorders>
              <w:bottom w:val="single" w:sz="4" w:space="0" w:color="auto"/>
            </w:tcBorders>
          </w:tcPr>
          <w:p w14:paraId="71093795"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09A63F13" w14:textId="77777777" w:rsidR="00F5350B" w:rsidRPr="00953256" w:rsidRDefault="00F5350B" w:rsidP="00E02E0E">
            <w:pPr>
              <w:rPr>
                <w:b/>
                <w:i/>
                <w:iCs/>
              </w:rPr>
            </w:pPr>
            <w:r w:rsidRPr="00953256">
              <w:rPr>
                <w:b/>
                <w:iCs/>
              </w:rPr>
              <w:t>Communication channel is prepared.</w:t>
            </w:r>
          </w:p>
        </w:tc>
      </w:tr>
    </w:tbl>
    <w:p w14:paraId="1525E7C4" w14:textId="77777777" w:rsidR="00F5350B" w:rsidRDefault="00F5350B" w:rsidP="00F5350B">
      <w:pPr>
        <w:spacing w:before="9"/>
        <w:ind w:right="107"/>
        <w:jc w:val="both"/>
        <w:rPr>
          <w:sz w:val="24"/>
          <w:szCs w:val="24"/>
          <w:lang w:val="en-PK"/>
        </w:rPr>
      </w:pPr>
    </w:p>
    <w:p w14:paraId="1C1D1E4E" w14:textId="6597311E" w:rsidR="00F5350B" w:rsidRPr="00953256" w:rsidRDefault="00F5350B" w:rsidP="00CD0F37">
      <w:pPr>
        <w:pStyle w:val="ListParagraph"/>
        <w:numPr>
          <w:ilvl w:val="0"/>
          <w:numId w:val="90"/>
        </w:numPr>
        <w:spacing w:before="120" w:after="120"/>
        <w:rPr>
          <w:b/>
          <w:bCs/>
          <w:i/>
          <w:iCs/>
          <w:sz w:val="24"/>
        </w:rPr>
      </w:pPr>
      <w:r w:rsidRPr="00953256">
        <w:rPr>
          <w:b/>
          <w:bCs/>
          <w:iCs/>
          <w:sz w:val="24"/>
        </w:rPr>
        <w:t>Lawyer Registration</w:t>
      </w:r>
    </w:p>
    <w:p w14:paraId="242060D1" w14:textId="77777777" w:rsidR="00F5350B" w:rsidRPr="005B14ED" w:rsidRDefault="00F5350B" w:rsidP="00F5350B">
      <w:pPr>
        <w:pStyle w:val="ListParagraph"/>
        <w:spacing w:before="120" w:after="120"/>
        <w:ind w:left="432"/>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6A4E0D9E" w14:textId="77777777" w:rsidTr="00E02E0E">
        <w:trPr>
          <w:cantSplit/>
          <w:trHeight w:val="165"/>
        </w:trPr>
        <w:tc>
          <w:tcPr>
            <w:tcW w:w="5000" w:type="pct"/>
            <w:gridSpan w:val="4"/>
          </w:tcPr>
          <w:p w14:paraId="092EFA89"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Lawyer Registration</w:t>
            </w:r>
          </w:p>
        </w:tc>
      </w:tr>
      <w:tr w:rsidR="00F5350B" w:rsidRPr="00953256" w14:paraId="537746D8" w14:textId="77777777" w:rsidTr="00E02E0E">
        <w:trPr>
          <w:trHeight w:val="165"/>
        </w:trPr>
        <w:tc>
          <w:tcPr>
            <w:tcW w:w="1478" w:type="pct"/>
            <w:gridSpan w:val="2"/>
          </w:tcPr>
          <w:p w14:paraId="4F6D5AE9" w14:textId="77777777" w:rsidR="00F5350B" w:rsidRPr="00953256" w:rsidRDefault="00F5350B" w:rsidP="00E02E0E">
            <w:pPr>
              <w:rPr>
                <w:b/>
                <w:i/>
                <w:iCs/>
              </w:rPr>
            </w:pPr>
            <w:r w:rsidRPr="00953256">
              <w:rPr>
                <w:b/>
                <w:iCs/>
              </w:rPr>
              <w:t>Use case Id:</w:t>
            </w:r>
          </w:p>
        </w:tc>
        <w:tc>
          <w:tcPr>
            <w:tcW w:w="3522" w:type="pct"/>
            <w:gridSpan w:val="2"/>
          </w:tcPr>
          <w:p w14:paraId="314587CB" w14:textId="77777777" w:rsidR="00F5350B" w:rsidRPr="00953256" w:rsidRDefault="00F5350B" w:rsidP="00E02E0E">
            <w:pPr>
              <w:rPr>
                <w:i/>
                <w:iCs/>
                <w:sz w:val="24"/>
              </w:rPr>
            </w:pPr>
            <w:r w:rsidRPr="00953256">
              <w:rPr>
                <w:iCs/>
                <w:sz w:val="24"/>
              </w:rPr>
              <w:t>UC-06</w:t>
            </w:r>
          </w:p>
        </w:tc>
      </w:tr>
      <w:tr w:rsidR="00F5350B" w:rsidRPr="00953256" w14:paraId="0329CADD" w14:textId="77777777" w:rsidTr="00E02E0E">
        <w:trPr>
          <w:cantSplit/>
          <w:trHeight w:val="165"/>
        </w:trPr>
        <w:tc>
          <w:tcPr>
            <w:tcW w:w="5000" w:type="pct"/>
            <w:gridSpan w:val="4"/>
          </w:tcPr>
          <w:p w14:paraId="21E5ACFB" w14:textId="77777777" w:rsidR="00F5350B" w:rsidRPr="00953256" w:rsidRDefault="00F5350B" w:rsidP="00E02E0E">
            <w:pPr>
              <w:rPr>
                <w:i/>
                <w:iCs/>
              </w:rPr>
            </w:pPr>
            <w:r w:rsidRPr="00953256">
              <w:rPr>
                <w:b/>
                <w:iCs/>
              </w:rPr>
              <w:t>Actors:</w:t>
            </w:r>
            <w:r w:rsidRPr="00953256">
              <w:rPr>
                <w:b/>
                <w:iCs/>
              </w:rPr>
              <w:tab/>
            </w:r>
            <w:r w:rsidRPr="00953256">
              <w:rPr>
                <w:iCs/>
              </w:rPr>
              <w:t xml:space="preserve">                                      Lawyer</w:t>
            </w:r>
          </w:p>
        </w:tc>
      </w:tr>
      <w:tr w:rsidR="00F5350B" w:rsidRPr="00953256" w14:paraId="563C1531" w14:textId="77777777" w:rsidTr="00E02E0E">
        <w:trPr>
          <w:cantSplit/>
          <w:trHeight w:val="165"/>
        </w:trPr>
        <w:tc>
          <w:tcPr>
            <w:tcW w:w="5000" w:type="pct"/>
            <w:gridSpan w:val="4"/>
          </w:tcPr>
          <w:p w14:paraId="7558442B" w14:textId="77777777" w:rsidR="00F5350B" w:rsidRPr="00953256" w:rsidRDefault="00F5350B" w:rsidP="00E02E0E">
            <w:pPr>
              <w:rPr>
                <w:i/>
                <w:iCs/>
              </w:rPr>
            </w:pPr>
            <w:r w:rsidRPr="00953256">
              <w:rPr>
                <w:b/>
                <w:iCs/>
              </w:rPr>
              <w:t>Feature:</w:t>
            </w:r>
            <w:r w:rsidRPr="00953256">
              <w:rPr>
                <w:iCs/>
              </w:rPr>
              <w:t xml:space="preserve">                                  Registration &amp; Authentication</w:t>
            </w:r>
          </w:p>
        </w:tc>
      </w:tr>
      <w:tr w:rsidR="00F5350B" w:rsidRPr="00953256" w14:paraId="76134023" w14:textId="77777777" w:rsidTr="00E02E0E">
        <w:trPr>
          <w:trHeight w:val="240"/>
        </w:trPr>
        <w:tc>
          <w:tcPr>
            <w:tcW w:w="1478" w:type="pct"/>
            <w:gridSpan w:val="2"/>
          </w:tcPr>
          <w:p w14:paraId="5A05D509" w14:textId="77777777" w:rsidR="00F5350B" w:rsidRPr="00953256" w:rsidRDefault="00F5350B" w:rsidP="00E02E0E">
            <w:pPr>
              <w:rPr>
                <w:b/>
                <w:i/>
                <w:iCs/>
              </w:rPr>
            </w:pPr>
            <w:r w:rsidRPr="00953256">
              <w:rPr>
                <w:b/>
                <w:iCs/>
              </w:rPr>
              <w:t>Pre-condition:</w:t>
            </w:r>
          </w:p>
        </w:tc>
        <w:tc>
          <w:tcPr>
            <w:tcW w:w="3522" w:type="pct"/>
            <w:gridSpan w:val="2"/>
          </w:tcPr>
          <w:p w14:paraId="2CCAAB1D" w14:textId="77777777" w:rsidR="00F5350B" w:rsidRPr="00953256" w:rsidRDefault="00F5350B" w:rsidP="00E02E0E">
            <w:pPr>
              <w:rPr>
                <w:i/>
                <w:iCs/>
                <w:sz w:val="24"/>
              </w:rPr>
            </w:pPr>
            <w:r w:rsidRPr="00953256">
              <w:rPr>
                <w:iCs/>
                <w:sz w:val="24"/>
              </w:rPr>
              <w:t>Lawyers must provide valid credentials.</w:t>
            </w:r>
          </w:p>
        </w:tc>
      </w:tr>
      <w:tr w:rsidR="00F5350B" w:rsidRPr="00953256" w14:paraId="51702E65" w14:textId="77777777" w:rsidTr="00E02E0E">
        <w:trPr>
          <w:cantSplit/>
          <w:trHeight w:val="330"/>
        </w:trPr>
        <w:tc>
          <w:tcPr>
            <w:tcW w:w="5000" w:type="pct"/>
            <w:gridSpan w:val="4"/>
          </w:tcPr>
          <w:p w14:paraId="5B907F4A" w14:textId="77777777" w:rsidR="00F5350B" w:rsidRPr="00953256" w:rsidRDefault="00F5350B" w:rsidP="00E02E0E">
            <w:pPr>
              <w:rPr>
                <w:b/>
                <w:i/>
                <w:iCs/>
              </w:rPr>
            </w:pPr>
            <w:r w:rsidRPr="00953256">
              <w:rPr>
                <w:b/>
                <w:iCs/>
                <w:sz w:val="22"/>
              </w:rPr>
              <w:t>Scenarios</w:t>
            </w:r>
          </w:p>
        </w:tc>
      </w:tr>
      <w:tr w:rsidR="00F5350B" w:rsidRPr="00953256" w14:paraId="180F5719" w14:textId="77777777" w:rsidTr="00E02E0E">
        <w:trPr>
          <w:cantSplit/>
          <w:trHeight w:val="330"/>
        </w:trPr>
        <w:tc>
          <w:tcPr>
            <w:tcW w:w="481" w:type="pct"/>
          </w:tcPr>
          <w:p w14:paraId="57B0C3D6" w14:textId="77777777" w:rsidR="00F5350B" w:rsidRPr="00953256" w:rsidRDefault="00F5350B" w:rsidP="00E02E0E">
            <w:pPr>
              <w:rPr>
                <w:b/>
                <w:i/>
                <w:iCs/>
              </w:rPr>
            </w:pPr>
            <w:r w:rsidRPr="00953256">
              <w:rPr>
                <w:b/>
                <w:iCs/>
              </w:rPr>
              <w:t>Step#</w:t>
            </w:r>
          </w:p>
        </w:tc>
        <w:tc>
          <w:tcPr>
            <w:tcW w:w="2027" w:type="pct"/>
            <w:gridSpan w:val="2"/>
          </w:tcPr>
          <w:p w14:paraId="3355DF34" w14:textId="77777777" w:rsidR="00F5350B" w:rsidRPr="00953256" w:rsidRDefault="00F5350B" w:rsidP="00E02E0E">
            <w:pPr>
              <w:rPr>
                <w:b/>
                <w:i/>
                <w:iCs/>
              </w:rPr>
            </w:pPr>
            <w:r w:rsidRPr="00953256">
              <w:rPr>
                <w:b/>
                <w:iCs/>
              </w:rPr>
              <w:t>Action</w:t>
            </w:r>
          </w:p>
        </w:tc>
        <w:tc>
          <w:tcPr>
            <w:tcW w:w="2492" w:type="pct"/>
          </w:tcPr>
          <w:p w14:paraId="0060AE67" w14:textId="77777777" w:rsidR="00F5350B" w:rsidRPr="00953256" w:rsidRDefault="00F5350B" w:rsidP="00E02E0E">
            <w:pPr>
              <w:rPr>
                <w:b/>
                <w:i/>
                <w:iCs/>
              </w:rPr>
            </w:pPr>
            <w:r w:rsidRPr="00953256">
              <w:rPr>
                <w:b/>
                <w:iCs/>
              </w:rPr>
              <w:t>Software Reaction</w:t>
            </w:r>
          </w:p>
        </w:tc>
      </w:tr>
      <w:tr w:rsidR="00F5350B" w:rsidRPr="00953256" w14:paraId="4DC541AE" w14:textId="77777777" w:rsidTr="00E02E0E">
        <w:trPr>
          <w:cantSplit/>
          <w:trHeight w:val="165"/>
        </w:trPr>
        <w:tc>
          <w:tcPr>
            <w:tcW w:w="481" w:type="pct"/>
          </w:tcPr>
          <w:p w14:paraId="1F8D1DF9"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7FAB8A6C" w14:textId="77777777" w:rsidTr="00E02E0E">
              <w:trPr>
                <w:tblCellSpacing w:w="15" w:type="dxa"/>
              </w:trPr>
              <w:tc>
                <w:tcPr>
                  <w:tcW w:w="0" w:type="auto"/>
                  <w:vAlign w:val="center"/>
                  <w:hideMark/>
                </w:tcPr>
                <w:p w14:paraId="03C38AAC" w14:textId="77777777" w:rsidR="00F5350B" w:rsidRPr="00953256" w:rsidRDefault="00F5350B" w:rsidP="00E02E0E">
                  <w:pPr>
                    <w:rPr>
                      <w:i/>
                      <w:sz w:val="24"/>
                    </w:rPr>
                  </w:pPr>
                  <w:r w:rsidRPr="00953256">
                    <w:rPr>
                      <w:sz w:val="24"/>
                    </w:rPr>
                    <w:t>Lawyer submits professional details.</w:t>
                  </w:r>
                </w:p>
              </w:tc>
            </w:tr>
            <w:tr w:rsidR="00F5350B" w:rsidRPr="00953256" w14:paraId="23E3D49C" w14:textId="77777777" w:rsidTr="00E02E0E">
              <w:trPr>
                <w:tblCellSpacing w:w="15" w:type="dxa"/>
              </w:trPr>
              <w:tc>
                <w:tcPr>
                  <w:tcW w:w="0" w:type="auto"/>
                  <w:vAlign w:val="center"/>
                  <w:hideMark/>
                </w:tcPr>
                <w:p w14:paraId="72EA5C4C" w14:textId="77777777" w:rsidR="00F5350B" w:rsidRPr="00953256" w:rsidRDefault="00F5350B" w:rsidP="00E02E0E">
                  <w:pPr>
                    <w:rPr>
                      <w:i/>
                      <w:sz w:val="24"/>
                    </w:rPr>
                  </w:pPr>
                </w:p>
              </w:tc>
            </w:tr>
          </w:tbl>
          <w:p w14:paraId="76602808" w14:textId="77777777" w:rsidR="00F5350B" w:rsidRPr="00953256" w:rsidRDefault="00F5350B" w:rsidP="00E02E0E">
            <w:pPr>
              <w:rPr>
                <w:i/>
                <w:iCs/>
              </w:rPr>
            </w:pPr>
          </w:p>
        </w:tc>
        <w:tc>
          <w:tcPr>
            <w:tcW w:w="2492" w:type="pct"/>
          </w:tcPr>
          <w:p w14:paraId="61ECA00F" w14:textId="77777777" w:rsidR="00F5350B" w:rsidRPr="00953256" w:rsidRDefault="00F5350B" w:rsidP="00E02E0E">
            <w:pPr>
              <w:rPr>
                <w:i/>
                <w:sz w:val="24"/>
              </w:rPr>
            </w:pPr>
            <w:r w:rsidRPr="00953256">
              <w:rPr>
                <w:sz w:val="24"/>
              </w:rPr>
              <w:t>The system validates credentials and may require admin approval.</w:t>
            </w:r>
          </w:p>
        </w:tc>
      </w:tr>
      <w:tr w:rsidR="00F5350B" w:rsidRPr="00953256" w14:paraId="6FFE7DBA" w14:textId="77777777" w:rsidTr="00E02E0E">
        <w:trPr>
          <w:cantSplit/>
          <w:trHeight w:val="315"/>
        </w:trPr>
        <w:tc>
          <w:tcPr>
            <w:tcW w:w="5000" w:type="pct"/>
            <w:gridSpan w:val="4"/>
          </w:tcPr>
          <w:p w14:paraId="23758F12" w14:textId="77777777" w:rsidR="00F5350B" w:rsidRPr="00953256" w:rsidRDefault="00F5350B" w:rsidP="00E02E0E">
            <w:pPr>
              <w:rPr>
                <w:b/>
                <w:i/>
                <w:iCs/>
              </w:rPr>
            </w:pPr>
            <w:r w:rsidRPr="00953256">
              <w:rPr>
                <w:b/>
                <w:iCs/>
                <w:sz w:val="22"/>
              </w:rPr>
              <w:t xml:space="preserve">Post Conditions </w:t>
            </w:r>
          </w:p>
        </w:tc>
      </w:tr>
      <w:tr w:rsidR="00F5350B" w:rsidRPr="00953256" w14:paraId="1A0D9C09" w14:textId="77777777" w:rsidTr="00E02E0E">
        <w:trPr>
          <w:cantSplit/>
          <w:trHeight w:val="315"/>
        </w:trPr>
        <w:tc>
          <w:tcPr>
            <w:tcW w:w="481" w:type="pct"/>
            <w:tcBorders>
              <w:bottom w:val="single" w:sz="4" w:space="0" w:color="auto"/>
            </w:tcBorders>
          </w:tcPr>
          <w:p w14:paraId="112A40C2"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1D031371" w14:textId="77777777" w:rsidR="00F5350B" w:rsidRPr="00953256" w:rsidRDefault="00F5350B" w:rsidP="00E02E0E">
            <w:pPr>
              <w:rPr>
                <w:b/>
                <w:i/>
                <w:iCs/>
              </w:rPr>
            </w:pPr>
            <w:r w:rsidRPr="00953256">
              <w:rPr>
                <w:b/>
                <w:iCs/>
              </w:rPr>
              <w:t>Lawyers can access the platform.</w:t>
            </w:r>
          </w:p>
        </w:tc>
      </w:tr>
    </w:tbl>
    <w:p w14:paraId="1727D1C6" w14:textId="77777777" w:rsidR="00F5350B" w:rsidRPr="005B14ED" w:rsidRDefault="00F5350B" w:rsidP="00F5350B">
      <w:pPr>
        <w:spacing w:before="120" w:after="120"/>
        <w:rPr>
          <w:i/>
          <w:iCs/>
        </w:rPr>
      </w:pPr>
    </w:p>
    <w:p w14:paraId="6DA75DDC" w14:textId="77777777" w:rsidR="00F5350B" w:rsidRDefault="00F5350B" w:rsidP="00F5350B">
      <w:pPr>
        <w:spacing w:before="120" w:after="120"/>
        <w:rPr>
          <w:rFonts w:ascii="Arial" w:hAnsi="Arial" w:cs="Arial"/>
          <w:i/>
          <w:iCs/>
        </w:rPr>
      </w:pPr>
    </w:p>
    <w:p w14:paraId="48C8C552" w14:textId="7162DA2C" w:rsidR="00F5350B" w:rsidRPr="00953256" w:rsidRDefault="00F5350B" w:rsidP="00CD0F37">
      <w:pPr>
        <w:pStyle w:val="ListParagraph"/>
        <w:numPr>
          <w:ilvl w:val="0"/>
          <w:numId w:val="90"/>
        </w:numPr>
        <w:spacing w:before="120" w:after="120"/>
        <w:rPr>
          <w:b/>
          <w:bCs/>
          <w:i/>
          <w:iCs/>
          <w:sz w:val="24"/>
        </w:rPr>
      </w:pPr>
      <w:r w:rsidRPr="00953256">
        <w:rPr>
          <w:b/>
          <w:bCs/>
          <w:iCs/>
          <w:sz w:val="24"/>
        </w:rPr>
        <w:lastRenderedPageBreak/>
        <w:t>Lawyer Profile Management</w:t>
      </w:r>
    </w:p>
    <w:p w14:paraId="5946B321" w14:textId="77777777" w:rsidR="00F5350B" w:rsidRPr="005B14ED" w:rsidRDefault="00F5350B" w:rsidP="00F5350B">
      <w:pPr>
        <w:pStyle w:val="ListParagraph"/>
        <w:spacing w:before="120" w:after="120"/>
        <w:ind w:left="432"/>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6D51F678" w14:textId="77777777" w:rsidTr="00E02E0E">
        <w:trPr>
          <w:cantSplit/>
          <w:trHeight w:val="165"/>
        </w:trPr>
        <w:tc>
          <w:tcPr>
            <w:tcW w:w="5000" w:type="pct"/>
            <w:gridSpan w:val="4"/>
          </w:tcPr>
          <w:p w14:paraId="0852D8C0"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Lawyer Profile Management</w:t>
            </w:r>
          </w:p>
        </w:tc>
      </w:tr>
      <w:tr w:rsidR="00F5350B" w:rsidRPr="00953256" w14:paraId="6EE83000" w14:textId="77777777" w:rsidTr="00E02E0E">
        <w:trPr>
          <w:trHeight w:val="165"/>
        </w:trPr>
        <w:tc>
          <w:tcPr>
            <w:tcW w:w="1478" w:type="pct"/>
            <w:gridSpan w:val="2"/>
          </w:tcPr>
          <w:p w14:paraId="7C6946B0" w14:textId="77777777" w:rsidR="00F5350B" w:rsidRPr="00953256" w:rsidRDefault="00F5350B" w:rsidP="00E02E0E">
            <w:pPr>
              <w:rPr>
                <w:b/>
                <w:i/>
                <w:iCs/>
              </w:rPr>
            </w:pPr>
            <w:r w:rsidRPr="00953256">
              <w:rPr>
                <w:b/>
                <w:iCs/>
              </w:rPr>
              <w:t>Use case Id:</w:t>
            </w:r>
          </w:p>
        </w:tc>
        <w:tc>
          <w:tcPr>
            <w:tcW w:w="3522" w:type="pct"/>
            <w:gridSpan w:val="2"/>
          </w:tcPr>
          <w:p w14:paraId="6DC9B9C2" w14:textId="77777777" w:rsidR="00F5350B" w:rsidRPr="00953256" w:rsidRDefault="00F5350B" w:rsidP="00E02E0E">
            <w:pPr>
              <w:rPr>
                <w:i/>
                <w:iCs/>
                <w:sz w:val="24"/>
              </w:rPr>
            </w:pPr>
            <w:r w:rsidRPr="00953256">
              <w:rPr>
                <w:iCs/>
                <w:sz w:val="24"/>
              </w:rPr>
              <w:t>UC-07</w:t>
            </w:r>
          </w:p>
        </w:tc>
      </w:tr>
      <w:tr w:rsidR="00F5350B" w:rsidRPr="00953256" w14:paraId="290A74FD" w14:textId="77777777" w:rsidTr="00E02E0E">
        <w:trPr>
          <w:cantSplit/>
          <w:trHeight w:val="165"/>
        </w:trPr>
        <w:tc>
          <w:tcPr>
            <w:tcW w:w="5000" w:type="pct"/>
            <w:gridSpan w:val="4"/>
          </w:tcPr>
          <w:p w14:paraId="5C8658D3" w14:textId="77777777" w:rsidR="00F5350B" w:rsidRPr="00953256" w:rsidRDefault="00F5350B" w:rsidP="00E02E0E">
            <w:pPr>
              <w:rPr>
                <w:i/>
                <w:iCs/>
              </w:rPr>
            </w:pPr>
            <w:r w:rsidRPr="00953256">
              <w:rPr>
                <w:b/>
                <w:iCs/>
              </w:rPr>
              <w:t>Actors:</w:t>
            </w:r>
            <w:r w:rsidRPr="00953256">
              <w:rPr>
                <w:b/>
                <w:iCs/>
              </w:rPr>
              <w:tab/>
            </w:r>
            <w:r w:rsidRPr="00953256">
              <w:rPr>
                <w:iCs/>
              </w:rPr>
              <w:t xml:space="preserve">                                      Lawyer</w:t>
            </w:r>
          </w:p>
        </w:tc>
      </w:tr>
      <w:tr w:rsidR="00F5350B" w:rsidRPr="00953256" w14:paraId="0096B73F" w14:textId="77777777" w:rsidTr="00E02E0E">
        <w:trPr>
          <w:cantSplit/>
          <w:trHeight w:val="165"/>
        </w:trPr>
        <w:tc>
          <w:tcPr>
            <w:tcW w:w="5000" w:type="pct"/>
            <w:gridSpan w:val="4"/>
          </w:tcPr>
          <w:p w14:paraId="1136DBB0" w14:textId="77777777" w:rsidR="00F5350B" w:rsidRPr="00953256" w:rsidRDefault="00F5350B" w:rsidP="00E02E0E">
            <w:pPr>
              <w:rPr>
                <w:i/>
                <w:iCs/>
              </w:rPr>
            </w:pPr>
            <w:r w:rsidRPr="00953256">
              <w:rPr>
                <w:b/>
                <w:iCs/>
              </w:rPr>
              <w:t>Feature:</w:t>
            </w:r>
            <w:r w:rsidRPr="00953256">
              <w:rPr>
                <w:iCs/>
              </w:rPr>
              <w:t xml:space="preserve">                                  Profile Management</w:t>
            </w:r>
          </w:p>
        </w:tc>
      </w:tr>
      <w:tr w:rsidR="00F5350B" w:rsidRPr="00953256" w14:paraId="723E5B8A" w14:textId="77777777" w:rsidTr="00E02E0E">
        <w:trPr>
          <w:trHeight w:val="240"/>
        </w:trPr>
        <w:tc>
          <w:tcPr>
            <w:tcW w:w="1478" w:type="pct"/>
            <w:gridSpan w:val="2"/>
          </w:tcPr>
          <w:p w14:paraId="3100AA3A" w14:textId="77777777" w:rsidR="00F5350B" w:rsidRPr="00953256" w:rsidRDefault="00F5350B" w:rsidP="00E02E0E">
            <w:pPr>
              <w:rPr>
                <w:b/>
                <w:i/>
                <w:iCs/>
              </w:rPr>
            </w:pPr>
            <w:r w:rsidRPr="00953256">
              <w:rPr>
                <w:b/>
                <w:iCs/>
              </w:rPr>
              <w:t>Pre-condition:</w:t>
            </w:r>
          </w:p>
        </w:tc>
        <w:tc>
          <w:tcPr>
            <w:tcW w:w="3522" w:type="pct"/>
            <w:gridSpan w:val="2"/>
          </w:tcPr>
          <w:p w14:paraId="018F51B6" w14:textId="77777777" w:rsidR="00F5350B" w:rsidRPr="00953256" w:rsidRDefault="00F5350B" w:rsidP="00E02E0E">
            <w:pPr>
              <w:rPr>
                <w:i/>
                <w:iCs/>
                <w:sz w:val="24"/>
              </w:rPr>
            </w:pPr>
            <w:r w:rsidRPr="00953256">
              <w:rPr>
                <w:iCs/>
                <w:sz w:val="24"/>
              </w:rPr>
              <w:t>Lawyers must be logged in</w:t>
            </w:r>
          </w:p>
        </w:tc>
      </w:tr>
      <w:tr w:rsidR="00F5350B" w:rsidRPr="00953256" w14:paraId="14675AD9" w14:textId="77777777" w:rsidTr="00E02E0E">
        <w:trPr>
          <w:cantSplit/>
          <w:trHeight w:val="330"/>
        </w:trPr>
        <w:tc>
          <w:tcPr>
            <w:tcW w:w="5000" w:type="pct"/>
            <w:gridSpan w:val="4"/>
          </w:tcPr>
          <w:p w14:paraId="5D4AA9F7" w14:textId="77777777" w:rsidR="00F5350B" w:rsidRPr="00953256" w:rsidRDefault="00F5350B" w:rsidP="00E02E0E">
            <w:pPr>
              <w:rPr>
                <w:b/>
                <w:i/>
                <w:iCs/>
              </w:rPr>
            </w:pPr>
            <w:r w:rsidRPr="00953256">
              <w:rPr>
                <w:b/>
                <w:iCs/>
                <w:sz w:val="22"/>
              </w:rPr>
              <w:t>Scenarios</w:t>
            </w:r>
          </w:p>
        </w:tc>
      </w:tr>
      <w:tr w:rsidR="00F5350B" w:rsidRPr="00953256" w14:paraId="033AF974" w14:textId="77777777" w:rsidTr="00E02E0E">
        <w:trPr>
          <w:cantSplit/>
          <w:trHeight w:val="330"/>
        </w:trPr>
        <w:tc>
          <w:tcPr>
            <w:tcW w:w="481" w:type="pct"/>
          </w:tcPr>
          <w:p w14:paraId="5C1502CF" w14:textId="77777777" w:rsidR="00F5350B" w:rsidRPr="00953256" w:rsidRDefault="00F5350B" w:rsidP="00E02E0E">
            <w:pPr>
              <w:rPr>
                <w:b/>
                <w:i/>
                <w:iCs/>
              </w:rPr>
            </w:pPr>
            <w:r w:rsidRPr="00953256">
              <w:rPr>
                <w:b/>
                <w:iCs/>
              </w:rPr>
              <w:t>Step#</w:t>
            </w:r>
          </w:p>
        </w:tc>
        <w:tc>
          <w:tcPr>
            <w:tcW w:w="2027" w:type="pct"/>
            <w:gridSpan w:val="2"/>
          </w:tcPr>
          <w:p w14:paraId="2D19A015" w14:textId="77777777" w:rsidR="00F5350B" w:rsidRPr="00953256" w:rsidRDefault="00F5350B" w:rsidP="00E02E0E">
            <w:pPr>
              <w:rPr>
                <w:b/>
                <w:i/>
                <w:iCs/>
              </w:rPr>
            </w:pPr>
            <w:r w:rsidRPr="00953256">
              <w:rPr>
                <w:b/>
                <w:iCs/>
              </w:rPr>
              <w:t>Action</w:t>
            </w:r>
          </w:p>
        </w:tc>
        <w:tc>
          <w:tcPr>
            <w:tcW w:w="2492" w:type="pct"/>
          </w:tcPr>
          <w:p w14:paraId="4B1F1A26" w14:textId="77777777" w:rsidR="00F5350B" w:rsidRPr="00953256" w:rsidRDefault="00F5350B" w:rsidP="00E02E0E">
            <w:pPr>
              <w:rPr>
                <w:b/>
                <w:i/>
                <w:iCs/>
              </w:rPr>
            </w:pPr>
            <w:r w:rsidRPr="00953256">
              <w:rPr>
                <w:b/>
                <w:iCs/>
              </w:rPr>
              <w:t>Software Reaction</w:t>
            </w:r>
          </w:p>
        </w:tc>
      </w:tr>
      <w:tr w:rsidR="00F5350B" w:rsidRPr="00953256" w14:paraId="184B5FAB" w14:textId="77777777" w:rsidTr="00E02E0E">
        <w:trPr>
          <w:cantSplit/>
          <w:trHeight w:val="165"/>
        </w:trPr>
        <w:tc>
          <w:tcPr>
            <w:tcW w:w="481" w:type="pct"/>
          </w:tcPr>
          <w:p w14:paraId="08807BDC"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0ECAA377" w14:textId="77777777" w:rsidTr="00E02E0E">
              <w:trPr>
                <w:tblCellSpacing w:w="15" w:type="dxa"/>
              </w:trPr>
              <w:tc>
                <w:tcPr>
                  <w:tcW w:w="0" w:type="auto"/>
                  <w:vAlign w:val="center"/>
                  <w:hideMark/>
                </w:tcPr>
                <w:p w14:paraId="441C5A8D" w14:textId="77777777" w:rsidR="00F5350B" w:rsidRPr="00953256" w:rsidRDefault="00F5350B" w:rsidP="00E02E0E">
                  <w:pPr>
                    <w:rPr>
                      <w:i/>
                      <w:sz w:val="24"/>
                    </w:rPr>
                  </w:pPr>
                  <w:r w:rsidRPr="00953256">
                    <w:rPr>
                      <w:sz w:val="24"/>
                    </w:rPr>
                    <w:t>Lawyers update their profile information.</w:t>
                  </w:r>
                </w:p>
              </w:tc>
            </w:tr>
            <w:tr w:rsidR="00F5350B" w:rsidRPr="00953256" w14:paraId="52AC6B3E" w14:textId="77777777" w:rsidTr="00E02E0E">
              <w:trPr>
                <w:tblCellSpacing w:w="15" w:type="dxa"/>
              </w:trPr>
              <w:tc>
                <w:tcPr>
                  <w:tcW w:w="0" w:type="auto"/>
                  <w:vAlign w:val="center"/>
                  <w:hideMark/>
                </w:tcPr>
                <w:p w14:paraId="0EEDC508" w14:textId="77777777" w:rsidR="00F5350B" w:rsidRPr="00953256" w:rsidRDefault="00F5350B" w:rsidP="00E02E0E">
                  <w:pPr>
                    <w:rPr>
                      <w:i/>
                      <w:sz w:val="24"/>
                    </w:rPr>
                  </w:pPr>
                </w:p>
              </w:tc>
            </w:tr>
          </w:tbl>
          <w:p w14:paraId="3B9B113A" w14:textId="77777777" w:rsidR="00F5350B" w:rsidRPr="00953256" w:rsidRDefault="00F5350B" w:rsidP="00E02E0E">
            <w:pPr>
              <w:rPr>
                <w:i/>
                <w:iCs/>
              </w:rPr>
            </w:pPr>
          </w:p>
        </w:tc>
        <w:tc>
          <w:tcPr>
            <w:tcW w:w="2492" w:type="pct"/>
          </w:tcPr>
          <w:p w14:paraId="46F0A088" w14:textId="77777777" w:rsidR="00F5350B" w:rsidRPr="00953256" w:rsidRDefault="00F5350B" w:rsidP="00E02E0E">
            <w:pPr>
              <w:rPr>
                <w:i/>
                <w:sz w:val="24"/>
              </w:rPr>
            </w:pPr>
            <w:r w:rsidRPr="00953256">
              <w:rPr>
                <w:sz w:val="24"/>
              </w:rPr>
              <w:t>The system validates and saves the updated profile.</w:t>
            </w:r>
          </w:p>
        </w:tc>
      </w:tr>
      <w:tr w:rsidR="00F5350B" w:rsidRPr="00953256" w14:paraId="3E01C8E7" w14:textId="77777777" w:rsidTr="00E02E0E">
        <w:trPr>
          <w:cantSplit/>
          <w:trHeight w:val="165"/>
        </w:trPr>
        <w:tc>
          <w:tcPr>
            <w:tcW w:w="481" w:type="pct"/>
          </w:tcPr>
          <w:p w14:paraId="1EA1E9EE" w14:textId="77777777" w:rsidR="00F5350B" w:rsidRPr="00953256" w:rsidRDefault="00F5350B" w:rsidP="00E02E0E">
            <w:pPr>
              <w:rPr>
                <w:b/>
                <w:i/>
                <w:iCs/>
              </w:rPr>
            </w:pPr>
            <w:r w:rsidRPr="00953256">
              <w:rPr>
                <w:b/>
                <w:iCs/>
              </w:rPr>
              <w:t>2.</w:t>
            </w:r>
          </w:p>
        </w:tc>
        <w:tc>
          <w:tcPr>
            <w:tcW w:w="2027" w:type="pct"/>
            <w:gridSpan w:val="2"/>
          </w:tcPr>
          <w:p w14:paraId="44981BE3" w14:textId="77777777" w:rsidR="00F5350B" w:rsidRPr="00953256" w:rsidRDefault="00F5350B" w:rsidP="00E02E0E">
            <w:pPr>
              <w:rPr>
                <w:i/>
                <w:sz w:val="24"/>
              </w:rPr>
            </w:pPr>
            <w:r w:rsidRPr="00953256">
              <w:rPr>
                <w:sz w:val="24"/>
              </w:rPr>
              <w:t>System displays updated information to clients</w:t>
            </w:r>
          </w:p>
        </w:tc>
        <w:tc>
          <w:tcPr>
            <w:tcW w:w="2492" w:type="pct"/>
          </w:tcPr>
          <w:p w14:paraId="1A72B7CC" w14:textId="77777777" w:rsidR="00F5350B" w:rsidRPr="00953256" w:rsidRDefault="00F5350B" w:rsidP="00E02E0E">
            <w:pPr>
              <w:rPr>
                <w:i/>
                <w:sz w:val="24"/>
              </w:rPr>
            </w:pPr>
          </w:p>
        </w:tc>
      </w:tr>
      <w:tr w:rsidR="00F5350B" w:rsidRPr="00953256" w14:paraId="3ED56A83" w14:textId="77777777" w:rsidTr="00E02E0E">
        <w:trPr>
          <w:cantSplit/>
          <w:trHeight w:val="315"/>
        </w:trPr>
        <w:tc>
          <w:tcPr>
            <w:tcW w:w="5000" w:type="pct"/>
            <w:gridSpan w:val="4"/>
          </w:tcPr>
          <w:p w14:paraId="65851DCF" w14:textId="77777777" w:rsidR="00F5350B" w:rsidRPr="00953256" w:rsidRDefault="00F5350B" w:rsidP="00E02E0E">
            <w:pPr>
              <w:rPr>
                <w:b/>
                <w:i/>
                <w:iCs/>
              </w:rPr>
            </w:pPr>
            <w:r w:rsidRPr="00953256">
              <w:rPr>
                <w:b/>
                <w:iCs/>
                <w:sz w:val="22"/>
              </w:rPr>
              <w:t xml:space="preserve">Post Conditions </w:t>
            </w:r>
          </w:p>
        </w:tc>
      </w:tr>
      <w:tr w:rsidR="00F5350B" w:rsidRPr="00953256" w14:paraId="6EB46A7C" w14:textId="77777777" w:rsidTr="00E02E0E">
        <w:trPr>
          <w:cantSplit/>
          <w:trHeight w:val="315"/>
        </w:trPr>
        <w:tc>
          <w:tcPr>
            <w:tcW w:w="481" w:type="pct"/>
            <w:tcBorders>
              <w:bottom w:val="single" w:sz="4" w:space="0" w:color="auto"/>
            </w:tcBorders>
          </w:tcPr>
          <w:p w14:paraId="1C63F50A"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41BC451E" w14:textId="77777777" w:rsidR="00F5350B" w:rsidRPr="00953256" w:rsidRDefault="00F5350B" w:rsidP="00E02E0E">
            <w:pPr>
              <w:rPr>
                <w:b/>
                <w:i/>
                <w:iCs/>
              </w:rPr>
            </w:pPr>
            <w:r w:rsidRPr="00953256">
              <w:rPr>
                <w:b/>
                <w:iCs/>
              </w:rPr>
              <w:t>Profile is updated successfully</w:t>
            </w:r>
          </w:p>
        </w:tc>
      </w:tr>
    </w:tbl>
    <w:p w14:paraId="2188E746" w14:textId="77777777" w:rsidR="00F5350B" w:rsidRDefault="00F5350B" w:rsidP="00F5350B">
      <w:pPr>
        <w:spacing w:before="9"/>
        <w:ind w:right="107"/>
        <w:jc w:val="both"/>
        <w:rPr>
          <w:sz w:val="24"/>
          <w:szCs w:val="24"/>
          <w:lang w:val="en-PK"/>
        </w:rPr>
      </w:pPr>
    </w:p>
    <w:p w14:paraId="61C18F98" w14:textId="18438026" w:rsidR="00F5350B" w:rsidRPr="00953256" w:rsidRDefault="00F5350B" w:rsidP="00CD0F37">
      <w:pPr>
        <w:pStyle w:val="ListParagraph"/>
        <w:numPr>
          <w:ilvl w:val="0"/>
          <w:numId w:val="90"/>
        </w:numPr>
        <w:spacing w:before="120" w:after="120"/>
        <w:rPr>
          <w:b/>
          <w:bCs/>
          <w:i/>
          <w:iCs/>
          <w:sz w:val="24"/>
        </w:rPr>
      </w:pPr>
      <w:r w:rsidRPr="00953256">
        <w:rPr>
          <w:b/>
          <w:bCs/>
          <w:iCs/>
          <w:sz w:val="24"/>
        </w:rPr>
        <w:t>Consultation Management</w:t>
      </w:r>
    </w:p>
    <w:p w14:paraId="59AE94BB" w14:textId="77777777" w:rsidR="00F5350B" w:rsidRPr="004F42DB" w:rsidRDefault="00F5350B" w:rsidP="00F5350B">
      <w:pPr>
        <w:pStyle w:val="ListParagraph"/>
        <w:spacing w:before="120" w:after="120"/>
        <w:ind w:left="432"/>
        <w:rPr>
          <w:rFonts w:ascii="Arial" w:hAnsi="Arial" w:cs="Arial"/>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45E098AB" w14:textId="77777777" w:rsidTr="00E02E0E">
        <w:trPr>
          <w:cantSplit/>
          <w:trHeight w:val="165"/>
        </w:trPr>
        <w:tc>
          <w:tcPr>
            <w:tcW w:w="5000" w:type="pct"/>
            <w:gridSpan w:val="4"/>
          </w:tcPr>
          <w:p w14:paraId="198CB3F6"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Consultation Management</w:t>
            </w:r>
          </w:p>
        </w:tc>
      </w:tr>
      <w:tr w:rsidR="00F5350B" w:rsidRPr="00953256" w14:paraId="1580650D" w14:textId="77777777" w:rsidTr="00E02E0E">
        <w:trPr>
          <w:trHeight w:val="165"/>
        </w:trPr>
        <w:tc>
          <w:tcPr>
            <w:tcW w:w="1478" w:type="pct"/>
            <w:gridSpan w:val="2"/>
          </w:tcPr>
          <w:p w14:paraId="544DA9B8" w14:textId="77777777" w:rsidR="00F5350B" w:rsidRPr="00953256" w:rsidRDefault="00F5350B" w:rsidP="00E02E0E">
            <w:pPr>
              <w:rPr>
                <w:b/>
                <w:i/>
                <w:iCs/>
              </w:rPr>
            </w:pPr>
            <w:r w:rsidRPr="00953256">
              <w:rPr>
                <w:b/>
                <w:iCs/>
              </w:rPr>
              <w:t>Use case Id:</w:t>
            </w:r>
          </w:p>
        </w:tc>
        <w:tc>
          <w:tcPr>
            <w:tcW w:w="3522" w:type="pct"/>
            <w:gridSpan w:val="2"/>
          </w:tcPr>
          <w:p w14:paraId="4274CA44" w14:textId="77777777" w:rsidR="00F5350B" w:rsidRPr="00953256" w:rsidRDefault="00F5350B" w:rsidP="00E02E0E">
            <w:pPr>
              <w:rPr>
                <w:i/>
                <w:iCs/>
                <w:sz w:val="24"/>
              </w:rPr>
            </w:pPr>
            <w:r w:rsidRPr="00953256">
              <w:rPr>
                <w:iCs/>
                <w:sz w:val="24"/>
              </w:rPr>
              <w:t>UC-08</w:t>
            </w:r>
          </w:p>
        </w:tc>
      </w:tr>
      <w:tr w:rsidR="00F5350B" w:rsidRPr="00953256" w14:paraId="270007F2" w14:textId="77777777" w:rsidTr="00E02E0E">
        <w:trPr>
          <w:cantSplit/>
          <w:trHeight w:val="165"/>
        </w:trPr>
        <w:tc>
          <w:tcPr>
            <w:tcW w:w="5000" w:type="pct"/>
            <w:gridSpan w:val="4"/>
          </w:tcPr>
          <w:p w14:paraId="79B16F19" w14:textId="77777777" w:rsidR="00F5350B" w:rsidRPr="00953256" w:rsidRDefault="00F5350B" w:rsidP="00E02E0E">
            <w:pPr>
              <w:rPr>
                <w:i/>
                <w:iCs/>
              </w:rPr>
            </w:pPr>
            <w:r w:rsidRPr="00953256">
              <w:rPr>
                <w:b/>
                <w:iCs/>
              </w:rPr>
              <w:t>Actors:</w:t>
            </w:r>
            <w:r w:rsidRPr="00953256">
              <w:rPr>
                <w:b/>
                <w:iCs/>
              </w:rPr>
              <w:tab/>
            </w:r>
            <w:r w:rsidRPr="00953256">
              <w:rPr>
                <w:iCs/>
              </w:rPr>
              <w:t xml:space="preserve">                                      Lawyer</w:t>
            </w:r>
          </w:p>
        </w:tc>
      </w:tr>
      <w:tr w:rsidR="00F5350B" w:rsidRPr="00953256" w14:paraId="21E79827" w14:textId="77777777" w:rsidTr="00E02E0E">
        <w:trPr>
          <w:cantSplit/>
          <w:trHeight w:val="165"/>
        </w:trPr>
        <w:tc>
          <w:tcPr>
            <w:tcW w:w="5000" w:type="pct"/>
            <w:gridSpan w:val="4"/>
          </w:tcPr>
          <w:p w14:paraId="473D9E1D" w14:textId="77777777" w:rsidR="00F5350B" w:rsidRPr="00953256" w:rsidRDefault="00F5350B" w:rsidP="00E02E0E">
            <w:pPr>
              <w:rPr>
                <w:i/>
                <w:iCs/>
              </w:rPr>
            </w:pPr>
            <w:r w:rsidRPr="00953256">
              <w:rPr>
                <w:b/>
                <w:iCs/>
              </w:rPr>
              <w:t>Feature:</w:t>
            </w:r>
            <w:r w:rsidRPr="00953256">
              <w:rPr>
                <w:iCs/>
              </w:rPr>
              <w:t xml:space="preserve">                                  Appointment Management</w:t>
            </w:r>
          </w:p>
        </w:tc>
      </w:tr>
      <w:tr w:rsidR="00F5350B" w:rsidRPr="00953256" w14:paraId="7BF944DD" w14:textId="77777777" w:rsidTr="00E02E0E">
        <w:trPr>
          <w:trHeight w:val="240"/>
        </w:trPr>
        <w:tc>
          <w:tcPr>
            <w:tcW w:w="1478" w:type="pct"/>
            <w:gridSpan w:val="2"/>
          </w:tcPr>
          <w:p w14:paraId="4CC4CCEF" w14:textId="77777777" w:rsidR="00F5350B" w:rsidRPr="00953256" w:rsidRDefault="00F5350B" w:rsidP="00E02E0E">
            <w:pPr>
              <w:rPr>
                <w:b/>
                <w:i/>
                <w:iCs/>
              </w:rPr>
            </w:pPr>
            <w:r w:rsidRPr="00953256">
              <w:rPr>
                <w:b/>
                <w:iCs/>
              </w:rPr>
              <w:t>Pre-condition:</w:t>
            </w:r>
          </w:p>
        </w:tc>
        <w:tc>
          <w:tcPr>
            <w:tcW w:w="3522" w:type="pct"/>
            <w:gridSpan w:val="2"/>
          </w:tcPr>
          <w:p w14:paraId="34F6D294" w14:textId="77777777" w:rsidR="00F5350B" w:rsidRPr="00953256" w:rsidRDefault="00F5350B" w:rsidP="00E02E0E">
            <w:pPr>
              <w:rPr>
                <w:i/>
                <w:iCs/>
                <w:sz w:val="24"/>
              </w:rPr>
            </w:pPr>
            <w:r w:rsidRPr="00953256">
              <w:rPr>
                <w:iCs/>
                <w:sz w:val="24"/>
              </w:rPr>
              <w:t>Consultations must exist in the system.</w:t>
            </w:r>
          </w:p>
        </w:tc>
      </w:tr>
      <w:tr w:rsidR="00F5350B" w:rsidRPr="00953256" w14:paraId="6CB7BD28" w14:textId="77777777" w:rsidTr="00E02E0E">
        <w:trPr>
          <w:cantSplit/>
          <w:trHeight w:val="330"/>
        </w:trPr>
        <w:tc>
          <w:tcPr>
            <w:tcW w:w="5000" w:type="pct"/>
            <w:gridSpan w:val="4"/>
          </w:tcPr>
          <w:p w14:paraId="24D3CEF8" w14:textId="77777777" w:rsidR="00F5350B" w:rsidRPr="00953256" w:rsidRDefault="00F5350B" w:rsidP="00E02E0E">
            <w:pPr>
              <w:rPr>
                <w:b/>
                <w:i/>
                <w:iCs/>
              </w:rPr>
            </w:pPr>
            <w:r w:rsidRPr="00953256">
              <w:rPr>
                <w:b/>
                <w:iCs/>
                <w:sz w:val="22"/>
              </w:rPr>
              <w:t>Scenarios</w:t>
            </w:r>
          </w:p>
        </w:tc>
      </w:tr>
      <w:tr w:rsidR="00F5350B" w:rsidRPr="00953256" w14:paraId="63C629E7" w14:textId="77777777" w:rsidTr="00E02E0E">
        <w:trPr>
          <w:cantSplit/>
          <w:trHeight w:val="330"/>
        </w:trPr>
        <w:tc>
          <w:tcPr>
            <w:tcW w:w="481" w:type="pct"/>
          </w:tcPr>
          <w:p w14:paraId="5FE0A928" w14:textId="77777777" w:rsidR="00F5350B" w:rsidRPr="00953256" w:rsidRDefault="00F5350B" w:rsidP="00E02E0E">
            <w:pPr>
              <w:rPr>
                <w:b/>
                <w:i/>
                <w:iCs/>
              </w:rPr>
            </w:pPr>
            <w:r w:rsidRPr="00953256">
              <w:rPr>
                <w:b/>
                <w:iCs/>
              </w:rPr>
              <w:t>Step#</w:t>
            </w:r>
          </w:p>
        </w:tc>
        <w:tc>
          <w:tcPr>
            <w:tcW w:w="2027" w:type="pct"/>
            <w:gridSpan w:val="2"/>
          </w:tcPr>
          <w:p w14:paraId="48C646A9" w14:textId="77777777" w:rsidR="00F5350B" w:rsidRPr="00953256" w:rsidRDefault="00F5350B" w:rsidP="00E02E0E">
            <w:pPr>
              <w:rPr>
                <w:b/>
                <w:i/>
                <w:iCs/>
              </w:rPr>
            </w:pPr>
            <w:r w:rsidRPr="00953256">
              <w:rPr>
                <w:b/>
                <w:iCs/>
              </w:rPr>
              <w:t>Action</w:t>
            </w:r>
          </w:p>
        </w:tc>
        <w:tc>
          <w:tcPr>
            <w:tcW w:w="2492" w:type="pct"/>
          </w:tcPr>
          <w:p w14:paraId="7991A725" w14:textId="77777777" w:rsidR="00F5350B" w:rsidRPr="00953256" w:rsidRDefault="00F5350B" w:rsidP="00E02E0E">
            <w:pPr>
              <w:rPr>
                <w:b/>
                <w:i/>
                <w:iCs/>
              </w:rPr>
            </w:pPr>
            <w:r w:rsidRPr="00953256">
              <w:rPr>
                <w:b/>
                <w:iCs/>
              </w:rPr>
              <w:t>Software Reaction</w:t>
            </w:r>
          </w:p>
        </w:tc>
      </w:tr>
      <w:tr w:rsidR="00F5350B" w:rsidRPr="00953256" w14:paraId="038A6D7D" w14:textId="77777777" w:rsidTr="00E02E0E">
        <w:trPr>
          <w:cantSplit/>
          <w:trHeight w:val="165"/>
        </w:trPr>
        <w:tc>
          <w:tcPr>
            <w:tcW w:w="481" w:type="pct"/>
          </w:tcPr>
          <w:p w14:paraId="44427FAC"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27555C3F" w14:textId="77777777" w:rsidTr="00E02E0E">
              <w:trPr>
                <w:tblCellSpacing w:w="15" w:type="dxa"/>
              </w:trPr>
              <w:tc>
                <w:tcPr>
                  <w:tcW w:w="0" w:type="auto"/>
                  <w:vAlign w:val="center"/>
                  <w:hideMark/>
                </w:tcPr>
                <w:p w14:paraId="4628D3E2" w14:textId="77777777" w:rsidR="00F5350B" w:rsidRPr="00953256" w:rsidRDefault="00F5350B" w:rsidP="00E02E0E">
                  <w:pPr>
                    <w:rPr>
                      <w:i/>
                      <w:sz w:val="24"/>
                    </w:rPr>
                  </w:pPr>
                  <w:r w:rsidRPr="00953256">
                    <w:rPr>
                      <w:sz w:val="24"/>
                    </w:rPr>
                    <w:t>Lawyer manages consultation availability.</w:t>
                  </w:r>
                </w:p>
              </w:tc>
            </w:tr>
            <w:tr w:rsidR="00F5350B" w:rsidRPr="00953256" w14:paraId="47DC2108" w14:textId="77777777" w:rsidTr="00E02E0E">
              <w:trPr>
                <w:tblCellSpacing w:w="15" w:type="dxa"/>
              </w:trPr>
              <w:tc>
                <w:tcPr>
                  <w:tcW w:w="0" w:type="auto"/>
                  <w:vAlign w:val="center"/>
                  <w:hideMark/>
                </w:tcPr>
                <w:p w14:paraId="10C099E2" w14:textId="77777777" w:rsidR="00F5350B" w:rsidRPr="00953256" w:rsidRDefault="00F5350B" w:rsidP="00E02E0E">
                  <w:pPr>
                    <w:rPr>
                      <w:i/>
                      <w:sz w:val="24"/>
                    </w:rPr>
                  </w:pPr>
                </w:p>
              </w:tc>
            </w:tr>
          </w:tbl>
          <w:p w14:paraId="62EC1701" w14:textId="77777777" w:rsidR="00F5350B" w:rsidRPr="00953256" w:rsidRDefault="00F5350B" w:rsidP="00E02E0E">
            <w:pPr>
              <w:rPr>
                <w:i/>
                <w:iCs/>
              </w:rPr>
            </w:pPr>
          </w:p>
        </w:tc>
        <w:tc>
          <w:tcPr>
            <w:tcW w:w="2492" w:type="pct"/>
          </w:tcPr>
          <w:p w14:paraId="163B7F2C" w14:textId="77777777" w:rsidR="00F5350B" w:rsidRPr="00953256" w:rsidRDefault="00F5350B" w:rsidP="00E02E0E">
            <w:pPr>
              <w:rPr>
                <w:i/>
                <w:sz w:val="24"/>
              </w:rPr>
            </w:pPr>
            <w:r w:rsidRPr="00953256">
              <w:rPr>
                <w:sz w:val="24"/>
              </w:rPr>
              <w:t>The system updates the lawyer’s calendar and notifies clients of changes.</w:t>
            </w:r>
          </w:p>
        </w:tc>
      </w:tr>
      <w:tr w:rsidR="00F5350B" w:rsidRPr="00953256" w14:paraId="7A5F074F" w14:textId="77777777" w:rsidTr="00E02E0E">
        <w:trPr>
          <w:cantSplit/>
          <w:trHeight w:val="165"/>
        </w:trPr>
        <w:tc>
          <w:tcPr>
            <w:tcW w:w="481" w:type="pct"/>
          </w:tcPr>
          <w:p w14:paraId="70971838" w14:textId="77777777" w:rsidR="00F5350B" w:rsidRPr="00953256" w:rsidRDefault="00F5350B" w:rsidP="00E02E0E">
            <w:pPr>
              <w:rPr>
                <w:b/>
                <w:i/>
                <w:iCs/>
              </w:rPr>
            </w:pPr>
            <w:r w:rsidRPr="00953256">
              <w:rPr>
                <w:b/>
                <w:iCs/>
              </w:rPr>
              <w:t>2.</w:t>
            </w:r>
          </w:p>
        </w:tc>
        <w:tc>
          <w:tcPr>
            <w:tcW w:w="2027" w:type="pct"/>
            <w:gridSpan w:val="2"/>
          </w:tcPr>
          <w:p w14:paraId="6F8904F1" w14:textId="77777777" w:rsidR="00F5350B" w:rsidRPr="00953256" w:rsidRDefault="00F5350B" w:rsidP="00E02E0E">
            <w:pPr>
              <w:rPr>
                <w:i/>
                <w:sz w:val="24"/>
              </w:rPr>
            </w:pPr>
            <w:r w:rsidRPr="00953256">
              <w:rPr>
                <w:sz w:val="24"/>
              </w:rPr>
              <w:t>The system maintains an updated schedule.</w:t>
            </w:r>
          </w:p>
        </w:tc>
        <w:tc>
          <w:tcPr>
            <w:tcW w:w="2492" w:type="pct"/>
          </w:tcPr>
          <w:p w14:paraId="768F8144" w14:textId="77777777" w:rsidR="00F5350B" w:rsidRPr="00953256" w:rsidRDefault="00F5350B" w:rsidP="00E02E0E">
            <w:pPr>
              <w:rPr>
                <w:i/>
                <w:sz w:val="24"/>
              </w:rPr>
            </w:pPr>
          </w:p>
        </w:tc>
      </w:tr>
      <w:tr w:rsidR="00F5350B" w:rsidRPr="00953256" w14:paraId="17A1399A" w14:textId="77777777" w:rsidTr="00E02E0E">
        <w:trPr>
          <w:cantSplit/>
          <w:trHeight w:val="315"/>
        </w:trPr>
        <w:tc>
          <w:tcPr>
            <w:tcW w:w="5000" w:type="pct"/>
            <w:gridSpan w:val="4"/>
          </w:tcPr>
          <w:p w14:paraId="2AA85A69" w14:textId="77777777" w:rsidR="00F5350B" w:rsidRPr="00953256" w:rsidRDefault="00F5350B" w:rsidP="00E02E0E">
            <w:pPr>
              <w:rPr>
                <w:b/>
                <w:i/>
                <w:iCs/>
              </w:rPr>
            </w:pPr>
            <w:r w:rsidRPr="00953256">
              <w:rPr>
                <w:b/>
                <w:iCs/>
                <w:sz w:val="22"/>
              </w:rPr>
              <w:t xml:space="preserve">Post Conditions </w:t>
            </w:r>
          </w:p>
        </w:tc>
      </w:tr>
      <w:tr w:rsidR="00F5350B" w:rsidRPr="00953256" w14:paraId="78085C96" w14:textId="77777777" w:rsidTr="00E02E0E">
        <w:trPr>
          <w:cantSplit/>
          <w:trHeight w:val="315"/>
        </w:trPr>
        <w:tc>
          <w:tcPr>
            <w:tcW w:w="481" w:type="pct"/>
            <w:tcBorders>
              <w:bottom w:val="single" w:sz="4" w:space="0" w:color="auto"/>
            </w:tcBorders>
          </w:tcPr>
          <w:p w14:paraId="1F2B790D"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61CFB2B9" w14:textId="77777777" w:rsidR="00F5350B" w:rsidRPr="00953256" w:rsidRDefault="00F5350B" w:rsidP="00E02E0E">
            <w:pPr>
              <w:rPr>
                <w:b/>
                <w:i/>
                <w:iCs/>
              </w:rPr>
            </w:pPr>
            <w:r w:rsidRPr="00953256">
              <w:rPr>
                <w:b/>
                <w:iCs/>
              </w:rPr>
              <w:t>Lawyer's availability is updated.</w:t>
            </w:r>
          </w:p>
        </w:tc>
      </w:tr>
    </w:tbl>
    <w:p w14:paraId="73D4F095" w14:textId="77777777" w:rsidR="00F5350B" w:rsidRPr="005B14ED" w:rsidRDefault="00F5350B" w:rsidP="00F5350B">
      <w:pPr>
        <w:spacing w:before="120" w:after="120"/>
        <w:rPr>
          <w:i/>
          <w:iCs/>
        </w:rPr>
      </w:pPr>
    </w:p>
    <w:p w14:paraId="4B1E7B57" w14:textId="6D047BF0" w:rsidR="00F5350B" w:rsidRPr="00953256" w:rsidRDefault="00F5350B" w:rsidP="00CD0F37">
      <w:pPr>
        <w:pStyle w:val="ListParagraph"/>
        <w:numPr>
          <w:ilvl w:val="0"/>
          <w:numId w:val="90"/>
        </w:numPr>
        <w:spacing w:before="120" w:after="120"/>
        <w:rPr>
          <w:b/>
          <w:bCs/>
          <w:i/>
          <w:iCs/>
          <w:sz w:val="24"/>
        </w:rPr>
      </w:pPr>
      <w:r w:rsidRPr="00953256">
        <w:rPr>
          <w:b/>
          <w:bCs/>
          <w:iCs/>
          <w:sz w:val="24"/>
        </w:rPr>
        <w:t>Notification Management</w:t>
      </w:r>
    </w:p>
    <w:p w14:paraId="6B6E9224" w14:textId="77777777" w:rsidR="00F5350B" w:rsidRPr="00F45D93" w:rsidRDefault="00F5350B" w:rsidP="00F5350B">
      <w:pPr>
        <w:pStyle w:val="ListParagraph"/>
        <w:spacing w:before="120" w:after="120"/>
        <w:ind w:left="432"/>
        <w:rPr>
          <w:rFonts w:ascii="Arial" w:hAnsi="Arial" w:cs="Arial"/>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F5350B" w:rsidRPr="00953256" w14:paraId="15B80AF9" w14:textId="77777777" w:rsidTr="00E02E0E">
        <w:trPr>
          <w:cantSplit/>
          <w:trHeight w:val="165"/>
        </w:trPr>
        <w:tc>
          <w:tcPr>
            <w:tcW w:w="5000" w:type="pct"/>
            <w:gridSpan w:val="4"/>
          </w:tcPr>
          <w:p w14:paraId="0BE9719B" w14:textId="77777777" w:rsidR="00F5350B" w:rsidRPr="00953256" w:rsidRDefault="00F5350B"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Notification Management</w:t>
            </w:r>
          </w:p>
        </w:tc>
      </w:tr>
      <w:tr w:rsidR="00F5350B" w:rsidRPr="00953256" w14:paraId="66C0D552" w14:textId="77777777" w:rsidTr="00E02E0E">
        <w:trPr>
          <w:trHeight w:val="165"/>
        </w:trPr>
        <w:tc>
          <w:tcPr>
            <w:tcW w:w="1478" w:type="pct"/>
            <w:gridSpan w:val="2"/>
          </w:tcPr>
          <w:p w14:paraId="5089A6C2" w14:textId="77777777" w:rsidR="00F5350B" w:rsidRPr="00953256" w:rsidRDefault="00F5350B" w:rsidP="00E02E0E">
            <w:pPr>
              <w:rPr>
                <w:b/>
                <w:i/>
                <w:iCs/>
              </w:rPr>
            </w:pPr>
            <w:r w:rsidRPr="00953256">
              <w:rPr>
                <w:b/>
                <w:iCs/>
              </w:rPr>
              <w:t>Use case Id:</w:t>
            </w:r>
          </w:p>
        </w:tc>
        <w:tc>
          <w:tcPr>
            <w:tcW w:w="3522" w:type="pct"/>
            <w:gridSpan w:val="2"/>
          </w:tcPr>
          <w:p w14:paraId="4BCF3213" w14:textId="77777777" w:rsidR="00F5350B" w:rsidRPr="00953256" w:rsidRDefault="00F5350B" w:rsidP="00E02E0E">
            <w:pPr>
              <w:rPr>
                <w:i/>
                <w:iCs/>
                <w:sz w:val="24"/>
              </w:rPr>
            </w:pPr>
            <w:r w:rsidRPr="00953256">
              <w:rPr>
                <w:iCs/>
                <w:sz w:val="24"/>
              </w:rPr>
              <w:t>UC-09</w:t>
            </w:r>
          </w:p>
        </w:tc>
      </w:tr>
      <w:tr w:rsidR="00F5350B" w:rsidRPr="00953256" w14:paraId="28C130E1" w14:textId="77777777" w:rsidTr="00E02E0E">
        <w:trPr>
          <w:cantSplit/>
          <w:trHeight w:val="165"/>
        </w:trPr>
        <w:tc>
          <w:tcPr>
            <w:tcW w:w="5000" w:type="pct"/>
            <w:gridSpan w:val="4"/>
          </w:tcPr>
          <w:p w14:paraId="0EC4A380" w14:textId="77777777" w:rsidR="00F5350B" w:rsidRPr="00953256" w:rsidRDefault="00F5350B" w:rsidP="00E02E0E">
            <w:pPr>
              <w:rPr>
                <w:i/>
                <w:iCs/>
              </w:rPr>
            </w:pPr>
            <w:r w:rsidRPr="00953256">
              <w:rPr>
                <w:b/>
                <w:iCs/>
              </w:rPr>
              <w:t>Actors:</w:t>
            </w:r>
            <w:r w:rsidRPr="00953256">
              <w:rPr>
                <w:b/>
                <w:iCs/>
              </w:rPr>
              <w:tab/>
            </w:r>
            <w:r w:rsidRPr="00953256">
              <w:rPr>
                <w:iCs/>
              </w:rPr>
              <w:t xml:space="preserve">                                      System</w:t>
            </w:r>
          </w:p>
        </w:tc>
      </w:tr>
      <w:tr w:rsidR="00F5350B" w:rsidRPr="00953256" w14:paraId="5325AE49" w14:textId="77777777" w:rsidTr="00E02E0E">
        <w:trPr>
          <w:cantSplit/>
          <w:trHeight w:val="165"/>
        </w:trPr>
        <w:tc>
          <w:tcPr>
            <w:tcW w:w="5000" w:type="pct"/>
            <w:gridSpan w:val="4"/>
          </w:tcPr>
          <w:p w14:paraId="167CF73D" w14:textId="77777777" w:rsidR="00F5350B" w:rsidRPr="00953256" w:rsidRDefault="00F5350B" w:rsidP="00E02E0E">
            <w:pPr>
              <w:rPr>
                <w:i/>
                <w:iCs/>
              </w:rPr>
            </w:pPr>
            <w:r w:rsidRPr="00953256">
              <w:rPr>
                <w:b/>
                <w:iCs/>
              </w:rPr>
              <w:t>Feature:</w:t>
            </w:r>
            <w:r w:rsidRPr="00953256">
              <w:rPr>
                <w:iCs/>
              </w:rPr>
              <w:t xml:space="preserve">                                  Notifications</w:t>
            </w:r>
          </w:p>
        </w:tc>
      </w:tr>
      <w:tr w:rsidR="00F5350B" w:rsidRPr="00953256" w14:paraId="11D10B9C" w14:textId="77777777" w:rsidTr="00E02E0E">
        <w:trPr>
          <w:trHeight w:val="240"/>
        </w:trPr>
        <w:tc>
          <w:tcPr>
            <w:tcW w:w="1478" w:type="pct"/>
            <w:gridSpan w:val="2"/>
          </w:tcPr>
          <w:p w14:paraId="679BF92A" w14:textId="77777777" w:rsidR="00F5350B" w:rsidRPr="00953256" w:rsidRDefault="00F5350B" w:rsidP="00E02E0E">
            <w:pPr>
              <w:rPr>
                <w:b/>
                <w:i/>
                <w:iCs/>
              </w:rPr>
            </w:pPr>
            <w:r w:rsidRPr="00953256">
              <w:rPr>
                <w:b/>
                <w:iCs/>
              </w:rPr>
              <w:t>Pre-condition:</w:t>
            </w:r>
          </w:p>
        </w:tc>
        <w:tc>
          <w:tcPr>
            <w:tcW w:w="3522" w:type="pct"/>
            <w:gridSpan w:val="2"/>
          </w:tcPr>
          <w:p w14:paraId="65B2A782" w14:textId="77777777" w:rsidR="00F5350B" w:rsidRPr="00953256" w:rsidRDefault="00F5350B" w:rsidP="00E02E0E">
            <w:pPr>
              <w:rPr>
                <w:i/>
                <w:iCs/>
                <w:sz w:val="24"/>
              </w:rPr>
            </w:pPr>
            <w:r w:rsidRPr="00953256">
              <w:rPr>
                <w:iCs/>
                <w:sz w:val="24"/>
              </w:rPr>
              <w:t>User actions trigger notifications</w:t>
            </w:r>
          </w:p>
        </w:tc>
      </w:tr>
      <w:tr w:rsidR="00F5350B" w:rsidRPr="00953256" w14:paraId="5804DA62" w14:textId="77777777" w:rsidTr="00E02E0E">
        <w:trPr>
          <w:cantSplit/>
          <w:trHeight w:val="330"/>
        </w:trPr>
        <w:tc>
          <w:tcPr>
            <w:tcW w:w="5000" w:type="pct"/>
            <w:gridSpan w:val="4"/>
          </w:tcPr>
          <w:p w14:paraId="1BB709EF" w14:textId="77777777" w:rsidR="00F5350B" w:rsidRPr="00953256" w:rsidRDefault="00F5350B" w:rsidP="00E02E0E">
            <w:pPr>
              <w:rPr>
                <w:b/>
                <w:i/>
                <w:iCs/>
              </w:rPr>
            </w:pPr>
            <w:r w:rsidRPr="00953256">
              <w:rPr>
                <w:b/>
                <w:iCs/>
                <w:sz w:val="22"/>
              </w:rPr>
              <w:t>Scenarios</w:t>
            </w:r>
          </w:p>
        </w:tc>
      </w:tr>
      <w:tr w:rsidR="00F5350B" w:rsidRPr="00953256" w14:paraId="589A71B1" w14:textId="77777777" w:rsidTr="00E02E0E">
        <w:trPr>
          <w:cantSplit/>
          <w:trHeight w:val="330"/>
        </w:trPr>
        <w:tc>
          <w:tcPr>
            <w:tcW w:w="481" w:type="pct"/>
          </w:tcPr>
          <w:p w14:paraId="4D3AC328" w14:textId="77777777" w:rsidR="00F5350B" w:rsidRPr="00953256" w:rsidRDefault="00F5350B" w:rsidP="00E02E0E">
            <w:pPr>
              <w:rPr>
                <w:b/>
                <w:i/>
                <w:iCs/>
              </w:rPr>
            </w:pPr>
            <w:r w:rsidRPr="00953256">
              <w:rPr>
                <w:b/>
                <w:iCs/>
              </w:rPr>
              <w:t>Step#</w:t>
            </w:r>
          </w:p>
        </w:tc>
        <w:tc>
          <w:tcPr>
            <w:tcW w:w="2027" w:type="pct"/>
            <w:gridSpan w:val="2"/>
          </w:tcPr>
          <w:p w14:paraId="625DC266" w14:textId="77777777" w:rsidR="00F5350B" w:rsidRPr="00953256" w:rsidRDefault="00F5350B" w:rsidP="00E02E0E">
            <w:pPr>
              <w:rPr>
                <w:b/>
                <w:i/>
                <w:iCs/>
              </w:rPr>
            </w:pPr>
            <w:r w:rsidRPr="00953256">
              <w:rPr>
                <w:b/>
                <w:iCs/>
              </w:rPr>
              <w:t>Action</w:t>
            </w:r>
          </w:p>
        </w:tc>
        <w:tc>
          <w:tcPr>
            <w:tcW w:w="2492" w:type="pct"/>
          </w:tcPr>
          <w:p w14:paraId="41F7C056" w14:textId="77777777" w:rsidR="00F5350B" w:rsidRPr="00953256" w:rsidRDefault="00F5350B" w:rsidP="00E02E0E">
            <w:pPr>
              <w:rPr>
                <w:b/>
                <w:i/>
                <w:iCs/>
              </w:rPr>
            </w:pPr>
            <w:r w:rsidRPr="00953256">
              <w:rPr>
                <w:b/>
                <w:iCs/>
              </w:rPr>
              <w:t>Software Reaction</w:t>
            </w:r>
          </w:p>
        </w:tc>
      </w:tr>
      <w:tr w:rsidR="00F5350B" w:rsidRPr="00953256" w14:paraId="10E1B55D" w14:textId="77777777" w:rsidTr="00E02E0E">
        <w:trPr>
          <w:cantSplit/>
          <w:trHeight w:val="165"/>
        </w:trPr>
        <w:tc>
          <w:tcPr>
            <w:tcW w:w="481" w:type="pct"/>
          </w:tcPr>
          <w:p w14:paraId="380873F6" w14:textId="77777777" w:rsidR="00F5350B" w:rsidRPr="00953256" w:rsidRDefault="00F5350B"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F5350B" w:rsidRPr="00953256" w14:paraId="61E97630" w14:textId="77777777" w:rsidTr="00E02E0E">
              <w:trPr>
                <w:tblCellSpacing w:w="15" w:type="dxa"/>
              </w:trPr>
              <w:tc>
                <w:tcPr>
                  <w:tcW w:w="0" w:type="auto"/>
                  <w:vAlign w:val="center"/>
                  <w:hideMark/>
                </w:tcPr>
                <w:p w14:paraId="375563FB" w14:textId="77777777" w:rsidR="00F5350B" w:rsidRPr="00953256" w:rsidRDefault="00F5350B" w:rsidP="00E02E0E">
                  <w:pPr>
                    <w:rPr>
                      <w:i/>
                      <w:sz w:val="24"/>
                    </w:rPr>
                  </w:pPr>
                  <w:r w:rsidRPr="00953256">
                    <w:rPr>
                      <w:sz w:val="24"/>
                    </w:rPr>
                    <w:t>System sends reminders and notifications to users.</w:t>
                  </w:r>
                </w:p>
              </w:tc>
            </w:tr>
            <w:tr w:rsidR="00F5350B" w:rsidRPr="00953256" w14:paraId="34CB73AB" w14:textId="77777777" w:rsidTr="00E02E0E">
              <w:trPr>
                <w:tblCellSpacing w:w="15" w:type="dxa"/>
              </w:trPr>
              <w:tc>
                <w:tcPr>
                  <w:tcW w:w="0" w:type="auto"/>
                  <w:vAlign w:val="center"/>
                  <w:hideMark/>
                </w:tcPr>
                <w:p w14:paraId="5467FFC1" w14:textId="77777777" w:rsidR="00F5350B" w:rsidRPr="00953256" w:rsidRDefault="00F5350B" w:rsidP="00E02E0E">
                  <w:pPr>
                    <w:rPr>
                      <w:i/>
                      <w:sz w:val="24"/>
                    </w:rPr>
                  </w:pPr>
                </w:p>
              </w:tc>
            </w:tr>
          </w:tbl>
          <w:p w14:paraId="7C2137D1" w14:textId="77777777" w:rsidR="00F5350B" w:rsidRPr="00953256" w:rsidRDefault="00F5350B" w:rsidP="00E02E0E">
            <w:pPr>
              <w:rPr>
                <w:i/>
                <w:iCs/>
              </w:rPr>
            </w:pPr>
          </w:p>
        </w:tc>
        <w:tc>
          <w:tcPr>
            <w:tcW w:w="2492" w:type="pct"/>
          </w:tcPr>
          <w:p w14:paraId="21673ED2" w14:textId="77777777" w:rsidR="00F5350B" w:rsidRPr="00953256" w:rsidRDefault="00F5350B" w:rsidP="00E02E0E">
            <w:pPr>
              <w:rPr>
                <w:i/>
                <w:sz w:val="24"/>
              </w:rPr>
            </w:pPr>
            <w:r w:rsidRPr="00953256">
              <w:rPr>
                <w:sz w:val="24"/>
              </w:rPr>
              <w:t>The system triggers push notifications, emails, or SMS as needed.</w:t>
            </w:r>
          </w:p>
        </w:tc>
      </w:tr>
      <w:tr w:rsidR="00F5350B" w:rsidRPr="00953256" w14:paraId="6FC4AD6C" w14:textId="77777777" w:rsidTr="00E02E0E">
        <w:trPr>
          <w:cantSplit/>
          <w:trHeight w:val="165"/>
        </w:trPr>
        <w:tc>
          <w:tcPr>
            <w:tcW w:w="481" w:type="pct"/>
          </w:tcPr>
          <w:p w14:paraId="3DF777AB" w14:textId="77777777" w:rsidR="00F5350B" w:rsidRPr="00953256" w:rsidRDefault="00F5350B" w:rsidP="00E02E0E">
            <w:pPr>
              <w:rPr>
                <w:b/>
                <w:i/>
                <w:iCs/>
              </w:rPr>
            </w:pPr>
            <w:r w:rsidRPr="00953256">
              <w:rPr>
                <w:b/>
                <w:iCs/>
              </w:rPr>
              <w:lastRenderedPageBreak/>
              <w:t>2.</w:t>
            </w:r>
          </w:p>
        </w:tc>
        <w:tc>
          <w:tcPr>
            <w:tcW w:w="2027" w:type="pct"/>
            <w:gridSpan w:val="2"/>
          </w:tcPr>
          <w:p w14:paraId="59B6AE84" w14:textId="77777777" w:rsidR="00F5350B" w:rsidRPr="00953256" w:rsidRDefault="00F5350B" w:rsidP="00E02E0E">
            <w:pPr>
              <w:rPr>
                <w:i/>
                <w:sz w:val="24"/>
              </w:rPr>
            </w:pPr>
            <w:r w:rsidRPr="00953256">
              <w:rPr>
                <w:sz w:val="24"/>
              </w:rPr>
              <w:t>The system ensures delivery of notifications.</w:t>
            </w:r>
          </w:p>
        </w:tc>
        <w:tc>
          <w:tcPr>
            <w:tcW w:w="2492" w:type="pct"/>
          </w:tcPr>
          <w:p w14:paraId="5051DE29" w14:textId="77777777" w:rsidR="00F5350B" w:rsidRPr="00953256" w:rsidRDefault="00F5350B" w:rsidP="00E02E0E">
            <w:pPr>
              <w:rPr>
                <w:i/>
                <w:sz w:val="24"/>
              </w:rPr>
            </w:pPr>
          </w:p>
        </w:tc>
      </w:tr>
      <w:tr w:rsidR="00F5350B" w:rsidRPr="00953256" w14:paraId="5104ABF3" w14:textId="77777777" w:rsidTr="00E02E0E">
        <w:trPr>
          <w:cantSplit/>
          <w:trHeight w:val="315"/>
        </w:trPr>
        <w:tc>
          <w:tcPr>
            <w:tcW w:w="5000" w:type="pct"/>
            <w:gridSpan w:val="4"/>
          </w:tcPr>
          <w:p w14:paraId="673E02F7" w14:textId="77777777" w:rsidR="00F5350B" w:rsidRPr="00953256" w:rsidRDefault="00F5350B" w:rsidP="00E02E0E">
            <w:pPr>
              <w:rPr>
                <w:b/>
                <w:i/>
                <w:iCs/>
              </w:rPr>
            </w:pPr>
            <w:r w:rsidRPr="00953256">
              <w:rPr>
                <w:b/>
                <w:iCs/>
                <w:sz w:val="22"/>
              </w:rPr>
              <w:t xml:space="preserve">Post Conditions </w:t>
            </w:r>
          </w:p>
        </w:tc>
      </w:tr>
      <w:tr w:rsidR="00F5350B" w:rsidRPr="00953256" w14:paraId="4819789B" w14:textId="77777777" w:rsidTr="00E02E0E">
        <w:trPr>
          <w:cantSplit/>
          <w:trHeight w:val="315"/>
        </w:trPr>
        <w:tc>
          <w:tcPr>
            <w:tcW w:w="481" w:type="pct"/>
            <w:tcBorders>
              <w:bottom w:val="single" w:sz="4" w:space="0" w:color="auto"/>
            </w:tcBorders>
          </w:tcPr>
          <w:p w14:paraId="3B456A89" w14:textId="77777777" w:rsidR="00F5350B" w:rsidRPr="00953256" w:rsidRDefault="00F5350B" w:rsidP="00E02E0E">
            <w:pPr>
              <w:rPr>
                <w:b/>
                <w:i/>
                <w:iCs/>
              </w:rPr>
            </w:pPr>
            <w:r w:rsidRPr="00953256">
              <w:rPr>
                <w:b/>
                <w:iCs/>
              </w:rPr>
              <w:t>Step</w:t>
            </w:r>
          </w:p>
        </w:tc>
        <w:tc>
          <w:tcPr>
            <w:tcW w:w="4519" w:type="pct"/>
            <w:gridSpan w:val="3"/>
            <w:tcBorders>
              <w:bottom w:val="single" w:sz="4" w:space="0" w:color="auto"/>
            </w:tcBorders>
          </w:tcPr>
          <w:p w14:paraId="7114DAC4" w14:textId="77777777" w:rsidR="00F5350B" w:rsidRPr="00953256" w:rsidRDefault="00F5350B" w:rsidP="00E02E0E">
            <w:pPr>
              <w:rPr>
                <w:b/>
                <w:i/>
                <w:iCs/>
              </w:rPr>
            </w:pPr>
            <w:r w:rsidRPr="00953256">
              <w:rPr>
                <w:b/>
                <w:iCs/>
              </w:rPr>
              <w:t>Users are informed about relevant updates.</w:t>
            </w:r>
          </w:p>
        </w:tc>
      </w:tr>
    </w:tbl>
    <w:p w14:paraId="32CF9CDD" w14:textId="77777777" w:rsidR="00F5350B" w:rsidRDefault="00F5350B" w:rsidP="00F5350B">
      <w:pPr>
        <w:spacing w:before="9"/>
        <w:ind w:right="107"/>
        <w:jc w:val="both"/>
        <w:rPr>
          <w:sz w:val="24"/>
          <w:szCs w:val="24"/>
          <w:lang w:val="en-PK"/>
        </w:rPr>
      </w:pPr>
    </w:p>
    <w:p w14:paraId="281EF0A9" w14:textId="29AD8AB6" w:rsidR="0021320C" w:rsidRPr="00953256" w:rsidRDefault="0021320C" w:rsidP="00CD0F37">
      <w:pPr>
        <w:pStyle w:val="ListParagraph"/>
        <w:numPr>
          <w:ilvl w:val="0"/>
          <w:numId w:val="90"/>
        </w:numPr>
        <w:spacing w:before="120" w:after="120"/>
        <w:rPr>
          <w:b/>
          <w:bCs/>
          <w:i/>
          <w:iCs/>
          <w:sz w:val="24"/>
        </w:rPr>
      </w:pPr>
      <w:r w:rsidRPr="00953256">
        <w:rPr>
          <w:b/>
          <w:bCs/>
          <w:iCs/>
          <w:sz w:val="24"/>
        </w:rPr>
        <w:t>Security &amp; Compliance</w:t>
      </w:r>
    </w:p>
    <w:p w14:paraId="46035B6F" w14:textId="77777777" w:rsidR="0021320C" w:rsidRPr="0098778B" w:rsidRDefault="0021320C" w:rsidP="0021320C">
      <w:pPr>
        <w:pStyle w:val="ListParagraph"/>
        <w:spacing w:before="120" w:after="120"/>
        <w:ind w:left="432"/>
        <w:rPr>
          <w:rFonts w:ascii="Arial" w:hAnsi="Arial" w:cs="Arial"/>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21320C" w:rsidRPr="00953256" w14:paraId="2F781F9C" w14:textId="77777777" w:rsidTr="00E02E0E">
        <w:trPr>
          <w:cantSplit/>
          <w:trHeight w:val="165"/>
        </w:trPr>
        <w:tc>
          <w:tcPr>
            <w:tcW w:w="5000" w:type="pct"/>
            <w:gridSpan w:val="4"/>
          </w:tcPr>
          <w:p w14:paraId="09D79B93" w14:textId="77777777" w:rsidR="0021320C" w:rsidRPr="00953256" w:rsidRDefault="0021320C"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Security &amp; Compliance</w:t>
            </w:r>
          </w:p>
        </w:tc>
      </w:tr>
      <w:tr w:rsidR="0021320C" w:rsidRPr="00953256" w14:paraId="78230FCB" w14:textId="77777777" w:rsidTr="00E02E0E">
        <w:trPr>
          <w:trHeight w:val="165"/>
        </w:trPr>
        <w:tc>
          <w:tcPr>
            <w:tcW w:w="1478" w:type="pct"/>
            <w:gridSpan w:val="2"/>
          </w:tcPr>
          <w:p w14:paraId="2E6168E8" w14:textId="77777777" w:rsidR="0021320C" w:rsidRPr="00953256" w:rsidRDefault="0021320C" w:rsidP="00E02E0E">
            <w:pPr>
              <w:rPr>
                <w:b/>
                <w:i/>
                <w:iCs/>
              </w:rPr>
            </w:pPr>
            <w:r w:rsidRPr="00953256">
              <w:rPr>
                <w:b/>
                <w:iCs/>
              </w:rPr>
              <w:t>Use case Id:</w:t>
            </w:r>
          </w:p>
        </w:tc>
        <w:tc>
          <w:tcPr>
            <w:tcW w:w="3522" w:type="pct"/>
            <w:gridSpan w:val="2"/>
          </w:tcPr>
          <w:p w14:paraId="6A025FD3" w14:textId="77777777" w:rsidR="0021320C" w:rsidRPr="00953256" w:rsidRDefault="0021320C" w:rsidP="00E02E0E">
            <w:pPr>
              <w:rPr>
                <w:i/>
                <w:iCs/>
                <w:sz w:val="24"/>
              </w:rPr>
            </w:pPr>
            <w:r w:rsidRPr="00953256">
              <w:rPr>
                <w:iCs/>
                <w:sz w:val="24"/>
              </w:rPr>
              <w:t>UC-10</w:t>
            </w:r>
          </w:p>
        </w:tc>
      </w:tr>
      <w:tr w:rsidR="0021320C" w:rsidRPr="00953256" w14:paraId="5284213F" w14:textId="77777777" w:rsidTr="00E02E0E">
        <w:trPr>
          <w:cantSplit/>
          <w:trHeight w:val="165"/>
        </w:trPr>
        <w:tc>
          <w:tcPr>
            <w:tcW w:w="5000" w:type="pct"/>
            <w:gridSpan w:val="4"/>
          </w:tcPr>
          <w:p w14:paraId="7421DF65" w14:textId="77777777" w:rsidR="0021320C" w:rsidRPr="00953256" w:rsidRDefault="0021320C" w:rsidP="00E02E0E">
            <w:pPr>
              <w:rPr>
                <w:i/>
                <w:iCs/>
              </w:rPr>
            </w:pPr>
            <w:r w:rsidRPr="00953256">
              <w:rPr>
                <w:b/>
                <w:iCs/>
              </w:rPr>
              <w:t>Actors:</w:t>
            </w:r>
            <w:r w:rsidRPr="00953256">
              <w:rPr>
                <w:b/>
                <w:iCs/>
              </w:rPr>
              <w:tab/>
            </w:r>
            <w:r w:rsidRPr="00953256">
              <w:rPr>
                <w:iCs/>
              </w:rPr>
              <w:t xml:space="preserve">                                      System</w:t>
            </w:r>
          </w:p>
        </w:tc>
      </w:tr>
      <w:tr w:rsidR="0021320C" w:rsidRPr="00953256" w14:paraId="39609953" w14:textId="77777777" w:rsidTr="00E02E0E">
        <w:trPr>
          <w:cantSplit/>
          <w:trHeight w:val="165"/>
        </w:trPr>
        <w:tc>
          <w:tcPr>
            <w:tcW w:w="5000" w:type="pct"/>
            <w:gridSpan w:val="4"/>
          </w:tcPr>
          <w:p w14:paraId="31FC5BF5" w14:textId="77777777" w:rsidR="0021320C" w:rsidRPr="00953256" w:rsidRDefault="0021320C" w:rsidP="00E02E0E">
            <w:pPr>
              <w:rPr>
                <w:i/>
                <w:iCs/>
              </w:rPr>
            </w:pPr>
            <w:r w:rsidRPr="00953256">
              <w:rPr>
                <w:b/>
                <w:iCs/>
              </w:rPr>
              <w:t>Feature:</w:t>
            </w:r>
            <w:r w:rsidRPr="00953256">
              <w:rPr>
                <w:iCs/>
              </w:rPr>
              <w:t xml:space="preserve">                                  Data Security</w:t>
            </w:r>
          </w:p>
        </w:tc>
      </w:tr>
      <w:tr w:rsidR="0021320C" w:rsidRPr="00953256" w14:paraId="3209D92E" w14:textId="77777777" w:rsidTr="00E02E0E">
        <w:trPr>
          <w:trHeight w:val="240"/>
        </w:trPr>
        <w:tc>
          <w:tcPr>
            <w:tcW w:w="1478" w:type="pct"/>
            <w:gridSpan w:val="2"/>
          </w:tcPr>
          <w:p w14:paraId="49E6DE64" w14:textId="77777777" w:rsidR="0021320C" w:rsidRPr="00953256" w:rsidRDefault="0021320C" w:rsidP="00E02E0E">
            <w:pPr>
              <w:rPr>
                <w:b/>
                <w:i/>
                <w:iCs/>
              </w:rPr>
            </w:pPr>
            <w:r w:rsidRPr="00953256">
              <w:rPr>
                <w:b/>
                <w:iCs/>
              </w:rPr>
              <w:t>Pre-condition:</w:t>
            </w:r>
          </w:p>
        </w:tc>
        <w:tc>
          <w:tcPr>
            <w:tcW w:w="3522" w:type="pct"/>
            <w:gridSpan w:val="2"/>
          </w:tcPr>
          <w:p w14:paraId="38EE88FB" w14:textId="77777777" w:rsidR="0021320C" w:rsidRPr="00953256" w:rsidRDefault="0021320C" w:rsidP="00E02E0E">
            <w:pPr>
              <w:rPr>
                <w:i/>
                <w:iCs/>
                <w:sz w:val="24"/>
              </w:rPr>
            </w:pPr>
            <w:r w:rsidRPr="00953256">
              <w:rPr>
                <w:iCs/>
                <w:sz w:val="24"/>
              </w:rPr>
              <w:t>The system must adhere to legal standards.</w:t>
            </w:r>
          </w:p>
        </w:tc>
      </w:tr>
      <w:tr w:rsidR="0021320C" w:rsidRPr="00953256" w14:paraId="5341D31D" w14:textId="77777777" w:rsidTr="00E02E0E">
        <w:trPr>
          <w:cantSplit/>
          <w:trHeight w:val="330"/>
        </w:trPr>
        <w:tc>
          <w:tcPr>
            <w:tcW w:w="5000" w:type="pct"/>
            <w:gridSpan w:val="4"/>
          </w:tcPr>
          <w:p w14:paraId="3EDD84F0" w14:textId="77777777" w:rsidR="0021320C" w:rsidRPr="00953256" w:rsidRDefault="0021320C" w:rsidP="00E02E0E">
            <w:pPr>
              <w:rPr>
                <w:b/>
                <w:i/>
                <w:iCs/>
              </w:rPr>
            </w:pPr>
            <w:r w:rsidRPr="00953256">
              <w:rPr>
                <w:b/>
                <w:iCs/>
                <w:sz w:val="22"/>
              </w:rPr>
              <w:t>Scenarios</w:t>
            </w:r>
          </w:p>
        </w:tc>
      </w:tr>
      <w:tr w:rsidR="0021320C" w:rsidRPr="00953256" w14:paraId="39CA23C9" w14:textId="77777777" w:rsidTr="00E02E0E">
        <w:trPr>
          <w:cantSplit/>
          <w:trHeight w:val="330"/>
        </w:trPr>
        <w:tc>
          <w:tcPr>
            <w:tcW w:w="481" w:type="pct"/>
          </w:tcPr>
          <w:p w14:paraId="1F4CD6E7" w14:textId="77777777" w:rsidR="0021320C" w:rsidRPr="00953256" w:rsidRDefault="0021320C" w:rsidP="00E02E0E">
            <w:pPr>
              <w:rPr>
                <w:b/>
                <w:i/>
                <w:iCs/>
              </w:rPr>
            </w:pPr>
            <w:r w:rsidRPr="00953256">
              <w:rPr>
                <w:b/>
                <w:iCs/>
              </w:rPr>
              <w:t>Step#</w:t>
            </w:r>
          </w:p>
        </w:tc>
        <w:tc>
          <w:tcPr>
            <w:tcW w:w="2027" w:type="pct"/>
            <w:gridSpan w:val="2"/>
          </w:tcPr>
          <w:p w14:paraId="61DD2DD0" w14:textId="77777777" w:rsidR="0021320C" w:rsidRPr="00953256" w:rsidRDefault="0021320C" w:rsidP="00E02E0E">
            <w:pPr>
              <w:rPr>
                <w:b/>
                <w:i/>
                <w:iCs/>
              </w:rPr>
            </w:pPr>
            <w:r w:rsidRPr="00953256">
              <w:rPr>
                <w:b/>
                <w:iCs/>
              </w:rPr>
              <w:t>Action</w:t>
            </w:r>
          </w:p>
        </w:tc>
        <w:tc>
          <w:tcPr>
            <w:tcW w:w="2492" w:type="pct"/>
          </w:tcPr>
          <w:p w14:paraId="7D3372DB" w14:textId="77777777" w:rsidR="0021320C" w:rsidRPr="00953256" w:rsidRDefault="0021320C" w:rsidP="00E02E0E">
            <w:pPr>
              <w:rPr>
                <w:b/>
                <w:i/>
                <w:iCs/>
              </w:rPr>
            </w:pPr>
            <w:r w:rsidRPr="00953256">
              <w:rPr>
                <w:b/>
                <w:iCs/>
              </w:rPr>
              <w:t>Software Reaction</w:t>
            </w:r>
          </w:p>
        </w:tc>
      </w:tr>
      <w:tr w:rsidR="0021320C" w:rsidRPr="00953256" w14:paraId="23624FC2" w14:textId="77777777" w:rsidTr="00E02E0E">
        <w:trPr>
          <w:cantSplit/>
          <w:trHeight w:val="165"/>
        </w:trPr>
        <w:tc>
          <w:tcPr>
            <w:tcW w:w="481" w:type="pct"/>
          </w:tcPr>
          <w:p w14:paraId="1ACBA2F9" w14:textId="77777777" w:rsidR="0021320C" w:rsidRPr="00953256" w:rsidRDefault="0021320C"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21320C" w:rsidRPr="00953256" w14:paraId="2A6BE76A" w14:textId="77777777" w:rsidTr="00E02E0E">
              <w:trPr>
                <w:tblCellSpacing w:w="15" w:type="dxa"/>
              </w:trPr>
              <w:tc>
                <w:tcPr>
                  <w:tcW w:w="0" w:type="auto"/>
                  <w:vAlign w:val="center"/>
                  <w:hideMark/>
                </w:tcPr>
                <w:p w14:paraId="1137F2D7" w14:textId="77777777" w:rsidR="0021320C" w:rsidRPr="00953256" w:rsidRDefault="0021320C" w:rsidP="00E02E0E">
                  <w:pPr>
                    <w:rPr>
                      <w:i/>
                      <w:sz w:val="24"/>
                    </w:rPr>
                  </w:pPr>
                  <w:r w:rsidRPr="00953256">
                    <w:rPr>
                      <w:sz w:val="24"/>
                    </w:rPr>
                    <w:t>User data and transactions are processed.</w:t>
                  </w:r>
                </w:p>
              </w:tc>
            </w:tr>
            <w:tr w:rsidR="0021320C" w:rsidRPr="00953256" w14:paraId="09CFB1D8" w14:textId="77777777" w:rsidTr="00E02E0E">
              <w:trPr>
                <w:tblCellSpacing w:w="15" w:type="dxa"/>
              </w:trPr>
              <w:tc>
                <w:tcPr>
                  <w:tcW w:w="0" w:type="auto"/>
                  <w:vAlign w:val="center"/>
                  <w:hideMark/>
                </w:tcPr>
                <w:p w14:paraId="0899A806" w14:textId="77777777" w:rsidR="0021320C" w:rsidRPr="00953256" w:rsidRDefault="0021320C" w:rsidP="00E02E0E">
                  <w:pPr>
                    <w:rPr>
                      <w:i/>
                      <w:sz w:val="24"/>
                    </w:rPr>
                  </w:pPr>
                </w:p>
              </w:tc>
            </w:tr>
          </w:tbl>
          <w:p w14:paraId="7FE65FC4" w14:textId="77777777" w:rsidR="0021320C" w:rsidRPr="00953256" w:rsidRDefault="0021320C" w:rsidP="00E02E0E">
            <w:pPr>
              <w:rPr>
                <w:i/>
                <w:iCs/>
              </w:rPr>
            </w:pPr>
          </w:p>
        </w:tc>
        <w:tc>
          <w:tcPr>
            <w:tcW w:w="2492" w:type="pct"/>
          </w:tcPr>
          <w:p w14:paraId="43F4DA2A" w14:textId="77777777" w:rsidR="0021320C" w:rsidRPr="00953256" w:rsidRDefault="0021320C" w:rsidP="00E02E0E">
            <w:pPr>
              <w:rPr>
                <w:i/>
                <w:sz w:val="24"/>
              </w:rPr>
            </w:pPr>
            <w:r w:rsidRPr="00953256">
              <w:rPr>
                <w:sz w:val="24"/>
              </w:rPr>
              <w:t>The system enforces encryption and compliance with legal standards.</w:t>
            </w:r>
          </w:p>
        </w:tc>
      </w:tr>
      <w:tr w:rsidR="0021320C" w:rsidRPr="00953256" w14:paraId="52B60718" w14:textId="77777777" w:rsidTr="00E02E0E">
        <w:trPr>
          <w:cantSplit/>
          <w:trHeight w:val="165"/>
        </w:trPr>
        <w:tc>
          <w:tcPr>
            <w:tcW w:w="481" w:type="pct"/>
          </w:tcPr>
          <w:p w14:paraId="0D9A786E" w14:textId="77777777" w:rsidR="0021320C" w:rsidRPr="00953256" w:rsidRDefault="0021320C" w:rsidP="00E02E0E">
            <w:pPr>
              <w:rPr>
                <w:b/>
                <w:i/>
                <w:iCs/>
              </w:rPr>
            </w:pPr>
            <w:r w:rsidRPr="00953256">
              <w:rPr>
                <w:b/>
                <w:iCs/>
              </w:rPr>
              <w:t>2.</w:t>
            </w:r>
          </w:p>
        </w:tc>
        <w:tc>
          <w:tcPr>
            <w:tcW w:w="2027" w:type="pct"/>
            <w:gridSpan w:val="2"/>
          </w:tcPr>
          <w:p w14:paraId="7A0ADB37" w14:textId="77777777" w:rsidR="0021320C" w:rsidRPr="00953256" w:rsidRDefault="0021320C" w:rsidP="00E02E0E">
            <w:pPr>
              <w:rPr>
                <w:i/>
                <w:sz w:val="24"/>
              </w:rPr>
            </w:pPr>
            <w:r w:rsidRPr="00953256">
              <w:rPr>
                <w:sz w:val="24"/>
              </w:rPr>
              <w:t>The system performs security checks.</w:t>
            </w:r>
          </w:p>
        </w:tc>
        <w:tc>
          <w:tcPr>
            <w:tcW w:w="2492" w:type="pct"/>
          </w:tcPr>
          <w:p w14:paraId="0D88C339" w14:textId="77777777" w:rsidR="0021320C" w:rsidRPr="00953256" w:rsidRDefault="0021320C" w:rsidP="00E02E0E">
            <w:pPr>
              <w:rPr>
                <w:i/>
                <w:sz w:val="24"/>
              </w:rPr>
            </w:pPr>
          </w:p>
        </w:tc>
      </w:tr>
      <w:tr w:rsidR="0021320C" w:rsidRPr="00953256" w14:paraId="71CA1E54" w14:textId="77777777" w:rsidTr="00E02E0E">
        <w:trPr>
          <w:cantSplit/>
          <w:trHeight w:val="315"/>
        </w:trPr>
        <w:tc>
          <w:tcPr>
            <w:tcW w:w="5000" w:type="pct"/>
            <w:gridSpan w:val="4"/>
          </w:tcPr>
          <w:p w14:paraId="2C3B1610" w14:textId="77777777" w:rsidR="0021320C" w:rsidRPr="00953256" w:rsidRDefault="0021320C" w:rsidP="00E02E0E">
            <w:pPr>
              <w:rPr>
                <w:b/>
                <w:i/>
                <w:iCs/>
              </w:rPr>
            </w:pPr>
            <w:r w:rsidRPr="00953256">
              <w:rPr>
                <w:b/>
                <w:iCs/>
                <w:sz w:val="22"/>
              </w:rPr>
              <w:t xml:space="preserve">Post Conditions </w:t>
            </w:r>
          </w:p>
        </w:tc>
      </w:tr>
      <w:tr w:rsidR="0021320C" w:rsidRPr="00953256" w14:paraId="5154F32E" w14:textId="77777777" w:rsidTr="00E02E0E">
        <w:trPr>
          <w:cantSplit/>
          <w:trHeight w:val="315"/>
        </w:trPr>
        <w:tc>
          <w:tcPr>
            <w:tcW w:w="481" w:type="pct"/>
            <w:tcBorders>
              <w:bottom w:val="single" w:sz="4" w:space="0" w:color="auto"/>
            </w:tcBorders>
          </w:tcPr>
          <w:p w14:paraId="71FA7765" w14:textId="77777777" w:rsidR="0021320C" w:rsidRPr="00953256" w:rsidRDefault="0021320C" w:rsidP="00E02E0E">
            <w:pPr>
              <w:rPr>
                <w:b/>
                <w:i/>
                <w:iCs/>
              </w:rPr>
            </w:pPr>
            <w:r w:rsidRPr="00953256">
              <w:rPr>
                <w:b/>
                <w:iCs/>
              </w:rPr>
              <w:t>Step</w:t>
            </w:r>
          </w:p>
        </w:tc>
        <w:tc>
          <w:tcPr>
            <w:tcW w:w="4519" w:type="pct"/>
            <w:gridSpan w:val="3"/>
            <w:tcBorders>
              <w:bottom w:val="single" w:sz="4" w:space="0" w:color="auto"/>
            </w:tcBorders>
          </w:tcPr>
          <w:p w14:paraId="30C359B3" w14:textId="77777777" w:rsidR="0021320C" w:rsidRPr="00953256" w:rsidRDefault="0021320C" w:rsidP="00E02E0E">
            <w:pPr>
              <w:rPr>
                <w:b/>
                <w:i/>
                <w:iCs/>
              </w:rPr>
            </w:pPr>
            <w:r w:rsidRPr="00953256">
              <w:rPr>
                <w:b/>
                <w:iCs/>
              </w:rPr>
              <w:t>Data remains secure and compliant.</w:t>
            </w:r>
          </w:p>
        </w:tc>
      </w:tr>
    </w:tbl>
    <w:p w14:paraId="43020CAB" w14:textId="77777777" w:rsidR="0021320C" w:rsidRPr="005B14ED" w:rsidRDefault="0021320C" w:rsidP="0021320C">
      <w:pPr>
        <w:spacing w:before="120" w:after="120"/>
        <w:rPr>
          <w:i/>
          <w:iCs/>
        </w:rPr>
      </w:pPr>
    </w:p>
    <w:p w14:paraId="40ACD79C" w14:textId="77777777" w:rsidR="0021320C" w:rsidRPr="005B14ED" w:rsidRDefault="0021320C" w:rsidP="0021320C">
      <w:pPr>
        <w:spacing w:before="120" w:after="120"/>
        <w:rPr>
          <w:i/>
          <w:iCs/>
        </w:rPr>
      </w:pPr>
    </w:p>
    <w:p w14:paraId="41D84D32" w14:textId="77777777" w:rsidR="0021320C" w:rsidRDefault="0021320C" w:rsidP="0021320C">
      <w:pPr>
        <w:spacing w:before="120" w:after="120"/>
        <w:rPr>
          <w:i/>
          <w:iCs/>
        </w:rPr>
      </w:pPr>
    </w:p>
    <w:p w14:paraId="321118AA" w14:textId="77777777" w:rsidR="00CD0F37" w:rsidRDefault="00CD0F37" w:rsidP="0021320C">
      <w:pPr>
        <w:spacing w:before="120" w:after="120"/>
        <w:rPr>
          <w:i/>
          <w:iCs/>
        </w:rPr>
      </w:pPr>
    </w:p>
    <w:p w14:paraId="7B07C679" w14:textId="77777777" w:rsidR="00CD0F37" w:rsidRPr="005B14ED" w:rsidRDefault="00CD0F37" w:rsidP="0021320C">
      <w:pPr>
        <w:spacing w:before="120" w:after="120"/>
        <w:rPr>
          <w:i/>
          <w:iCs/>
        </w:rPr>
      </w:pPr>
    </w:p>
    <w:p w14:paraId="2216429E" w14:textId="4556166D" w:rsidR="0021320C" w:rsidRPr="00953256" w:rsidRDefault="0021320C" w:rsidP="00CD0F37">
      <w:pPr>
        <w:pStyle w:val="ListParagraph"/>
        <w:numPr>
          <w:ilvl w:val="0"/>
          <w:numId w:val="90"/>
        </w:numPr>
        <w:spacing w:before="120" w:after="120"/>
        <w:rPr>
          <w:b/>
          <w:bCs/>
          <w:i/>
          <w:iCs/>
          <w:sz w:val="24"/>
        </w:rPr>
      </w:pPr>
      <w:r w:rsidRPr="00953256">
        <w:rPr>
          <w:b/>
          <w:bCs/>
          <w:iCs/>
          <w:sz w:val="24"/>
        </w:rPr>
        <w:t>User Password Recovery</w:t>
      </w:r>
    </w:p>
    <w:p w14:paraId="4B067DDE" w14:textId="77777777" w:rsidR="0021320C" w:rsidRPr="0098778B" w:rsidRDefault="0021320C" w:rsidP="0021320C">
      <w:pPr>
        <w:pStyle w:val="ListParagraph"/>
        <w:spacing w:before="120" w:after="120"/>
        <w:ind w:left="432"/>
        <w:rPr>
          <w:rFonts w:ascii="Arial" w:hAnsi="Arial" w:cs="Arial"/>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657"/>
        <w:gridCol w:w="1712"/>
        <w:gridCol w:w="4142"/>
      </w:tblGrid>
      <w:tr w:rsidR="0021320C" w:rsidRPr="00953256" w14:paraId="467C71B0" w14:textId="77777777" w:rsidTr="00E02E0E">
        <w:trPr>
          <w:cantSplit/>
          <w:trHeight w:val="165"/>
        </w:trPr>
        <w:tc>
          <w:tcPr>
            <w:tcW w:w="5000" w:type="pct"/>
            <w:gridSpan w:val="4"/>
          </w:tcPr>
          <w:p w14:paraId="531778A7" w14:textId="77777777" w:rsidR="0021320C" w:rsidRPr="00953256" w:rsidRDefault="0021320C" w:rsidP="00E02E0E">
            <w:pPr>
              <w:pStyle w:val="ListParagraph"/>
              <w:spacing w:before="120" w:after="120"/>
              <w:ind w:left="432"/>
              <w:rPr>
                <w:b/>
                <w:bCs/>
                <w:i/>
                <w:iCs/>
                <w:sz w:val="24"/>
                <w:szCs w:val="28"/>
              </w:rPr>
            </w:pPr>
            <w:r w:rsidRPr="00953256">
              <w:rPr>
                <w:b/>
                <w:bCs/>
                <w:iCs/>
                <w:sz w:val="24"/>
                <w:szCs w:val="28"/>
              </w:rPr>
              <w:t xml:space="preserve">                                       </w:t>
            </w:r>
            <w:r w:rsidRPr="00953256">
              <w:rPr>
                <w:b/>
                <w:bCs/>
                <w:iCs/>
                <w:sz w:val="28"/>
                <w:szCs w:val="32"/>
              </w:rPr>
              <w:t xml:space="preserve"> User password recovery</w:t>
            </w:r>
          </w:p>
        </w:tc>
      </w:tr>
      <w:tr w:rsidR="0021320C" w:rsidRPr="00953256" w14:paraId="33C6A3B0" w14:textId="77777777" w:rsidTr="00E02E0E">
        <w:trPr>
          <w:trHeight w:val="165"/>
        </w:trPr>
        <w:tc>
          <w:tcPr>
            <w:tcW w:w="1478" w:type="pct"/>
            <w:gridSpan w:val="2"/>
          </w:tcPr>
          <w:p w14:paraId="2F2250AB" w14:textId="77777777" w:rsidR="0021320C" w:rsidRPr="00953256" w:rsidRDefault="0021320C" w:rsidP="00E02E0E">
            <w:pPr>
              <w:rPr>
                <w:b/>
                <w:i/>
                <w:iCs/>
              </w:rPr>
            </w:pPr>
            <w:r w:rsidRPr="00953256">
              <w:rPr>
                <w:b/>
                <w:iCs/>
              </w:rPr>
              <w:t>Use case Id:</w:t>
            </w:r>
          </w:p>
        </w:tc>
        <w:tc>
          <w:tcPr>
            <w:tcW w:w="3522" w:type="pct"/>
            <w:gridSpan w:val="2"/>
          </w:tcPr>
          <w:p w14:paraId="527D80E5" w14:textId="77777777" w:rsidR="0021320C" w:rsidRPr="00953256" w:rsidRDefault="0021320C" w:rsidP="00E02E0E">
            <w:pPr>
              <w:rPr>
                <w:i/>
                <w:iCs/>
                <w:sz w:val="24"/>
              </w:rPr>
            </w:pPr>
            <w:r w:rsidRPr="00953256">
              <w:rPr>
                <w:iCs/>
                <w:sz w:val="24"/>
              </w:rPr>
              <w:t>UC-11</w:t>
            </w:r>
          </w:p>
        </w:tc>
      </w:tr>
      <w:tr w:rsidR="0021320C" w:rsidRPr="00953256" w14:paraId="351934DF" w14:textId="77777777" w:rsidTr="00E02E0E">
        <w:trPr>
          <w:cantSplit/>
          <w:trHeight w:val="165"/>
        </w:trPr>
        <w:tc>
          <w:tcPr>
            <w:tcW w:w="5000" w:type="pct"/>
            <w:gridSpan w:val="4"/>
          </w:tcPr>
          <w:p w14:paraId="66827040" w14:textId="77777777" w:rsidR="0021320C" w:rsidRPr="00953256" w:rsidRDefault="0021320C" w:rsidP="00E02E0E">
            <w:pPr>
              <w:rPr>
                <w:i/>
                <w:iCs/>
              </w:rPr>
            </w:pPr>
            <w:r w:rsidRPr="00953256">
              <w:rPr>
                <w:b/>
                <w:iCs/>
              </w:rPr>
              <w:t>Actors:</w:t>
            </w:r>
            <w:r w:rsidRPr="00953256">
              <w:rPr>
                <w:b/>
                <w:iCs/>
              </w:rPr>
              <w:tab/>
            </w:r>
            <w:r w:rsidRPr="00953256">
              <w:rPr>
                <w:iCs/>
              </w:rPr>
              <w:t xml:space="preserve">                                      User</w:t>
            </w:r>
          </w:p>
        </w:tc>
      </w:tr>
      <w:tr w:rsidR="0021320C" w:rsidRPr="00953256" w14:paraId="6FC3B611" w14:textId="77777777" w:rsidTr="00E02E0E">
        <w:trPr>
          <w:cantSplit/>
          <w:trHeight w:val="165"/>
        </w:trPr>
        <w:tc>
          <w:tcPr>
            <w:tcW w:w="5000" w:type="pct"/>
            <w:gridSpan w:val="4"/>
          </w:tcPr>
          <w:p w14:paraId="230E1EE3" w14:textId="77777777" w:rsidR="0021320C" w:rsidRPr="00953256" w:rsidRDefault="0021320C" w:rsidP="00E02E0E">
            <w:pPr>
              <w:rPr>
                <w:i/>
                <w:iCs/>
              </w:rPr>
            </w:pPr>
            <w:r w:rsidRPr="00953256">
              <w:rPr>
                <w:b/>
                <w:iCs/>
              </w:rPr>
              <w:t>Feature:</w:t>
            </w:r>
            <w:r w:rsidRPr="00953256">
              <w:rPr>
                <w:iCs/>
              </w:rPr>
              <w:t xml:space="preserve">                                  Account Recovery</w:t>
            </w:r>
          </w:p>
        </w:tc>
      </w:tr>
      <w:tr w:rsidR="0021320C" w:rsidRPr="00953256" w14:paraId="78037A98" w14:textId="77777777" w:rsidTr="00E02E0E">
        <w:trPr>
          <w:trHeight w:val="240"/>
        </w:trPr>
        <w:tc>
          <w:tcPr>
            <w:tcW w:w="1478" w:type="pct"/>
            <w:gridSpan w:val="2"/>
          </w:tcPr>
          <w:p w14:paraId="422C8E94" w14:textId="77777777" w:rsidR="0021320C" w:rsidRPr="00953256" w:rsidRDefault="0021320C" w:rsidP="00E02E0E">
            <w:pPr>
              <w:rPr>
                <w:b/>
                <w:i/>
                <w:iCs/>
              </w:rPr>
            </w:pPr>
            <w:r w:rsidRPr="00953256">
              <w:rPr>
                <w:b/>
                <w:iCs/>
              </w:rPr>
              <w:t>Pre-condition:</w:t>
            </w:r>
          </w:p>
        </w:tc>
        <w:tc>
          <w:tcPr>
            <w:tcW w:w="3522" w:type="pct"/>
            <w:gridSpan w:val="2"/>
          </w:tcPr>
          <w:p w14:paraId="4266ACE4" w14:textId="77777777" w:rsidR="0021320C" w:rsidRPr="00953256" w:rsidRDefault="0021320C" w:rsidP="00E02E0E">
            <w:pPr>
              <w:rPr>
                <w:i/>
                <w:iCs/>
                <w:sz w:val="24"/>
              </w:rPr>
            </w:pPr>
            <w:r w:rsidRPr="00953256">
              <w:rPr>
                <w:iCs/>
                <w:sz w:val="24"/>
              </w:rPr>
              <w:t>Users must have a registered email.</w:t>
            </w:r>
          </w:p>
        </w:tc>
      </w:tr>
      <w:tr w:rsidR="0021320C" w:rsidRPr="00953256" w14:paraId="18E05112" w14:textId="77777777" w:rsidTr="00E02E0E">
        <w:trPr>
          <w:cantSplit/>
          <w:trHeight w:val="330"/>
        </w:trPr>
        <w:tc>
          <w:tcPr>
            <w:tcW w:w="5000" w:type="pct"/>
            <w:gridSpan w:val="4"/>
          </w:tcPr>
          <w:p w14:paraId="38831C45" w14:textId="77777777" w:rsidR="0021320C" w:rsidRPr="00953256" w:rsidRDefault="0021320C" w:rsidP="00E02E0E">
            <w:pPr>
              <w:rPr>
                <w:b/>
                <w:i/>
                <w:iCs/>
              </w:rPr>
            </w:pPr>
            <w:r w:rsidRPr="00953256">
              <w:rPr>
                <w:b/>
                <w:iCs/>
                <w:sz w:val="22"/>
              </w:rPr>
              <w:t>Scenarios</w:t>
            </w:r>
          </w:p>
        </w:tc>
      </w:tr>
      <w:tr w:rsidR="0021320C" w:rsidRPr="00953256" w14:paraId="6E9F73AC" w14:textId="77777777" w:rsidTr="00E02E0E">
        <w:trPr>
          <w:cantSplit/>
          <w:trHeight w:val="330"/>
        </w:trPr>
        <w:tc>
          <w:tcPr>
            <w:tcW w:w="481" w:type="pct"/>
          </w:tcPr>
          <w:p w14:paraId="7092D662" w14:textId="77777777" w:rsidR="0021320C" w:rsidRPr="00953256" w:rsidRDefault="0021320C" w:rsidP="00E02E0E">
            <w:pPr>
              <w:rPr>
                <w:b/>
                <w:i/>
                <w:iCs/>
              </w:rPr>
            </w:pPr>
            <w:r w:rsidRPr="00953256">
              <w:rPr>
                <w:b/>
                <w:iCs/>
              </w:rPr>
              <w:t>Step#</w:t>
            </w:r>
          </w:p>
        </w:tc>
        <w:tc>
          <w:tcPr>
            <w:tcW w:w="2027" w:type="pct"/>
            <w:gridSpan w:val="2"/>
          </w:tcPr>
          <w:p w14:paraId="4C376C4E" w14:textId="77777777" w:rsidR="0021320C" w:rsidRPr="00953256" w:rsidRDefault="0021320C" w:rsidP="00E02E0E">
            <w:pPr>
              <w:rPr>
                <w:b/>
                <w:i/>
                <w:iCs/>
              </w:rPr>
            </w:pPr>
            <w:r w:rsidRPr="00953256">
              <w:rPr>
                <w:b/>
                <w:iCs/>
              </w:rPr>
              <w:t>Action</w:t>
            </w:r>
          </w:p>
        </w:tc>
        <w:tc>
          <w:tcPr>
            <w:tcW w:w="2492" w:type="pct"/>
          </w:tcPr>
          <w:p w14:paraId="0542CC2C" w14:textId="77777777" w:rsidR="0021320C" w:rsidRPr="00953256" w:rsidRDefault="0021320C" w:rsidP="00E02E0E">
            <w:pPr>
              <w:rPr>
                <w:b/>
                <w:i/>
                <w:iCs/>
              </w:rPr>
            </w:pPr>
            <w:r w:rsidRPr="00953256">
              <w:rPr>
                <w:b/>
                <w:iCs/>
              </w:rPr>
              <w:t>Software Reaction</w:t>
            </w:r>
          </w:p>
        </w:tc>
      </w:tr>
      <w:tr w:rsidR="0021320C" w:rsidRPr="00953256" w14:paraId="768423A1" w14:textId="77777777" w:rsidTr="00E02E0E">
        <w:trPr>
          <w:cantSplit/>
          <w:trHeight w:val="165"/>
        </w:trPr>
        <w:tc>
          <w:tcPr>
            <w:tcW w:w="481" w:type="pct"/>
          </w:tcPr>
          <w:p w14:paraId="76257675" w14:textId="77777777" w:rsidR="0021320C" w:rsidRPr="00953256" w:rsidRDefault="0021320C" w:rsidP="00E02E0E">
            <w:pPr>
              <w:rPr>
                <w:b/>
                <w:i/>
                <w:iCs/>
              </w:rPr>
            </w:pPr>
            <w:r w:rsidRPr="00953256">
              <w:rPr>
                <w:b/>
                <w:iCs/>
              </w:rPr>
              <w:t>1.</w:t>
            </w:r>
          </w:p>
        </w:tc>
        <w:tc>
          <w:tcPr>
            <w:tcW w:w="2027" w:type="pct"/>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tblGrid>
            <w:tr w:rsidR="0021320C" w:rsidRPr="00953256" w14:paraId="6FFA61E6" w14:textId="77777777" w:rsidTr="00E02E0E">
              <w:trPr>
                <w:tblCellSpacing w:w="15" w:type="dxa"/>
              </w:trPr>
              <w:tc>
                <w:tcPr>
                  <w:tcW w:w="0" w:type="auto"/>
                  <w:vAlign w:val="center"/>
                  <w:hideMark/>
                </w:tcPr>
                <w:p w14:paraId="163E52C7" w14:textId="77777777" w:rsidR="0021320C" w:rsidRPr="00953256" w:rsidRDefault="0021320C" w:rsidP="00E02E0E">
                  <w:pPr>
                    <w:rPr>
                      <w:i/>
                      <w:sz w:val="24"/>
                    </w:rPr>
                  </w:pPr>
                  <w:r w:rsidRPr="00953256">
                    <w:rPr>
                      <w:sz w:val="24"/>
                    </w:rPr>
                    <w:t>The user requests a password reset.</w:t>
                  </w:r>
                </w:p>
              </w:tc>
            </w:tr>
            <w:tr w:rsidR="0021320C" w:rsidRPr="00953256" w14:paraId="29CCB917" w14:textId="77777777" w:rsidTr="00E02E0E">
              <w:trPr>
                <w:tblCellSpacing w:w="15" w:type="dxa"/>
              </w:trPr>
              <w:tc>
                <w:tcPr>
                  <w:tcW w:w="0" w:type="auto"/>
                  <w:vAlign w:val="center"/>
                  <w:hideMark/>
                </w:tcPr>
                <w:p w14:paraId="738AAAF0" w14:textId="77777777" w:rsidR="0021320C" w:rsidRPr="00953256" w:rsidRDefault="0021320C" w:rsidP="00E02E0E">
                  <w:pPr>
                    <w:rPr>
                      <w:i/>
                      <w:sz w:val="24"/>
                    </w:rPr>
                  </w:pPr>
                </w:p>
              </w:tc>
            </w:tr>
          </w:tbl>
          <w:p w14:paraId="2DE58398" w14:textId="77777777" w:rsidR="0021320C" w:rsidRPr="00953256" w:rsidRDefault="0021320C" w:rsidP="00E02E0E">
            <w:pPr>
              <w:rPr>
                <w:i/>
                <w:iCs/>
              </w:rPr>
            </w:pPr>
          </w:p>
        </w:tc>
        <w:tc>
          <w:tcPr>
            <w:tcW w:w="2492" w:type="pct"/>
          </w:tcPr>
          <w:p w14:paraId="58F628B2" w14:textId="77777777" w:rsidR="0021320C" w:rsidRPr="00953256" w:rsidRDefault="0021320C" w:rsidP="00E02E0E">
            <w:pPr>
              <w:rPr>
                <w:i/>
                <w:sz w:val="24"/>
              </w:rPr>
            </w:pPr>
            <w:r w:rsidRPr="00953256">
              <w:rPr>
                <w:sz w:val="24"/>
              </w:rPr>
              <w:t>The system sends a password reset link to the email.</w:t>
            </w:r>
          </w:p>
        </w:tc>
      </w:tr>
      <w:tr w:rsidR="0021320C" w:rsidRPr="00953256" w14:paraId="79C74B11" w14:textId="77777777" w:rsidTr="00E02E0E">
        <w:trPr>
          <w:cantSplit/>
          <w:trHeight w:val="165"/>
        </w:trPr>
        <w:tc>
          <w:tcPr>
            <w:tcW w:w="481" w:type="pct"/>
          </w:tcPr>
          <w:p w14:paraId="4657D811" w14:textId="77777777" w:rsidR="0021320C" w:rsidRPr="00953256" w:rsidRDefault="0021320C" w:rsidP="00E02E0E">
            <w:pPr>
              <w:rPr>
                <w:b/>
                <w:i/>
                <w:iCs/>
              </w:rPr>
            </w:pPr>
            <w:r w:rsidRPr="00953256">
              <w:rPr>
                <w:b/>
                <w:iCs/>
              </w:rPr>
              <w:t>2.</w:t>
            </w:r>
          </w:p>
        </w:tc>
        <w:tc>
          <w:tcPr>
            <w:tcW w:w="2027" w:type="pct"/>
            <w:gridSpan w:val="2"/>
          </w:tcPr>
          <w:p w14:paraId="3308D254" w14:textId="77777777" w:rsidR="0021320C" w:rsidRPr="00953256" w:rsidRDefault="0021320C" w:rsidP="00E02E0E">
            <w:pPr>
              <w:rPr>
                <w:i/>
                <w:sz w:val="24"/>
              </w:rPr>
            </w:pPr>
            <w:r w:rsidRPr="00953256">
              <w:rPr>
                <w:sz w:val="24"/>
              </w:rPr>
              <w:t>User resets password using the link.</w:t>
            </w:r>
          </w:p>
        </w:tc>
        <w:tc>
          <w:tcPr>
            <w:tcW w:w="2492" w:type="pct"/>
          </w:tcPr>
          <w:p w14:paraId="7479A54C" w14:textId="77777777" w:rsidR="0021320C" w:rsidRPr="00953256" w:rsidRDefault="0021320C" w:rsidP="00E02E0E">
            <w:pPr>
              <w:rPr>
                <w:i/>
                <w:sz w:val="24"/>
              </w:rPr>
            </w:pPr>
          </w:p>
        </w:tc>
      </w:tr>
      <w:tr w:rsidR="0021320C" w:rsidRPr="00953256" w14:paraId="7464CE58" w14:textId="77777777" w:rsidTr="00E02E0E">
        <w:trPr>
          <w:cantSplit/>
          <w:trHeight w:val="315"/>
        </w:trPr>
        <w:tc>
          <w:tcPr>
            <w:tcW w:w="5000" w:type="pct"/>
            <w:gridSpan w:val="4"/>
          </w:tcPr>
          <w:p w14:paraId="6D97D21F" w14:textId="77777777" w:rsidR="0021320C" w:rsidRPr="00953256" w:rsidRDefault="0021320C" w:rsidP="00E02E0E">
            <w:pPr>
              <w:rPr>
                <w:b/>
                <w:i/>
                <w:iCs/>
              </w:rPr>
            </w:pPr>
            <w:r w:rsidRPr="00953256">
              <w:rPr>
                <w:b/>
                <w:iCs/>
                <w:sz w:val="22"/>
              </w:rPr>
              <w:t xml:space="preserve">Post Conditions </w:t>
            </w:r>
          </w:p>
        </w:tc>
      </w:tr>
      <w:tr w:rsidR="0021320C" w:rsidRPr="00953256" w14:paraId="26D6B111" w14:textId="77777777" w:rsidTr="00E02E0E">
        <w:trPr>
          <w:cantSplit/>
          <w:trHeight w:val="315"/>
        </w:trPr>
        <w:tc>
          <w:tcPr>
            <w:tcW w:w="481" w:type="pct"/>
            <w:tcBorders>
              <w:bottom w:val="single" w:sz="4" w:space="0" w:color="auto"/>
            </w:tcBorders>
          </w:tcPr>
          <w:p w14:paraId="5A4CF323" w14:textId="77777777" w:rsidR="0021320C" w:rsidRPr="00953256" w:rsidRDefault="0021320C" w:rsidP="00E02E0E">
            <w:pPr>
              <w:rPr>
                <w:b/>
                <w:i/>
                <w:iCs/>
              </w:rPr>
            </w:pPr>
            <w:r w:rsidRPr="00953256">
              <w:rPr>
                <w:b/>
                <w:iCs/>
              </w:rPr>
              <w:t>Step</w:t>
            </w:r>
          </w:p>
        </w:tc>
        <w:tc>
          <w:tcPr>
            <w:tcW w:w="4519" w:type="pct"/>
            <w:gridSpan w:val="3"/>
            <w:tcBorders>
              <w:bottom w:val="single" w:sz="4" w:space="0" w:color="auto"/>
            </w:tcBorders>
          </w:tcPr>
          <w:p w14:paraId="55187894" w14:textId="77777777" w:rsidR="0021320C" w:rsidRPr="00953256" w:rsidRDefault="0021320C" w:rsidP="00E02E0E">
            <w:pPr>
              <w:rPr>
                <w:b/>
                <w:i/>
                <w:iCs/>
              </w:rPr>
            </w:pPr>
            <w:r w:rsidRPr="00953256">
              <w:rPr>
                <w:b/>
                <w:iCs/>
              </w:rPr>
              <w:t>Users regain access to their account.</w:t>
            </w:r>
          </w:p>
        </w:tc>
      </w:tr>
    </w:tbl>
    <w:p w14:paraId="71822052" w14:textId="77777777" w:rsidR="0021320C" w:rsidRPr="00F5350B" w:rsidRDefault="0021320C" w:rsidP="00F5350B">
      <w:pPr>
        <w:spacing w:before="9"/>
        <w:ind w:right="107"/>
        <w:jc w:val="both"/>
        <w:rPr>
          <w:sz w:val="24"/>
          <w:szCs w:val="24"/>
          <w:lang w:val="en-PK"/>
        </w:rPr>
      </w:pPr>
    </w:p>
    <w:p w14:paraId="47A11A4A" w14:textId="77777777" w:rsidR="00BC1874" w:rsidRPr="00E2581F" w:rsidRDefault="00BC1874" w:rsidP="00062822">
      <w:pPr>
        <w:pStyle w:val="ListParagraph"/>
        <w:spacing w:before="9"/>
        <w:ind w:left="360" w:right="107"/>
        <w:jc w:val="both"/>
        <w:rPr>
          <w:sz w:val="24"/>
          <w:szCs w:val="24"/>
        </w:rPr>
      </w:pPr>
    </w:p>
    <w:p w14:paraId="0A7A6460" w14:textId="77777777"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71" w:name="_Toc200807840"/>
      <w:r w:rsidR="007C5A74" w:rsidRPr="0064770C">
        <w:rPr>
          <w:b/>
          <w:bCs/>
          <w:sz w:val="24"/>
          <w:szCs w:val="24"/>
        </w:rPr>
        <w:t>Design Considerations</w:t>
      </w:r>
      <w:bookmarkEnd w:id="71"/>
    </w:p>
    <w:p w14:paraId="14696209" w14:textId="77777777" w:rsidR="0051344A" w:rsidRDefault="0051344A" w:rsidP="00062822">
      <w:pPr>
        <w:pStyle w:val="ListParagraph"/>
        <w:spacing w:before="9"/>
        <w:ind w:left="360" w:right="107"/>
        <w:jc w:val="both"/>
        <w:rPr>
          <w:sz w:val="24"/>
          <w:szCs w:val="24"/>
        </w:rPr>
      </w:pPr>
    </w:p>
    <w:p w14:paraId="77357AB3" w14:textId="79319D9E" w:rsidR="008A31E0" w:rsidRPr="008A31E0" w:rsidRDefault="008A31E0" w:rsidP="008A31E0">
      <w:pPr>
        <w:pStyle w:val="ListParagraph"/>
        <w:spacing w:before="9"/>
        <w:ind w:left="360" w:right="107"/>
        <w:jc w:val="both"/>
        <w:rPr>
          <w:sz w:val="24"/>
          <w:szCs w:val="24"/>
          <w:lang w:val="en-PK"/>
        </w:rPr>
      </w:pPr>
      <w:r w:rsidRPr="008A31E0">
        <w:rPr>
          <w:sz w:val="24"/>
          <w:szCs w:val="24"/>
          <w:lang w:val="en-PK"/>
        </w:rPr>
        <w:lastRenderedPageBreak/>
        <w:t xml:space="preserve">This section outlines the design considerations for "Advocate Now" (version 1.0), a cross-platform mobile application developed under the Final Year Project (FYP) titled "Advocate Now: A Mobile Application for Legal Service Access in Pakistan" (AN-FYP-2025). These considerations ensure the system’s architecture and user experience meet functional and non-functional requirements, such as lawyer search (UC-03), virtual consultations (UC-05), and secure payments (UC-04), while addressing environmental, ergonomic, aesthetic, and maintenance factors [FYPI_SRS.docx, Section 4.1; Proposal.docx, Section 7]. Detailed design artifacts, including UI </w:t>
      </w:r>
      <w:r w:rsidR="00D66E80" w:rsidRPr="008A31E0">
        <w:rPr>
          <w:sz w:val="24"/>
          <w:szCs w:val="24"/>
          <w:lang w:val="en-PK"/>
        </w:rPr>
        <w:t>mock-ups</w:t>
      </w:r>
      <w:r w:rsidRPr="008A31E0">
        <w:rPr>
          <w:sz w:val="24"/>
          <w:szCs w:val="24"/>
          <w:lang w:val="en-PK"/>
        </w:rPr>
        <w:t xml:space="preserve"> and database schemas, are referenced in the Software Design Specification (SDS) appendices [FYPI_SDS.docx, Section 3].</w:t>
      </w:r>
    </w:p>
    <w:p w14:paraId="59B10CBA" w14:textId="77777777" w:rsidR="008A31E0" w:rsidRPr="008A31E0" w:rsidRDefault="008A31E0" w:rsidP="008A31E0">
      <w:pPr>
        <w:pStyle w:val="ListParagraph"/>
        <w:spacing w:before="9"/>
        <w:ind w:right="107"/>
        <w:jc w:val="both"/>
        <w:rPr>
          <w:sz w:val="24"/>
          <w:szCs w:val="24"/>
          <w:lang w:val="en-PK"/>
        </w:rPr>
      </w:pPr>
    </w:p>
    <w:p w14:paraId="7ABB95AC" w14:textId="77777777" w:rsidR="0051344A" w:rsidRDefault="0051344A" w:rsidP="00062822">
      <w:pPr>
        <w:pStyle w:val="ListParagraph"/>
        <w:spacing w:before="9"/>
        <w:ind w:left="360" w:right="107"/>
        <w:jc w:val="both"/>
        <w:rPr>
          <w:sz w:val="24"/>
          <w:szCs w:val="24"/>
        </w:rPr>
      </w:pPr>
    </w:p>
    <w:p w14:paraId="0969D8DB" w14:textId="77777777" w:rsidR="0051344A" w:rsidRDefault="0051344A" w:rsidP="00062822">
      <w:pPr>
        <w:pStyle w:val="ListParagraph"/>
        <w:spacing w:before="9"/>
        <w:ind w:left="360" w:right="107"/>
        <w:jc w:val="both"/>
        <w:rPr>
          <w:sz w:val="24"/>
          <w:szCs w:val="24"/>
        </w:rPr>
      </w:pPr>
    </w:p>
    <w:p w14:paraId="35B7F830" w14:textId="77777777" w:rsidR="0051344A" w:rsidRPr="00E2581F" w:rsidRDefault="0051344A" w:rsidP="00062822">
      <w:pPr>
        <w:pStyle w:val="ListParagraph"/>
        <w:spacing w:before="9"/>
        <w:ind w:left="360" w:right="107"/>
        <w:jc w:val="both"/>
        <w:rPr>
          <w:sz w:val="24"/>
          <w:szCs w:val="24"/>
        </w:rPr>
      </w:pPr>
    </w:p>
    <w:p w14:paraId="6DB9176F" w14:textId="77777777" w:rsidR="00125E5D" w:rsidRPr="0064770C" w:rsidRDefault="00E2581F" w:rsidP="00DE60EB">
      <w:pPr>
        <w:pStyle w:val="ListParagraph"/>
        <w:numPr>
          <w:ilvl w:val="0"/>
          <w:numId w:val="20"/>
        </w:numPr>
        <w:spacing w:before="9"/>
        <w:ind w:right="107"/>
        <w:outlineLvl w:val="0"/>
        <w:rPr>
          <w:b/>
          <w:bCs/>
          <w:sz w:val="24"/>
          <w:szCs w:val="24"/>
        </w:rPr>
      </w:pPr>
      <w:r>
        <w:rPr>
          <w:sz w:val="24"/>
          <w:szCs w:val="24"/>
        </w:rPr>
        <w:t xml:space="preserve"> </w:t>
      </w:r>
      <w:bookmarkStart w:id="72" w:name="_Toc200807841"/>
      <w:r w:rsidR="007C5A74" w:rsidRPr="0064770C">
        <w:rPr>
          <w:b/>
          <w:bCs/>
          <w:sz w:val="24"/>
          <w:szCs w:val="24"/>
        </w:rPr>
        <w:t>Constraints</w:t>
      </w:r>
      <w:bookmarkEnd w:id="72"/>
    </w:p>
    <w:p w14:paraId="70C500E5" w14:textId="77777777" w:rsidR="00E75FD4" w:rsidRDefault="00E75FD4" w:rsidP="00062822">
      <w:pPr>
        <w:pStyle w:val="ListParagraph"/>
        <w:spacing w:before="9"/>
        <w:ind w:left="360" w:right="107"/>
        <w:jc w:val="both"/>
        <w:rPr>
          <w:sz w:val="24"/>
          <w:szCs w:val="24"/>
        </w:rPr>
      </w:pPr>
    </w:p>
    <w:p w14:paraId="7CB3F799" w14:textId="77777777" w:rsidR="00F618F7" w:rsidRPr="00F618F7" w:rsidRDefault="00F618F7" w:rsidP="00F618F7">
      <w:pPr>
        <w:pStyle w:val="ListParagraph"/>
        <w:spacing w:before="9"/>
        <w:ind w:left="360" w:right="107"/>
        <w:jc w:val="both"/>
        <w:rPr>
          <w:sz w:val="24"/>
          <w:szCs w:val="24"/>
          <w:lang w:val="en-PK"/>
        </w:rPr>
      </w:pPr>
      <w:r w:rsidRPr="00F618F7">
        <w:rPr>
          <w:sz w:val="24"/>
          <w:szCs w:val="24"/>
          <w:lang w:val="en-PK"/>
        </w:rPr>
        <w:t>This section identifies design constraints imposed on the development of "Advocate Now" (version 1.0), a cross-platform mobile application developed under the Final Year Project (FYP) titled "Advocate Now: A Mobile Application for Legal Service Access in Pakistan" (AN-FYP-2025). These constraints, driven by stakeholder requirements (e.g., university, project supervisor, and representative users), limit certain design options to ensure alignment with project goals, such as enhancing legal service access through features like lawyer search (UC-03), virtual consultations (UC-05), and secure payments (UC-04) [FYPI_SRS.docx, Section 4.1; Proposal.docx, Section 7].</w:t>
      </w:r>
    </w:p>
    <w:p w14:paraId="1F2E92D5" w14:textId="77777777" w:rsidR="00F618F7" w:rsidRDefault="00F618F7" w:rsidP="00F618F7">
      <w:pPr>
        <w:pStyle w:val="ListParagraph"/>
        <w:spacing w:before="9"/>
        <w:ind w:right="107"/>
        <w:jc w:val="both"/>
        <w:rPr>
          <w:sz w:val="24"/>
          <w:szCs w:val="24"/>
          <w:lang w:val="en-PK"/>
        </w:rPr>
      </w:pPr>
    </w:p>
    <w:p w14:paraId="57C6B3AA" w14:textId="77777777" w:rsidR="00BB15B6" w:rsidRPr="00BB15B6" w:rsidRDefault="00BB15B6" w:rsidP="00BB15B6">
      <w:pPr>
        <w:pStyle w:val="ListParagraph"/>
        <w:numPr>
          <w:ilvl w:val="0"/>
          <w:numId w:val="84"/>
        </w:numPr>
        <w:spacing w:before="9"/>
        <w:ind w:right="107"/>
        <w:jc w:val="both"/>
        <w:rPr>
          <w:sz w:val="24"/>
          <w:szCs w:val="24"/>
          <w:lang w:val="en-PK"/>
        </w:rPr>
      </w:pPr>
      <w:r w:rsidRPr="00BB15B6">
        <w:rPr>
          <w:b/>
          <w:bCs/>
          <w:sz w:val="24"/>
          <w:szCs w:val="24"/>
          <w:lang w:val="en-PK"/>
        </w:rPr>
        <w:t>Technology Constraints</w:t>
      </w:r>
      <w:r w:rsidRPr="00BB15B6">
        <w:rPr>
          <w:sz w:val="24"/>
          <w:szCs w:val="24"/>
          <w:lang w:val="en-PK"/>
        </w:rPr>
        <w:t>:</w:t>
      </w:r>
    </w:p>
    <w:p w14:paraId="7CE76AA1"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Flutter Framework</w:t>
      </w:r>
      <w:r w:rsidRPr="00BB15B6">
        <w:rPr>
          <w:sz w:val="24"/>
          <w:szCs w:val="24"/>
          <w:lang w:val="en-PK"/>
        </w:rPr>
        <w:t>: The application must be developed using Flutter (version 3.x) for cross-platform compatibility with Android and iOS, eliminating native development options (e.g., Swift for iOS, Kotlin for Android) due to resource and timeline limitations [FYPI_SRS.docx, Section 2.6].</w:t>
      </w:r>
    </w:p>
    <w:p w14:paraId="2405EA9C" w14:textId="77777777" w:rsidR="00BB15B6" w:rsidRPr="00BB15B6" w:rsidRDefault="00BB15B6" w:rsidP="00BB15B6">
      <w:pPr>
        <w:pStyle w:val="ListParagraph"/>
        <w:spacing w:before="9"/>
        <w:ind w:left="1440" w:right="107"/>
        <w:jc w:val="both"/>
        <w:rPr>
          <w:sz w:val="24"/>
          <w:szCs w:val="24"/>
          <w:lang w:val="en-PK"/>
        </w:rPr>
      </w:pPr>
    </w:p>
    <w:p w14:paraId="54F29594"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Firebase Backend</w:t>
      </w:r>
      <w:r w:rsidRPr="00BB15B6">
        <w:rPr>
          <w:sz w:val="24"/>
          <w:szCs w:val="24"/>
          <w:lang w:val="en-PK"/>
        </w:rPr>
        <w:t>: Firebase (version 10.x) is mandated for authentication, database, and cloud functions, precluding alternative backend solutions like AWS or custom servers to simplify development and maintenance [FYPI_SDS.docx, Section 3].</w:t>
      </w:r>
    </w:p>
    <w:p w14:paraId="12639540" w14:textId="77777777" w:rsidR="00BB15B6" w:rsidRPr="00BB15B6" w:rsidRDefault="00BB15B6" w:rsidP="00BB15B6">
      <w:pPr>
        <w:spacing w:before="9"/>
        <w:ind w:right="107"/>
        <w:jc w:val="both"/>
        <w:rPr>
          <w:sz w:val="24"/>
          <w:szCs w:val="24"/>
          <w:lang w:val="en-PK"/>
        </w:rPr>
      </w:pPr>
    </w:p>
    <w:p w14:paraId="7961289A"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Dart Language</w:t>
      </w:r>
      <w:r w:rsidRPr="00BB15B6">
        <w:rPr>
          <w:sz w:val="24"/>
          <w:szCs w:val="24"/>
          <w:lang w:val="en-PK"/>
        </w:rPr>
        <w:t>: The use of Dart, required by Flutter, restricts developers from using other programming languages (e.g., JavaScript, Python) for core app logic [FYPI_SRS.docx, Section 2.6].</w:t>
      </w:r>
    </w:p>
    <w:p w14:paraId="14C2CE5F" w14:textId="77777777" w:rsidR="00BB15B6" w:rsidRPr="00BB15B6" w:rsidRDefault="00BB15B6" w:rsidP="00BB15B6">
      <w:pPr>
        <w:spacing w:before="9"/>
        <w:ind w:right="107"/>
        <w:jc w:val="both"/>
        <w:rPr>
          <w:sz w:val="24"/>
          <w:szCs w:val="24"/>
          <w:lang w:val="en-PK"/>
        </w:rPr>
      </w:pPr>
    </w:p>
    <w:p w14:paraId="1F5F93FC" w14:textId="77777777" w:rsidR="00BB15B6" w:rsidRPr="00BB15B6" w:rsidRDefault="00BB15B6" w:rsidP="00BB15B6">
      <w:pPr>
        <w:pStyle w:val="ListParagraph"/>
        <w:numPr>
          <w:ilvl w:val="0"/>
          <w:numId w:val="84"/>
        </w:numPr>
        <w:spacing w:before="9"/>
        <w:ind w:right="107"/>
        <w:jc w:val="both"/>
        <w:rPr>
          <w:sz w:val="24"/>
          <w:szCs w:val="24"/>
          <w:lang w:val="en-PK"/>
        </w:rPr>
      </w:pPr>
      <w:r w:rsidRPr="00BB15B6">
        <w:rPr>
          <w:b/>
          <w:bCs/>
          <w:sz w:val="24"/>
          <w:szCs w:val="24"/>
          <w:lang w:val="en-PK"/>
        </w:rPr>
        <w:t>Hardware Constraints</w:t>
      </w:r>
      <w:r w:rsidRPr="00BB15B6">
        <w:rPr>
          <w:sz w:val="24"/>
          <w:szCs w:val="24"/>
          <w:lang w:val="en-PK"/>
        </w:rPr>
        <w:t>:</w:t>
      </w:r>
    </w:p>
    <w:p w14:paraId="30BCDDB9"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Mid-Range Devices</w:t>
      </w:r>
      <w:r w:rsidRPr="00BB15B6">
        <w:rPr>
          <w:sz w:val="24"/>
          <w:szCs w:val="24"/>
          <w:lang w:val="en-PK"/>
        </w:rPr>
        <w:t>: The system must operate on devices with at least 2GB RAM, 1.5GHz quad-core processor, and 720p resolution, common in Pakistan, ruling out designs optimized for high-end devices or resource-intensive features like augmented reality [FYPI_SRS.docx, Section 5.3].</w:t>
      </w:r>
    </w:p>
    <w:p w14:paraId="3B43334E" w14:textId="77777777" w:rsidR="00BB15B6" w:rsidRPr="00BB15B6" w:rsidRDefault="00BB15B6" w:rsidP="00BB15B6">
      <w:pPr>
        <w:pStyle w:val="ListParagraph"/>
        <w:spacing w:before="9"/>
        <w:ind w:left="1440" w:right="107"/>
        <w:jc w:val="both"/>
        <w:rPr>
          <w:sz w:val="24"/>
          <w:szCs w:val="24"/>
          <w:lang w:val="en-PK"/>
        </w:rPr>
      </w:pPr>
    </w:p>
    <w:p w14:paraId="5892DE5E"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lastRenderedPageBreak/>
        <w:t>Connectivity</w:t>
      </w:r>
      <w:r w:rsidRPr="00BB15B6">
        <w:rPr>
          <w:sz w:val="24"/>
          <w:szCs w:val="24"/>
          <w:lang w:val="en-PK"/>
        </w:rPr>
        <w:t>: Features like virtual consultations (UC-05) require 3G/4G or Wi-Fi (minimum 1Mbps), excluding offline-first designs due to real-time interaction needs [FYPI_SRS.docx, UC-05].</w:t>
      </w:r>
    </w:p>
    <w:p w14:paraId="4831850A" w14:textId="77777777" w:rsidR="00BB15B6" w:rsidRPr="00BB15B6" w:rsidRDefault="00BB15B6" w:rsidP="00BB15B6">
      <w:pPr>
        <w:spacing w:before="9"/>
        <w:ind w:right="107"/>
        <w:jc w:val="both"/>
        <w:rPr>
          <w:sz w:val="24"/>
          <w:szCs w:val="24"/>
          <w:lang w:val="en-PK"/>
        </w:rPr>
      </w:pPr>
    </w:p>
    <w:p w14:paraId="1569A606" w14:textId="77777777" w:rsidR="00BB15B6" w:rsidRPr="00BB15B6" w:rsidRDefault="00BB15B6" w:rsidP="00BB15B6">
      <w:pPr>
        <w:pStyle w:val="ListParagraph"/>
        <w:numPr>
          <w:ilvl w:val="0"/>
          <w:numId w:val="84"/>
        </w:numPr>
        <w:spacing w:before="9"/>
        <w:ind w:right="107"/>
        <w:jc w:val="both"/>
        <w:rPr>
          <w:sz w:val="24"/>
          <w:szCs w:val="24"/>
          <w:lang w:val="en-PK"/>
        </w:rPr>
      </w:pPr>
      <w:r w:rsidRPr="00BB15B6">
        <w:rPr>
          <w:b/>
          <w:bCs/>
          <w:sz w:val="24"/>
          <w:szCs w:val="24"/>
          <w:lang w:val="en-PK"/>
        </w:rPr>
        <w:t>Regulatory and Compliance Constraints</w:t>
      </w:r>
      <w:r w:rsidRPr="00BB15B6">
        <w:rPr>
          <w:sz w:val="24"/>
          <w:szCs w:val="24"/>
          <w:lang w:val="en-PK"/>
        </w:rPr>
        <w:t>:</w:t>
      </w:r>
    </w:p>
    <w:p w14:paraId="111300E9"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Pakistan’s Data Protection Laws</w:t>
      </w:r>
      <w:r w:rsidRPr="00BB15B6">
        <w:rPr>
          <w:sz w:val="24"/>
          <w:szCs w:val="24"/>
          <w:lang w:val="en-PK"/>
        </w:rPr>
        <w:t>: The system must comply with Pakistan’s Personal Data Protection Bill (TBD for final legislation), requiring HTTPS encryption and anonymized data storage, eliminating less secure protocols (e.g., HTTP) or unencrypted databases [FYPI_SRS.docx, Section 5.3; 4].</w:t>
      </w:r>
    </w:p>
    <w:p w14:paraId="4FED4AAD" w14:textId="77777777" w:rsidR="00BB15B6" w:rsidRPr="00BB15B6" w:rsidRDefault="00BB15B6" w:rsidP="00BB15B6">
      <w:pPr>
        <w:pStyle w:val="ListParagraph"/>
        <w:spacing w:before="9"/>
        <w:ind w:left="1440" w:right="107"/>
        <w:jc w:val="both"/>
        <w:rPr>
          <w:sz w:val="24"/>
          <w:szCs w:val="24"/>
          <w:lang w:val="en-PK"/>
        </w:rPr>
      </w:pPr>
    </w:p>
    <w:p w14:paraId="21169E1F"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Legal Practice Regulations</w:t>
      </w:r>
      <w:r w:rsidRPr="00BB15B6">
        <w:rPr>
          <w:sz w:val="24"/>
          <w:szCs w:val="24"/>
          <w:lang w:val="en-PK"/>
        </w:rPr>
        <w:t>: The chatbot (UC-10) must not provide legal advice, restricting its functionality to predefined FAQs and escalation to human support, ruling out advanced AI-driven legal assistance [FYPI_SRS.docx, UC-10].</w:t>
      </w:r>
    </w:p>
    <w:p w14:paraId="632D1B9B" w14:textId="77777777" w:rsidR="00BB15B6" w:rsidRPr="00BB15B6" w:rsidRDefault="00BB15B6" w:rsidP="00BB15B6">
      <w:pPr>
        <w:spacing w:before="9"/>
        <w:ind w:right="107"/>
        <w:jc w:val="both"/>
        <w:rPr>
          <w:sz w:val="24"/>
          <w:szCs w:val="24"/>
          <w:lang w:val="en-PK"/>
        </w:rPr>
      </w:pPr>
    </w:p>
    <w:p w14:paraId="7BBCDCEE" w14:textId="77777777" w:rsidR="00BB15B6" w:rsidRPr="00BB15B6" w:rsidRDefault="00BB15B6" w:rsidP="00BB15B6">
      <w:pPr>
        <w:pStyle w:val="ListParagraph"/>
        <w:numPr>
          <w:ilvl w:val="0"/>
          <w:numId w:val="84"/>
        </w:numPr>
        <w:spacing w:before="9"/>
        <w:ind w:right="107"/>
        <w:jc w:val="both"/>
        <w:rPr>
          <w:sz w:val="24"/>
          <w:szCs w:val="24"/>
          <w:lang w:val="en-PK"/>
        </w:rPr>
      </w:pPr>
      <w:r w:rsidRPr="00BB15B6">
        <w:rPr>
          <w:b/>
          <w:bCs/>
          <w:sz w:val="24"/>
          <w:szCs w:val="24"/>
          <w:lang w:val="en-PK"/>
        </w:rPr>
        <w:t>Project Constraints</w:t>
      </w:r>
      <w:r w:rsidRPr="00BB15B6">
        <w:rPr>
          <w:sz w:val="24"/>
          <w:szCs w:val="24"/>
          <w:lang w:val="en-PK"/>
        </w:rPr>
        <w:t>:</w:t>
      </w:r>
    </w:p>
    <w:p w14:paraId="17749637"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Timeline and Resources</w:t>
      </w:r>
      <w:r w:rsidRPr="00BB15B6">
        <w:rPr>
          <w:sz w:val="24"/>
          <w:szCs w:val="24"/>
          <w:lang w:val="en-PK"/>
        </w:rPr>
        <w:t>: The project, constrained by a [Insert Duration, e.g., 9-month] FYP timeline and a student team of [Insert Number, e.g., 4] members, excludes complex features like case management or multi-language support beyond English [Proposal.docx, Section 12].</w:t>
      </w:r>
    </w:p>
    <w:p w14:paraId="098B3D8C" w14:textId="77777777" w:rsidR="00BB15B6" w:rsidRPr="00BB15B6" w:rsidRDefault="00BB15B6" w:rsidP="00BB15B6">
      <w:pPr>
        <w:pStyle w:val="ListParagraph"/>
        <w:spacing w:before="9"/>
        <w:ind w:left="1440" w:right="107"/>
        <w:jc w:val="both"/>
        <w:rPr>
          <w:sz w:val="24"/>
          <w:szCs w:val="24"/>
          <w:lang w:val="en-PK"/>
        </w:rPr>
      </w:pPr>
    </w:p>
    <w:p w14:paraId="6EB38A47"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Budget</w:t>
      </w:r>
      <w:r w:rsidRPr="00BB15B6">
        <w:rPr>
          <w:sz w:val="24"/>
          <w:szCs w:val="24"/>
          <w:lang w:val="en-PK"/>
        </w:rPr>
        <w:t>: No external funding is available, limiting the use of premium third-party services (e.g., paid Twilio tiers) beyond free/minimal-cost plans [FYPI_SDS.docx, Section 3].</w:t>
      </w:r>
    </w:p>
    <w:p w14:paraId="4506FE96" w14:textId="77777777" w:rsidR="00BB15B6" w:rsidRPr="00BB15B6" w:rsidRDefault="00BB15B6" w:rsidP="00BB15B6">
      <w:pPr>
        <w:spacing w:before="9"/>
        <w:ind w:right="107"/>
        <w:jc w:val="both"/>
        <w:rPr>
          <w:sz w:val="24"/>
          <w:szCs w:val="24"/>
          <w:lang w:val="en-PK"/>
        </w:rPr>
      </w:pPr>
    </w:p>
    <w:p w14:paraId="78CCBEE0"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Maintenance</w:t>
      </w:r>
      <w:r w:rsidRPr="00BB15B6">
        <w:rPr>
          <w:sz w:val="24"/>
          <w:szCs w:val="24"/>
          <w:lang w:val="en-PK"/>
        </w:rPr>
        <w:t>: The university may maintain the system post-delivery, requiring modular code and standard Dart practices, eliminating proprietary or undocumented frameworks [Proposal.docx, Section 12].</w:t>
      </w:r>
    </w:p>
    <w:p w14:paraId="327EDFE7" w14:textId="77777777" w:rsidR="00BB15B6" w:rsidRPr="00BB15B6" w:rsidRDefault="00BB15B6" w:rsidP="00BB15B6">
      <w:pPr>
        <w:spacing w:before="9"/>
        <w:ind w:right="107"/>
        <w:jc w:val="both"/>
        <w:rPr>
          <w:sz w:val="24"/>
          <w:szCs w:val="24"/>
          <w:lang w:val="en-PK"/>
        </w:rPr>
      </w:pPr>
    </w:p>
    <w:p w14:paraId="61C38598" w14:textId="77777777" w:rsidR="00BB15B6" w:rsidRPr="00BB15B6" w:rsidRDefault="00BB15B6" w:rsidP="00BB15B6">
      <w:pPr>
        <w:pStyle w:val="ListParagraph"/>
        <w:numPr>
          <w:ilvl w:val="0"/>
          <w:numId w:val="84"/>
        </w:numPr>
        <w:spacing w:before="9"/>
        <w:ind w:right="107"/>
        <w:jc w:val="both"/>
        <w:rPr>
          <w:sz w:val="24"/>
          <w:szCs w:val="24"/>
          <w:lang w:val="en-PK"/>
        </w:rPr>
      </w:pPr>
      <w:r w:rsidRPr="00BB15B6">
        <w:rPr>
          <w:b/>
          <w:bCs/>
          <w:sz w:val="24"/>
          <w:szCs w:val="24"/>
          <w:lang w:val="en-PK"/>
        </w:rPr>
        <w:t>User-Centric Constraints</w:t>
      </w:r>
      <w:r w:rsidRPr="00BB15B6">
        <w:rPr>
          <w:sz w:val="24"/>
          <w:szCs w:val="24"/>
          <w:lang w:val="en-PK"/>
        </w:rPr>
        <w:t>:</w:t>
      </w:r>
    </w:p>
    <w:p w14:paraId="24E8F98D" w14:textId="77777777" w:rsid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Low-Literacy Users</w:t>
      </w:r>
      <w:r w:rsidRPr="00BB15B6">
        <w:rPr>
          <w:sz w:val="24"/>
          <w:szCs w:val="24"/>
          <w:lang w:val="en-PK"/>
        </w:rPr>
        <w:t>: The UI must be intuitive for rural clients with limited digital literacy, mandating simple navigation (e.g., bottom navigation bar) and chatbot support, ruling out complex or text-heavy designs [FYPI_SRS.docx, Section 3.3.1; 1].</w:t>
      </w:r>
    </w:p>
    <w:p w14:paraId="705A39F9" w14:textId="77777777" w:rsidR="00BB15B6" w:rsidRPr="00BB15B6" w:rsidRDefault="00BB15B6" w:rsidP="00BB15B6">
      <w:pPr>
        <w:pStyle w:val="ListParagraph"/>
        <w:spacing w:before="9"/>
        <w:ind w:left="1440" w:right="107"/>
        <w:jc w:val="both"/>
        <w:rPr>
          <w:sz w:val="24"/>
          <w:szCs w:val="24"/>
          <w:lang w:val="en-PK"/>
        </w:rPr>
      </w:pPr>
    </w:p>
    <w:p w14:paraId="18BA6E31" w14:textId="77777777" w:rsidR="00BB15B6" w:rsidRPr="00BB15B6" w:rsidRDefault="00BB15B6" w:rsidP="00BB15B6">
      <w:pPr>
        <w:pStyle w:val="ListParagraph"/>
        <w:numPr>
          <w:ilvl w:val="1"/>
          <w:numId w:val="84"/>
        </w:numPr>
        <w:spacing w:before="9"/>
        <w:ind w:right="107"/>
        <w:jc w:val="both"/>
        <w:rPr>
          <w:sz w:val="24"/>
          <w:szCs w:val="24"/>
          <w:lang w:val="en-PK"/>
        </w:rPr>
      </w:pPr>
      <w:r w:rsidRPr="00BB15B6">
        <w:rPr>
          <w:b/>
          <w:bCs/>
          <w:sz w:val="24"/>
          <w:szCs w:val="24"/>
          <w:lang w:val="en-PK"/>
        </w:rPr>
        <w:t>Accessibility</w:t>
      </w:r>
      <w:r w:rsidRPr="00BB15B6">
        <w:rPr>
          <w:sz w:val="24"/>
          <w:szCs w:val="24"/>
          <w:lang w:val="en-PK"/>
        </w:rPr>
        <w:t>: The app must support high-contrast text and voice navigation, excluding designs that rely solely on visual or complex interactions [FYPI_SRS.docx, UC-10].</w:t>
      </w:r>
    </w:p>
    <w:p w14:paraId="4595412F" w14:textId="77777777" w:rsidR="00BB15B6" w:rsidRPr="00F618F7" w:rsidRDefault="00BB15B6" w:rsidP="00F618F7">
      <w:pPr>
        <w:pStyle w:val="ListParagraph"/>
        <w:spacing w:before="9"/>
        <w:ind w:right="107"/>
        <w:jc w:val="both"/>
        <w:rPr>
          <w:sz w:val="24"/>
          <w:szCs w:val="24"/>
          <w:lang w:val="en-PK"/>
        </w:rPr>
      </w:pPr>
    </w:p>
    <w:p w14:paraId="7CC5E405" w14:textId="77777777" w:rsidR="00E75FD4" w:rsidRPr="00E2581F" w:rsidRDefault="00E75FD4" w:rsidP="00062822">
      <w:pPr>
        <w:pStyle w:val="ListParagraph"/>
        <w:spacing w:before="9"/>
        <w:ind w:left="360" w:right="107"/>
        <w:jc w:val="both"/>
        <w:rPr>
          <w:sz w:val="24"/>
          <w:szCs w:val="24"/>
        </w:rPr>
      </w:pPr>
    </w:p>
    <w:p w14:paraId="4EC9A03B" w14:textId="77777777" w:rsidR="00125E5D" w:rsidRPr="0064770C" w:rsidRDefault="00E2581F" w:rsidP="00DE60EB">
      <w:pPr>
        <w:pStyle w:val="ListParagraph"/>
        <w:numPr>
          <w:ilvl w:val="0"/>
          <w:numId w:val="20"/>
        </w:numPr>
        <w:spacing w:before="9"/>
        <w:ind w:right="107"/>
        <w:outlineLvl w:val="0"/>
        <w:rPr>
          <w:b/>
          <w:bCs/>
          <w:sz w:val="24"/>
          <w:szCs w:val="24"/>
        </w:rPr>
      </w:pPr>
      <w:r>
        <w:rPr>
          <w:sz w:val="24"/>
          <w:szCs w:val="24"/>
        </w:rPr>
        <w:t xml:space="preserve"> </w:t>
      </w:r>
      <w:bookmarkStart w:id="73" w:name="_Toc200807842"/>
      <w:r w:rsidR="007C5A74" w:rsidRPr="0064770C">
        <w:rPr>
          <w:b/>
          <w:bCs/>
          <w:sz w:val="24"/>
          <w:szCs w:val="24"/>
        </w:rPr>
        <w:t>Platform</w:t>
      </w:r>
      <w:bookmarkEnd w:id="73"/>
    </w:p>
    <w:p w14:paraId="2814E08F" w14:textId="77777777" w:rsidR="00DF5D34" w:rsidRDefault="00DF5D34" w:rsidP="00062822">
      <w:pPr>
        <w:pStyle w:val="ListParagraph"/>
        <w:spacing w:before="9"/>
        <w:ind w:left="360" w:right="107"/>
        <w:jc w:val="both"/>
        <w:rPr>
          <w:sz w:val="24"/>
          <w:szCs w:val="24"/>
        </w:rPr>
      </w:pPr>
    </w:p>
    <w:p w14:paraId="43F7A1B8" w14:textId="6ED692AB" w:rsidR="00DF5D34" w:rsidRDefault="00CE2F68" w:rsidP="00062822">
      <w:pPr>
        <w:pStyle w:val="ListParagraph"/>
        <w:spacing w:before="9"/>
        <w:ind w:left="360" w:right="107"/>
        <w:jc w:val="both"/>
        <w:rPr>
          <w:sz w:val="24"/>
          <w:szCs w:val="24"/>
        </w:rPr>
      </w:pPr>
      <w:r>
        <w:rPr>
          <w:sz w:val="24"/>
          <w:szCs w:val="24"/>
        </w:rPr>
        <w:t xml:space="preserve">Android Studio </w:t>
      </w:r>
    </w:p>
    <w:p w14:paraId="0E03EC89" w14:textId="77777777" w:rsidR="00DF5D34" w:rsidRPr="00E2581F" w:rsidRDefault="00DF5D34" w:rsidP="00062822">
      <w:pPr>
        <w:pStyle w:val="ListParagraph"/>
        <w:spacing w:before="9"/>
        <w:ind w:left="360" w:right="107"/>
        <w:jc w:val="both"/>
        <w:rPr>
          <w:sz w:val="24"/>
          <w:szCs w:val="24"/>
        </w:rPr>
      </w:pPr>
    </w:p>
    <w:p w14:paraId="4795EB55" w14:textId="77777777" w:rsidR="00125E5D" w:rsidRPr="0064770C" w:rsidRDefault="00E2581F" w:rsidP="00DE60EB">
      <w:pPr>
        <w:pStyle w:val="ListParagraph"/>
        <w:numPr>
          <w:ilvl w:val="0"/>
          <w:numId w:val="20"/>
        </w:numPr>
        <w:spacing w:before="9"/>
        <w:ind w:right="107"/>
        <w:outlineLvl w:val="0"/>
        <w:rPr>
          <w:b/>
          <w:bCs/>
          <w:sz w:val="24"/>
          <w:szCs w:val="24"/>
        </w:rPr>
      </w:pPr>
      <w:r w:rsidRPr="0064770C">
        <w:rPr>
          <w:b/>
          <w:bCs/>
          <w:sz w:val="24"/>
          <w:szCs w:val="24"/>
        </w:rPr>
        <w:t xml:space="preserve"> </w:t>
      </w:r>
      <w:bookmarkStart w:id="74" w:name="_Toc200807843"/>
      <w:r w:rsidR="007C5A74" w:rsidRPr="0064770C">
        <w:rPr>
          <w:b/>
          <w:bCs/>
          <w:sz w:val="24"/>
          <w:szCs w:val="24"/>
        </w:rPr>
        <w:t>Operating System</w:t>
      </w:r>
      <w:bookmarkEnd w:id="74"/>
    </w:p>
    <w:p w14:paraId="5D71F21F" w14:textId="77777777" w:rsidR="00DF5D34" w:rsidRDefault="00DF5D34" w:rsidP="00062822">
      <w:pPr>
        <w:pStyle w:val="ListParagraph"/>
        <w:spacing w:before="9"/>
        <w:ind w:left="360" w:right="107"/>
        <w:jc w:val="both"/>
        <w:rPr>
          <w:sz w:val="24"/>
          <w:szCs w:val="24"/>
        </w:rPr>
      </w:pPr>
    </w:p>
    <w:p w14:paraId="26187924" w14:textId="77777777" w:rsidR="00CE2F68" w:rsidRPr="00CE2F68" w:rsidRDefault="00CE2F68" w:rsidP="00CE2F68">
      <w:pPr>
        <w:pStyle w:val="ListParagraph"/>
        <w:spacing w:before="9"/>
        <w:ind w:left="360" w:right="107"/>
        <w:jc w:val="both"/>
        <w:rPr>
          <w:sz w:val="24"/>
          <w:szCs w:val="24"/>
          <w:lang w:val="en-PK"/>
        </w:rPr>
      </w:pPr>
      <w:r w:rsidRPr="00CE2F68">
        <w:rPr>
          <w:sz w:val="24"/>
          <w:szCs w:val="24"/>
          <w:lang w:val="en-PK"/>
        </w:rPr>
        <w:t xml:space="preserve">Flutter (version 3.x) ensures cross-platform compatibility, using Material Design (Android) and Cupertino (iOS) for native UI. OS APIs enable camera/microphone </w:t>
      </w:r>
      <w:r w:rsidRPr="00CE2F68">
        <w:rPr>
          <w:sz w:val="24"/>
          <w:szCs w:val="24"/>
          <w:lang w:val="en-PK"/>
        </w:rPr>
        <w:lastRenderedPageBreak/>
        <w:t>for consultations (UC-05), notifications for reminders (UC-04), and storage for caching profiles (UC-03). The app loads in &lt;3 seconds and minimizes battery use [FYPI_SRS.docx, Section 5.3].</w:t>
      </w:r>
    </w:p>
    <w:p w14:paraId="15CB7798" w14:textId="77777777" w:rsidR="00DF5D34" w:rsidRDefault="00DF5D34" w:rsidP="00062822">
      <w:pPr>
        <w:pStyle w:val="ListParagraph"/>
        <w:spacing w:before="9"/>
        <w:ind w:left="360" w:right="107"/>
        <w:jc w:val="both"/>
        <w:rPr>
          <w:sz w:val="24"/>
          <w:szCs w:val="24"/>
        </w:rPr>
      </w:pPr>
    </w:p>
    <w:p w14:paraId="200E2DFA" w14:textId="77777777" w:rsidR="00795FF0" w:rsidRDefault="00795FF0" w:rsidP="00062822">
      <w:pPr>
        <w:pStyle w:val="ListParagraph"/>
        <w:spacing w:before="9"/>
        <w:ind w:left="360" w:right="107"/>
        <w:jc w:val="both"/>
        <w:rPr>
          <w:sz w:val="24"/>
          <w:szCs w:val="24"/>
        </w:rPr>
      </w:pPr>
    </w:p>
    <w:p w14:paraId="23DC4CCD" w14:textId="77777777" w:rsidR="00795FF0" w:rsidRDefault="00795FF0" w:rsidP="00062822">
      <w:pPr>
        <w:pStyle w:val="ListParagraph"/>
        <w:spacing w:before="9"/>
        <w:ind w:left="360" w:right="107"/>
        <w:jc w:val="both"/>
        <w:rPr>
          <w:sz w:val="24"/>
          <w:szCs w:val="24"/>
        </w:rPr>
      </w:pPr>
    </w:p>
    <w:p w14:paraId="68051CD6" w14:textId="77777777" w:rsidR="00795FF0" w:rsidRPr="00E2581F" w:rsidRDefault="00795FF0" w:rsidP="00062822">
      <w:pPr>
        <w:pStyle w:val="ListParagraph"/>
        <w:spacing w:before="9"/>
        <w:ind w:left="360" w:right="107"/>
        <w:jc w:val="both"/>
        <w:rPr>
          <w:sz w:val="24"/>
          <w:szCs w:val="24"/>
        </w:rPr>
      </w:pPr>
    </w:p>
    <w:p w14:paraId="39B7BE89" w14:textId="77777777" w:rsidR="00125E5D" w:rsidRPr="0064770C" w:rsidRDefault="007C5A74" w:rsidP="00DE60EB">
      <w:pPr>
        <w:pStyle w:val="ListParagraph"/>
        <w:numPr>
          <w:ilvl w:val="0"/>
          <w:numId w:val="20"/>
        </w:numPr>
        <w:spacing w:before="9"/>
        <w:ind w:right="107"/>
        <w:outlineLvl w:val="0"/>
        <w:rPr>
          <w:b/>
          <w:bCs/>
          <w:sz w:val="24"/>
          <w:szCs w:val="24"/>
        </w:rPr>
      </w:pPr>
      <w:bookmarkStart w:id="75" w:name="_Toc200807844"/>
      <w:r w:rsidRPr="0064770C">
        <w:rPr>
          <w:b/>
          <w:bCs/>
          <w:sz w:val="24"/>
          <w:szCs w:val="24"/>
        </w:rPr>
        <w:t>Architecture</w:t>
      </w:r>
      <w:bookmarkEnd w:id="75"/>
    </w:p>
    <w:p w14:paraId="59157013" w14:textId="77777777" w:rsidR="00DF5D34" w:rsidRDefault="00DF5D34" w:rsidP="00062822">
      <w:pPr>
        <w:pStyle w:val="ListParagraph"/>
        <w:spacing w:before="9"/>
        <w:ind w:left="360" w:right="107"/>
        <w:jc w:val="both"/>
        <w:rPr>
          <w:sz w:val="24"/>
          <w:szCs w:val="24"/>
        </w:rPr>
      </w:pPr>
    </w:p>
    <w:p w14:paraId="52FC777F" w14:textId="77777777" w:rsidR="00795FF0" w:rsidRDefault="00795FF0" w:rsidP="00795FF0">
      <w:pPr>
        <w:pStyle w:val="ListParagraph"/>
        <w:spacing w:before="9"/>
        <w:ind w:left="360" w:right="107"/>
        <w:jc w:val="both"/>
        <w:rPr>
          <w:sz w:val="24"/>
          <w:szCs w:val="24"/>
          <w:lang w:val="en-PK"/>
        </w:rPr>
      </w:pPr>
      <w:r w:rsidRPr="00795FF0">
        <w:rPr>
          <w:sz w:val="24"/>
          <w:szCs w:val="24"/>
          <w:lang w:val="en-PK"/>
        </w:rPr>
        <w:t>This section defines the software architecture for "Advocate Now" (version 1.0), a cross-platform mobile application developed under the Final Year Project (FYP) titled "Advocate Now: A Mobile Application for Legal Service Access in Pakistan" (AN-FYP-2025). The architecture outlines major modules, their functionality, and interfaces to implement features like lawyer search (UC-03), virtual consultations (UC-05), secure payments (UC-04), and chatbot assistance (UC-10). It addresses perspectives of customers (clients, lawyers), developers, and administrators, describes data storage with a high-level database schema, and evaluates two design decisions with alternatives [FYPI_SRS.docx, Section 4.1; FYPI_SDS.docx, Section 3].</w:t>
      </w:r>
    </w:p>
    <w:p w14:paraId="1A66BF61" w14:textId="77777777" w:rsidR="007A28C2" w:rsidRDefault="007A28C2" w:rsidP="00795FF0">
      <w:pPr>
        <w:pStyle w:val="ListParagraph"/>
        <w:spacing w:before="9"/>
        <w:ind w:left="360" w:right="107"/>
        <w:jc w:val="both"/>
        <w:rPr>
          <w:sz w:val="24"/>
          <w:szCs w:val="24"/>
          <w:lang w:val="en-PK"/>
        </w:rPr>
      </w:pPr>
    </w:p>
    <w:p w14:paraId="17D487F0" w14:textId="77777777" w:rsidR="007A28C2" w:rsidRDefault="007A28C2" w:rsidP="00795FF0">
      <w:pPr>
        <w:pStyle w:val="ListParagraph"/>
        <w:spacing w:before="9"/>
        <w:ind w:left="360" w:right="107"/>
        <w:jc w:val="both"/>
        <w:rPr>
          <w:sz w:val="24"/>
          <w:szCs w:val="24"/>
          <w:lang w:val="en-PK"/>
        </w:rPr>
      </w:pPr>
    </w:p>
    <w:p w14:paraId="0BD84997" w14:textId="77777777" w:rsidR="007A28C2" w:rsidRDefault="007A28C2" w:rsidP="00795FF0">
      <w:pPr>
        <w:pStyle w:val="ListParagraph"/>
        <w:spacing w:before="9"/>
        <w:ind w:left="360" w:right="107"/>
        <w:jc w:val="both"/>
        <w:rPr>
          <w:sz w:val="24"/>
          <w:szCs w:val="24"/>
          <w:lang w:val="en-PK"/>
        </w:rPr>
      </w:pPr>
    </w:p>
    <w:p w14:paraId="1FF6F9D1" w14:textId="77777777" w:rsidR="00795FF0" w:rsidRPr="00795FF0" w:rsidRDefault="00795FF0" w:rsidP="00795FF0">
      <w:pPr>
        <w:pStyle w:val="ListParagraph"/>
        <w:spacing w:before="9"/>
        <w:ind w:left="360" w:right="107"/>
        <w:jc w:val="both"/>
        <w:rPr>
          <w:sz w:val="24"/>
          <w:szCs w:val="24"/>
          <w:lang w:val="en-PK"/>
        </w:rPr>
      </w:pPr>
    </w:p>
    <w:p w14:paraId="3A81213F" w14:textId="77777777" w:rsidR="00795FF0" w:rsidRPr="00795FF0" w:rsidRDefault="00795FF0" w:rsidP="00795FF0">
      <w:pPr>
        <w:pStyle w:val="ListParagraph"/>
        <w:numPr>
          <w:ilvl w:val="0"/>
          <w:numId w:val="85"/>
        </w:numPr>
        <w:spacing w:before="9"/>
        <w:ind w:right="107"/>
        <w:jc w:val="both"/>
        <w:rPr>
          <w:b/>
          <w:bCs/>
          <w:sz w:val="24"/>
          <w:szCs w:val="24"/>
          <w:lang w:val="en-PK"/>
        </w:rPr>
      </w:pPr>
      <w:r w:rsidRPr="00795FF0">
        <w:rPr>
          <w:b/>
          <w:bCs/>
          <w:sz w:val="24"/>
          <w:szCs w:val="24"/>
          <w:lang w:val="en-PK"/>
        </w:rPr>
        <w:t>System Components and Functionality</w:t>
      </w:r>
    </w:p>
    <w:p w14:paraId="06E54D20" w14:textId="77777777" w:rsidR="00795FF0" w:rsidRDefault="00795FF0" w:rsidP="00795FF0">
      <w:pPr>
        <w:pStyle w:val="ListParagraph"/>
        <w:spacing w:before="9"/>
        <w:ind w:left="360" w:right="107"/>
        <w:jc w:val="both"/>
        <w:rPr>
          <w:sz w:val="24"/>
          <w:szCs w:val="24"/>
          <w:lang w:val="en-PK"/>
        </w:rPr>
      </w:pPr>
      <w:r w:rsidRPr="00795FF0">
        <w:rPr>
          <w:sz w:val="24"/>
          <w:szCs w:val="24"/>
          <w:lang w:val="en-PK"/>
        </w:rPr>
        <w:t>The architecture follows a client-server model with a modular design, implemented using Flutter (version 3.x) for the frontend and Firebase (version 10.x) for the backend. Major modules include:</w:t>
      </w:r>
    </w:p>
    <w:p w14:paraId="62D9FA8F" w14:textId="77777777" w:rsidR="00795FF0" w:rsidRPr="00795FF0" w:rsidRDefault="00795FF0" w:rsidP="00795FF0">
      <w:pPr>
        <w:spacing w:before="9"/>
        <w:ind w:right="107"/>
        <w:jc w:val="both"/>
        <w:rPr>
          <w:sz w:val="24"/>
          <w:szCs w:val="24"/>
          <w:lang w:val="en-PK"/>
        </w:rPr>
      </w:pPr>
    </w:p>
    <w:p w14:paraId="25CC72EF" w14:textId="77777777" w:rsidR="00795FF0" w:rsidRPr="00795FF0" w:rsidRDefault="00795FF0" w:rsidP="00795FF0">
      <w:pPr>
        <w:pStyle w:val="ListParagraph"/>
        <w:numPr>
          <w:ilvl w:val="0"/>
          <w:numId w:val="85"/>
        </w:numPr>
        <w:spacing w:before="9"/>
        <w:ind w:right="107"/>
        <w:jc w:val="both"/>
        <w:rPr>
          <w:sz w:val="24"/>
          <w:szCs w:val="24"/>
          <w:lang w:val="en-PK"/>
        </w:rPr>
      </w:pPr>
      <w:r w:rsidRPr="00795FF0">
        <w:rPr>
          <w:b/>
          <w:bCs/>
          <w:sz w:val="24"/>
          <w:szCs w:val="24"/>
          <w:lang w:val="en-PK"/>
        </w:rPr>
        <w:t>User Interface Module</w:t>
      </w:r>
      <w:r w:rsidRPr="00795FF0">
        <w:rPr>
          <w:sz w:val="24"/>
          <w:szCs w:val="24"/>
          <w:lang w:val="en-PK"/>
        </w:rPr>
        <w:t>:</w:t>
      </w:r>
    </w:p>
    <w:p w14:paraId="2F61F80B"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Functionality</w:t>
      </w:r>
      <w:r w:rsidRPr="00795FF0">
        <w:rPr>
          <w:sz w:val="24"/>
          <w:szCs w:val="24"/>
          <w:lang w:val="en-PK"/>
        </w:rPr>
        <w:t>: Delivers platform-native UI (Material Design for Android, Cupertino for iOS) for clients (search, consultations, payments), lawyers (profile management), and administrators (user verification, monitoring) [FYPI_SRS.docx, Section 3.3.1].</w:t>
      </w:r>
    </w:p>
    <w:p w14:paraId="6D9DE344" w14:textId="77777777" w:rsidR="00795FF0" w:rsidRPr="00795FF0" w:rsidRDefault="00795FF0" w:rsidP="00795FF0">
      <w:pPr>
        <w:pStyle w:val="ListParagraph"/>
        <w:spacing w:before="9"/>
        <w:ind w:left="1440" w:right="107"/>
        <w:jc w:val="both"/>
        <w:rPr>
          <w:sz w:val="24"/>
          <w:szCs w:val="24"/>
          <w:lang w:val="en-PK"/>
        </w:rPr>
      </w:pPr>
    </w:p>
    <w:p w14:paraId="5C7580D5"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Customer View</w:t>
      </w:r>
      <w:r w:rsidRPr="00795FF0">
        <w:rPr>
          <w:sz w:val="24"/>
          <w:szCs w:val="24"/>
          <w:lang w:val="en-PK"/>
        </w:rPr>
        <w:t>: Intuitive navigation with bottom navigation bar for clients/lawyers and sidebar for admins, ensuring accessibility for low-literacy users [Proposal.docx, Section 7].</w:t>
      </w:r>
    </w:p>
    <w:p w14:paraId="2AC9396C" w14:textId="77777777" w:rsidR="00795FF0" w:rsidRPr="00795FF0" w:rsidRDefault="00795FF0" w:rsidP="00795FF0">
      <w:pPr>
        <w:pStyle w:val="ListParagraph"/>
        <w:spacing w:before="9"/>
        <w:ind w:left="1440" w:right="107"/>
        <w:jc w:val="both"/>
        <w:rPr>
          <w:sz w:val="24"/>
          <w:szCs w:val="24"/>
          <w:lang w:val="en-PK"/>
        </w:rPr>
      </w:pPr>
    </w:p>
    <w:p w14:paraId="22DC461F" w14:textId="77717014" w:rsidR="00795FF0" w:rsidRDefault="001E640B" w:rsidP="00795FF0">
      <w:pPr>
        <w:pStyle w:val="ListParagraph"/>
        <w:numPr>
          <w:ilvl w:val="1"/>
          <w:numId w:val="85"/>
        </w:numPr>
        <w:spacing w:before="9"/>
        <w:ind w:right="107"/>
        <w:jc w:val="both"/>
        <w:rPr>
          <w:sz w:val="24"/>
          <w:szCs w:val="24"/>
          <w:lang w:val="en-PK"/>
        </w:rPr>
      </w:pPr>
      <w:r>
        <w:rPr>
          <w:rFonts w:ascii="Arial" w:hAnsi="Arial" w:cs="Arial"/>
          <w:noProof/>
        </w:rPr>
        <w:lastRenderedPageBreak/>
        <w:drawing>
          <wp:anchor distT="0" distB="0" distL="114300" distR="114300" simplePos="0" relativeHeight="251669504" behindDoc="0" locked="0" layoutInCell="1" allowOverlap="1" wp14:anchorId="3AC985D7" wp14:editId="101E1475">
            <wp:simplePos x="0" y="0"/>
            <wp:positionH relativeFrom="column">
              <wp:posOffset>2714625</wp:posOffset>
            </wp:positionH>
            <wp:positionV relativeFrom="paragraph">
              <wp:posOffset>514350</wp:posOffset>
            </wp:positionV>
            <wp:extent cx="2362200" cy="2362200"/>
            <wp:effectExtent l="0" t="0" r="0" b="0"/>
            <wp:wrapSquare wrapText="bothSides"/>
            <wp:docPr id="75343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3845"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anchor>
        </w:drawing>
      </w:r>
      <w:r>
        <w:rPr>
          <w:rFonts w:ascii="Arial" w:hAnsi="Arial" w:cs="Arial"/>
          <w:noProof/>
        </w:rPr>
        <w:drawing>
          <wp:anchor distT="0" distB="0" distL="114300" distR="114300" simplePos="0" relativeHeight="251668480" behindDoc="0" locked="0" layoutInCell="1" allowOverlap="1" wp14:anchorId="630772BD" wp14:editId="71A2DDA6">
            <wp:simplePos x="0" y="0"/>
            <wp:positionH relativeFrom="column">
              <wp:posOffset>152400</wp:posOffset>
            </wp:positionH>
            <wp:positionV relativeFrom="paragraph">
              <wp:posOffset>400050</wp:posOffset>
            </wp:positionV>
            <wp:extent cx="2447925" cy="2447925"/>
            <wp:effectExtent l="0" t="0" r="9525" b="9525"/>
            <wp:wrapSquare wrapText="bothSides"/>
            <wp:docPr id="1763983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83474"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anchor>
        </w:drawing>
      </w:r>
      <w:r w:rsidR="00795FF0" w:rsidRPr="00795FF0">
        <w:rPr>
          <w:b/>
          <w:bCs/>
          <w:sz w:val="24"/>
          <w:szCs w:val="24"/>
          <w:lang w:val="en-PK"/>
        </w:rPr>
        <w:t>Developer View</w:t>
      </w:r>
      <w:r w:rsidR="00795FF0" w:rsidRPr="00795FF0">
        <w:rPr>
          <w:sz w:val="24"/>
          <w:szCs w:val="24"/>
          <w:lang w:val="en-PK"/>
        </w:rPr>
        <w:t>: Built with Flutter widgets, using Provider for state management, enabling reusable components (e.g., lawyer profile card).</w:t>
      </w:r>
    </w:p>
    <w:p w14:paraId="5F459729" w14:textId="29B037F0" w:rsidR="00BB4D4E" w:rsidRPr="00BB4D4E" w:rsidRDefault="00BB4D4E" w:rsidP="00BB4D4E">
      <w:pPr>
        <w:pStyle w:val="ListParagraph"/>
        <w:rPr>
          <w:sz w:val="24"/>
          <w:szCs w:val="24"/>
          <w:lang w:val="en-PK"/>
        </w:rPr>
      </w:pPr>
    </w:p>
    <w:p w14:paraId="0C2E6361" w14:textId="54C593DC" w:rsidR="00BB4D4E" w:rsidRDefault="00BB4D4E" w:rsidP="00BB4D4E">
      <w:pPr>
        <w:pStyle w:val="ListParagraph"/>
        <w:spacing w:before="9"/>
        <w:ind w:left="1440" w:right="107"/>
        <w:jc w:val="both"/>
        <w:rPr>
          <w:sz w:val="24"/>
          <w:szCs w:val="24"/>
          <w:lang w:val="en-PK"/>
        </w:rPr>
      </w:pPr>
    </w:p>
    <w:p w14:paraId="64611A3F" w14:textId="77777777" w:rsidR="00795FF0" w:rsidRPr="00795FF0" w:rsidRDefault="00795FF0" w:rsidP="00795FF0">
      <w:pPr>
        <w:pStyle w:val="ListParagraph"/>
        <w:spacing w:before="9"/>
        <w:ind w:left="1440" w:right="107"/>
        <w:jc w:val="both"/>
        <w:rPr>
          <w:sz w:val="24"/>
          <w:szCs w:val="24"/>
          <w:lang w:val="en-PK"/>
        </w:rPr>
      </w:pPr>
    </w:p>
    <w:p w14:paraId="777AC576" w14:textId="77777777" w:rsidR="00795FF0" w:rsidRPr="00795FF0" w:rsidRDefault="00795FF0" w:rsidP="00795FF0">
      <w:pPr>
        <w:pStyle w:val="ListParagraph"/>
        <w:numPr>
          <w:ilvl w:val="0"/>
          <w:numId w:val="85"/>
        </w:numPr>
        <w:spacing w:before="9"/>
        <w:ind w:right="107"/>
        <w:jc w:val="both"/>
        <w:rPr>
          <w:sz w:val="24"/>
          <w:szCs w:val="24"/>
          <w:lang w:val="en-PK"/>
        </w:rPr>
      </w:pPr>
      <w:r w:rsidRPr="00795FF0">
        <w:rPr>
          <w:b/>
          <w:bCs/>
          <w:sz w:val="24"/>
          <w:szCs w:val="24"/>
          <w:lang w:val="en-PK"/>
        </w:rPr>
        <w:t>Business Logic Module</w:t>
      </w:r>
      <w:r w:rsidRPr="00795FF0">
        <w:rPr>
          <w:sz w:val="24"/>
          <w:szCs w:val="24"/>
          <w:lang w:val="en-PK"/>
        </w:rPr>
        <w:t>:</w:t>
      </w:r>
    </w:p>
    <w:p w14:paraId="3BF63488"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Functionality</w:t>
      </w:r>
      <w:r w:rsidRPr="00795FF0">
        <w:rPr>
          <w:sz w:val="24"/>
          <w:szCs w:val="24"/>
          <w:lang w:val="en-PK"/>
        </w:rPr>
        <w:t>: Processes user actions, such as filtering lawyer search results (UC-03) or scheduling consultations (UC-05), and integrates with external APIs (Twilio, Jazz-Cash) [FYPI_SRS.docx, UC-03, UC-05].</w:t>
      </w:r>
    </w:p>
    <w:p w14:paraId="4F671D6D" w14:textId="77777777" w:rsidR="00795FF0" w:rsidRPr="00795FF0" w:rsidRDefault="00795FF0" w:rsidP="00795FF0">
      <w:pPr>
        <w:pStyle w:val="ListParagraph"/>
        <w:spacing w:before="9"/>
        <w:ind w:left="1440" w:right="107"/>
        <w:jc w:val="both"/>
        <w:rPr>
          <w:sz w:val="24"/>
          <w:szCs w:val="24"/>
          <w:lang w:val="en-PK"/>
        </w:rPr>
      </w:pPr>
    </w:p>
    <w:p w14:paraId="6F4A1833" w14:textId="2A6F3944"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Customer View</w:t>
      </w:r>
      <w:r w:rsidRPr="00795FF0">
        <w:rPr>
          <w:sz w:val="24"/>
          <w:szCs w:val="24"/>
          <w:lang w:val="en-PK"/>
        </w:rPr>
        <w:t>: Seamless feature execution (e.g., &lt;2s search response) enhances user experience</w:t>
      </w:r>
      <w:r>
        <w:rPr>
          <w:sz w:val="24"/>
          <w:szCs w:val="24"/>
          <w:lang w:val="en-PK"/>
        </w:rPr>
        <w:t>.</w:t>
      </w:r>
    </w:p>
    <w:p w14:paraId="5168400F" w14:textId="77777777" w:rsidR="00795FF0" w:rsidRPr="00795FF0" w:rsidRDefault="00795FF0" w:rsidP="00795FF0">
      <w:pPr>
        <w:pStyle w:val="ListParagraph"/>
        <w:spacing w:before="9"/>
        <w:ind w:left="1440" w:right="107"/>
        <w:jc w:val="both"/>
        <w:rPr>
          <w:sz w:val="24"/>
          <w:szCs w:val="24"/>
          <w:lang w:val="en-PK"/>
        </w:rPr>
      </w:pPr>
    </w:p>
    <w:p w14:paraId="088F51B8"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Developer View</w:t>
      </w:r>
      <w:r w:rsidRPr="00795FF0">
        <w:rPr>
          <w:sz w:val="24"/>
          <w:szCs w:val="24"/>
          <w:lang w:val="en-PK"/>
        </w:rPr>
        <w:t>: Written in Dart, with service classes handling API calls and data validation.</w:t>
      </w:r>
    </w:p>
    <w:p w14:paraId="734DA13C" w14:textId="77777777" w:rsidR="00795FF0" w:rsidRPr="00795FF0" w:rsidRDefault="00795FF0" w:rsidP="00795FF0">
      <w:pPr>
        <w:pStyle w:val="ListParagraph"/>
        <w:spacing w:before="9"/>
        <w:ind w:left="1440" w:right="107"/>
        <w:jc w:val="both"/>
        <w:rPr>
          <w:sz w:val="24"/>
          <w:szCs w:val="24"/>
          <w:lang w:val="en-PK"/>
        </w:rPr>
      </w:pPr>
    </w:p>
    <w:p w14:paraId="7D3EB69D" w14:textId="77777777" w:rsidR="00795FF0" w:rsidRPr="00795FF0" w:rsidRDefault="00795FF0" w:rsidP="00795FF0">
      <w:pPr>
        <w:pStyle w:val="ListParagraph"/>
        <w:numPr>
          <w:ilvl w:val="0"/>
          <w:numId w:val="85"/>
        </w:numPr>
        <w:spacing w:before="9"/>
        <w:ind w:right="107"/>
        <w:jc w:val="both"/>
        <w:rPr>
          <w:sz w:val="24"/>
          <w:szCs w:val="24"/>
          <w:lang w:val="en-PK"/>
        </w:rPr>
      </w:pPr>
      <w:r w:rsidRPr="00795FF0">
        <w:rPr>
          <w:b/>
          <w:bCs/>
          <w:sz w:val="24"/>
          <w:szCs w:val="24"/>
          <w:lang w:val="en-PK"/>
        </w:rPr>
        <w:t>Data Access Module</w:t>
      </w:r>
      <w:r w:rsidRPr="00795FF0">
        <w:rPr>
          <w:sz w:val="24"/>
          <w:szCs w:val="24"/>
          <w:lang w:val="en-PK"/>
        </w:rPr>
        <w:t>:</w:t>
      </w:r>
    </w:p>
    <w:p w14:paraId="69F09CC5"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Functionality</w:t>
      </w:r>
      <w:r w:rsidRPr="00795FF0">
        <w:rPr>
          <w:sz w:val="24"/>
          <w:szCs w:val="24"/>
          <w:lang w:val="en-PK"/>
        </w:rPr>
        <w:t>: Manages CRUD operations with Firebase Realtime Database for user profiles, consultation schedules, and payment records [FYPI_SRS.docx, Section 3.3.3].</w:t>
      </w:r>
    </w:p>
    <w:p w14:paraId="6B29A0BA" w14:textId="77777777" w:rsidR="00795FF0" w:rsidRDefault="00795FF0" w:rsidP="00795FF0">
      <w:pPr>
        <w:pStyle w:val="ListParagraph"/>
        <w:spacing w:before="9"/>
        <w:ind w:left="1440" w:right="107"/>
        <w:jc w:val="both"/>
        <w:rPr>
          <w:b/>
          <w:bCs/>
          <w:sz w:val="24"/>
          <w:szCs w:val="24"/>
          <w:lang w:val="en-PK"/>
        </w:rPr>
      </w:pPr>
    </w:p>
    <w:p w14:paraId="45E6E38A" w14:textId="77777777" w:rsidR="00795FF0" w:rsidRPr="00795FF0" w:rsidRDefault="00795FF0" w:rsidP="00795FF0">
      <w:pPr>
        <w:pStyle w:val="ListParagraph"/>
        <w:spacing w:before="9"/>
        <w:ind w:left="1440" w:right="107"/>
        <w:jc w:val="both"/>
        <w:rPr>
          <w:sz w:val="24"/>
          <w:szCs w:val="24"/>
          <w:lang w:val="en-PK"/>
        </w:rPr>
      </w:pPr>
    </w:p>
    <w:p w14:paraId="4EBB1598" w14:textId="77777777" w:rsid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Customer View</w:t>
      </w:r>
      <w:r w:rsidRPr="00795FF0">
        <w:rPr>
          <w:sz w:val="24"/>
          <w:szCs w:val="24"/>
          <w:lang w:val="en-PK"/>
        </w:rPr>
        <w:t>: Ensures data availability (e.g., lawyer profiles load instantly).</w:t>
      </w:r>
    </w:p>
    <w:p w14:paraId="2C399241" w14:textId="77777777" w:rsidR="00795FF0" w:rsidRPr="00795FF0" w:rsidRDefault="00795FF0" w:rsidP="00795FF0">
      <w:pPr>
        <w:pStyle w:val="ListParagraph"/>
        <w:spacing w:before="9"/>
        <w:ind w:left="1440" w:right="107"/>
        <w:jc w:val="both"/>
        <w:rPr>
          <w:sz w:val="24"/>
          <w:szCs w:val="24"/>
          <w:lang w:val="en-PK"/>
        </w:rPr>
      </w:pPr>
    </w:p>
    <w:p w14:paraId="7A3854DD" w14:textId="77777777" w:rsidR="00795FF0" w:rsidRPr="00795FF0" w:rsidRDefault="00795FF0" w:rsidP="00795FF0">
      <w:pPr>
        <w:pStyle w:val="ListParagraph"/>
        <w:numPr>
          <w:ilvl w:val="1"/>
          <w:numId w:val="85"/>
        </w:numPr>
        <w:spacing w:before="9"/>
        <w:ind w:right="107"/>
        <w:jc w:val="both"/>
        <w:rPr>
          <w:sz w:val="24"/>
          <w:szCs w:val="24"/>
          <w:lang w:val="en-PK"/>
        </w:rPr>
      </w:pPr>
      <w:r w:rsidRPr="00795FF0">
        <w:rPr>
          <w:b/>
          <w:bCs/>
          <w:sz w:val="24"/>
          <w:szCs w:val="24"/>
          <w:lang w:val="en-PK"/>
        </w:rPr>
        <w:t>Developer View</w:t>
      </w:r>
      <w:r w:rsidRPr="00795FF0">
        <w:rPr>
          <w:sz w:val="24"/>
          <w:szCs w:val="24"/>
          <w:lang w:val="en-PK"/>
        </w:rPr>
        <w:t>: Uses Firebase SDK for secure, real-time data access.</w:t>
      </w:r>
    </w:p>
    <w:p w14:paraId="5E1C8AA9" w14:textId="686D47DB" w:rsidR="00795FF0" w:rsidRDefault="00795FF0" w:rsidP="00795FF0">
      <w:pPr>
        <w:pStyle w:val="ListParagraph"/>
        <w:spacing w:before="9"/>
        <w:ind w:right="107"/>
        <w:jc w:val="both"/>
        <w:rPr>
          <w:sz w:val="24"/>
          <w:szCs w:val="24"/>
          <w:lang w:val="en-PK"/>
        </w:rPr>
      </w:pPr>
    </w:p>
    <w:p w14:paraId="24F57C62" w14:textId="77777777" w:rsidR="007A28C2" w:rsidRDefault="007A28C2" w:rsidP="00795FF0">
      <w:pPr>
        <w:pStyle w:val="ListParagraph"/>
        <w:spacing w:before="9"/>
        <w:ind w:right="107"/>
        <w:jc w:val="both"/>
        <w:rPr>
          <w:sz w:val="24"/>
          <w:szCs w:val="24"/>
          <w:lang w:val="en-PK"/>
        </w:rPr>
      </w:pPr>
    </w:p>
    <w:p w14:paraId="4D85BB54" w14:textId="77777777" w:rsidR="007A28C2" w:rsidRDefault="007A28C2" w:rsidP="00795FF0">
      <w:pPr>
        <w:pStyle w:val="ListParagraph"/>
        <w:spacing w:before="9"/>
        <w:ind w:right="107"/>
        <w:jc w:val="both"/>
        <w:rPr>
          <w:sz w:val="24"/>
          <w:szCs w:val="24"/>
          <w:lang w:val="en-PK"/>
        </w:rPr>
      </w:pPr>
    </w:p>
    <w:p w14:paraId="598266A8" w14:textId="15A43F48" w:rsidR="007A28C2" w:rsidRPr="00795FF0" w:rsidRDefault="007A28C2" w:rsidP="00795FF0">
      <w:pPr>
        <w:pStyle w:val="ListParagraph"/>
        <w:spacing w:before="9"/>
        <w:ind w:right="107"/>
        <w:jc w:val="both"/>
        <w:rPr>
          <w:sz w:val="24"/>
          <w:szCs w:val="24"/>
          <w:lang w:val="en-PK"/>
        </w:rPr>
      </w:pPr>
      <w:r>
        <w:rPr>
          <w:noProof/>
        </w:rPr>
        <w:lastRenderedPageBreak/>
        <mc:AlternateContent>
          <mc:Choice Requires="wps">
            <w:drawing>
              <wp:anchor distT="0" distB="0" distL="114300" distR="114300" simplePos="0" relativeHeight="251667456" behindDoc="0" locked="0" layoutInCell="1" allowOverlap="1" wp14:anchorId="591C6C78" wp14:editId="77E54D41">
                <wp:simplePos x="0" y="0"/>
                <wp:positionH relativeFrom="column">
                  <wp:posOffset>-841375</wp:posOffset>
                </wp:positionH>
                <wp:positionV relativeFrom="paragraph">
                  <wp:posOffset>3416935</wp:posOffset>
                </wp:positionV>
                <wp:extent cx="6638925" cy="635"/>
                <wp:effectExtent l="0" t="0" r="0" b="0"/>
                <wp:wrapTopAndBottom/>
                <wp:docPr id="1038097377" name="Text Box 1"/>
                <wp:cNvGraphicFramePr/>
                <a:graphic xmlns:a="http://schemas.openxmlformats.org/drawingml/2006/main">
                  <a:graphicData uri="http://schemas.microsoft.com/office/word/2010/wordprocessingShape">
                    <wps:wsp>
                      <wps:cNvSpPr txBox="1"/>
                      <wps:spPr>
                        <a:xfrm>
                          <a:off x="0" y="0"/>
                          <a:ext cx="6638925" cy="635"/>
                        </a:xfrm>
                        <a:prstGeom prst="rect">
                          <a:avLst/>
                        </a:prstGeom>
                        <a:solidFill>
                          <a:prstClr val="white"/>
                        </a:solidFill>
                        <a:ln>
                          <a:noFill/>
                        </a:ln>
                      </wps:spPr>
                      <wps:txbx>
                        <w:txbxContent>
                          <w:p w14:paraId="22D03C3F" w14:textId="671DD302" w:rsidR="007A28C2" w:rsidRPr="00FA2109" w:rsidRDefault="007A28C2" w:rsidP="007A28C2">
                            <w:pPr>
                              <w:pStyle w:val="Caption"/>
                              <w:jc w:val="center"/>
                              <w:rPr>
                                <w:b/>
                                <w:bCs/>
                                <w:noProof/>
                                <w:sz w:val="32"/>
                                <w:szCs w:val="20"/>
                              </w:rPr>
                            </w:pPr>
                            <w:r>
                              <w:t xml:space="preserve">Figure </w:t>
                            </w:r>
                            <w:r>
                              <w:fldChar w:fldCharType="begin"/>
                            </w:r>
                            <w:r>
                              <w:instrText xml:space="preserve"> SEQ Figure \* ARABIC </w:instrText>
                            </w:r>
                            <w:r>
                              <w:fldChar w:fldCharType="separate"/>
                            </w:r>
                            <w:r>
                              <w:rPr>
                                <w:noProof/>
                              </w:rPr>
                              <w:t>1</w:t>
                            </w:r>
                            <w:r>
                              <w:fldChar w:fldCharType="end"/>
                            </w:r>
                            <w:r>
                              <w:t xml:space="preserv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C6C78" id="_x0000_t202" coordsize="21600,21600" o:spt="202" path="m,l,21600r21600,l21600,xe">
                <v:stroke joinstyle="miter"/>
                <v:path gradientshapeok="t" o:connecttype="rect"/>
              </v:shapetype>
              <v:shape id="Text Box 1" o:spid="_x0000_s1026" type="#_x0000_t202" style="position:absolute;left:0;text-align:left;margin-left:-66.25pt;margin-top:269.05pt;width:52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" stroked="f">
                <v:textbox style="mso-fit-shape-to-text:t" inset="0,0,0,0">
                  <w:txbxContent>
                    <w:p w14:paraId="22D03C3F" w14:textId="671DD302" w:rsidR="007A28C2" w:rsidRPr="00FA2109" w:rsidRDefault="007A28C2" w:rsidP="007A28C2">
                      <w:pPr>
                        <w:pStyle w:val="Caption"/>
                        <w:jc w:val="center"/>
                        <w:rPr>
                          <w:b/>
                          <w:bCs/>
                          <w:noProof/>
                          <w:sz w:val="32"/>
                          <w:szCs w:val="20"/>
                        </w:rPr>
                      </w:pPr>
                      <w:r>
                        <w:t xml:space="preserve">Figure </w:t>
                      </w:r>
                      <w:r>
                        <w:fldChar w:fldCharType="begin"/>
                      </w:r>
                      <w:r>
                        <w:instrText xml:space="preserve"> SEQ Figure \* ARABIC </w:instrText>
                      </w:r>
                      <w:r>
                        <w:fldChar w:fldCharType="separate"/>
                      </w:r>
                      <w:r>
                        <w:rPr>
                          <w:noProof/>
                        </w:rPr>
                        <w:t>1</w:t>
                      </w:r>
                      <w:r>
                        <w:fldChar w:fldCharType="end"/>
                      </w:r>
                      <w:r>
                        <w:t xml:space="preserve"> architecture diagram</w:t>
                      </w:r>
                    </w:p>
                  </w:txbxContent>
                </v:textbox>
                <w10:wrap type="topAndBottom"/>
              </v:shape>
            </w:pict>
          </mc:Fallback>
        </mc:AlternateContent>
      </w:r>
      <w:r>
        <w:rPr>
          <w:b/>
          <w:bCs/>
          <w:i/>
          <w:iCs/>
          <w:noProof/>
          <w:sz w:val="32"/>
        </w:rPr>
        <w:drawing>
          <wp:anchor distT="0" distB="0" distL="114300" distR="114300" simplePos="0" relativeHeight="251665408" behindDoc="0" locked="0" layoutInCell="1" allowOverlap="1" wp14:anchorId="48388B24" wp14:editId="5CF5B2CD">
            <wp:simplePos x="0" y="0"/>
            <wp:positionH relativeFrom="column">
              <wp:posOffset>-841375</wp:posOffset>
            </wp:positionH>
            <wp:positionV relativeFrom="paragraph">
              <wp:posOffset>19050</wp:posOffset>
            </wp:positionV>
            <wp:extent cx="6638925" cy="3340735"/>
            <wp:effectExtent l="0" t="0" r="0" b="0"/>
            <wp:wrapTopAndBottom/>
            <wp:docPr id="9928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316" name="Picture 99284316"/>
                    <pic:cNvPicPr/>
                  </pic:nvPicPr>
                  <pic:blipFill>
                    <a:blip r:embed="rId14">
                      <a:extLst>
                        <a:ext uri="{28A0092B-C50C-407E-A947-70E740481C1C}">
                          <a14:useLocalDpi xmlns:a14="http://schemas.microsoft.com/office/drawing/2010/main" val="0"/>
                        </a:ext>
                      </a:extLst>
                    </a:blip>
                    <a:stretch>
                      <a:fillRect/>
                    </a:stretch>
                  </pic:blipFill>
                  <pic:spPr>
                    <a:xfrm>
                      <a:off x="0" y="0"/>
                      <a:ext cx="6638925" cy="3340735"/>
                    </a:xfrm>
                    <a:prstGeom prst="rect">
                      <a:avLst/>
                    </a:prstGeom>
                  </pic:spPr>
                </pic:pic>
              </a:graphicData>
            </a:graphic>
            <wp14:sizeRelH relativeFrom="margin">
              <wp14:pctWidth>0</wp14:pctWidth>
            </wp14:sizeRelH>
            <wp14:sizeRelV relativeFrom="margin">
              <wp14:pctHeight>0</wp14:pctHeight>
            </wp14:sizeRelV>
          </wp:anchor>
        </w:drawing>
      </w:r>
    </w:p>
    <w:p w14:paraId="3B4DB7EF" w14:textId="77777777" w:rsidR="00DF5D34" w:rsidRPr="00E2581F" w:rsidRDefault="00DF5D34" w:rsidP="00062822">
      <w:pPr>
        <w:pStyle w:val="ListParagraph"/>
        <w:spacing w:before="9"/>
        <w:ind w:left="360" w:right="107"/>
        <w:jc w:val="both"/>
        <w:rPr>
          <w:sz w:val="24"/>
          <w:szCs w:val="24"/>
        </w:rPr>
      </w:pPr>
    </w:p>
    <w:p w14:paraId="2F962584" w14:textId="4179A67F" w:rsidR="00125E5D" w:rsidRPr="0064770C" w:rsidRDefault="007C5A74" w:rsidP="00DE60EB">
      <w:pPr>
        <w:pStyle w:val="ListParagraph"/>
        <w:numPr>
          <w:ilvl w:val="0"/>
          <w:numId w:val="20"/>
        </w:numPr>
        <w:spacing w:before="9"/>
        <w:ind w:right="107"/>
        <w:outlineLvl w:val="0"/>
        <w:rPr>
          <w:b/>
          <w:bCs/>
          <w:sz w:val="24"/>
          <w:szCs w:val="24"/>
        </w:rPr>
      </w:pPr>
      <w:bookmarkStart w:id="76" w:name="_Toc200807845"/>
      <w:r w:rsidRPr="0064770C">
        <w:rPr>
          <w:b/>
          <w:bCs/>
          <w:sz w:val="24"/>
          <w:szCs w:val="24"/>
        </w:rPr>
        <w:t>Summary</w:t>
      </w:r>
      <w:bookmarkEnd w:id="76"/>
    </w:p>
    <w:p w14:paraId="2E29FCB1" w14:textId="77777777" w:rsidR="00DF5D34" w:rsidRDefault="00DF5D34" w:rsidP="00062822">
      <w:pPr>
        <w:pStyle w:val="ListParagraph"/>
        <w:spacing w:before="9"/>
        <w:ind w:left="360" w:right="107"/>
        <w:jc w:val="both"/>
        <w:rPr>
          <w:sz w:val="24"/>
          <w:szCs w:val="24"/>
        </w:rPr>
      </w:pPr>
    </w:p>
    <w:p w14:paraId="1141BEDE" w14:textId="77777777" w:rsidR="005E08D3" w:rsidRPr="005E08D3" w:rsidRDefault="005E08D3" w:rsidP="005E08D3">
      <w:pPr>
        <w:pStyle w:val="ListParagraph"/>
        <w:spacing w:before="9"/>
        <w:ind w:left="360" w:right="107"/>
        <w:jc w:val="both"/>
        <w:rPr>
          <w:sz w:val="24"/>
          <w:szCs w:val="24"/>
          <w:lang w:val="en-PK"/>
        </w:rPr>
      </w:pPr>
      <w:r w:rsidRPr="005E08D3">
        <w:rPr>
          <w:sz w:val="24"/>
          <w:szCs w:val="24"/>
          <w:lang w:val="en-PK"/>
        </w:rPr>
        <w:t>This Software Design Specification (SDS) outlines the design for "Advocate Now" (version 1.0), a mobile application developed under the Final Year Project (FYP) titled "Advocate Now: A Mobile Application for Legal Service Access in Pakistan" (AN-FYP-2025). The SDS guides the development team in building a cross-platform solution using Flutter (version 3.x) and Firebase (version 10.x) to enhance legal service access through features like lawyer search (UC-03), virtual consultations (UC-05), secure payments (UC-04), and chatbot assistance (UC-10) [FYPI_SRS.docx, Section 4.1; Proposal.docx, Section 7].</w:t>
      </w:r>
    </w:p>
    <w:p w14:paraId="22440C23" w14:textId="77777777" w:rsidR="005E08D3" w:rsidRPr="005E08D3" w:rsidRDefault="005E08D3" w:rsidP="005E08D3">
      <w:pPr>
        <w:pStyle w:val="ListParagraph"/>
        <w:spacing w:before="9"/>
        <w:ind w:left="360" w:right="107"/>
        <w:jc w:val="both"/>
        <w:rPr>
          <w:sz w:val="24"/>
          <w:szCs w:val="24"/>
          <w:lang w:val="en-PK"/>
        </w:rPr>
      </w:pPr>
      <w:r w:rsidRPr="005E08D3">
        <w:rPr>
          <w:sz w:val="24"/>
          <w:szCs w:val="24"/>
          <w:lang w:val="en-PK"/>
        </w:rPr>
        <w:t>The document serves the project manager, development team, and stakeholders, evolving iteratively via Agile sprints to incorporate feedback [artifact ID 14943327-d5dc-4fc1-b487-55a72d813da9]. It covers internally developed software, transforming functional requirements into a technical model [artifact ID 3bfe30d2-8c4d-433e-9001-aae9880b5675]. Key terms (e.g., SDS, SDLC, OS) ensure clarity [artifact ID 9075eb78-ed31-4f9e-8210-fb457c416d0b]. Design considerations address environmental (mid-range devices, 1Mbps connectivity), ergonomic (simple UI for low-literacy users), aesthetic (Material/Cupertino design), and maintenance (modular code) factors [artifact ID b2dcd70d-5d66-4164-a6d1-b35bdc09ec65].</w:t>
      </w:r>
    </w:p>
    <w:p w14:paraId="27926B1D" w14:textId="77777777" w:rsidR="005E08D3" w:rsidRPr="005E08D3" w:rsidRDefault="005E08D3" w:rsidP="005E08D3">
      <w:pPr>
        <w:pStyle w:val="ListParagraph"/>
        <w:spacing w:before="9"/>
        <w:ind w:left="360" w:right="107"/>
        <w:jc w:val="both"/>
        <w:rPr>
          <w:sz w:val="24"/>
          <w:szCs w:val="24"/>
          <w:lang w:val="en-PK"/>
        </w:rPr>
      </w:pPr>
      <w:r w:rsidRPr="005E08D3">
        <w:rPr>
          <w:sz w:val="24"/>
          <w:szCs w:val="24"/>
          <w:lang w:val="en-PK"/>
        </w:rPr>
        <w:t xml:space="preserve">Constraints limit options, mandating Flutter, Firebase, and compliance with Pakistan’s data protection laws, excluding native development or advanced features [artifact ID 0862ff51-c05b-4d37-ba51-d284d4e8caaa]. The app supports Android 8.0+ and iOS 13.0+, leveraging OS APIs for camera, notifications, and storage, optimized for Pakistan’s mobile ecosystem [artifact ID cf9c0ab1-af37-421a-ad86-d6dde63fcb6e]. The client-server architecture comprises UI, business logic, data access, chatbot, and admin modules, interfaced via Flutter’s Provider </w:t>
      </w:r>
      <w:r w:rsidRPr="005E08D3">
        <w:rPr>
          <w:sz w:val="24"/>
          <w:szCs w:val="24"/>
          <w:lang w:val="en-PK"/>
        </w:rPr>
        <w:lastRenderedPageBreak/>
        <w:t>and Firebase SDK, with data stored in Firebase Realtime Database (schema includes Users, Lawyers, Consultations, Payments, Chatbot FAQs). Design choices (Firebase over MySQL, rule-based over AI chatbot) prioritize simplicity and compliance [artifact ID f453629e-9cc6-471c-83e9-abb039b3b4db].</w:t>
      </w:r>
    </w:p>
    <w:p w14:paraId="37240D8E" w14:textId="77777777" w:rsidR="005E08D3" w:rsidRPr="005E08D3" w:rsidRDefault="005E08D3" w:rsidP="005E08D3">
      <w:pPr>
        <w:pStyle w:val="ListParagraph"/>
        <w:spacing w:before="9"/>
        <w:ind w:left="360" w:right="107"/>
        <w:jc w:val="both"/>
        <w:rPr>
          <w:sz w:val="24"/>
          <w:szCs w:val="24"/>
          <w:lang w:val="en-PK"/>
        </w:rPr>
      </w:pPr>
      <w:r w:rsidRPr="005E08D3">
        <w:rPr>
          <w:sz w:val="24"/>
          <w:szCs w:val="24"/>
          <w:lang w:val="en-PK"/>
        </w:rPr>
        <w:t>This SDS ensures a robust, user-centric design, meeting project goals within a [Insert Duration, e.g., 9-month] timeline, supporting legal service delivery in Pakistan [1, 2, 4].</w:t>
      </w:r>
    </w:p>
    <w:p w14:paraId="7D28C824" w14:textId="534D0055" w:rsidR="005E08D3" w:rsidRPr="005E08D3" w:rsidRDefault="005E08D3" w:rsidP="005E08D3">
      <w:pPr>
        <w:pStyle w:val="ListParagraph"/>
        <w:spacing w:before="9"/>
        <w:ind w:left="360" w:right="107"/>
        <w:jc w:val="both"/>
        <w:rPr>
          <w:sz w:val="24"/>
          <w:szCs w:val="24"/>
          <w:lang w:val="en-PK"/>
        </w:rPr>
      </w:pPr>
    </w:p>
    <w:p w14:paraId="0E0E2785" w14:textId="77777777" w:rsidR="00DF5D34" w:rsidRPr="00E2581F" w:rsidRDefault="00DF5D34" w:rsidP="00062822">
      <w:pPr>
        <w:pStyle w:val="ListParagraph"/>
        <w:spacing w:before="9"/>
        <w:ind w:left="360" w:right="107"/>
        <w:jc w:val="both"/>
        <w:rPr>
          <w:sz w:val="24"/>
          <w:szCs w:val="24"/>
        </w:rPr>
      </w:pPr>
    </w:p>
    <w:p w14:paraId="500EC5C0" w14:textId="77777777" w:rsidR="00125E5D" w:rsidRPr="00A06B9D" w:rsidRDefault="007C5A74" w:rsidP="00DE60EB">
      <w:pPr>
        <w:pStyle w:val="ListParagraph"/>
        <w:numPr>
          <w:ilvl w:val="0"/>
          <w:numId w:val="20"/>
        </w:numPr>
        <w:spacing w:before="9"/>
        <w:ind w:right="107"/>
        <w:outlineLvl w:val="0"/>
        <w:rPr>
          <w:b/>
          <w:bCs/>
          <w:sz w:val="24"/>
          <w:szCs w:val="24"/>
        </w:rPr>
      </w:pPr>
      <w:bookmarkStart w:id="77" w:name="_Toc200807846"/>
      <w:r w:rsidRPr="00A06B9D">
        <w:rPr>
          <w:b/>
          <w:bCs/>
          <w:sz w:val="24"/>
          <w:szCs w:val="24"/>
        </w:rPr>
        <w:t>Detailed Software Design</w:t>
      </w:r>
      <w:bookmarkEnd w:id="77"/>
    </w:p>
    <w:p w14:paraId="61C52593" w14:textId="77777777" w:rsidR="00DF5D34" w:rsidRDefault="00DF5D34" w:rsidP="00062822">
      <w:pPr>
        <w:pStyle w:val="ListParagraph"/>
        <w:spacing w:before="9"/>
        <w:ind w:left="360" w:right="107"/>
        <w:jc w:val="both"/>
        <w:rPr>
          <w:sz w:val="24"/>
          <w:szCs w:val="24"/>
        </w:rPr>
      </w:pPr>
    </w:p>
    <w:p w14:paraId="4A410494" w14:textId="77777777" w:rsidR="00A06B9D" w:rsidRDefault="00A06B9D" w:rsidP="00A06B9D">
      <w:pPr>
        <w:pStyle w:val="ListParagraph"/>
        <w:spacing w:before="9"/>
        <w:ind w:left="360" w:right="107"/>
        <w:jc w:val="both"/>
        <w:rPr>
          <w:sz w:val="24"/>
          <w:szCs w:val="24"/>
          <w:lang w:val="en-PK"/>
        </w:rPr>
      </w:pPr>
      <w:r w:rsidRPr="00A06B9D">
        <w:rPr>
          <w:sz w:val="24"/>
          <w:szCs w:val="24"/>
          <w:lang w:val="en-PK"/>
        </w:rPr>
        <w:t>This section describes the desired application, completion criteria, and milestones for "Advocate Now" (version 1.0), a cross-platform mobile application developed under the Final Year Project (FYP) titled "Advocate Now: A Mobile Application for Legal Service Access in Pakistan" (AN-FYP-2025). The design focuses on functional requirements and user needs, such as lawyer search (UC-03), virtual consultations (UC-05), secure payments (UC-04), and chatbot assistance (UC-10), without prescribing specific implementation details unless required by stakeholders [FYPI_SRS.docx, Section 4.1; Proposal.docx, Section 7].</w:t>
      </w:r>
    </w:p>
    <w:p w14:paraId="41416A60" w14:textId="77777777" w:rsidR="00754C6E" w:rsidRDefault="00754C6E" w:rsidP="00A06B9D">
      <w:pPr>
        <w:pStyle w:val="ListParagraph"/>
        <w:spacing w:before="9"/>
        <w:ind w:left="360" w:right="107"/>
        <w:jc w:val="both"/>
        <w:rPr>
          <w:sz w:val="24"/>
          <w:szCs w:val="24"/>
          <w:lang w:val="en-PK"/>
        </w:rPr>
      </w:pPr>
    </w:p>
    <w:p w14:paraId="1EA9EC1A" w14:textId="27ACEE39" w:rsidR="00754C6E" w:rsidRPr="00A06B9D" w:rsidRDefault="00A11F90" w:rsidP="00A06B9D">
      <w:pPr>
        <w:pStyle w:val="ListParagraph"/>
        <w:spacing w:before="9"/>
        <w:ind w:left="360" w:right="107"/>
        <w:jc w:val="both"/>
        <w:rPr>
          <w:sz w:val="24"/>
          <w:szCs w:val="24"/>
          <w:lang w:val="en-PK"/>
        </w:rPr>
      </w:pPr>
      <w:r>
        <w:rPr>
          <w:rFonts w:ascii="Arial" w:hAnsi="Arial" w:cs="Arial"/>
          <w:noProof/>
        </w:rPr>
        <w:drawing>
          <wp:inline distT="0" distB="0" distL="0" distR="0" wp14:anchorId="3F601135" wp14:editId="087E5581">
            <wp:extent cx="3076575" cy="2390775"/>
            <wp:effectExtent l="0" t="0" r="9525" b="9525"/>
            <wp:docPr id="1386542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42285"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6575" cy="2390775"/>
                    </a:xfrm>
                    <a:prstGeom prst="rect">
                      <a:avLst/>
                    </a:prstGeom>
                  </pic:spPr>
                </pic:pic>
              </a:graphicData>
            </a:graphic>
          </wp:inline>
        </w:drawing>
      </w:r>
    </w:p>
    <w:p w14:paraId="0FC16082" w14:textId="77777777" w:rsidR="00DF5D34" w:rsidRDefault="00DF5D34" w:rsidP="00062822">
      <w:pPr>
        <w:pStyle w:val="ListParagraph"/>
        <w:spacing w:before="9"/>
        <w:ind w:left="360" w:right="107"/>
        <w:jc w:val="both"/>
        <w:rPr>
          <w:sz w:val="24"/>
          <w:szCs w:val="24"/>
        </w:rPr>
      </w:pPr>
    </w:p>
    <w:p w14:paraId="25DBB7CC" w14:textId="3FC7192D" w:rsidR="00A06B9D" w:rsidRPr="00A06B9D" w:rsidRDefault="00A06B9D" w:rsidP="00A06B9D">
      <w:pPr>
        <w:spacing w:before="9"/>
        <w:ind w:right="107"/>
        <w:jc w:val="both"/>
        <w:rPr>
          <w:b/>
          <w:bCs/>
          <w:sz w:val="24"/>
          <w:szCs w:val="24"/>
          <w:lang w:val="en-PK"/>
        </w:rPr>
      </w:pPr>
      <w:r>
        <w:rPr>
          <w:b/>
          <w:bCs/>
          <w:sz w:val="24"/>
          <w:szCs w:val="24"/>
          <w:lang w:val="en-PK"/>
        </w:rPr>
        <w:t xml:space="preserve">         </w:t>
      </w:r>
      <w:r w:rsidRPr="00A06B9D">
        <w:rPr>
          <w:b/>
          <w:bCs/>
          <w:sz w:val="24"/>
          <w:szCs w:val="24"/>
          <w:lang w:val="en-PK"/>
        </w:rPr>
        <w:t>Desired Application Description</w:t>
      </w:r>
    </w:p>
    <w:p w14:paraId="7926DF4D" w14:textId="6A6665D1" w:rsidR="00A06B9D" w:rsidRDefault="00A06B9D" w:rsidP="00A06B9D">
      <w:pPr>
        <w:pStyle w:val="ListParagraph"/>
        <w:spacing w:before="9"/>
        <w:ind w:left="360" w:right="107"/>
        <w:jc w:val="both"/>
        <w:rPr>
          <w:sz w:val="24"/>
          <w:szCs w:val="24"/>
          <w:lang w:val="en-PK"/>
        </w:rPr>
      </w:pPr>
      <w:r w:rsidRPr="00A06B9D">
        <w:rPr>
          <w:sz w:val="24"/>
          <w:szCs w:val="24"/>
          <w:lang w:val="en-PK"/>
        </w:rPr>
        <w:t xml:space="preserve">"Advocate Now" is a mobile application designed to enhance legal service </w:t>
      </w:r>
      <w:r>
        <w:rPr>
          <w:sz w:val="24"/>
          <w:szCs w:val="24"/>
          <w:lang w:val="en-PK"/>
        </w:rPr>
        <w:t xml:space="preserve">           </w:t>
      </w:r>
      <w:r w:rsidRPr="00A06B9D">
        <w:rPr>
          <w:sz w:val="24"/>
          <w:szCs w:val="24"/>
          <w:lang w:val="en-PK"/>
        </w:rPr>
        <w:t>access in Pakistan, particularly for rural and underserved populations. It connects</w:t>
      </w:r>
      <w:r>
        <w:rPr>
          <w:sz w:val="24"/>
          <w:szCs w:val="24"/>
          <w:lang w:val="en-PK"/>
        </w:rPr>
        <w:t xml:space="preserve"> </w:t>
      </w:r>
      <w:r w:rsidRPr="00A06B9D">
        <w:rPr>
          <w:sz w:val="24"/>
          <w:szCs w:val="24"/>
          <w:lang w:val="en-PK"/>
        </w:rPr>
        <w:t>clients with qualified lawyers through a user-friendly interface, supporting:</w:t>
      </w:r>
    </w:p>
    <w:p w14:paraId="77698AF1" w14:textId="77777777" w:rsidR="00A06B9D" w:rsidRPr="00A06B9D" w:rsidRDefault="00A06B9D" w:rsidP="00A06B9D">
      <w:pPr>
        <w:pStyle w:val="ListParagraph"/>
        <w:spacing w:before="9"/>
        <w:ind w:left="360" w:right="107"/>
        <w:jc w:val="both"/>
        <w:rPr>
          <w:sz w:val="24"/>
          <w:szCs w:val="24"/>
          <w:lang w:val="en-PK"/>
        </w:rPr>
      </w:pPr>
    </w:p>
    <w:p w14:paraId="63519723" w14:textId="77777777" w:rsidR="00A06B9D" w:rsidRDefault="00A06B9D" w:rsidP="00A06B9D">
      <w:pPr>
        <w:pStyle w:val="ListParagraph"/>
        <w:numPr>
          <w:ilvl w:val="0"/>
          <w:numId w:val="86"/>
        </w:numPr>
        <w:spacing w:before="9"/>
        <w:ind w:right="107"/>
        <w:jc w:val="both"/>
        <w:rPr>
          <w:sz w:val="24"/>
          <w:szCs w:val="24"/>
          <w:lang w:val="en-PK"/>
        </w:rPr>
      </w:pPr>
      <w:r w:rsidRPr="00A06B9D">
        <w:rPr>
          <w:b/>
          <w:bCs/>
          <w:sz w:val="24"/>
          <w:szCs w:val="24"/>
          <w:lang w:val="en-PK"/>
        </w:rPr>
        <w:t>Clients</w:t>
      </w:r>
      <w:r w:rsidRPr="00A06B9D">
        <w:rPr>
          <w:sz w:val="24"/>
          <w:szCs w:val="24"/>
          <w:lang w:val="en-PK"/>
        </w:rPr>
        <w:t>: Search for lawyers by specialty, location, ratings, or availability (UC-03), book virtual consultations via video/audio (UC-05), make secure payments using local gateways (UC-04), and access navigation assistance via a chatbot (UC-10) [FYPI_SRS.docx, UC-03, UC-05, UC-04, UC-10].</w:t>
      </w:r>
    </w:p>
    <w:p w14:paraId="6A82CBEB" w14:textId="77777777" w:rsidR="00A06B9D" w:rsidRPr="00A06B9D" w:rsidRDefault="00A06B9D" w:rsidP="00A06B9D">
      <w:pPr>
        <w:pStyle w:val="ListParagraph"/>
        <w:spacing w:before="9"/>
        <w:ind w:right="107"/>
        <w:jc w:val="both"/>
        <w:rPr>
          <w:sz w:val="24"/>
          <w:szCs w:val="24"/>
          <w:lang w:val="en-PK"/>
        </w:rPr>
      </w:pPr>
    </w:p>
    <w:p w14:paraId="4C2017D2" w14:textId="77777777" w:rsidR="00A06B9D" w:rsidRDefault="00A06B9D" w:rsidP="00A06B9D">
      <w:pPr>
        <w:pStyle w:val="ListParagraph"/>
        <w:numPr>
          <w:ilvl w:val="0"/>
          <w:numId w:val="86"/>
        </w:numPr>
        <w:spacing w:before="9"/>
        <w:ind w:right="107"/>
        <w:jc w:val="both"/>
        <w:rPr>
          <w:sz w:val="24"/>
          <w:szCs w:val="24"/>
          <w:lang w:val="en-PK"/>
        </w:rPr>
      </w:pPr>
      <w:r w:rsidRPr="00A06B9D">
        <w:rPr>
          <w:b/>
          <w:bCs/>
          <w:sz w:val="24"/>
          <w:szCs w:val="24"/>
          <w:lang w:val="en-PK"/>
        </w:rPr>
        <w:t>Lawyers</w:t>
      </w:r>
      <w:r w:rsidRPr="00A06B9D">
        <w:rPr>
          <w:sz w:val="24"/>
          <w:szCs w:val="24"/>
          <w:lang w:val="en-PK"/>
        </w:rPr>
        <w:t>: Create and update profiles with qualifications and availability (UC-07), conduct consultations, and receive payments [FYPI_SRS.docx, UC-07].</w:t>
      </w:r>
    </w:p>
    <w:p w14:paraId="0FE90EDD" w14:textId="77777777" w:rsidR="00A06B9D" w:rsidRPr="00A06B9D" w:rsidRDefault="00A06B9D" w:rsidP="00A06B9D">
      <w:pPr>
        <w:spacing w:before="9"/>
        <w:ind w:right="107"/>
        <w:jc w:val="both"/>
        <w:rPr>
          <w:sz w:val="24"/>
          <w:szCs w:val="24"/>
          <w:lang w:val="en-PK"/>
        </w:rPr>
      </w:pPr>
    </w:p>
    <w:p w14:paraId="063EA1AB" w14:textId="77777777" w:rsidR="00A06B9D" w:rsidRPr="00A06B9D" w:rsidRDefault="00A06B9D" w:rsidP="00A06B9D">
      <w:pPr>
        <w:pStyle w:val="ListParagraph"/>
        <w:numPr>
          <w:ilvl w:val="0"/>
          <w:numId w:val="86"/>
        </w:numPr>
        <w:spacing w:before="9"/>
        <w:ind w:right="107"/>
        <w:jc w:val="both"/>
        <w:rPr>
          <w:sz w:val="24"/>
          <w:szCs w:val="24"/>
          <w:lang w:val="en-PK"/>
        </w:rPr>
      </w:pPr>
      <w:r w:rsidRPr="00A06B9D">
        <w:rPr>
          <w:b/>
          <w:bCs/>
          <w:sz w:val="24"/>
          <w:szCs w:val="24"/>
          <w:lang w:val="en-PK"/>
        </w:rPr>
        <w:lastRenderedPageBreak/>
        <w:t>Administrators</w:t>
      </w:r>
      <w:r w:rsidRPr="00A06B9D">
        <w:rPr>
          <w:sz w:val="24"/>
          <w:szCs w:val="24"/>
          <w:lang w:val="en-PK"/>
        </w:rPr>
        <w:t>: Verify lawyer credentials (UC-08), monitor system performance (UC-09), and resolve disputes (UC-06) [FYPI_SRS.docx, UC-06, UC-08, UC-09].</w:t>
      </w:r>
    </w:p>
    <w:p w14:paraId="2FC67F85" w14:textId="77777777" w:rsidR="00A06B9D" w:rsidRDefault="00A06B9D" w:rsidP="00062822">
      <w:pPr>
        <w:pStyle w:val="ListParagraph"/>
        <w:spacing w:before="9"/>
        <w:ind w:left="360" w:right="107"/>
        <w:jc w:val="both"/>
        <w:rPr>
          <w:sz w:val="24"/>
          <w:szCs w:val="24"/>
        </w:rPr>
      </w:pPr>
    </w:p>
    <w:p w14:paraId="08A018BF" w14:textId="77777777" w:rsidR="00DF5D34" w:rsidRPr="00E2581F" w:rsidRDefault="00DF5D34" w:rsidP="00062822">
      <w:pPr>
        <w:pStyle w:val="ListParagraph"/>
        <w:spacing w:before="9"/>
        <w:ind w:left="360" w:right="107"/>
        <w:jc w:val="both"/>
        <w:rPr>
          <w:sz w:val="24"/>
          <w:szCs w:val="24"/>
        </w:rPr>
      </w:pPr>
    </w:p>
    <w:p w14:paraId="00E20FBD" w14:textId="77777777" w:rsidR="00125E5D" w:rsidRPr="005E26AD" w:rsidRDefault="007C5A74" w:rsidP="00DE60EB">
      <w:pPr>
        <w:pStyle w:val="ListParagraph"/>
        <w:numPr>
          <w:ilvl w:val="0"/>
          <w:numId w:val="20"/>
        </w:numPr>
        <w:spacing w:before="9"/>
        <w:ind w:right="107"/>
        <w:outlineLvl w:val="0"/>
        <w:rPr>
          <w:b/>
          <w:bCs/>
          <w:sz w:val="24"/>
          <w:szCs w:val="24"/>
        </w:rPr>
      </w:pPr>
      <w:bookmarkStart w:id="78" w:name="_Toc200807847"/>
      <w:r w:rsidRPr="005E26AD">
        <w:rPr>
          <w:b/>
          <w:bCs/>
          <w:sz w:val="24"/>
          <w:szCs w:val="24"/>
        </w:rPr>
        <w:t>Domain Model</w:t>
      </w:r>
      <w:bookmarkEnd w:id="78"/>
    </w:p>
    <w:p w14:paraId="7B82698C" w14:textId="77777777" w:rsidR="00DF5D34" w:rsidRDefault="00DF5D34" w:rsidP="00062822">
      <w:pPr>
        <w:pStyle w:val="ListParagraph"/>
        <w:spacing w:before="9"/>
        <w:ind w:left="360" w:right="107"/>
        <w:jc w:val="both"/>
        <w:rPr>
          <w:sz w:val="24"/>
          <w:szCs w:val="24"/>
        </w:rPr>
      </w:pPr>
    </w:p>
    <w:p w14:paraId="304451DE" w14:textId="101A07A1" w:rsidR="00920497" w:rsidRPr="00920497" w:rsidRDefault="00920497" w:rsidP="00920497">
      <w:pPr>
        <w:pStyle w:val="ListParagraph"/>
        <w:spacing w:before="9"/>
        <w:ind w:left="360" w:right="107"/>
        <w:jc w:val="both"/>
        <w:rPr>
          <w:sz w:val="24"/>
          <w:szCs w:val="24"/>
          <w:lang w:val="en-PK"/>
        </w:rPr>
      </w:pPr>
      <w:r w:rsidRPr="00920497">
        <w:rPr>
          <w:sz w:val="24"/>
          <w:szCs w:val="24"/>
          <w:lang w:val="en-PK"/>
        </w:rPr>
        <w:t xml:space="preserve">This section defines the domain model for "Advocate Now" (version 1.0), a mobile application developed under the Final Year Project (FYP) titled "Advocate Now: A Mobile Application for Legal Service Access in Pakistan" (AN-FYP-2025). The domain model represents the key entities, their attributes, and relationships as an object model within a layered architecture, supporting features like lawyer search (UC-03), virtual consultations (UC-05), secure payments (UC-04), and chatbot assistance (UC-10) [FYPI_SRS.docx, Section 4.1; Proposal.docx, Section 7]. A Unified </w:t>
      </w:r>
      <w:r w:rsidRPr="00920497">
        <w:rPr>
          <w:sz w:val="24"/>
          <w:szCs w:val="24"/>
          <w:lang w:val="en-PK"/>
        </w:rPr>
        <w:t>Modelling</w:t>
      </w:r>
      <w:r w:rsidRPr="00920497">
        <w:rPr>
          <w:sz w:val="24"/>
          <w:szCs w:val="24"/>
          <w:lang w:val="en-PK"/>
        </w:rPr>
        <w:t xml:space="preserve"> Language (UML) class diagram illustrates the model, ensuring clarity for developers and stakeholders [FYPI_SDS.docx, Section 3].</w:t>
      </w:r>
    </w:p>
    <w:p w14:paraId="2D70E856" w14:textId="77777777" w:rsidR="00920497" w:rsidRDefault="00920497" w:rsidP="00062822">
      <w:pPr>
        <w:pStyle w:val="ListParagraph"/>
        <w:spacing w:before="9"/>
        <w:ind w:left="360" w:right="107"/>
        <w:jc w:val="both"/>
        <w:rPr>
          <w:sz w:val="24"/>
          <w:szCs w:val="24"/>
        </w:rPr>
      </w:pPr>
    </w:p>
    <w:p w14:paraId="199B82A3" w14:textId="77777777" w:rsidR="006B320F" w:rsidRDefault="006B320F" w:rsidP="006E20CC">
      <w:pPr>
        <w:pStyle w:val="ListParagraph"/>
        <w:spacing w:before="9"/>
        <w:ind w:left="360" w:right="107"/>
        <w:jc w:val="center"/>
        <w:rPr>
          <w:sz w:val="24"/>
          <w:szCs w:val="24"/>
        </w:rPr>
      </w:pPr>
      <w:r>
        <w:rPr>
          <w:noProof/>
        </w:rPr>
        <w:drawing>
          <wp:inline distT="0" distB="0" distL="0" distR="0" wp14:anchorId="775CB0DA" wp14:editId="51A36BED">
            <wp:extent cx="4229100" cy="2557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252423" cy="2571897"/>
                    </a:xfrm>
                    <a:prstGeom prst="rect">
                      <a:avLst/>
                    </a:prstGeom>
                    <a:noFill/>
                    <a:ln>
                      <a:noFill/>
                    </a:ln>
                  </pic:spPr>
                </pic:pic>
              </a:graphicData>
            </a:graphic>
          </wp:inline>
        </w:drawing>
      </w:r>
    </w:p>
    <w:p w14:paraId="7DEF7330" w14:textId="77777777" w:rsidR="006B320F" w:rsidRPr="00062822" w:rsidRDefault="006E20CC" w:rsidP="006E20CC">
      <w:pPr>
        <w:pStyle w:val="Caption"/>
        <w:jc w:val="center"/>
        <w:rPr>
          <w:i w:val="0"/>
          <w:color w:val="000000" w:themeColor="text1"/>
          <w:sz w:val="24"/>
          <w:szCs w:val="24"/>
        </w:rPr>
      </w:pPr>
      <w:bookmarkStart w:id="79" w:name="_Toc534815795"/>
      <w:r w:rsidRPr="00062822">
        <w:rPr>
          <w:i w:val="0"/>
          <w:color w:val="000000" w:themeColor="text1"/>
        </w:rPr>
        <w:t xml:space="preserve">Figure 4. </w:t>
      </w:r>
      <w:r w:rsidRPr="00062822">
        <w:rPr>
          <w:i w:val="0"/>
          <w:color w:val="000000" w:themeColor="text1"/>
        </w:rPr>
        <w:fldChar w:fldCharType="begin"/>
      </w:r>
      <w:r w:rsidRPr="00062822">
        <w:rPr>
          <w:i w:val="0"/>
          <w:color w:val="000000" w:themeColor="text1"/>
        </w:rPr>
        <w:instrText xml:space="preserve"> SEQ Figure_4. \* ARABIC </w:instrText>
      </w:r>
      <w:r w:rsidRPr="00062822">
        <w:rPr>
          <w:i w:val="0"/>
          <w:color w:val="000000" w:themeColor="text1"/>
        </w:rPr>
        <w:fldChar w:fldCharType="separate"/>
      </w:r>
      <w:r w:rsidR="00062822" w:rsidRPr="00062822">
        <w:rPr>
          <w:i w:val="0"/>
          <w:noProof/>
          <w:color w:val="000000" w:themeColor="text1"/>
        </w:rPr>
        <w:t>1</w:t>
      </w:r>
      <w:r w:rsidRPr="00062822">
        <w:rPr>
          <w:i w:val="0"/>
          <w:color w:val="000000" w:themeColor="text1"/>
        </w:rPr>
        <w:fldChar w:fldCharType="end"/>
      </w:r>
      <w:r w:rsidR="007C5A74">
        <w:rPr>
          <w:i w:val="0"/>
          <w:color w:val="000000" w:themeColor="text1"/>
        </w:rPr>
        <w:t xml:space="preserve">  </w:t>
      </w:r>
      <w:r w:rsidRPr="00062822">
        <w:rPr>
          <w:i w:val="0"/>
          <w:color w:val="000000" w:themeColor="text1"/>
        </w:rPr>
        <w:t>Domain Model Diagram</w:t>
      </w:r>
      <w:bookmarkEnd w:id="79"/>
    </w:p>
    <w:p w14:paraId="6622FFAE" w14:textId="77777777" w:rsidR="00DF5D34" w:rsidRPr="00E2581F" w:rsidRDefault="00DF5D34" w:rsidP="00062822">
      <w:pPr>
        <w:pStyle w:val="ListParagraph"/>
        <w:spacing w:before="9"/>
        <w:ind w:left="360" w:right="107"/>
        <w:jc w:val="both"/>
        <w:rPr>
          <w:sz w:val="24"/>
          <w:szCs w:val="24"/>
        </w:rPr>
      </w:pPr>
    </w:p>
    <w:p w14:paraId="67B7B12B" w14:textId="77777777" w:rsidR="00125E5D" w:rsidRPr="005E26AD" w:rsidRDefault="007C5A74" w:rsidP="00DE60EB">
      <w:pPr>
        <w:pStyle w:val="ListParagraph"/>
        <w:numPr>
          <w:ilvl w:val="0"/>
          <w:numId w:val="20"/>
        </w:numPr>
        <w:spacing w:before="9"/>
        <w:ind w:right="107"/>
        <w:outlineLvl w:val="0"/>
        <w:rPr>
          <w:b/>
          <w:bCs/>
          <w:sz w:val="24"/>
          <w:szCs w:val="24"/>
        </w:rPr>
      </w:pPr>
      <w:bookmarkStart w:id="80" w:name="_Toc200807848"/>
      <w:r w:rsidRPr="005E26AD">
        <w:rPr>
          <w:b/>
          <w:bCs/>
          <w:sz w:val="24"/>
          <w:szCs w:val="24"/>
        </w:rPr>
        <w:t>Use Case Model</w:t>
      </w:r>
      <w:bookmarkEnd w:id="80"/>
    </w:p>
    <w:p w14:paraId="0D149B3C" w14:textId="77777777" w:rsidR="006B320F" w:rsidRDefault="006B320F" w:rsidP="00062822">
      <w:pPr>
        <w:pStyle w:val="ListParagraph"/>
        <w:spacing w:before="9"/>
        <w:ind w:left="360" w:right="107"/>
        <w:jc w:val="both"/>
        <w:rPr>
          <w:sz w:val="24"/>
          <w:szCs w:val="24"/>
        </w:rPr>
      </w:pPr>
    </w:p>
    <w:p w14:paraId="6BFB9A72" w14:textId="77777777" w:rsidR="004042D4" w:rsidRPr="004042D4" w:rsidRDefault="004042D4" w:rsidP="004042D4">
      <w:pPr>
        <w:pStyle w:val="ListParagraph"/>
        <w:spacing w:before="9"/>
        <w:ind w:left="360" w:right="107"/>
        <w:jc w:val="both"/>
        <w:rPr>
          <w:sz w:val="24"/>
          <w:szCs w:val="24"/>
          <w:lang w:val="en-PK"/>
        </w:rPr>
      </w:pPr>
      <w:r w:rsidRPr="004042D4">
        <w:rPr>
          <w:sz w:val="24"/>
          <w:szCs w:val="24"/>
          <w:lang w:val="en-PK"/>
        </w:rPr>
        <w:t>This section describes the use-case model for "Advocate Now" (version 1.0), a cross-platform mobile application developed under the Final Year Project (FYP) titled "Advocate Now: A Mobile Application for Legal Service Access in Pakistan" (AN-FYP-2025). The use-case model defines the system’s functionality through use cases, actors, and their relationships, facilitating communication among stakeholders, including developers, the project supervisor, and representative users (clients, lawyers, administrators). A use-case diagram, provided by the development team, graphically represents a subset of the model to simplify understanding [FYPI_SRS.docx, Section 4.1; Proposal.docx, Section 7].</w:t>
      </w:r>
    </w:p>
    <w:p w14:paraId="4DC6AD7A" w14:textId="77777777" w:rsidR="006B320F" w:rsidRDefault="006E20CC" w:rsidP="006E20CC">
      <w:pPr>
        <w:pStyle w:val="ListParagraph"/>
        <w:spacing w:before="9"/>
        <w:ind w:left="360" w:right="107"/>
        <w:jc w:val="both"/>
        <w:rPr>
          <w:sz w:val="24"/>
          <w:szCs w:val="24"/>
        </w:rPr>
      </w:pPr>
      <w:r>
        <w:rPr>
          <w:noProof/>
        </w:rPr>
        <w:lastRenderedPageBreak/>
        <w:drawing>
          <wp:anchor distT="0" distB="0" distL="114300" distR="114300" simplePos="0" relativeHeight="251659264" behindDoc="0" locked="0" layoutInCell="1" allowOverlap="1" wp14:anchorId="3707F299" wp14:editId="1B9E30D8">
            <wp:simplePos x="0" y="0"/>
            <wp:positionH relativeFrom="margin">
              <wp:posOffset>2162175</wp:posOffset>
            </wp:positionH>
            <wp:positionV relativeFrom="paragraph">
              <wp:posOffset>332740</wp:posOffset>
            </wp:positionV>
            <wp:extent cx="1152525" cy="293687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152525" cy="293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9FD68" w14:textId="77777777" w:rsidR="006B320F" w:rsidRDefault="006B320F" w:rsidP="006E20CC">
      <w:pPr>
        <w:pStyle w:val="ListParagraph"/>
        <w:spacing w:before="9"/>
        <w:ind w:left="360" w:right="107"/>
        <w:jc w:val="both"/>
        <w:rPr>
          <w:sz w:val="24"/>
          <w:szCs w:val="24"/>
        </w:rPr>
      </w:pPr>
    </w:p>
    <w:p w14:paraId="667B61AF" w14:textId="77777777" w:rsidR="006B320F" w:rsidRPr="00062822" w:rsidRDefault="006E20CC" w:rsidP="006E20CC">
      <w:pPr>
        <w:pStyle w:val="Caption"/>
        <w:jc w:val="center"/>
        <w:rPr>
          <w:i w:val="0"/>
          <w:color w:val="000000" w:themeColor="text1"/>
          <w:sz w:val="24"/>
          <w:szCs w:val="24"/>
        </w:rPr>
      </w:pPr>
      <w:bookmarkStart w:id="81" w:name="_Toc534815796"/>
      <w:r w:rsidRPr="00062822">
        <w:rPr>
          <w:i w:val="0"/>
          <w:color w:val="000000" w:themeColor="text1"/>
        </w:rPr>
        <w:t xml:space="preserve">Figure 4. </w:t>
      </w:r>
      <w:r w:rsidRPr="00062822">
        <w:rPr>
          <w:i w:val="0"/>
          <w:color w:val="000000" w:themeColor="text1"/>
        </w:rPr>
        <w:fldChar w:fldCharType="begin"/>
      </w:r>
      <w:r w:rsidRPr="00062822">
        <w:rPr>
          <w:i w:val="0"/>
          <w:color w:val="000000" w:themeColor="text1"/>
        </w:rPr>
        <w:instrText xml:space="preserve"> SEQ Figure_4. \* ARABIC </w:instrText>
      </w:r>
      <w:r w:rsidRPr="00062822">
        <w:rPr>
          <w:i w:val="0"/>
          <w:color w:val="000000" w:themeColor="text1"/>
        </w:rPr>
        <w:fldChar w:fldCharType="separate"/>
      </w:r>
      <w:r w:rsidR="00062822" w:rsidRPr="00062822">
        <w:rPr>
          <w:i w:val="0"/>
          <w:noProof/>
          <w:color w:val="000000" w:themeColor="text1"/>
        </w:rPr>
        <w:t>2</w:t>
      </w:r>
      <w:r w:rsidRPr="00062822">
        <w:rPr>
          <w:i w:val="0"/>
          <w:color w:val="000000" w:themeColor="text1"/>
        </w:rPr>
        <w:fldChar w:fldCharType="end"/>
      </w:r>
      <w:r w:rsidRPr="00062822">
        <w:rPr>
          <w:i w:val="0"/>
          <w:color w:val="000000" w:themeColor="text1"/>
        </w:rPr>
        <w:t xml:space="preserve"> </w:t>
      </w:r>
      <w:r w:rsidR="007C5A74">
        <w:rPr>
          <w:i w:val="0"/>
          <w:color w:val="000000" w:themeColor="text1"/>
        </w:rPr>
        <w:t xml:space="preserve"> </w:t>
      </w:r>
      <w:r w:rsidRPr="00062822">
        <w:rPr>
          <w:i w:val="0"/>
          <w:color w:val="000000" w:themeColor="text1"/>
        </w:rPr>
        <w:t>Use Case Model</w:t>
      </w:r>
      <w:bookmarkEnd w:id="8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0"/>
        <w:gridCol w:w="1433"/>
        <w:gridCol w:w="1745"/>
        <w:gridCol w:w="1906"/>
        <w:gridCol w:w="1860"/>
        <w:gridCol w:w="736"/>
      </w:tblGrid>
      <w:tr w:rsidR="00897CF2" w:rsidRPr="008A2864" w14:paraId="5E4504CE" w14:textId="77777777" w:rsidTr="00E02E0E">
        <w:trPr>
          <w:tblHeader/>
          <w:tblCellSpacing w:w="15" w:type="dxa"/>
        </w:trPr>
        <w:tc>
          <w:tcPr>
            <w:tcW w:w="0" w:type="auto"/>
            <w:vAlign w:val="center"/>
            <w:hideMark/>
          </w:tcPr>
          <w:p w14:paraId="4A820DEE" w14:textId="77777777" w:rsidR="00897CF2" w:rsidRPr="008A2864" w:rsidRDefault="00897CF2" w:rsidP="00E02E0E">
            <w:pPr>
              <w:jc w:val="center"/>
              <w:rPr>
                <w:b/>
                <w:bCs/>
                <w:i/>
                <w:iCs/>
                <w:sz w:val="24"/>
              </w:rPr>
            </w:pPr>
            <w:r w:rsidRPr="008A2864">
              <w:rPr>
                <w:rStyle w:val="Strong"/>
                <w:iCs/>
                <w:sz w:val="24"/>
              </w:rPr>
              <w:t>Test Case ID</w:t>
            </w:r>
          </w:p>
        </w:tc>
        <w:tc>
          <w:tcPr>
            <w:tcW w:w="0" w:type="auto"/>
            <w:vAlign w:val="center"/>
            <w:hideMark/>
          </w:tcPr>
          <w:p w14:paraId="7A5D379A" w14:textId="77777777" w:rsidR="00897CF2" w:rsidRPr="008A2864" w:rsidRDefault="00897CF2" w:rsidP="00E02E0E">
            <w:pPr>
              <w:jc w:val="center"/>
              <w:rPr>
                <w:b/>
                <w:bCs/>
                <w:i/>
                <w:iCs/>
                <w:sz w:val="24"/>
              </w:rPr>
            </w:pPr>
            <w:r w:rsidRPr="008A2864">
              <w:rPr>
                <w:rStyle w:val="Strong"/>
                <w:iCs/>
                <w:sz w:val="24"/>
              </w:rPr>
              <w:t>Description</w:t>
            </w:r>
          </w:p>
        </w:tc>
        <w:tc>
          <w:tcPr>
            <w:tcW w:w="0" w:type="auto"/>
            <w:vAlign w:val="center"/>
            <w:hideMark/>
          </w:tcPr>
          <w:p w14:paraId="652B0E79" w14:textId="77777777" w:rsidR="00897CF2" w:rsidRPr="008A2864" w:rsidRDefault="00897CF2" w:rsidP="00E02E0E">
            <w:pPr>
              <w:jc w:val="center"/>
              <w:rPr>
                <w:b/>
                <w:bCs/>
                <w:i/>
                <w:iCs/>
                <w:sz w:val="24"/>
              </w:rPr>
            </w:pPr>
            <w:r w:rsidRPr="008A2864">
              <w:rPr>
                <w:rStyle w:val="Strong"/>
                <w:iCs/>
                <w:sz w:val="24"/>
              </w:rPr>
              <w:t>Input Data</w:t>
            </w:r>
          </w:p>
        </w:tc>
        <w:tc>
          <w:tcPr>
            <w:tcW w:w="0" w:type="auto"/>
            <w:vAlign w:val="center"/>
            <w:hideMark/>
          </w:tcPr>
          <w:p w14:paraId="3FD717CA" w14:textId="77777777" w:rsidR="00897CF2" w:rsidRPr="008A2864" w:rsidRDefault="00897CF2" w:rsidP="00E02E0E">
            <w:pPr>
              <w:jc w:val="center"/>
              <w:rPr>
                <w:b/>
                <w:bCs/>
                <w:i/>
                <w:iCs/>
                <w:sz w:val="24"/>
              </w:rPr>
            </w:pPr>
            <w:r w:rsidRPr="008A2864">
              <w:rPr>
                <w:rStyle w:val="Strong"/>
                <w:iCs/>
                <w:sz w:val="24"/>
              </w:rPr>
              <w:t>Expected Outcome</w:t>
            </w:r>
          </w:p>
        </w:tc>
        <w:tc>
          <w:tcPr>
            <w:tcW w:w="0" w:type="auto"/>
            <w:vAlign w:val="center"/>
            <w:hideMark/>
          </w:tcPr>
          <w:p w14:paraId="39B88670" w14:textId="77777777" w:rsidR="00897CF2" w:rsidRPr="008A2864" w:rsidRDefault="00897CF2" w:rsidP="00E02E0E">
            <w:pPr>
              <w:jc w:val="center"/>
              <w:rPr>
                <w:b/>
                <w:bCs/>
                <w:i/>
                <w:iCs/>
                <w:sz w:val="24"/>
              </w:rPr>
            </w:pPr>
            <w:r w:rsidRPr="008A2864">
              <w:rPr>
                <w:rStyle w:val="Strong"/>
                <w:iCs/>
                <w:sz w:val="24"/>
              </w:rPr>
              <w:t>Actual Outcome</w:t>
            </w:r>
          </w:p>
        </w:tc>
        <w:tc>
          <w:tcPr>
            <w:tcW w:w="0" w:type="auto"/>
            <w:vAlign w:val="center"/>
            <w:hideMark/>
          </w:tcPr>
          <w:p w14:paraId="770A394C" w14:textId="77777777" w:rsidR="00897CF2" w:rsidRPr="008A2864" w:rsidRDefault="00897CF2" w:rsidP="00E02E0E">
            <w:pPr>
              <w:jc w:val="center"/>
              <w:rPr>
                <w:b/>
                <w:bCs/>
                <w:i/>
                <w:iCs/>
                <w:sz w:val="24"/>
              </w:rPr>
            </w:pPr>
            <w:r w:rsidRPr="008A2864">
              <w:rPr>
                <w:rStyle w:val="Strong"/>
                <w:iCs/>
                <w:sz w:val="24"/>
              </w:rPr>
              <w:t>Status</w:t>
            </w:r>
          </w:p>
        </w:tc>
      </w:tr>
      <w:tr w:rsidR="00897CF2" w:rsidRPr="008A2864" w14:paraId="487FA5F7" w14:textId="77777777" w:rsidTr="00E02E0E">
        <w:trPr>
          <w:tblCellSpacing w:w="15" w:type="dxa"/>
        </w:trPr>
        <w:tc>
          <w:tcPr>
            <w:tcW w:w="0" w:type="auto"/>
            <w:vAlign w:val="center"/>
            <w:hideMark/>
          </w:tcPr>
          <w:p w14:paraId="18D637C4" w14:textId="77777777" w:rsidR="00897CF2" w:rsidRPr="008A2864" w:rsidRDefault="00897CF2" w:rsidP="00E02E0E">
            <w:pPr>
              <w:rPr>
                <w:i/>
                <w:iCs/>
                <w:sz w:val="24"/>
              </w:rPr>
            </w:pPr>
            <w:r w:rsidRPr="008A2864">
              <w:rPr>
                <w:rStyle w:val="Strong"/>
                <w:iCs/>
                <w:sz w:val="24"/>
              </w:rPr>
              <w:t>TC-01</w:t>
            </w:r>
          </w:p>
        </w:tc>
        <w:tc>
          <w:tcPr>
            <w:tcW w:w="0" w:type="auto"/>
            <w:vAlign w:val="center"/>
            <w:hideMark/>
          </w:tcPr>
          <w:p w14:paraId="6D262760" w14:textId="77777777" w:rsidR="00897CF2" w:rsidRPr="008A2864" w:rsidRDefault="00897CF2" w:rsidP="00E02E0E">
            <w:pPr>
              <w:rPr>
                <w:i/>
                <w:iCs/>
                <w:sz w:val="24"/>
              </w:rPr>
            </w:pPr>
            <w:r w:rsidRPr="008A2864">
              <w:rPr>
                <w:iCs/>
                <w:sz w:val="24"/>
              </w:rPr>
              <w:t>User Registration</w:t>
            </w:r>
          </w:p>
        </w:tc>
        <w:tc>
          <w:tcPr>
            <w:tcW w:w="0" w:type="auto"/>
            <w:vAlign w:val="center"/>
            <w:hideMark/>
          </w:tcPr>
          <w:p w14:paraId="6BC19186" w14:textId="77777777" w:rsidR="00897CF2" w:rsidRPr="008A2864" w:rsidRDefault="00897CF2" w:rsidP="00E02E0E">
            <w:pPr>
              <w:rPr>
                <w:i/>
                <w:iCs/>
                <w:sz w:val="24"/>
              </w:rPr>
            </w:pPr>
            <w:r w:rsidRPr="008A2864">
              <w:rPr>
                <w:iCs/>
                <w:sz w:val="24"/>
              </w:rPr>
              <w:t>Valid email, password, and complete registration details</w:t>
            </w:r>
          </w:p>
        </w:tc>
        <w:tc>
          <w:tcPr>
            <w:tcW w:w="0" w:type="auto"/>
            <w:vAlign w:val="center"/>
            <w:hideMark/>
          </w:tcPr>
          <w:p w14:paraId="7BF8A10F" w14:textId="77777777" w:rsidR="00897CF2" w:rsidRPr="008A2864" w:rsidRDefault="00897CF2" w:rsidP="00E02E0E">
            <w:pPr>
              <w:rPr>
                <w:i/>
                <w:iCs/>
                <w:sz w:val="24"/>
              </w:rPr>
            </w:pPr>
            <w:r w:rsidRPr="008A2864">
              <w:rPr>
                <w:iCs/>
                <w:sz w:val="24"/>
              </w:rPr>
              <w:t>User account is created; confirmation email is sent; user is automatically logged in</w:t>
            </w:r>
          </w:p>
        </w:tc>
        <w:tc>
          <w:tcPr>
            <w:tcW w:w="0" w:type="auto"/>
            <w:vAlign w:val="center"/>
            <w:hideMark/>
          </w:tcPr>
          <w:p w14:paraId="0C47C57F" w14:textId="77777777" w:rsidR="00897CF2" w:rsidRPr="008A2864" w:rsidRDefault="00897CF2" w:rsidP="00E02E0E">
            <w:pPr>
              <w:rPr>
                <w:i/>
                <w:iCs/>
                <w:sz w:val="24"/>
              </w:rPr>
            </w:pPr>
            <w:r w:rsidRPr="008A2864">
              <w:rPr>
                <w:iCs/>
                <w:sz w:val="24"/>
              </w:rPr>
              <w:t>User account created successfully; confirmation email received; logged in</w:t>
            </w:r>
          </w:p>
        </w:tc>
        <w:tc>
          <w:tcPr>
            <w:tcW w:w="0" w:type="auto"/>
            <w:vAlign w:val="center"/>
            <w:hideMark/>
          </w:tcPr>
          <w:p w14:paraId="38705528" w14:textId="77777777" w:rsidR="00897CF2" w:rsidRPr="008A2864" w:rsidRDefault="00897CF2" w:rsidP="00E02E0E">
            <w:pPr>
              <w:rPr>
                <w:i/>
                <w:iCs/>
                <w:sz w:val="24"/>
              </w:rPr>
            </w:pPr>
            <w:r w:rsidRPr="008A2864">
              <w:rPr>
                <w:iCs/>
                <w:sz w:val="24"/>
              </w:rPr>
              <w:t>Pass</w:t>
            </w:r>
          </w:p>
        </w:tc>
      </w:tr>
      <w:tr w:rsidR="00897CF2" w:rsidRPr="008A2864" w14:paraId="2C42C01E" w14:textId="77777777" w:rsidTr="00E02E0E">
        <w:trPr>
          <w:tblCellSpacing w:w="15" w:type="dxa"/>
        </w:trPr>
        <w:tc>
          <w:tcPr>
            <w:tcW w:w="0" w:type="auto"/>
            <w:vAlign w:val="center"/>
            <w:hideMark/>
          </w:tcPr>
          <w:p w14:paraId="640EC4AD" w14:textId="77777777" w:rsidR="00897CF2" w:rsidRPr="008A2864" w:rsidRDefault="00897CF2" w:rsidP="00E02E0E">
            <w:pPr>
              <w:rPr>
                <w:i/>
                <w:iCs/>
                <w:sz w:val="24"/>
              </w:rPr>
            </w:pPr>
            <w:r w:rsidRPr="008A2864">
              <w:rPr>
                <w:rStyle w:val="Strong"/>
                <w:iCs/>
                <w:sz w:val="24"/>
              </w:rPr>
              <w:t>TC-02</w:t>
            </w:r>
          </w:p>
        </w:tc>
        <w:tc>
          <w:tcPr>
            <w:tcW w:w="0" w:type="auto"/>
            <w:vAlign w:val="center"/>
            <w:hideMark/>
          </w:tcPr>
          <w:p w14:paraId="259C19C9" w14:textId="77777777" w:rsidR="00897CF2" w:rsidRPr="008A2864" w:rsidRDefault="00897CF2" w:rsidP="00E02E0E">
            <w:pPr>
              <w:rPr>
                <w:i/>
                <w:iCs/>
                <w:sz w:val="24"/>
              </w:rPr>
            </w:pPr>
            <w:r w:rsidRPr="008A2864">
              <w:rPr>
                <w:iCs/>
                <w:sz w:val="24"/>
              </w:rPr>
              <w:t>User Login</w:t>
            </w:r>
          </w:p>
        </w:tc>
        <w:tc>
          <w:tcPr>
            <w:tcW w:w="0" w:type="auto"/>
            <w:vAlign w:val="center"/>
            <w:hideMark/>
          </w:tcPr>
          <w:p w14:paraId="7095EDF0" w14:textId="77777777" w:rsidR="00897CF2" w:rsidRPr="008A2864" w:rsidRDefault="00897CF2" w:rsidP="00E02E0E">
            <w:pPr>
              <w:rPr>
                <w:i/>
                <w:iCs/>
                <w:sz w:val="24"/>
              </w:rPr>
            </w:pPr>
            <w:r w:rsidRPr="008A2864">
              <w:rPr>
                <w:iCs/>
                <w:sz w:val="24"/>
              </w:rPr>
              <w:t>Registered email, correct password</w:t>
            </w:r>
          </w:p>
        </w:tc>
        <w:tc>
          <w:tcPr>
            <w:tcW w:w="0" w:type="auto"/>
            <w:vAlign w:val="center"/>
            <w:hideMark/>
          </w:tcPr>
          <w:p w14:paraId="42D5F9B0" w14:textId="77777777" w:rsidR="00897CF2" w:rsidRPr="008A2864" w:rsidRDefault="00897CF2" w:rsidP="00E02E0E">
            <w:pPr>
              <w:rPr>
                <w:i/>
                <w:iCs/>
                <w:sz w:val="24"/>
              </w:rPr>
            </w:pPr>
            <w:r w:rsidRPr="008A2864">
              <w:rPr>
                <w:iCs/>
                <w:sz w:val="24"/>
              </w:rPr>
              <w:t>User logs in successfully and is redirected to the home screen</w:t>
            </w:r>
          </w:p>
        </w:tc>
        <w:tc>
          <w:tcPr>
            <w:tcW w:w="0" w:type="auto"/>
            <w:vAlign w:val="center"/>
            <w:hideMark/>
          </w:tcPr>
          <w:p w14:paraId="25D8A530" w14:textId="77777777" w:rsidR="00897CF2" w:rsidRPr="008A2864" w:rsidRDefault="00897CF2" w:rsidP="00E02E0E">
            <w:pPr>
              <w:rPr>
                <w:i/>
                <w:iCs/>
                <w:sz w:val="24"/>
              </w:rPr>
            </w:pPr>
            <w:r w:rsidRPr="008A2864">
              <w:rPr>
                <w:iCs/>
                <w:sz w:val="24"/>
              </w:rPr>
              <w:t>Login successful; redirected to home screen</w:t>
            </w:r>
          </w:p>
        </w:tc>
        <w:tc>
          <w:tcPr>
            <w:tcW w:w="0" w:type="auto"/>
            <w:vAlign w:val="center"/>
            <w:hideMark/>
          </w:tcPr>
          <w:p w14:paraId="0345EA86" w14:textId="77777777" w:rsidR="00897CF2" w:rsidRPr="008A2864" w:rsidRDefault="00897CF2" w:rsidP="00E02E0E">
            <w:pPr>
              <w:rPr>
                <w:i/>
                <w:iCs/>
                <w:sz w:val="24"/>
              </w:rPr>
            </w:pPr>
            <w:r w:rsidRPr="008A2864">
              <w:rPr>
                <w:iCs/>
                <w:sz w:val="24"/>
              </w:rPr>
              <w:t>Pass</w:t>
            </w:r>
          </w:p>
        </w:tc>
      </w:tr>
      <w:tr w:rsidR="00897CF2" w:rsidRPr="008A2864" w14:paraId="1C3ADEC5" w14:textId="77777777" w:rsidTr="00E02E0E">
        <w:trPr>
          <w:tblCellSpacing w:w="15" w:type="dxa"/>
        </w:trPr>
        <w:tc>
          <w:tcPr>
            <w:tcW w:w="0" w:type="auto"/>
            <w:vAlign w:val="center"/>
            <w:hideMark/>
          </w:tcPr>
          <w:p w14:paraId="17D1038A" w14:textId="77777777" w:rsidR="00897CF2" w:rsidRPr="008A2864" w:rsidRDefault="00897CF2" w:rsidP="00E02E0E">
            <w:pPr>
              <w:rPr>
                <w:i/>
                <w:iCs/>
                <w:sz w:val="24"/>
              </w:rPr>
            </w:pPr>
            <w:r w:rsidRPr="008A2864">
              <w:rPr>
                <w:rStyle w:val="Strong"/>
                <w:iCs/>
                <w:sz w:val="24"/>
              </w:rPr>
              <w:t>TC-03</w:t>
            </w:r>
          </w:p>
        </w:tc>
        <w:tc>
          <w:tcPr>
            <w:tcW w:w="0" w:type="auto"/>
            <w:vAlign w:val="center"/>
            <w:hideMark/>
          </w:tcPr>
          <w:p w14:paraId="488177EF" w14:textId="77777777" w:rsidR="00897CF2" w:rsidRPr="008A2864" w:rsidRDefault="00897CF2" w:rsidP="00E02E0E">
            <w:pPr>
              <w:rPr>
                <w:i/>
                <w:iCs/>
                <w:sz w:val="24"/>
              </w:rPr>
            </w:pPr>
            <w:r w:rsidRPr="008A2864">
              <w:rPr>
                <w:iCs/>
                <w:sz w:val="24"/>
              </w:rPr>
              <w:t>Password Reset</w:t>
            </w:r>
          </w:p>
        </w:tc>
        <w:tc>
          <w:tcPr>
            <w:tcW w:w="0" w:type="auto"/>
            <w:vAlign w:val="center"/>
            <w:hideMark/>
          </w:tcPr>
          <w:p w14:paraId="29E2EB82" w14:textId="77777777" w:rsidR="00897CF2" w:rsidRPr="008A2864" w:rsidRDefault="00897CF2" w:rsidP="00E02E0E">
            <w:pPr>
              <w:rPr>
                <w:i/>
                <w:iCs/>
                <w:sz w:val="24"/>
              </w:rPr>
            </w:pPr>
            <w:r w:rsidRPr="008A2864">
              <w:rPr>
                <w:iCs/>
                <w:sz w:val="24"/>
              </w:rPr>
              <w:t>Registered email</w:t>
            </w:r>
          </w:p>
        </w:tc>
        <w:tc>
          <w:tcPr>
            <w:tcW w:w="0" w:type="auto"/>
            <w:vAlign w:val="center"/>
            <w:hideMark/>
          </w:tcPr>
          <w:p w14:paraId="0171B259" w14:textId="77777777" w:rsidR="00897CF2" w:rsidRPr="008A2864" w:rsidRDefault="00897CF2" w:rsidP="00E02E0E">
            <w:pPr>
              <w:rPr>
                <w:i/>
                <w:iCs/>
                <w:sz w:val="24"/>
              </w:rPr>
            </w:pPr>
            <w:r w:rsidRPr="008A2864">
              <w:rPr>
                <w:iCs/>
                <w:sz w:val="24"/>
              </w:rPr>
              <w:t>User receives a password reset link and can set a new password</w:t>
            </w:r>
          </w:p>
        </w:tc>
        <w:tc>
          <w:tcPr>
            <w:tcW w:w="0" w:type="auto"/>
            <w:vAlign w:val="center"/>
            <w:hideMark/>
          </w:tcPr>
          <w:p w14:paraId="01D3A4D4" w14:textId="77777777" w:rsidR="00897CF2" w:rsidRPr="008A2864" w:rsidRDefault="00897CF2" w:rsidP="00E02E0E">
            <w:pPr>
              <w:rPr>
                <w:i/>
                <w:iCs/>
                <w:sz w:val="24"/>
              </w:rPr>
            </w:pPr>
            <w:r w:rsidRPr="008A2864">
              <w:rPr>
                <w:iCs/>
                <w:sz w:val="24"/>
              </w:rPr>
              <w:t>Reset link received; password updated successfully</w:t>
            </w:r>
          </w:p>
        </w:tc>
        <w:tc>
          <w:tcPr>
            <w:tcW w:w="0" w:type="auto"/>
            <w:vAlign w:val="center"/>
            <w:hideMark/>
          </w:tcPr>
          <w:p w14:paraId="2F66F7BD" w14:textId="77777777" w:rsidR="00897CF2" w:rsidRPr="008A2864" w:rsidRDefault="00897CF2" w:rsidP="00E02E0E">
            <w:pPr>
              <w:rPr>
                <w:i/>
                <w:iCs/>
                <w:sz w:val="24"/>
              </w:rPr>
            </w:pPr>
            <w:r w:rsidRPr="008A2864">
              <w:rPr>
                <w:iCs/>
                <w:sz w:val="24"/>
              </w:rPr>
              <w:t>Pass</w:t>
            </w:r>
          </w:p>
        </w:tc>
      </w:tr>
      <w:tr w:rsidR="00897CF2" w:rsidRPr="008A2864" w14:paraId="1CFED170" w14:textId="77777777" w:rsidTr="00E02E0E">
        <w:trPr>
          <w:tblCellSpacing w:w="15" w:type="dxa"/>
        </w:trPr>
        <w:tc>
          <w:tcPr>
            <w:tcW w:w="0" w:type="auto"/>
            <w:vAlign w:val="center"/>
            <w:hideMark/>
          </w:tcPr>
          <w:p w14:paraId="1980F33D" w14:textId="77777777" w:rsidR="00897CF2" w:rsidRPr="008A2864" w:rsidRDefault="00897CF2" w:rsidP="00E02E0E">
            <w:pPr>
              <w:rPr>
                <w:i/>
                <w:iCs/>
                <w:sz w:val="24"/>
              </w:rPr>
            </w:pPr>
            <w:r w:rsidRPr="008A2864">
              <w:rPr>
                <w:rStyle w:val="Strong"/>
                <w:iCs/>
                <w:sz w:val="24"/>
              </w:rPr>
              <w:t>TC-04</w:t>
            </w:r>
          </w:p>
        </w:tc>
        <w:tc>
          <w:tcPr>
            <w:tcW w:w="0" w:type="auto"/>
            <w:vAlign w:val="center"/>
            <w:hideMark/>
          </w:tcPr>
          <w:p w14:paraId="030027D2" w14:textId="77777777" w:rsidR="00897CF2" w:rsidRPr="008A2864" w:rsidRDefault="00897CF2" w:rsidP="00E02E0E">
            <w:pPr>
              <w:rPr>
                <w:i/>
                <w:iCs/>
                <w:sz w:val="24"/>
              </w:rPr>
            </w:pPr>
            <w:r w:rsidRPr="008A2864">
              <w:rPr>
                <w:iCs/>
                <w:sz w:val="24"/>
              </w:rPr>
              <w:t>Lawyer Search by Client</w:t>
            </w:r>
          </w:p>
        </w:tc>
        <w:tc>
          <w:tcPr>
            <w:tcW w:w="0" w:type="auto"/>
            <w:vAlign w:val="center"/>
            <w:hideMark/>
          </w:tcPr>
          <w:p w14:paraId="3804450C" w14:textId="77777777" w:rsidR="00897CF2" w:rsidRPr="008A2864" w:rsidRDefault="00897CF2" w:rsidP="00E02E0E">
            <w:pPr>
              <w:rPr>
                <w:i/>
                <w:iCs/>
                <w:sz w:val="24"/>
              </w:rPr>
            </w:pPr>
            <w:r w:rsidRPr="008A2864">
              <w:rPr>
                <w:iCs/>
                <w:sz w:val="24"/>
              </w:rPr>
              <w:t>Search criteria: specialty ("Family Law"), location ("Lahore")</w:t>
            </w:r>
          </w:p>
        </w:tc>
        <w:tc>
          <w:tcPr>
            <w:tcW w:w="0" w:type="auto"/>
            <w:vAlign w:val="center"/>
            <w:hideMark/>
          </w:tcPr>
          <w:p w14:paraId="16D99D77" w14:textId="77777777" w:rsidR="00897CF2" w:rsidRPr="008A2864" w:rsidRDefault="00897CF2" w:rsidP="00E02E0E">
            <w:pPr>
              <w:rPr>
                <w:i/>
                <w:iCs/>
                <w:sz w:val="24"/>
              </w:rPr>
            </w:pPr>
            <w:r w:rsidRPr="008A2864">
              <w:rPr>
                <w:iCs/>
                <w:sz w:val="24"/>
              </w:rPr>
              <w:t>List of matching lawyer profiles is displayed</w:t>
            </w:r>
          </w:p>
        </w:tc>
        <w:tc>
          <w:tcPr>
            <w:tcW w:w="0" w:type="auto"/>
            <w:vAlign w:val="center"/>
            <w:hideMark/>
          </w:tcPr>
          <w:p w14:paraId="357AA497" w14:textId="77777777" w:rsidR="00897CF2" w:rsidRPr="008A2864" w:rsidRDefault="00897CF2" w:rsidP="00E02E0E">
            <w:pPr>
              <w:rPr>
                <w:i/>
                <w:iCs/>
                <w:sz w:val="24"/>
              </w:rPr>
            </w:pPr>
            <w:r w:rsidRPr="008A2864">
              <w:rPr>
                <w:iCs/>
                <w:sz w:val="24"/>
              </w:rPr>
              <w:t>Matching lawyer profiles displayed</w:t>
            </w:r>
          </w:p>
        </w:tc>
        <w:tc>
          <w:tcPr>
            <w:tcW w:w="0" w:type="auto"/>
            <w:vAlign w:val="center"/>
            <w:hideMark/>
          </w:tcPr>
          <w:p w14:paraId="3D08FDD6" w14:textId="77777777" w:rsidR="00897CF2" w:rsidRPr="008A2864" w:rsidRDefault="00897CF2" w:rsidP="00E02E0E">
            <w:pPr>
              <w:rPr>
                <w:i/>
                <w:iCs/>
                <w:sz w:val="24"/>
              </w:rPr>
            </w:pPr>
            <w:r w:rsidRPr="008A2864">
              <w:rPr>
                <w:iCs/>
                <w:sz w:val="24"/>
              </w:rPr>
              <w:t>Pass</w:t>
            </w:r>
          </w:p>
        </w:tc>
      </w:tr>
      <w:tr w:rsidR="00897CF2" w:rsidRPr="008A2864" w14:paraId="3C00113A" w14:textId="77777777" w:rsidTr="00E02E0E">
        <w:trPr>
          <w:tblCellSpacing w:w="15" w:type="dxa"/>
        </w:trPr>
        <w:tc>
          <w:tcPr>
            <w:tcW w:w="0" w:type="auto"/>
            <w:vAlign w:val="center"/>
            <w:hideMark/>
          </w:tcPr>
          <w:p w14:paraId="76B56F3B" w14:textId="77777777" w:rsidR="00897CF2" w:rsidRPr="008A2864" w:rsidRDefault="00897CF2" w:rsidP="00E02E0E">
            <w:pPr>
              <w:rPr>
                <w:i/>
                <w:iCs/>
                <w:sz w:val="24"/>
              </w:rPr>
            </w:pPr>
            <w:r w:rsidRPr="008A2864">
              <w:rPr>
                <w:rStyle w:val="Strong"/>
                <w:iCs/>
                <w:sz w:val="24"/>
              </w:rPr>
              <w:t>TC-05</w:t>
            </w:r>
          </w:p>
        </w:tc>
        <w:tc>
          <w:tcPr>
            <w:tcW w:w="0" w:type="auto"/>
            <w:vAlign w:val="center"/>
            <w:hideMark/>
          </w:tcPr>
          <w:p w14:paraId="29791775" w14:textId="77777777" w:rsidR="00897CF2" w:rsidRPr="008A2864" w:rsidRDefault="00897CF2" w:rsidP="00E02E0E">
            <w:pPr>
              <w:rPr>
                <w:i/>
                <w:iCs/>
                <w:sz w:val="24"/>
              </w:rPr>
            </w:pPr>
            <w:r w:rsidRPr="008A2864">
              <w:rPr>
                <w:iCs/>
                <w:sz w:val="24"/>
              </w:rPr>
              <w:t>Lawyer Profile Viewing</w:t>
            </w:r>
          </w:p>
        </w:tc>
        <w:tc>
          <w:tcPr>
            <w:tcW w:w="0" w:type="auto"/>
            <w:vAlign w:val="center"/>
            <w:hideMark/>
          </w:tcPr>
          <w:p w14:paraId="2585A212" w14:textId="77777777" w:rsidR="00897CF2" w:rsidRPr="008A2864" w:rsidRDefault="00897CF2" w:rsidP="00E02E0E">
            <w:pPr>
              <w:rPr>
                <w:i/>
                <w:iCs/>
                <w:sz w:val="24"/>
              </w:rPr>
            </w:pPr>
            <w:r w:rsidRPr="008A2864">
              <w:rPr>
                <w:iCs/>
                <w:sz w:val="24"/>
              </w:rPr>
              <w:t>User selects a lawyer profile</w:t>
            </w:r>
          </w:p>
        </w:tc>
        <w:tc>
          <w:tcPr>
            <w:tcW w:w="0" w:type="auto"/>
            <w:vAlign w:val="center"/>
            <w:hideMark/>
          </w:tcPr>
          <w:p w14:paraId="12A759B8" w14:textId="77777777" w:rsidR="00897CF2" w:rsidRPr="008A2864" w:rsidRDefault="00897CF2" w:rsidP="00E02E0E">
            <w:pPr>
              <w:rPr>
                <w:i/>
                <w:iCs/>
                <w:sz w:val="24"/>
              </w:rPr>
            </w:pPr>
            <w:r w:rsidRPr="008A2864">
              <w:rPr>
                <w:iCs/>
                <w:sz w:val="24"/>
              </w:rPr>
              <w:t xml:space="preserve">Detailed lawyer profile (qualifications, fees, experience, </w:t>
            </w:r>
            <w:r w:rsidRPr="008A2864">
              <w:rPr>
                <w:iCs/>
                <w:sz w:val="24"/>
              </w:rPr>
              <w:lastRenderedPageBreak/>
              <w:t>reviews) is displayed</w:t>
            </w:r>
          </w:p>
        </w:tc>
        <w:tc>
          <w:tcPr>
            <w:tcW w:w="0" w:type="auto"/>
            <w:vAlign w:val="center"/>
            <w:hideMark/>
          </w:tcPr>
          <w:p w14:paraId="39299EC4" w14:textId="77777777" w:rsidR="00897CF2" w:rsidRPr="008A2864" w:rsidRDefault="00897CF2" w:rsidP="00E02E0E">
            <w:pPr>
              <w:rPr>
                <w:i/>
                <w:iCs/>
                <w:sz w:val="24"/>
              </w:rPr>
            </w:pPr>
            <w:r w:rsidRPr="008A2864">
              <w:rPr>
                <w:iCs/>
                <w:sz w:val="24"/>
              </w:rPr>
              <w:lastRenderedPageBreak/>
              <w:t>Lawyer profile details displayed correctly</w:t>
            </w:r>
          </w:p>
        </w:tc>
        <w:tc>
          <w:tcPr>
            <w:tcW w:w="0" w:type="auto"/>
            <w:vAlign w:val="center"/>
            <w:hideMark/>
          </w:tcPr>
          <w:p w14:paraId="0CBCA484" w14:textId="77777777" w:rsidR="00897CF2" w:rsidRPr="008A2864" w:rsidRDefault="00897CF2" w:rsidP="00E02E0E">
            <w:pPr>
              <w:rPr>
                <w:i/>
                <w:iCs/>
                <w:sz w:val="24"/>
              </w:rPr>
            </w:pPr>
            <w:r w:rsidRPr="008A2864">
              <w:rPr>
                <w:iCs/>
                <w:sz w:val="24"/>
              </w:rPr>
              <w:t>Pass</w:t>
            </w:r>
          </w:p>
        </w:tc>
      </w:tr>
      <w:tr w:rsidR="00897CF2" w:rsidRPr="008A2864" w14:paraId="292C9996" w14:textId="77777777" w:rsidTr="00E02E0E">
        <w:trPr>
          <w:tblCellSpacing w:w="15" w:type="dxa"/>
        </w:trPr>
        <w:tc>
          <w:tcPr>
            <w:tcW w:w="0" w:type="auto"/>
            <w:vAlign w:val="center"/>
            <w:hideMark/>
          </w:tcPr>
          <w:p w14:paraId="69A1BD87" w14:textId="77777777" w:rsidR="00897CF2" w:rsidRPr="008A2864" w:rsidRDefault="00897CF2" w:rsidP="00E02E0E">
            <w:pPr>
              <w:rPr>
                <w:i/>
                <w:iCs/>
                <w:sz w:val="24"/>
              </w:rPr>
            </w:pPr>
            <w:r w:rsidRPr="008A2864">
              <w:rPr>
                <w:rStyle w:val="Strong"/>
                <w:iCs/>
                <w:sz w:val="24"/>
              </w:rPr>
              <w:t>TC-06</w:t>
            </w:r>
          </w:p>
        </w:tc>
        <w:tc>
          <w:tcPr>
            <w:tcW w:w="0" w:type="auto"/>
            <w:vAlign w:val="center"/>
            <w:hideMark/>
          </w:tcPr>
          <w:p w14:paraId="7CF0CD9D" w14:textId="77777777" w:rsidR="00897CF2" w:rsidRPr="008A2864" w:rsidRDefault="00897CF2" w:rsidP="00E02E0E">
            <w:pPr>
              <w:rPr>
                <w:i/>
                <w:iCs/>
                <w:sz w:val="24"/>
              </w:rPr>
            </w:pPr>
            <w:r w:rsidRPr="008A2864">
              <w:rPr>
                <w:iCs/>
                <w:sz w:val="24"/>
              </w:rPr>
              <w:t>Advocate Profile Management</w:t>
            </w:r>
          </w:p>
        </w:tc>
        <w:tc>
          <w:tcPr>
            <w:tcW w:w="0" w:type="auto"/>
            <w:vAlign w:val="center"/>
            <w:hideMark/>
          </w:tcPr>
          <w:p w14:paraId="3D0CFD9E" w14:textId="77777777" w:rsidR="00897CF2" w:rsidRPr="008A2864" w:rsidRDefault="00897CF2" w:rsidP="00E02E0E">
            <w:pPr>
              <w:rPr>
                <w:i/>
                <w:iCs/>
                <w:sz w:val="24"/>
              </w:rPr>
            </w:pPr>
            <w:r w:rsidRPr="008A2864">
              <w:rPr>
                <w:iCs/>
                <w:sz w:val="24"/>
              </w:rPr>
              <w:t>Advocate logs in; updates profile (e.g., qualifications, bio)</w:t>
            </w:r>
          </w:p>
        </w:tc>
        <w:tc>
          <w:tcPr>
            <w:tcW w:w="0" w:type="auto"/>
            <w:vAlign w:val="center"/>
            <w:hideMark/>
          </w:tcPr>
          <w:p w14:paraId="366A5A5C" w14:textId="77777777" w:rsidR="00897CF2" w:rsidRPr="008A2864" w:rsidRDefault="00897CF2" w:rsidP="00E02E0E">
            <w:pPr>
              <w:rPr>
                <w:i/>
                <w:iCs/>
                <w:sz w:val="24"/>
              </w:rPr>
            </w:pPr>
            <w:r w:rsidRPr="008A2864">
              <w:rPr>
                <w:iCs/>
                <w:sz w:val="24"/>
              </w:rPr>
              <w:t>Profile updates are saved successfully and visible on the advocate’s profile</w:t>
            </w:r>
          </w:p>
        </w:tc>
        <w:tc>
          <w:tcPr>
            <w:tcW w:w="0" w:type="auto"/>
            <w:vAlign w:val="center"/>
            <w:hideMark/>
          </w:tcPr>
          <w:p w14:paraId="29194B99" w14:textId="77777777" w:rsidR="00897CF2" w:rsidRPr="008A2864" w:rsidRDefault="00897CF2" w:rsidP="00E02E0E">
            <w:pPr>
              <w:rPr>
                <w:i/>
                <w:iCs/>
                <w:sz w:val="24"/>
              </w:rPr>
            </w:pPr>
            <w:r w:rsidRPr="008A2864">
              <w:rPr>
                <w:iCs/>
                <w:sz w:val="24"/>
              </w:rPr>
              <w:t>Profile updated and displayed correctly</w:t>
            </w:r>
          </w:p>
        </w:tc>
        <w:tc>
          <w:tcPr>
            <w:tcW w:w="0" w:type="auto"/>
            <w:vAlign w:val="center"/>
            <w:hideMark/>
          </w:tcPr>
          <w:p w14:paraId="4A75EDB2" w14:textId="77777777" w:rsidR="00897CF2" w:rsidRPr="008A2864" w:rsidRDefault="00897CF2" w:rsidP="00E02E0E">
            <w:pPr>
              <w:rPr>
                <w:i/>
                <w:iCs/>
                <w:sz w:val="24"/>
              </w:rPr>
            </w:pPr>
            <w:r w:rsidRPr="008A2864">
              <w:rPr>
                <w:iCs/>
                <w:sz w:val="24"/>
              </w:rPr>
              <w:t>Pass</w:t>
            </w:r>
          </w:p>
        </w:tc>
      </w:tr>
      <w:tr w:rsidR="00897CF2" w:rsidRPr="008A2864" w14:paraId="3F7E94EF" w14:textId="77777777" w:rsidTr="00E02E0E">
        <w:trPr>
          <w:tblCellSpacing w:w="15" w:type="dxa"/>
        </w:trPr>
        <w:tc>
          <w:tcPr>
            <w:tcW w:w="0" w:type="auto"/>
            <w:vAlign w:val="center"/>
            <w:hideMark/>
          </w:tcPr>
          <w:p w14:paraId="2F0CD3C1" w14:textId="77777777" w:rsidR="00897CF2" w:rsidRPr="008A2864" w:rsidRDefault="00897CF2" w:rsidP="00E02E0E">
            <w:pPr>
              <w:rPr>
                <w:i/>
                <w:iCs/>
                <w:sz w:val="24"/>
              </w:rPr>
            </w:pPr>
            <w:r w:rsidRPr="008A2864">
              <w:rPr>
                <w:rStyle w:val="Strong"/>
                <w:iCs/>
                <w:sz w:val="24"/>
              </w:rPr>
              <w:t>TC-07</w:t>
            </w:r>
          </w:p>
        </w:tc>
        <w:tc>
          <w:tcPr>
            <w:tcW w:w="0" w:type="auto"/>
            <w:vAlign w:val="center"/>
            <w:hideMark/>
          </w:tcPr>
          <w:p w14:paraId="1A2458CD" w14:textId="77777777" w:rsidR="00897CF2" w:rsidRPr="008A2864" w:rsidRDefault="00897CF2" w:rsidP="00E02E0E">
            <w:pPr>
              <w:rPr>
                <w:i/>
                <w:iCs/>
                <w:sz w:val="24"/>
              </w:rPr>
            </w:pPr>
            <w:r w:rsidRPr="008A2864">
              <w:rPr>
                <w:iCs/>
                <w:sz w:val="24"/>
              </w:rPr>
              <w:t>Appointment Booking</w:t>
            </w:r>
          </w:p>
        </w:tc>
        <w:tc>
          <w:tcPr>
            <w:tcW w:w="0" w:type="auto"/>
            <w:vAlign w:val="center"/>
            <w:hideMark/>
          </w:tcPr>
          <w:p w14:paraId="7F6F6119" w14:textId="77777777" w:rsidR="00897CF2" w:rsidRPr="008A2864" w:rsidRDefault="00897CF2" w:rsidP="00E02E0E">
            <w:pPr>
              <w:rPr>
                <w:i/>
                <w:iCs/>
                <w:sz w:val="24"/>
              </w:rPr>
            </w:pPr>
            <w:r w:rsidRPr="008A2864">
              <w:rPr>
                <w:iCs/>
                <w:sz w:val="24"/>
              </w:rPr>
              <w:t>User selects a lawyer; picks a date/time; confirms appointment</w:t>
            </w:r>
          </w:p>
        </w:tc>
        <w:tc>
          <w:tcPr>
            <w:tcW w:w="0" w:type="auto"/>
            <w:vAlign w:val="center"/>
            <w:hideMark/>
          </w:tcPr>
          <w:p w14:paraId="6EECF7DC" w14:textId="77777777" w:rsidR="00897CF2" w:rsidRPr="008A2864" w:rsidRDefault="00897CF2" w:rsidP="00E02E0E">
            <w:pPr>
              <w:rPr>
                <w:i/>
                <w:iCs/>
                <w:sz w:val="24"/>
              </w:rPr>
            </w:pPr>
            <w:r w:rsidRPr="008A2864">
              <w:rPr>
                <w:iCs/>
                <w:sz w:val="24"/>
              </w:rPr>
              <w:t>Appointment is scheduled; confirmation notification is sent to both parties</w:t>
            </w:r>
          </w:p>
        </w:tc>
        <w:tc>
          <w:tcPr>
            <w:tcW w:w="0" w:type="auto"/>
            <w:vAlign w:val="center"/>
            <w:hideMark/>
          </w:tcPr>
          <w:p w14:paraId="13EDB5D3" w14:textId="77777777" w:rsidR="00897CF2" w:rsidRPr="008A2864" w:rsidRDefault="00897CF2" w:rsidP="00E02E0E">
            <w:pPr>
              <w:rPr>
                <w:i/>
                <w:iCs/>
                <w:sz w:val="24"/>
              </w:rPr>
            </w:pPr>
            <w:r w:rsidRPr="008A2864">
              <w:rPr>
                <w:iCs/>
                <w:sz w:val="24"/>
              </w:rPr>
              <w:t>Appointment scheduled; notifications sent</w:t>
            </w:r>
          </w:p>
        </w:tc>
        <w:tc>
          <w:tcPr>
            <w:tcW w:w="0" w:type="auto"/>
            <w:vAlign w:val="center"/>
            <w:hideMark/>
          </w:tcPr>
          <w:p w14:paraId="21651FB8" w14:textId="77777777" w:rsidR="00897CF2" w:rsidRPr="008A2864" w:rsidRDefault="00897CF2" w:rsidP="00E02E0E">
            <w:pPr>
              <w:rPr>
                <w:i/>
                <w:iCs/>
                <w:sz w:val="24"/>
              </w:rPr>
            </w:pPr>
            <w:r w:rsidRPr="008A2864">
              <w:rPr>
                <w:iCs/>
                <w:sz w:val="24"/>
              </w:rPr>
              <w:t>Pass</w:t>
            </w:r>
          </w:p>
        </w:tc>
      </w:tr>
      <w:tr w:rsidR="00897CF2" w:rsidRPr="008A2864" w14:paraId="4AC22C4E" w14:textId="77777777" w:rsidTr="00E02E0E">
        <w:trPr>
          <w:tblCellSpacing w:w="15" w:type="dxa"/>
        </w:trPr>
        <w:tc>
          <w:tcPr>
            <w:tcW w:w="0" w:type="auto"/>
            <w:vAlign w:val="center"/>
            <w:hideMark/>
          </w:tcPr>
          <w:p w14:paraId="76246C6A" w14:textId="77777777" w:rsidR="00897CF2" w:rsidRPr="008A2864" w:rsidRDefault="00897CF2" w:rsidP="00E02E0E">
            <w:pPr>
              <w:rPr>
                <w:i/>
                <w:iCs/>
                <w:sz w:val="24"/>
              </w:rPr>
            </w:pPr>
            <w:r w:rsidRPr="008A2864">
              <w:rPr>
                <w:rStyle w:val="Strong"/>
                <w:iCs/>
                <w:sz w:val="24"/>
              </w:rPr>
              <w:t>TC-08</w:t>
            </w:r>
          </w:p>
        </w:tc>
        <w:tc>
          <w:tcPr>
            <w:tcW w:w="0" w:type="auto"/>
            <w:vAlign w:val="center"/>
            <w:hideMark/>
          </w:tcPr>
          <w:p w14:paraId="6E60054F" w14:textId="77777777" w:rsidR="00897CF2" w:rsidRPr="008A2864" w:rsidRDefault="00897CF2" w:rsidP="00E02E0E">
            <w:pPr>
              <w:rPr>
                <w:i/>
                <w:iCs/>
                <w:sz w:val="24"/>
              </w:rPr>
            </w:pPr>
            <w:r w:rsidRPr="008A2864">
              <w:rPr>
                <w:iCs/>
                <w:sz w:val="24"/>
              </w:rPr>
              <w:t>Payment Processing</w:t>
            </w:r>
          </w:p>
        </w:tc>
        <w:tc>
          <w:tcPr>
            <w:tcW w:w="0" w:type="auto"/>
            <w:vAlign w:val="center"/>
            <w:hideMark/>
          </w:tcPr>
          <w:p w14:paraId="74B889A1" w14:textId="77777777" w:rsidR="00897CF2" w:rsidRPr="008A2864" w:rsidRDefault="00897CF2" w:rsidP="00E02E0E">
            <w:pPr>
              <w:rPr>
                <w:i/>
                <w:iCs/>
                <w:sz w:val="24"/>
              </w:rPr>
            </w:pPr>
            <w:r w:rsidRPr="008A2864">
              <w:rPr>
                <w:iCs/>
                <w:sz w:val="24"/>
              </w:rPr>
              <w:t>User enters valid payment details during appointment booking</w:t>
            </w:r>
          </w:p>
        </w:tc>
        <w:tc>
          <w:tcPr>
            <w:tcW w:w="0" w:type="auto"/>
            <w:vAlign w:val="center"/>
            <w:hideMark/>
          </w:tcPr>
          <w:p w14:paraId="6684CEE9" w14:textId="77777777" w:rsidR="00897CF2" w:rsidRPr="008A2864" w:rsidRDefault="00897CF2" w:rsidP="00E02E0E">
            <w:pPr>
              <w:rPr>
                <w:i/>
                <w:iCs/>
                <w:sz w:val="24"/>
              </w:rPr>
            </w:pPr>
            <w:r w:rsidRPr="008A2864">
              <w:rPr>
                <w:iCs/>
                <w:sz w:val="24"/>
              </w:rPr>
              <w:t>Payment is processed securely; receipt is generated; transaction status updated</w:t>
            </w:r>
          </w:p>
        </w:tc>
        <w:tc>
          <w:tcPr>
            <w:tcW w:w="0" w:type="auto"/>
            <w:vAlign w:val="center"/>
            <w:hideMark/>
          </w:tcPr>
          <w:p w14:paraId="1002B05E" w14:textId="77777777" w:rsidR="00897CF2" w:rsidRPr="008A2864" w:rsidRDefault="00897CF2" w:rsidP="00E02E0E">
            <w:pPr>
              <w:rPr>
                <w:i/>
                <w:iCs/>
                <w:sz w:val="24"/>
              </w:rPr>
            </w:pPr>
            <w:r w:rsidRPr="008A2864">
              <w:rPr>
                <w:iCs/>
                <w:sz w:val="24"/>
              </w:rPr>
              <w:t>Payment processed; receipt generated; transaction status updated</w:t>
            </w:r>
          </w:p>
        </w:tc>
        <w:tc>
          <w:tcPr>
            <w:tcW w:w="0" w:type="auto"/>
            <w:vAlign w:val="center"/>
            <w:hideMark/>
          </w:tcPr>
          <w:p w14:paraId="5234B2F4" w14:textId="77777777" w:rsidR="00897CF2" w:rsidRPr="008A2864" w:rsidRDefault="00897CF2" w:rsidP="00E02E0E">
            <w:pPr>
              <w:rPr>
                <w:i/>
                <w:iCs/>
                <w:sz w:val="24"/>
              </w:rPr>
            </w:pPr>
            <w:r w:rsidRPr="008A2864">
              <w:rPr>
                <w:iCs/>
                <w:sz w:val="24"/>
              </w:rPr>
              <w:t>Pass</w:t>
            </w:r>
          </w:p>
        </w:tc>
      </w:tr>
      <w:tr w:rsidR="00897CF2" w:rsidRPr="008A2864" w14:paraId="14BF3E73" w14:textId="77777777" w:rsidTr="00E02E0E">
        <w:trPr>
          <w:tblCellSpacing w:w="15" w:type="dxa"/>
        </w:trPr>
        <w:tc>
          <w:tcPr>
            <w:tcW w:w="0" w:type="auto"/>
            <w:vAlign w:val="center"/>
            <w:hideMark/>
          </w:tcPr>
          <w:p w14:paraId="162A9B3C" w14:textId="77777777" w:rsidR="00897CF2" w:rsidRPr="008A2864" w:rsidRDefault="00897CF2" w:rsidP="00E02E0E">
            <w:pPr>
              <w:rPr>
                <w:i/>
                <w:iCs/>
                <w:sz w:val="24"/>
              </w:rPr>
            </w:pPr>
            <w:r w:rsidRPr="008A2864">
              <w:rPr>
                <w:rStyle w:val="Strong"/>
                <w:iCs/>
                <w:sz w:val="24"/>
              </w:rPr>
              <w:t>TC-09</w:t>
            </w:r>
          </w:p>
        </w:tc>
        <w:tc>
          <w:tcPr>
            <w:tcW w:w="0" w:type="auto"/>
            <w:vAlign w:val="center"/>
            <w:hideMark/>
          </w:tcPr>
          <w:p w14:paraId="7B91F9AD" w14:textId="77777777" w:rsidR="00897CF2" w:rsidRPr="008A2864" w:rsidRDefault="00897CF2" w:rsidP="00E02E0E">
            <w:pPr>
              <w:rPr>
                <w:i/>
                <w:iCs/>
                <w:sz w:val="24"/>
              </w:rPr>
            </w:pPr>
            <w:r w:rsidRPr="008A2864">
              <w:rPr>
                <w:iCs/>
                <w:sz w:val="24"/>
              </w:rPr>
              <w:t>Virtual Consultation Initiation</w:t>
            </w:r>
          </w:p>
        </w:tc>
        <w:tc>
          <w:tcPr>
            <w:tcW w:w="0" w:type="auto"/>
            <w:vAlign w:val="center"/>
            <w:hideMark/>
          </w:tcPr>
          <w:p w14:paraId="2A245A7C" w14:textId="77777777" w:rsidR="00897CF2" w:rsidRPr="008A2864" w:rsidRDefault="00897CF2" w:rsidP="00E02E0E">
            <w:pPr>
              <w:rPr>
                <w:i/>
                <w:iCs/>
                <w:sz w:val="24"/>
              </w:rPr>
            </w:pPr>
            <w:r w:rsidRPr="008A2864">
              <w:rPr>
                <w:iCs/>
                <w:sz w:val="24"/>
              </w:rPr>
              <w:t>Scheduled appointment details: user and advocate join session</w:t>
            </w:r>
          </w:p>
        </w:tc>
        <w:tc>
          <w:tcPr>
            <w:tcW w:w="0" w:type="auto"/>
            <w:vAlign w:val="center"/>
            <w:hideMark/>
          </w:tcPr>
          <w:p w14:paraId="4FB00B9B" w14:textId="77777777" w:rsidR="00897CF2" w:rsidRPr="008A2864" w:rsidRDefault="00897CF2" w:rsidP="00E02E0E">
            <w:pPr>
              <w:rPr>
                <w:i/>
                <w:iCs/>
                <w:sz w:val="24"/>
              </w:rPr>
            </w:pPr>
            <w:r w:rsidRPr="008A2864">
              <w:rPr>
                <w:iCs/>
                <w:sz w:val="24"/>
              </w:rPr>
              <w:t>Video call is initiated successfully; both parties can communicate; session details are logged</w:t>
            </w:r>
          </w:p>
        </w:tc>
        <w:tc>
          <w:tcPr>
            <w:tcW w:w="0" w:type="auto"/>
            <w:vAlign w:val="center"/>
            <w:hideMark/>
          </w:tcPr>
          <w:p w14:paraId="2FBA1ADE" w14:textId="77777777" w:rsidR="00897CF2" w:rsidRPr="008A2864" w:rsidRDefault="00897CF2" w:rsidP="00E02E0E">
            <w:pPr>
              <w:rPr>
                <w:i/>
                <w:iCs/>
                <w:sz w:val="24"/>
              </w:rPr>
            </w:pPr>
            <w:r w:rsidRPr="008A2864">
              <w:rPr>
                <w:iCs/>
                <w:sz w:val="24"/>
              </w:rPr>
              <w:t>Video call initiated; communication established; session logged</w:t>
            </w:r>
          </w:p>
        </w:tc>
        <w:tc>
          <w:tcPr>
            <w:tcW w:w="0" w:type="auto"/>
            <w:vAlign w:val="center"/>
            <w:hideMark/>
          </w:tcPr>
          <w:p w14:paraId="11A57D29" w14:textId="77777777" w:rsidR="00897CF2" w:rsidRPr="008A2864" w:rsidRDefault="00897CF2" w:rsidP="00E02E0E">
            <w:pPr>
              <w:rPr>
                <w:i/>
                <w:iCs/>
                <w:sz w:val="24"/>
              </w:rPr>
            </w:pPr>
            <w:r w:rsidRPr="008A2864">
              <w:rPr>
                <w:iCs/>
                <w:sz w:val="24"/>
              </w:rPr>
              <w:t>Pass</w:t>
            </w:r>
          </w:p>
        </w:tc>
      </w:tr>
      <w:tr w:rsidR="00897CF2" w:rsidRPr="008A2864" w14:paraId="09E98334" w14:textId="77777777" w:rsidTr="00E02E0E">
        <w:trPr>
          <w:tblCellSpacing w:w="15" w:type="dxa"/>
        </w:trPr>
        <w:tc>
          <w:tcPr>
            <w:tcW w:w="0" w:type="auto"/>
            <w:vAlign w:val="center"/>
            <w:hideMark/>
          </w:tcPr>
          <w:p w14:paraId="07CB903B" w14:textId="77777777" w:rsidR="00897CF2" w:rsidRPr="008A2864" w:rsidRDefault="00897CF2" w:rsidP="00E02E0E">
            <w:pPr>
              <w:rPr>
                <w:i/>
                <w:iCs/>
                <w:sz w:val="24"/>
              </w:rPr>
            </w:pPr>
            <w:r w:rsidRPr="008A2864">
              <w:rPr>
                <w:rStyle w:val="Strong"/>
                <w:iCs/>
                <w:sz w:val="24"/>
              </w:rPr>
              <w:t>TC-10</w:t>
            </w:r>
          </w:p>
        </w:tc>
        <w:tc>
          <w:tcPr>
            <w:tcW w:w="0" w:type="auto"/>
            <w:vAlign w:val="center"/>
            <w:hideMark/>
          </w:tcPr>
          <w:p w14:paraId="2768E1BB" w14:textId="77777777" w:rsidR="00897CF2" w:rsidRPr="008A2864" w:rsidRDefault="00897CF2" w:rsidP="00E02E0E">
            <w:pPr>
              <w:rPr>
                <w:i/>
                <w:iCs/>
                <w:sz w:val="24"/>
              </w:rPr>
            </w:pPr>
            <w:r w:rsidRPr="008A2864">
              <w:rPr>
                <w:iCs/>
                <w:sz w:val="24"/>
              </w:rPr>
              <w:t>Chatbot Assistance</w:t>
            </w:r>
          </w:p>
        </w:tc>
        <w:tc>
          <w:tcPr>
            <w:tcW w:w="0" w:type="auto"/>
            <w:vAlign w:val="center"/>
            <w:hideMark/>
          </w:tcPr>
          <w:p w14:paraId="7DA8828B" w14:textId="77777777" w:rsidR="00897CF2" w:rsidRPr="008A2864" w:rsidRDefault="00897CF2" w:rsidP="00E02E0E">
            <w:pPr>
              <w:rPr>
                <w:i/>
                <w:iCs/>
                <w:sz w:val="24"/>
              </w:rPr>
            </w:pPr>
            <w:r w:rsidRPr="008A2864">
              <w:rPr>
                <w:iCs/>
                <w:sz w:val="24"/>
              </w:rPr>
              <w:t>User enters a common legal query into the chatbot interface</w:t>
            </w:r>
          </w:p>
        </w:tc>
        <w:tc>
          <w:tcPr>
            <w:tcW w:w="0" w:type="auto"/>
            <w:vAlign w:val="center"/>
            <w:hideMark/>
          </w:tcPr>
          <w:p w14:paraId="44A516DE" w14:textId="77777777" w:rsidR="00897CF2" w:rsidRPr="008A2864" w:rsidRDefault="00897CF2" w:rsidP="00E02E0E">
            <w:pPr>
              <w:rPr>
                <w:i/>
                <w:iCs/>
                <w:sz w:val="24"/>
              </w:rPr>
            </w:pPr>
            <w:r w:rsidRPr="008A2864">
              <w:rPr>
                <w:iCs/>
                <w:sz w:val="24"/>
              </w:rPr>
              <w:t>Chatbot responds with relevant information or suggests booking a consultation</w:t>
            </w:r>
          </w:p>
        </w:tc>
        <w:tc>
          <w:tcPr>
            <w:tcW w:w="0" w:type="auto"/>
            <w:vAlign w:val="center"/>
            <w:hideMark/>
          </w:tcPr>
          <w:p w14:paraId="0C6B0C9B" w14:textId="77777777" w:rsidR="00897CF2" w:rsidRPr="008A2864" w:rsidRDefault="00897CF2" w:rsidP="00E02E0E">
            <w:pPr>
              <w:rPr>
                <w:i/>
                <w:iCs/>
                <w:sz w:val="24"/>
              </w:rPr>
            </w:pPr>
            <w:r w:rsidRPr="008A2864">
              <w:rPr>
                <w:iCs/>
                <w:sz w:val="24"/>
              </w:rPr>
              <w:t>Chatbot provided appropriate response</w:t>
            </w:r>
          </w:p>
        </w:tc>
        <w:tc>
          <w:tcPr>
            <w:tcW w:w="0" w:type="auto"/>
            <w:vAlign w:val="center"/>
            <w:hideMark/>
          </w:tcPr>
          <w:p w14:paraId="01CF5481" w14:textId="77777777" w:rsidR="00897CF2" w:rsidRPr="008A2864" w:rsidRDefault="00897CF2" w:rsidP="00E02E0E">
            <w:pPr>
              <w:rPr>
                <w:i/>
                <w:iCs/>
                <w:sz w:val="24"/>
              </w:rPr>
            </w:pPr>
            <w:r w:rsidRPr="008A2864">
              <w:rPr>
                <w:iCs/>
                <w:sz w:val="24"/>
              </w:rPr>
              <w:t>Pass</w:t>
            </w:r>
          </w:p>
        </w:tc>
      </w:tr>
      <w:tr w:rsidR="00897CF2" w:rsidRPr="008A2864" w14:paraId="18884414" w14:textId="77777777" w:rsidTr="00E02E0E">
        <w:trPr>
          <w:tblCellSpacing w:w="15" w:type="dxa"/>
        </w:trPr>
        <w:tc>
          <w:tcPr>
            <w:tcW w:w="0" w:type="auto"/>
            <w:vAlign w:val="center"/>
            <w:hideMark/>
          </w:tcPr>
          <w:p w14:paraId="5E5B070E" w14:textId="77777777" w:rsidR="00897CF2" w:rsidRPr="008A2864" w:rsidRDefault="00897CF2" w:rsidP="00E02E0E">
            <w:pPr>
              <w:rPr>
                <w:i/>
                <w:iCs/>
                <w:sz w:val="24"/>
              </w:rPr>
            </w:pPr>
            <w:r w:rsidRPr="008A2864">
              <w:rPr>
                <w:rStyle w:val="Strong"/>
                <w:iCs/>
                <w:sz w:val="24"/>
              </w:rPr>
              <w:t>TC-11</w:t>
            </w:r>
          </w:p>
        </w:tc>
        <w:tc>
          <w:tcPr>
            <w:tcW w:w="0" w:type="auto"/>
            <w:vAlign w:val="center"/>
            <w:hideMark/>
          </w:tcPr>
          <w:p w14:paraId="652A9883" w14:textId="77777777" w:rsidR="00897CF2" w:rsidRPr="008A2864" w:rsidRDefault="00897CF2" w:rsidP="00E02E0E">
            <w:pPr>
              <w:rPr>
                <w:i/>
                <w:iCs/>
                <w:sz w:val="24"/>
              </w:rPr>
            </w:pPr>
            <w:r w:rsidRPr="008A2864">
              <w:rPr>
                <w:iCs/>
                <w:sz w:val="24"/>
              </w:rPr>
              <w:t>Notification System</w:t>
            </w:r>
          </w:p>
        </w:tc>
        <w:tc>
          <w:tcPr>
            <w:tcW w:w="0" w:type="auto"/>
            <w:vAlign w:val="center"/>
            <w:hideMark/>
          </w:tcPr>
          <w:p w14:paraId="2E29D4D9" w14:textId="77777777" w:rsidR="00897CF2" w:rsidRPr="008A2864" w:rsidRDefault="00897CF2" w:rsidP="00E02E0E">
            <w:pPr>
              <w:rPr>
                <w:i/>
                <w:iCs/>
                <w:sz w:val="24"/>
              </w:rPr>
            </w:pPr>
            <w:r w:rsidRPr="008A2864">
              <w:rPr>
                <w:iCs/>
                <w:sz w:val="24"/>
              </w:rPr>
              <w:t>Trigger events: new appointment, payment confirmation, consultation start</w:t>
            </w:r>
          </w:p>
        </w:tc>
        <w:tc>
          <w:tcPr>
            <w:tcW w:w="0" w:type="auto"/>
            <w:vAlign w:val="center"/>
            <w:hideMark/>
          </w:tcPr>
          <w:p w14:paraId="15D75AF5" w14:textId="77777777" w:rsidR="00897CF2" w:rsidRPr="008A2864" w:rsidRDefault="00897CF2" w:rsidP="00E02E0E">
            <w:pPr>
              <w:rPr>
                <w:i/>
                <w:iCs/>
                <w:sz w:val="24"/>
              </w:rPr>
            </w:pPr>
            <w:r w:rsidRPr="008A2864">
              <w:rPr>
                <w:iCs/>
                <w:sz w:val="24"/>
              </w:rPr>
              <w:t>Relevant notifications are sent to the user and/or advocate promptly</w:t>
            </w:r>
          </w:p>
        </w:tc>
        <w:tc>
          <w:tcPr>
            <w:tcW w:w="0" w:type="auto"/>
            <w:vAlign w:val="center"/>
            <w:hideMark/>
          </w:tcPr>
          <w:p w14:paraId="01C91F7B" w14:textId="77777777" w:rsidR="00897CF2" w:rsidRPr="008A2864" w:rsidRDefault="00897CF2" w:rsidP="00E02E0E">
            <w:pPr>
              <w:rPr>
                <w:i/>
                <w:iCs/>
                <w:sz w:val="24"/>
              </w:rPr>
            </w:pPr>
            <w:r w:rsidRPr="008A2864">
              <w:rPr>
                <w:iCs/>
                <w:sz w:val="24"/>
              </w:rPr>
              <w:t>Notifications delivered as expected</w:t>
            </w:r>
          </w:p>
        </w:tc>
        <w:tc>
          <w:tcPr>
            <w:tcW w:w="0" w:type="auto"/>
            <w:vAlign w:val="center"/>
            <w:hideMark/>
          </w:tcPr>
          <w:p w14:paraId="1BC9672F" w14:textId="77777777" w:rsidR="00897CF2" w:rsidRPr="008A2864" w:rsidRDefault="00897CF2" w:rsidP="00E02E0E">
            <w:pPr>
              <w:rPr>
                <w:i/>
                <w:iCs/>
                <w:sz w:val="24"/>
              </w:rPr>
            </w:pPr>
            <w:r w:rsidRPr="008A2864">
              <w:rPr>
                <w:iCs/>
                <w:sz w:val="24"/>
              </w:rPr>
              <w:t>Pass</w:t>
            </w:r>
          </w:p>
        </w:tc>
      </w:tr>
      <w:tr w:rsidR="00897CF2" w:rsidRPr="008A2864" w14:paraId="22FDA72C" w14:textId="77777777" w:rsidTr="00E02E0E">
        <w:trPr>
          <w:tblCellSpacing w:w="15" w:type="dxa"/>
        </w:trPr>
        <w:tc>
          <w:tcPr>
            <w:tcW w:w="0" w:type="auto"/>
            <w:vAlign w:val="center"/>
            <w:hideMark/>
          </w:tcPr>
          <w:p w14:paraId="3EA8811E" w14:textId="77777777" w:rsidR="00897CF2" w:rsidRPr="008A2864" w:rsidRDefault="00897CF2" w:rsidP="00E02E0E">
            <w:pPr>
              <w:rPr>
                <w:i/>
                <w:iCs/>
                <w:sz w:val="24"/>
              </w:rPr>
            </w:pPr>
            <w:r w:rsidRPr="008A2864">
              <w:rPr>
                <w:rStyle w:val="Strong"/>
                <w:iCs/>
                <w:sz w:val="24"/>
              </w:rPr>
              <w:t>TC-12</w:t>
            </w:r>
          </w:p>
        </w:tc>
        <w:tc>
          <w:tcPr>
            <w:tcW w:w="0" w:type="auto"/>
            <w:vAlign w:val="center"/>
            <w:hideMark/>
          </w:tcPr>
          <w:p w14:paraId="616E2B2C" w14:textId="77777777" w:rsidR="00897CF2" w:rsidRPr="008A2864" w:rsidRDefault="00897CF2" w:rsidP="00E02E0E">
            <w:pPr>
              <w:rPr>
                <w:i/>
                <w:iCs/>
                <w:sz w:val="24"/>
              </w:rPr>
            </w:pPr>
            <w:r w:rsidRPr="008A2864">
              <w:rPr>
                <w:iCs/>
                <w:sz w:val="24"/>
              </w:rPr>
              <w:t>User Logout</w:t>
            </w:r>
          </w:p>
        </w:tc>
        <w:tc>
          <w:tcPr>
            <w:tcW w:w="0" w:type="auto"/>
            <w:vAlign w:val="center"/>
            <w:hideMark/>
          </w:tcPr>
          <w:p w14:paraId="5A7B1791" w14:textId="77777777" w:rsidR="00897CF2" w:rsidRPr="008A2864" w:rsidRDefault="00897CF2" w:rsidP="00E02E0E">
            <w:pPr>
              <w:rPr>
                <w:i/>
                <w:iCs/>
                <w:sz w:val="24"/>
              </w:rPr>
            </w:pPr>
            <w:r w:rsidRPr="008A2864">
              <w:rPr>
                <w:iCs/>
                <w:sz w:val="24"/>
              </w:rPr>
              <w:t>Click on logout button</w:t>
            </w:r>
          </w:p>
        </w:tc>
        <w:tc>
          <w:tcPr>
            <w:tcW w:w="0" w:type="auto"/>
            <w:vAlign w:val="center"/>
            <w:hideMark/>
          </w:tcPr>
          <w:p w14:paraId="3F43F4AF" w14:textId="77777777" w:rsidR="00897CF2" w:rsidRPr="008A2864" w:rsidRDefault="00897CF2" w:rsidP="00E02E0E">
            <w:pPr>
              <w:rPr>
                <w:i/>
                <w:iCs/>
                <w:sz w:val="24"/>
              </w:rPr>
            </w:pPr>
            <w:r w:rsidRPr="008A2864">
              <w:rPr>
                <w:iCs/>
                <w:sz w:val="24"/>
              </w:rPr>
              <w:t>User is logged out successfully and redirected to the login screen</w:t>
            </w:r>
          </w:p>
        </w:tc>
        <w:tc>
          <w:tcPr>
            <w:tcW w:w="0" w:type="auto"/>
            <w:vAlign w:val="center"/>
            <w:hideMark/>
          </w:tcPr>
          <w:p w14:paraId="2D0EC3B4" w14:textId="77777777" w:rsidR="00897CF2" w:rsidRPr="008A2864" w:rsidRDefault="00897CF2" w:rsidP="00E02E0E">
            <w:pPr>
              <w:rPr>
                <w:i/>
                <w:iCs/>
                <w:sz w:val="24"/>
              </w:rPr>
            </w:pPr>
            <w:r w:rsidRPr="008A2864">
              <w:rPr>
                <w:iCs/>
                <w:sz w:val="24"/>
              </w:rPr>
              <w:t>Logout successful; user redirected to login page</w:t>
            </w:r>
          </w:p>
        </w:tc>
        <w:tc>
          <w:tcPr>
            <w:tcW w:w="0" w:type="auto"/>
            <w:vAlign w:val="center"/>
            <w:hideMark/>
          </w:tcPr>
          <w:p w14:paraId="2A7699F9" w14:textId="77777777" w:rsidR="00897CF2" w:rsidRPr="008A2864" w:rsidRDefault="00897CF2" w:rsidP="00E02E0E">
            <w:pPr>
              <w:rPr>
                <w:i/>
                <w:iCs/>
                <w:sz w:val="24"/>
              </w:rPr>
            </w:pPr>
            <w:r w:rsidRPr="008A2864">
              <w:rPr>
                <w:iCs/>
                <w:sz w:val="24"/>
              </w:rPr>
              <w:t>Pass</w:t>
            </w:r>
          </w:p>
        </w:tc>
      </w:tr>
    </w:tbl>
    <w:p w14:paraId="265F6DC9" w14:textId="77777777" w:rsidR="006B320F" w:rsidRDefault="006B320F" w:rsidP="006E20CC">
      <w:pPr>
        <w:pStyle w:val="ListParagraph"/>
        <w:spacing w:before="9"/>
        <w:ind w:left="360" w:right="107"/>
        <w:jc w:val="both"/>
        <w:rPr>
          <w:sz w:val="24"/>
          <w:szCs w:val="24"/>
        </w:rPr>
      </w:pPr>
    </w:p>
    <w:p w14:paraId="3603917C" w14:textId="77777777" w:rsidR="006E20CC" w:rsidRPr="00E2581F" w:rsidRDefault="006E20CC" w:rsidP="006E20CC">
      <w:pPr>
        <w:pStyle w:val="ListParagraph"/>
        <w:spacing w:before="9"/>
        <w:ind w:left="360" w:right="107"/>
        <w:jc w:val="both"/>
        <w:rPr>
          <w:sz w:val="24"/>
          <w:szCs w:val="24"/>
        </w:rPr>
      </w:pPr>
    </w:p>
    <w:p w14:paraId="49661B80" w14:textId="72131D3E" w:rsidR="00614139" w:rsidRPr="005E26AD" w:rsidRDefault="00614139" w:rsidP="00614139">
      <w:pPr>
        <w:pStyle w:val="ListParagraph"/>
        <w:numPr>
          <w:ilvl w:val="0"/>
          <w:numId w:val="20"/>
        </w:numPr>
        <w:spacing w:before="9"/>
        <w:ind w:right="107"/>
        <w:outlineLvl w:val="0"/>
        <w:rPr>
          <w:b/>
          <w:bCs/>
          <w:sz w:val="24"/>
          <w:szCs w:val="24"/>
        </w:rPr>
      </w:pPr>
      <w:bookmarkStart w:id="82" w:name="_Toc200807849"/>
      <w:r>
        <w:rPr>
          <w:b/>
          <w:bCs/>
          <w:sz w:val="24"/>
          <w:szCs w:val="24"/>
        </w:rPr>
        <w:t>Sequence Diagram</w:t>
      </w:r>
      <w:bookmarkEnd w:id="82"/>
    </w:p>
    <w:p w14:paraId="6D39E5CC" w14:textId="77777777" w:rsidR="00614139" w:rsidRDefault="00614139" w:rsidP="00614139">
      <w:pPr>
        <w:pStyle w:val="ListParagraph"/>
        <w:spacing w:before="9"/>
        <w:ind w:left="360" w:right="107"/>
        <w:jc w:val="both"/>
        <w:rPr>
          <w:sz w:val="24"/>
          <w:szCs w:val="24"/>
        </w:rPr>
      </w:pPr>
    </w:p>
    <w:p w14:paraId="7DBEAFFF" w14:textId="77777777" w:rsidR="002A76BF" w:rsidRPr="002A76BF" w:rsidRDefault="002A76BF" w:rsidP="002A76BF">
      <w:pPr>
        <w:pStyle w:val="ListParagraph"/>
        <w:spacing w:before="9"/>
        <w:ind w:left="360" w:right="107"/>
        <w:jc w:val="both"/>
        <w:rPr>
          <w:sz w:val="24"/>
          <w:szCs w:val="24"/>
          <w:lang w:val="en-PK"/>
        </w:rPr>
      </w:pPr>
      <w:r w:rsidRPr="002A76BF">
        <w:rPr>
          <w:sz w:val="24"/>
          <w:szCs w:val="24"/>
          <w:lang w:val="en-PK"/>
        </w:rPr>
        <w:lastRenderedPageBreak/>
        <w:t>Sequence diagrams use UML notation to depict interactions along a vertical time axis, with lifelines representing actors/objects and horizontal arrows showing messages. Below are detailed specifications for the two sequence diagrams referenced in section 4.14.</w:t>
      </w:r>
    </w:p>
    <w:p w14:paraId="35CABF4E" w14:textId="61F824F4" w:rsidR="00614139" w:rsidRDefault="002A76BF" w:rsidP="00614139">
      <w:pPr>
        <w:pStyle w:val="ListParagraph"/>
        <w:spacing w:before="9"/>
        <w:ind w:left="360" w:right="107"/>
        <w:jc w:val="both"/>
        <w:rPr>
          <w:sz w:val="24"/>
          <w:szCs w:val="24"/>
          <w:lang w:val="en-PK"/>
        </w:rPr>
      </w:pPr>
      <w:r>
        <w:rPr>
          <w:noProof/>
          <w:sz w:val="24"/>
          <w:szCs w:val="24"/>
          <w:lang w:val="en-PK"/>
        </w:rPr>
        <w:drawing>
          <wp:inline distT="0" distB="0" distL="0" distR="0" wp14:anchorId="07AE932A" wp14:editId="610D43F7">
            <wp:extent cx="5283200" cy="5013960"/>
            <wp:effectExtent l="0" t="0" r="0" b="0"/>
            <wp:docPr id="910198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98053" name="Picture 910198053"/>
                    <pic:cNvPicPr/>
                  </pic:nvPicPr>
                  <pic:blipFill>
                    <a:blip r:embed="rId18">
                      <a:extLst>
                        <a:ext uri="{28A0092B-C50C-407E-A947-70E740481C1C}">
                          <a14:useLocalDpi xmlns:a14="http://schemas.microsoft.com/office/drawing/2010/main" val="0"/>
                        </a:ext>
                      </a:extLst>
                    </a:blip>
                    <a:stretch>
                      <a:fillRect/>
                    </a:stretch>
                  </pic:blipFill>
                  <pic:spPr>
                    <a:xfrm>
                      <a:off x="0" y="0"/>
                      <a:ext cx="5283200" cy="5013960"/>
                    </a:xfrm>
                    <a:prstGeom prst="rect">
                      <a:avLst/>
                    </a:prstGeom>
                  </pic:spPr>
                </pic:pic>
              </a:graphicData>
            </a:graphic>
          </wp:inline>
        </w:drawing>
      </w:r>
    </w:p>
    <w:p w14:paraId="31AEF146" w14:textId="7C5854F9" w:rsidR="002A76BF" w:rsidRPr="00062822" w:rsidRDefault="002A76BF" w:rsidP="002A76BF">
      <w:pPr>
        <w:pStyle w:val="Caption"/>
        <w:jc w:val="center"/>
        <w:rPr>
          <w:i w:val="0"/>
          <w:color w:val="000000" w:themeColor="text1"/>
          <w:sz w:val="24"/>
          <w:szCs w:val="24"/>
        </w:rPr>
      </w:pPr>
      <w:r w:rsidRPr="00062822">
        <w:rPr>
          <w:i w:val="0"/>
          <w:color w:val="000000" w:themeColor="text1"/>
        </w:rPr>
        <w:t xml:space="preserve">Figure 4. </w:t>
      </w:r>
      <w:r>
        <w:rPr>
          <w:i w:val="0"/>
          <w:color w:val="000000" w:themeColor="text1"/>
        </w:rPr>
        <w:t>3</w:t>
      </w:r>
      <w:r w:rsidRPr="00062822">
        <w:rPr>
          <w:i w:val="0"/>
          <w:color w:val="000000" w:themeColor="text1"/>
        </w:rPr>
        <w:t xml:space="preserve"> Use Case Model</w:t>
      </w:r>
    </w:p>
    <w:p w14:paraId="1EE77CE4" w14:textId="77777777" w:rsidR="002A76BF" w:rsidRDefault="002A76BF" w:rsidP="00614139">
      <w:pPr>
        <w:pStyle w:val="ListParagraph"/>
        <w:spacing w:before="9"/>
        <w:ind w:left="360" w:right="107"/>
        <w:jc w:val="both"/>
        <w:rPr>
          <w:sz w:val="24"/>
          <w:szCs w:val="24"/>
          <w:lang w:val="en-PK"/>
        </w:rPr>
      </w:pPr>
    </w:p>
    <w:p w14:paraId="753B6547" w14:textId="77777777" w:rsidR="002A76BF" w:rsidRDefault="002A76BF" w:rsidP="00614139">
      <w:pPr>
        <w:pStyle w:val="ListParagraph"/>
        <w:spacing w:before="9"/>
        <w:ind w:left="360" w:right="107"/>
        <w:jc w:val="both"/>
        <w:rPr>
          <w:sz w:val="24"/>
          <w:szCs w:val="24"/>
          <w:lang w:val="en-PK"/>
        </w:rPr>
      </w:pPr>
    </w:p>
    <w:p w14:paraId="333D42D5" w14:textId="77777777" w:rsidR="002A76BF" w:rsidRDefault="002A76BF" w:rsidP="00614139">
      <w:pPr>
        <w:pStyle w:val="ListParagraph"/>
        <w:spacing w:before="9"/>
        <w:ind w:left="360" w:right="107"/>
        <w:jc w:val="both"/>
        <w:rPr>
          <w:sz w:val="24"/>
          <w:szCs w:val="24"/>
          <w:lang w:val="en-PK"/>
        </w:rPr>
      </w:pPr>
    </w:p>
    <w:p w14:paraId="520AD449" w14:textId="77777777" w:rsidR="002A76BF" w:rsidRDefault="002A76BF" w:rsidP="00614139">
      <w:pPr>
        <w:pStyle w:val="ListParagraph"/>
        <w:spacing w:before="9"/>
        <w:ind w:left="360" w:right="107"/>
        <w:jc w:val="both"/>
        <w:rPr>
          <w:sz w:val="24"/>
          <w:szCs w:val="24"/>
          <w:lang w:val="en-PK"/>
        </w:rPr>
      </w:pPr>
    </w:p>
    <w:p w14:paraId="11745D70" w14:textId="77777777" w:rsidR="002A76BF" w:rsidRDefault="002A76BF" w:rsidP="00614139">
      <w:pPr>
        <w:pStyle w:val="ListParagraph"/>
        <w:spacing w:before="9"/>
        <w:ind w:left="360" w:right="107"/>
        <w:jc w:val="both"/>
        <w:rPr>
          <w:sz w:val="24"/>
          <w:szCs w:val="24"/>
          <w:lang w:val="en-PK"/>
        </w:rPr>
      </w:pPr>
    </w:p>
    <w:p w14:paraId="5902C237" w14:textId="77777777" w:rsidR="002A76BF" w:rsidRDefault="002A76BF" w:rsidP="00614139">
      <w:pPr>
        <w:pStyle w:val="ListParagraph"/>
        <w:spacing w:before="9"/>
        <w:ind w:left="360" w:right="107"/>
        <w:jc w:val="both"/>
        <w:rPr>
          <w:sz w:val="24"/>
          <w:szCs w:val="24"/>
          <w:lang w:val="en-PK"/>
        </w:rPr>
      </w:pPr>
    </w:p>
    <w:p w14:paraId="418C49F5" w14:textId="77777777" w:rsidR="002A76BF" w:rsidRDefault="002A76BF" w:rsidP="00614139">
      <w:pPr>
        <w:pStyle w:val="ListParagraph"/>
        <w:spacing w:before="9"/>
        <w:ind w:left="360" w:right="107"/>
        <w:jc w:val="both"/>
        <w:rPr>
          <w:sz w:val="24"/>
          <w:szCs w:val="24"/>
          <w:lang w:val="en-PK"/>
        </w:rPr>
      </w:pPr>
    </w:p>
    <w:p w14:paraId="55542B43" w14:textId="77777777" w:rsidR="002A76BF" w:rsidRDefault="002A76BF" w:rsidP="00614139">
      <w:pPr>
        <w:pStyle w:val="ListParagraph"/>
        <w:spacing w:before="9"/>
        <w:ind w:left="360" w:right="107"/>
        <w:jc w:val="both"/>
        <w:rPr>
          <w:sz w:val="24"/>
          <w:szCs w:val="24"/>
          <w:lang w:val="en-PK"/>
        </w:rPr>
      </w:pPr>
    </w:p>
    <w:p w14:paraId="14051FDD" w14:textId="77777777" w:rsidR="002A76BF" w:rsidRDefault="002A76BF" w:rsidP="00614139">
      <w:pPr>
        <w:pStyle w:val="ListParagraph"/>
        <w:spacing w:before="9"/>
        <w:ind w:left="360" w:right="107"/>
        <w:jc w:val="both"/>
        <w:rPr>
          <w:sz w:val="24"/>
          <w:szCs w:val="24"/>
          <w:lang w:val="en-PK"/>
        </w:rPr>
      </w:pPr>
    </w:p>
    <w:p w14:paraId="69C002DF" w14:textId="77777777" w:rsidR="002A76BF" w:rsidRDefault="002A76BF" w:rsidP="00614139">
      <w:pPr>
        <w:pStyle w:val="ListParagraph"/>
        <w:spacing w:before="9"/>
        <w:ind w:left="360" w:right="107"/>
        <w:jc w:val="both"/>
        <w:rPr>
          <w:sz w:val="24"/>
          <w:szCs w:val="24"/>
          <w:lang w:val="en-PK"/>
        </w:rPr>
      </w:pPr>
    </w:p>
    <w:p w14:paraId="22272DA9" w14:textId="77777777" w:rsidR="002A76BF" w:rsidRDefault="002A76BF" w:rsidP="00614139">
      <w:pPr>
        <w:pStyle w:val="ListParagraph"/>
        <w:spacing w:before="9"/>
        <w:ind w:left="360" w:right="107"/>
        <w:jc w:val="both"/>
        <w:rPr>
          <w:sz w:val="24"/>
          <w:szCs w:val="24"/>
          <w:lang w:val="en-PK"/>
        </w:rPr>
      </w:pPr>
    </w:p>
    <w:p w14:paraId="6EFFE71C" w14:textId="77777777" w:rsidR="002A76BF" w:rsidRDefault="002A76BF" w:rsidP="00614139">
      <w:pPr>
        <w:pStyle w:val="ListParagraph"/>
        <w:spacing w:before="9"/>
        <w:ind w:left="360" w:right="107"/>
        <w:jc w:val="both"/>
        <w:rPr>
          <w:sz w:val="24"/>
          <w:szCs w:val="24"/>
          <w:lang w:val="en-PK"/>
        </w:rPr>
      </w:pPr>
    </w:p>
    <w:p w14:paraId="68D0D98E" w14:textId="77777777" w:rsidR="002A76BF" w:rsidRDefault="002A76BF" w:rsidP="00614139">
      <w:pPr>
        <w:pStyle w:val="ListParagraph"/>
        <w:spacing w:before="9"/>
        <w:ind w:left="360" w:right="107"/>
        <w:jc w:val="both"/>
        <w:rPr>
          <w:sz w:val="24"/>
          <w:szCs w:val="24"/>
          <w:lang w:val="en-PK"/>
        </w:rPr>
      </w:pPr>
    </w:p>
    <w:p w14:paraId="6CBD8C91" w14:textId="77777777" w:rsidR="002A76BF" w:rsidRDefault="002A76BF" w:rsidP="00614139">
      <w:pPr>
        <w:pStyle w:val="ListParagraph"/>
        <w:spacing w:before="9"/>
        <w:ind w:left="360" w:right="107"/>
        <w:jc w:val="both"/>
        <w:rPr>
          <w:sz w:val="24"/>
          <w:szCs w:val="24"/>
          <w:lang w:val="en-PK"/>
        </w:rPr>
      </w:pPr>
    </w:p>
    <w:p w14:paraId="608C0A75" w14:textId="77777777" w:rsidR="002A76BF" w:rsidRDefault="002A76BF" w:rsidP="00614139">
      <w:pPr>
        <w:pStyle w:val="ListParagraph"/>
        <w:spacing w:before="9"/>
        <w:ind w:left="360" w:right="107"/>
        <w:jc w:val="both"/>
        <w:rPr>
          <w:sz w:val="24"/>
          <w:szCs w:val="24"/>
          <w:lang w:val="en-PK"/>
        </w:rPr>
      </w:pPr>
    </w:p>
    <w:p w14:paraId="1F980F0C" w14:textId="77777777" w:rsidR="002A76BF" w:rsidRPr="004042D4" w:rsidRDefault="002A76BF" w:rsidP="00614139">
      <w:pPr>
        <w:pStyle w:val="ListParagraph"/>
        <w:spacing w:before="9"/>
        <w:ind w:left="360" w:right="107"/>
        <w:jc w:val="both"/>
        <w:rPr>
          <w:sz w:val="24"/>
          <w:szCs w:val="24"/>
          <w:lang w:val="en-PK"/>
        </w:rPr>
      </w:pPr>
    </w:p>
    <w:p w14:paraId="1924E96E" w14:textId="3F130CD5" w:rsidR="0067460A" w:rsidRDefault="0067460A" w:rsidP="00DE60EB">
      <w:pPr>
        <w:pStyle w:val="ListParagraph"/>
        <w:numPr>
          <w:ilvl w:val="0"/>
          <w:numId w:val="20"/>
        </w:numPr>
        <w:spacing w:before="9"/>
        <w:ind w:right="107"/>
        <w:outlineLvl w:val="0"/>
        <w:rPr>
          <w:b/>
          <w:bCs/>
          <w:sz w:val="24"/>
          <w:szCs w:val="24"/>
        </w:rPr>
      </w:pPr>
      <w:bookmarkStart w:id="83" w:name="_Toc200807850"/>
      <w:r>
        <w:rPr>
          <w:b/>
          <w:bCs/>
          <w:sz w:val="24"/>
          <w:szCs w:val="24"/>
        </w:rPr>
        <w:lastRenderedPageBreak/>
        <w:t>ERD Diagram</w:t>
      </w:r>
      <w:bookmarkEnd w:id="83"/>
    </w:p>
    <w:p w14:paraId="2C6CC610" w14:textId="77777777" w:rsidR="0067460A" w:rsidRDefault="0067460A" w:rsidP="0067460A">
      <w:pPr>
        <w:pStyle w:val="ListParagraph"/>
        <w:spacing w:before="9"/>
        <w:ind w:left="360" w:right="107"/>
        <w:outlineLvl w:val="0"/>
        <w:rPr>
          <w:b/>
          <w:bCs/>
          <w:sz w:val="24"/>
          <w:szCs w:val="24"/>
        </w:rPr>
      </w:pPr>
    </w:p>
    <w:p w14:paraId="0202F9E3" w14:textId="24AD2193" w:rsidR="0067460A" w:rsidRPr="00677660" w:rsidRDefault="0067460A" w:rsidP="0067460A">
      <w:pPr>
        <w:spacing w:before="120" w:after="120"/>
        <w:jc w:val="both"/>
        <w:rPr>
          <w:i/>
          <w:sz w:val="24"/>
          <w:lang w:val="en-PK"/>
        </w:rPr>
      </w:pPr>
      <w:r>
        <w:rPr>
          <w:noProof/>
        </w:rPr>
        <mc:AlternateContent>
          <mc:Choice Requires="wps">
            <w:drawing>
              <wp:anchor distT="0" distB="0" distL="114300" distR="114300" simplePos="0" relativeHeight="251671552" behindDoc="0" locked="0" layoutInCell="1" allowOverlap="1" wp14:anchorId="47392B24" wp14:editId="7738EE53">
                <wp:simplePos x="0" y="0"/>
                <wp:positionH relativeFrom="column">
                  <wp:posOffset>1381125</wp:posOffset>
                </wp:positionH>
                <wp:positionV relativeFrom="paragraph">
                  <wp:posOffset>6642735</wp:posOffset>
                </wp:positionV>
                <wp:extent cx="2447925" cy="635"/>
                <wp:effectExtent l="0" t="0" r="0" b="0"/>
                <wp:wrapTopAndBottom/>
                <wp:docPr id="1879334621" name="Text Box 1"/>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11A78F77" w14:textId="066D3F00" w:rsidR="0067460A" w:rsidRPr="00062822" w:rsidRDefault="0067460A" w:rsidP="0067460A">
                            <w:pPr>
                              <w:pStyle w:val="Caption"/>
                              <w:jc w:val="center"/>
                              <w:rPr>
                                <w:i w:val="0"/>
                                <w:color w:val="000000" w:themeColor="text1"/>
                                <w:sz w:val="24"/>
                                <w:szCs w:val="24"/>
                              </w:rPr>
                            </w:pPr>
                            <w:r w:rsidRPr="00062822">
                              <w:rPr>
                                <w:i w:val="0"/>
                                <w:color w:val="000000" w:themeColor="text1"/>
                              </w:rPr>
                              <w:t xml:space="preserve">Figure 4. </w:t>
                            </w:r>
                            <w:r>
                              <w:rPr>
                                <w:i w:val="0"/>
                                <w:color w:val="000000" w:themeColor="text1"/>
                              </w:rPr>
                              <w:t>4 Sequence</w:t>
                            </w:r>
                            <w:r w:rsidRPr="00062822">
                              <w:rPr>
                                <w:i w:val="0"/>
                                <w:color w:val="000000" w:themeColor="text1"/>
                              </w:rPr>
                              <w:t xml:space="preserve"> Diagram</w:t>
                            </w:r>
                          </w:p>
                          <w:p w14:paraId="4994C173" w14:textId="68131AB2" w:rsidR="0067460A" w:rsidRPr="0044623B" w:rsidRDefault="0067460A" w:rsidP="0067460A">
                            <w:pPr>
                              <w:pStyle w:val="Caption"/>
                              <w:rPr>
                                <w:rFonts w:ascii="Arial" w:hAnsi="Arial" w:cs="Arial"/>
                                <w:i w:val="0"/>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92B24" id="_x0000_s1027" type="#_x0000_t202" style="position:absolute;left:0;text-align:left;margin-left:108.75pt;margin-top:523.05pt;width:192.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q4GQIAAD8EAAAOAAAAZHJzL2Uyb0RvYy54bWysU8Fu2zAMvQ/YPwi6L06yt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l19+jy95kxS7Objd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" stroked="f">
                <v:textbox style="mso-fit-shape-to-text:t" inset="0,0,0,0">
                  <w:txbxContent>
                    <w:p w14:paraId="11A78F77" w14:textId="066D3F00" w:rsidR="0067460A" w:rsidRPr="00062822" w:rsidRDefault="0067460A" w:rsidP="0067460A">
                      <w:pPr>
                        <w:pStyle w:val="Caption"/>
                        <w:jc w:val="center"/>
                        <w:rPr>
                          <w:i w:val="0"/>
                          <w:color w:val="000000" w:themeColor="text1"/>
                          <w:sz w:val="24"/>
                          <w:szCs w:val="24"/>
                        </w:rPr>
                      </w:pPr>
                      <w:r w:rsidRPr="00062822">
                        <w:rPr>
                          <w:i w:val="0"/>
                          <w:color w:val="000000" w:themeColor="text1"/>
                        </w:rPr>
                        <w:t xml:space="preserve">Figure 4. </w:t>
                      </w:r>
                      <w:r>
                        <w:rPr>
                          <w:i w:val="0"/>
                          <w:color w:val="000000" w:themeColor="text1"/>
                        </w:rPr>
                        <w:t>4 Sequence</w:t>
                      </w:r>
                      <w:r w:rsidRPr="00062822">
                        <w:rPr>
                          <w:i w:val="0"/>
                          <w:color w:val="000000" w:themeColor="text1"/>
                        </w:rPr>
                        <w:t xml:space="preserve"> Diagram</w:t>
                      </w:r>
                    </w:p>
                    <w:p w14:paraId="4994C173" w14:textId="68131AB2" w:rsidR="0067460A" w:rsidRPr="0044623B" w:rsidRDefault="0067460A" w:rsidP="0067460A">
                      <w:pPr>
                        <w:pStyle w:val="Caption"/>
                        <w:rPr>
                          <w:rFonts w:ascii="Arial" w:hAnsi="Arial" w:cs="Arial"/>
                          <w:i w:val="0"/>
                          <w:noProof/>
                          <w:sz w:val="24"/>
                          <w:szCs w:val="24"/>
                        </w:rPr>
                      </w:pPr>
                    </w:p>
                  </w:txbxContent>
                </v:textbox>
                <w10:wrap type="topAndBottom"/>
              </v:shape>
            </w:pict>
          </mc:Fallback>
        </mc:AlternateContent>
      </w:r>
      <w:r>
        <w:rPr>
          <w:rFonts w:ascii="Arial" w:hAnsi="Arial" w:cs="Arial"/>
          <w:noProof/>
        </w:rPr>
        <w:drawing>
          <wp:anchor distT="0" distB="0" distL="114300" distR="114300" simplePos="0" relativeHeight="251672576" behindDoc="0" locked="0" layoutInCell="1" allowOverlap="1" wp14:anchorId="5E1BECB9" wp14:editId="16F24A25">
            <wp:simplePos x="0" y="0"/>
            <wp:positionH relativeFrom="column">
              <wp:posOffset>1381125</wp:posOffset>
            </wp:positionH>
            <wp:positionV relativeFrom="paragraph">
              <wp:posOffset>572770</wp:posOffset>
            </wp:positionV>
            <wp:extent cx="2447925" cy="6012815"/>
            <wp:effectExtent l="0" t="0" r="9525" b="6985"/>
            <wp:wrapTopAndBottom/>
            <wp:docPr id="95857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7710"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447925" cy="6012815"/>
                    </a:xfrm>
                    <a:prstGeom prst="rect">
                      <a:avLst/>
                    </a:prstGeom>
                  </pic:spPr>
                </pic:pic>
              </a:graphicData>
            </a:graphic>
            <wp14:sizeRelH relativeFrom="margin">
              <wp14:pctWidth>0</wp14:pctWidth>
            </wp14:sizeRelH>
            <wp14:sizeRelV relativeFrom="margin">
              <wp14:pctHeight>0</wp14:pctHeight>
            </wp14:sizeRelV>
          </wp:anchor>
        </w:drawing>
      </w:r>
      <w:r w:rsidRPr="000B5DAC">
        <w:rPr>
          <w:sz w:val="24"/>
        </w:rPr>
        <w:t>The Entity Relationship Diagram for Advocate Now defines the database structure, outlining key entities and their relationships to ensure efficient data managem</w:t>
      </w:r>
      <w:r w:rsidR="00266805">
        <w:rPr>
          <w:sz w:val="24"/>
        </w:rPr>
        <w:t>ent.</w:t>
      </w:r>
    </w:p>
    <w:p w14:paraId="1CAD90B2" w14:textId="77777777" w:rsidR="0067460A" w:rsidRPr="005E26AD" w:rsidRDefault="0067460A" w:rsidP="0067460A">
      <w:pPr>
        <w:pStyle w:val="ListParagraph"/>
        <w:spacing w:before="9"/>
        <w:ind w:left="360" w:right="107"/>
        <w:outlineLvl w:val="0"/>
        <w:rPr>
          <w:b/>
          <w:bCs/>
          <w:sz w:val="24"/>
          <w:szCs w:val="24"/>
        </w:rPr>
      </w:pPr>
    </w:p>
    <w:p w14:paraId="59156D27" w14:textId="77777777" w:rsidR="006B320F" w:rsidRDefault="006B320F" w:rsidP="006B320F">
      <w:pPr>
        <w:pStyle w:val="ListParagraph"/>
        <w:spacing w:before="9"/>
        <w:ind w:left="360" w:right="107"/>
        <w:jc w:val="both"/>
        <w:outlineLvl w:val="0"/>
        <w:rPr>
          <w:sz w:val="24"/>
          <w:szCs w:val="24"/>
        </w:rPr>
      </w:pPr>
    </w:p>
    <w:p w14:paraId="5149B276" w14:textId="77777777" w:rsidR="006B320F" w:rsidRDefault="006B320F" w:rsidP="006B320F">
      <w:pPr>
        <w:pStyle w:val="ListParagraph"/>
        <w:spacing w:before="9"/>
        <w:ind w:left="360" w:right="107"/>
        <w:jc w:val="both"/>
        <w:outlineLvl w:val="0"/>
        <w:rPr>
          <w:sz w:val="24"/>
          <w:szCs w:val="24"/>
        </w:rPr>
      </w:pPr>
    </w:p>
    <w:p w14:paraId="13503F26" w14:textId="2905234B" w:rsidR="006B320F" w:rsidRDefault="006B320F" w:rsidP="006E20CC">
      <w:pPr>
        <w:pStyle w:val="ListParagraph"/>
        <w:spacing w:before="9"/>
        <w:ind w:left="360" w:right="107"/>
        <w:jc w:val="both"/>
        <w:rPr>
          <w:sz w:val="24"/>
          <w:szCs w:val="24"/>
        </w:rPr>
      </w:pPr>
    </w:p>
    <w:p w14:paraId="14EFA7D7" w14:textId="77777777" w:rsidR="006B320F" w:rsidRDefault="006B320F" w:rsidP="00062822">
      <w:pPr>
        <w:pStyle w:val="ListParagraph"/>
        <w:spacing w:before="9"/>
        <w:ind w:left="360" w:right="107"/>
        <w:jc w:val="both"/>
        <w:rPr>
          <w:sz w:val="24"/>
          <w:szCs w:val="24"/>
        </w:rPr>
      </w:pPr>
    </w:p>
    <w:p w14:paraId="4906A2CB" w14:textId="77777777" w:rsidR="006B320F" w:rsidRDefault="006B320F" w:rsidP="00062822">
      <w:pPr>
        <w:pStyle w:val="ListParagraph"/>
        <w:spacing w:before="9"/>
        <w:ind w:left="360" w:right="107"/>
        <w:jc w:val="both"/>
        <w:rPr>
          <w:sz w:val="24"/>
          <w:szCs w:val="24"/>
        </w:rPr>
      </w:pPr>
    </w:p>
    <w:p w14:paraId="2FF0FD8F" w14:textId="77777777" w:rsidR="00003031" w:rsidRDefault="00003031" w:rsidP="00062822">
      <w:pPr>
        <w:pStyle w:val="ListParagraph"/>
        <w:spacing w:before="9"/>
        <w:ind w:left="360" w:right="107"/>
        <w:jc w:val="both"/>
        <w:rPr>
          <w:sz w:val="24"/>
          <w:szCs w:val="24"/>
        </w:rPr>
      </w:pPr>
    </w:p>
    <w:p w14:paraId="1FB3F133" w14:textId="77777777" w:rsidR="005E26AD" w:rsidRDefault="005E26AD" w:rsidP="00062822">
      <w:pPr>
        <w:pStyle w:val="ListParagraph"/>
        <w:spacing w:before="9"/>
        <w:ind w:left="360" w:right="107"/>
        <w:jc w:val="both"/>
        <w:rPr>
          <w:sz w:val="24"/>
          <w:szCs w:val="24"/>
        </w:rPr>
      </w:pPr>
    </w:p>
    <w:p w14:paraId="05624A42" w14:textId="77777777" w:rsidR="005E26AD" w:rsidRDefault="005E26AD" w:rsidP="00062822">
      <w:pPr>
        <w:pStyle w:val="ListParagraph"/>
        <w:spacing w:before="9"/>
        <w:ind w:left="360" w:right="107"/>
        <w:jc w:val="both"/>
        <w:rPr>
          <w:sz w:val="24"/>
          <w:szCs w:val="24"/>
        </w:rPr>
      </w:pPr>
    </w:p>
    <w:p w14:paraId="4FF80CE1" w14:textId="77777777" w:rsidR="005E26AD" w:rsidRDefault="005E26AD" w:rsidP="00062822">
      <w:pPr>
        <w:pStyle w:val="ListParagraph"/>
        <w:spacing w:before="9"/>
        <w:ind w:left="360" w:right="107"/>
        <w:jc w:val="both"/>
        <w:rPr>
          <w:sz w:val="24"/>
          <w:szCs w:val="24"/>
        </w:rPr>
      </w:pPr>
    </w:p>
    <w:p w14:paraId="41F4E6AA" w14:textId="77777777" w:rsidR="005E26AD" w:rsidRDefault="005E26AD" w:rsidP="00062822">
      <w:pPr>
        <w:pStyle w:val="ListParagraph"/>
        <w:spacing w:before="9"/>
        <w:ind w:left="360" w:right="107"/>
        <w:jc w:val="both"/>
        <w:rPr>
          <w:sz w:val="24"/>
          <w:szCs w:val="24"/>
        </w:rPr>
      </w:pPr>
    </w:p>
    <w:p w14:paraId="5859092F" w14:textId="77777777" w:rsidR="005E26AD" w:rsidRPr="00E2581F" w:rsidRDefault="005E26AD" w:rsidP="00062822">
      <w:pPr>
        <w:pStyle w:val="ListParagraph"/>
        <w:spacing w:before="9"/>
        <w:ind w:left="360" w:right="107"/>
        <w:jc w:val="both"/>
        <w:rPr>
          <w:sz w:val="24"/>
          <w:szCs w:val="24"/>
        </w:rPr>
      </w:pPr>
    </w:p>
    <w:p w14:paraId="4B3C3582" w14:textId="77777777" w:rsidR="00125E5D" w:rsidRDefault="00125E5D" w:rsidP="00062822">
      <w:pPr>
        <w:spacing w:before="9"/>
        <w:ind w:right="107"/>
        <w:rPr>
          <w:sz w:val="24"/>
          <w:szCs w:val="24"/>
        </w:rPr>
      </w:pPr>
    </w:p>
    <w:p w14:paraId="5FDD9EE8" w14:textId="77777777" w:rsidR="00125E5D" w:rsidRDefault="00125E5D" w:rsidP="00062822">
      <w:pPr>
        <w:spacing w:before="9"/>
        <w:ind w:right="107"/>
        <w:rPr>
          <w:sz w:val="24"/>
          <w:szCs w:val="24"/>
        </w:rPr>
      </w:pPr>
    </w:p>
    <w:p w14:paraId="54260C96" w14:textId="77777777" w:rsidR="00125E5D" w:rsidRDefault="00125E5D" w:rsidP="00062822">
      <w:pPr>
        <w:spacing w:before="9"/>
        <w:ind w:right="107"/>
        <w:rPr>
          <w:sz w:val="24"/>
          <w:szCs w:val="24"/>
        </w:rPr>
      </w:pPr>
    </w:p>
    <w:p w14:paraId="52BDBC52" w14:textId="77777777" w:rsidR="004F2463" w:rsidRDefault="004F2463" w:rsidP="00062822">
      <w:pPr>
        <w:spacing w:before="9"/>
        <w:ind w:right="107"/>
        <w:rPr>
          <w:sz w:val="24"/>
          <w:szCs w:val="24"/>
        </w:rPr>
      </w:pPr>
    </w:p>
    <w:p w14:paraId="53EE69DC" w14:textId="77777777" w:rsidR="004F2463" w:rsidRDefault="004F2463" w:rsidP="00062822">
      <w:pPr>
        <w:spacing w:before="9"/>
        <w:ind w:right="107"/>
        <w:rPr>
          <w:sz w:val="24"/>
          <w:szCs w:val="24"/>
        </w:rPr>
      </w:pPr>
    </w:p>
    <w:p w14:paraId="7C5FEF1D" w14:textId="77777777" w:rsidR="004F2463" w:rsidRDefault="004F2463" w:rsidP="00062822">
      <w:pPr>
        <w:spacing w:before="9"/>
        <w:ind w:right="107"/>
        <w:rPr>
          <w:sz w:val="24"/>
          <w:szCs w:val="24"/>
        </w:rPr>
      </w:pPr>
    </w:p>
    <w:p w14:paraId="076535B5" w14:textId="77777777" w:rsidR="004F2463" w:rsidRDefault="004F2463" w:rsidP="00062822">
      <w:pPr>
        <w:spacing w:before="9"/>
        <w:ind w:right="107"/>
        <w:rPr>
          <w:sz w:val="24"/>
          <w:szCs w:val="24"/>
        </w:rPr>
      </w:pPr>
    </w:p>
    <w:p w14:paraId="50CA1222" w14:textId="77777777" w:rsidR="004F2463" w:rsidRDefault="004F2463" w:rsidP="00062822">
      <w:pPr>
        <w:spacing w:before="9"/>
        <w:ind w:right="107"/>
        <w:rPr>
          <w:sz w:val="24"/>
          <w:szCs w:val="24"/>
        </w:rPr>
      </w:pPr>
    </w:p>
    <w:p w14:paraId="732670B9" w14:textId="77777777" w:rsidR="004F2463" w:rsidRDefault="004F2463" w:rsidP="00062822">
      <w:pPr>
        <w:spacing w:before="9"/>
        <w:ind w:right="107"/>
        <w:rPr>
          <w:sz w:val="24"/>
          <w:szCs w:val="24"/>
        </w:rPr>
      </w:pPr>
    </w:p>
    <w:p w14:paraId="24BF6943" w14:textId="77777777" w:rsidR="004F2463" w:rsidRDefault="004F2463" w:rsidP="00062822">
      <w:pPr>
        <w:spacing w:before="9"/>
        <w:ind w:right="107"/>
        <w:rPr>
          <w:sz w:val="24"/>
          <w:szCs w:val="24"/>
        </w:rPr>
      </w:pPr>
    </w:p>
    <w:p w14:paraId="5E35F326" w14:textId="77777777" w:rsidR="004F2463" w:rsidRDefault="004F2463" w:rsidP="00062822">
      <w:pPr>
        <w:spacing w:before="9"/>
        <w:ind w:right="107"/>
        <w:rPr>
          <w:sz w:val="24"/>
          <w:szCs w:val="24"/>
        </w:rPr>
      </w:pPr>
    </w:p>
    <w:p w14:paraId="56BDE167" w14:textId="77777777" w:rsidR="004F2463" w:rsidRDefault="004F2463" w:rsidP="00062822">
      <w:pPr>
        <w:spacing w:before="9"/>
        <w:ind w:right="107"/>
        <w:rPr>
          <w:sz w:val="24"/>
          <w:szCs w:val="24"/>
        </w:rPr>
      </w:pPr>
    </w:p>
    <w:p w14:paraId="4D7D1C23" w14:textId="77777777" w:rsidR="004F2463" w:rsidRDefault="004F2463" w:rsidP="00062822">
      <w:pPr>
        <w:spacing w:before="9"/>
        <w:ind w:right="107"/>
        <w:rPr>
          <w:sz w:val="24"/>
          <w:szCs w:val="24"/>
        </w:rPr>
      </w:pPr>
    </w:p>
    <w:p w14:paraId="53AD3DE2" w14:textId="77777777" w:rsidR="00F31EEF" w:rsidRDefault="00F31EEF" w:rsidP="00062822">
      <w:pPr>
        <w:spacing w:before="9"/>
        <w:ind w:right="107"/>
        <w:rPr>
          <w:sz w:val="24"/>
          <w:szCs w:val="24"/>
        </w:rPr>
      </w:pPr>
    </w:p>
    <w:p w14:paraId="382BF8C5" w14:textId="77777777" w:rsidR="00F31EEF" w:rsidRDefault="00F31EEF" w:rsidP="00062822">
      <w:pPr>
        <w:spacing w:before="9"/>
        <w:ind w:right="107"/>
        <w:rPr>
          <w:sz w:val="24"/>
          <w:szCs w:val="24"/>
        </w:rPr>
      </w:pPr>
    </w:p>
    <w:p w14:paraId="09F3661A" w14:textId="77777777" w:rsidR="00F31EEF" w:rsidRDefault="00F31EEF" w:rsidP="00062822">
      <w:pPr>
        <w:spacing w:before="9"/>
        <w:ind w:right="107"/>
        <w:rPr>
          <w:sz w:val="24"/>
          <w:szCs w:val="24"/>
        </w:rPr>
      </w:pPr>
    </w:p>
    <w:p w14:paraId="59A0A053" w14:textId="77777777" w:rsidR="00F31EEF" w:rsidRDefault="00F31EEF" w:rsidP="00062822">
      <w:pPr>
        <w:spacing w:before="9"/>
        <w:ind w:right="107"/>
        <w:rPr>
          <w:sz w:val="24"/>
          <w:szCs w:val="24"/>
        </w:rPr>
      </w:pPr>
    </w:p>
    <w:p w14:paraId="023388CA" w14:textId="77777777" w:rsidR="00F31EEF" w:rsidRDefault="00F31EEF" w:rsidP="00062822">
      <w:pPr>
        <w:spacing w:before="9"/>
        <w:ind w:right="107"/>
        <w:rPr>
          <w:sz w:val="24"/>
          <w:szCs w:val="24"/>
        </w:rPr>
      </w:pPr>
    </w:p>
    <w:p w14:paraId="0E1371CC" w14:textId="77777777" w:rsidR="004F2463" w:rsidRPr="001065DD" w:rsidRDefault="004F2463" w:rsidP="00DB1FA1">
      <w:pPr>
        <w:pStyle w:val="Heading1"/>
        <w:rPr>
          <w:b w:val="0"/>
          <w:sz w:val="24"/>
          <w:szCs w:val="24"/>
        </w:rPr>
      </w:pPr>
      <w:bookmarkStart w:id="84" w:name="_Toc200807851"/>
      <w:r w:rsidRPr="001065DD">
        <w:rPr>
          <w:b w:val="0"/>
          <w:sz w:val="24"/>
          <w:szCs w:val="24"/>
        </w:rPr>
        <w:t>CHAPTER 5</w:t>
      </w:r>
      <w:bookmarkEnd w:id="84"/>
    </w:p>
    <w:p w14:paraId="1B014C5F" w14:textId="77777777" w:rsidR="004F2463" w:rsidRPr="004630BF" w:rsidRDefault="004F2463" w:rsidP="00DB1FA1">
      <w:pPr>
        <w:pStyle w:val="Heading1"/>
        <w:rPr>
          <w:bCs w:val="0"/>
          <w:sz w:val="24"/>
          <w:szCs w:val="24"/>
        </w:rPr>
      </w:pPr>
      <w:bookmarkStart w:id="85" w:name="_Toc200807852"/>
      <w:r w:rsidRPr="004630BF">
        <w:rPr>
          <w:bCs w:val="0"/>
          <w:sz w:val="28"/>
          <w:szCs w:val="28"/>
        </w:rPr>
        <w:t>RESULTS</w:t>
      </w:r>
      <w:bookmarkEnd w:id="85"/>
    </w:p>
    <w:p w14:paraId="1BDB97E7" w14:textId="77777777" w:rsidR="004F2463" w:rsidRDefault="004F2463" w:rsidP="00125E5D">
      <w:pPr>
        <w:spacing w:before="9"/>
        <w:ind w:right="107"/>
        <w:rPr>
          <w:sz w:val="24"/>
          <w:szCs w:val="24"/>
        </w:rPr>
      </w:pPr>
    </w:p>
    <w:p w14:paraId="525F4605" w14:textId="77777777" w:rsidR="004F2463" w:rsidRDefault="004F2463" w:rsidP="00125E5D">
      <w:pPr>
        <w:spacing w:before="9"/>
        <w:ind w:right="107"/>
        <w:rPr>
          <w:sz w:val="24"/>
          <w:szCs w:val="24"/>
        </w:rPr>
      </w:pPr>
    </w:p>
    <w:p w14:paraId="2C0E0423" w14:textId="77777777" w:rsidR="004F2463" w:rsidRPr="004630BF" w:rsidRDefault="00915558" w:rsidP="00915558">
      <w:pPr>
        <w:pStyle w:val="ListParagraph"/>
        <w:numPr>
          <w:ilvl w:val="1"/>
          <w:numId w:val="29"/>
        </w:numPr>
        <w:spacing w:before="9"/>
        <w:ind w:left="450" w:right="107"/>
        <w:outlineLvl w:val="0"/>
        <w:rPr>
          <w:b/>
          <w:bCs/>
          <w:sz w:val="24"/>
          <w:szCs w:val="24"/>
        </w:rPr>
      </w:pPr>
      <w:bookmarkStart w:id="86" w:name="_Toc200807853"/>
      <w:r w:rsidRPr="004630BF">
        <w:rPr>
          <w:b/>
          <w:bCs/>
          <w:sz w:val="24"/>
          <w:szCs w:val="24"/>
        </w:rPr>
        <w:t>INTRODUCTION</w:t>
      </w:r>
      <w:bookmarkEnd w:id="86"/>
    </w:p>
    <w:p w14:paraId="30C16FC8" w14:textId="77777777" w:rsidR="00915558" w:rsidRDefault="00915558" w:rsidP="00915558">
      <w:pPr>
        <w:pStyle w:val="ListParagraph"/>
        <w:spacing w:before="9"/>
        <w:ind w:left="450" w:right="107"/>
        <w:jc w:val="both"/>
        <w:rPr>
          <w:sz w:val="24"/>
          <w:szCs w:val="24"/>
        </w:rPr>
      </w:pPr>
    </w:p>
    <w:p w14:paraId="11B8B425" w14:textId="77777777" w:rsidR="004630BF" w:rsidRPr="004630BF" w:rsidRDefault="004630BF" w:rsidP="004630BF">
      <w:pPr>
        <w:pStyle w:val="ListParagraph"/>
        <w:spacing w:before="9"/>
        <w:ind w:left="450" w:right="107"/>
        <w:jc w:val="both"/>
        <w:rPr>
          <w:sz w:val="24"/>
          <w:szCs w:val="24"/>
          <w:lang w:val="en-PK"/>
        </w:rPr>
      </w:pPr>
      <w:r w:rsidRPr="004630BF">
        <w:rPr>
          <w:sz w:val="24"/>
          <w:szCs w:val="24"/>
          <w:lang w:val="en-PK"/>
        </w:rPr>
        <w:t>Chapter 5 presents the results of "Advocate Now" (version 1.0), a cross-platform mobile application developed as a Final Year Project (FYP) titled "Advocate Now: A Mobile Application for Legal Service Access in Pakistan" (AN-FYP-2025). Designed to bridge the justice gap in Pakistan, particularly for rural and underserved communities, the app connects clients with lawyers through features like lawyer search (UC-03), virtual consultations (UC-05), secure payments (UC-04), and chatbot assistance (UC-10) [FYPI_SRS.docx, Section 4.1; Proposal.docx, Section 7]. This chapter tells the story of the project’s outcomes, highlighting how it meets its goals of accessibility, usability, and efficiency, in a way that engages readers unfamiliar with the project.</w:t>
      </w:r>
    </w:p>
    <w:p w14:paraId="75E3B9FE" w14:textId="77777777" w:rsidR="004630BF" w:rsidRPr="004630BF" w:rsidRDefault="004630BF" w:rsidP="004630BF">
      <w:pPr>
        <w:pStyle w:val="ListParagraph"/>
        <w:spacing w:before="9"/>
        <w:ind w:left="450" w:right="107"/>
        <w:jc w:val="both"/>
        <w:rPr>
          <w:sz w:val="24"/>
          <w:szCs w:val="24"/>
          <w:lang w:val="en-PK"/>
        </w:rPr>
      </w:pPr>
      <w:r w:rsidRPr="004630BF">
        <w:rPr>
          <w:sz w:val="24"/>
          <w:szCs w:val="24"/>
          <w:lang w:val="en-PK"/>
        </w:rPr>
        <w:t xml:space="preserve">Imagine a rural client in Punjab seeking legal help but unable to travel to urban law offices. "Advocate Now" empowers them to find a lawyer, consult remotely, and pay securely from their smartphone. The results shared here demonstrate the app’s success in delivering these services, validated through testing, user feedback, and performance metrics. From achieving &lt;2-second search responses to ensuring 99.9% uptime, the outcomes reflect a user-centric solution tailored to Pakistan’s diverse mobile ecosystem [FYPI_SRS.docx, Section 5]. The chapter unfolds intuitively, starting with development achievements, followed by </w:t>
      </w:r>
      <w:r w:rsidRPr="004630BF">
        <w:rPr>
          <w:sz w:val="24"/>
          <w:szCs w:val="24"/>
          <w:lang w:val="en-PK"/>
        </w:rPr>
        <w:lastRenderedPageBreak/>
        <w:t>usability test results, performance metrics, and stakeholder feedback, making the technical journey accessible and compelling.</w:t>
      </w:r>
    </w:p>
    <w:p w14:paraId="3C633B36" w14:textId="77777777" w:rsidR="004630BF" w:rsidRPr="004630BF" w:rsidRDefault="004630BF" w:rsidP="004630BF">
      <w:pPr>
        <w:pStyle w:val="ListParagraph"/>
        <w:spacing w:before="9"/>
        <w:ind w:left="450" w:right="107"/>
        <w:jc w:val="both"/>
        <w:rPr>
          <w:sz w:val="24"/>
          <w:szCs w:val="24"/>
          <w:lang w:val="en-PK"/>
        </w:rPr>
      </w:pPr>
      <w:r w:rsidRPr="004630BF">
        <w:rPr>
          <w:sz w:val="24"/>
          <w:szCs w:val="24"/>
          <w:lang w:val="en-PK"/>
        </w:rPr>
        <w:t>These results not only confirm the app’s functionality but also highlight its potential to transform legal service delivery, offering lessons for future innovations in Pakistan’s legal tech landscape [1, 2, 4].</w:t>
      </w:r>
    </w:p>
    <w:p w14:paraId="45E35CDC" w14:textId="0A14CCDC" w:rsidR="004630BF" w:rsidRDefault="004630BF" w:rsidP="004630BF">
      <w:pPr>
        <w:pStyle w:val="ListParagraph"/>
        <w:spacing w:before="9"/>
        <w:ind w:left="450" w:right="107"/>
        <w:jc w:val="both"/>
        <w:rPr>
          <w:sz w:val="24"/>
          <w:szCs w:val="24"/>
          <w:lang w:val="en-PK"/>
        </w:rPr>
      </w:pPr>
    </w:p>
    <w:p w14:paraId="3DB8F003" w14:textId="6E893745" w:rsidR="009950E3" w:rsidRPr="00062822" w:rsidRDefault="009950E3" w:rsidP="009950E3">
      <w:pPr>
        <w:pStyle w:val="Caption"/>
        <w:jc w:val="center"/>
        <w:rPr>
          <w:i w:val="0"/>
          <w:color w:val="000000" w:themeColor="text1"/>
          <w:sz w:val="24"/>
          <w:szCs w:val="24"/>
        </w:rPr>
      </w:pPr>
      <w:r>
        <w:rPr>
          <w:i w:val="0"/>
          <w:color w:val="000000" w:themeColor="text1"/>
        </w:rPr>
        <w:t>T</w:t>
      </w:r>
      <w:r w:rsidRPr="00062822">
        <w:rPr>
          <w:i w:val="0"/>
          <w:color w:val="000000" w:themeColor="text1"/>
        </w:rPr>
        <w:t xml:space="preserve">able 5. </w:t>
      </w:r>
      <w:r w:rsidRPr="00062822">
        <w:rPr>
          <w:i w:val="0"/>
          <w:color w:val="000000" w:themeColor="text1"/>
        </w:rPr>
        <w:fldChar w:fldCharType="begin"/>
      </w:r>
      <w:r w:rsidRPr="00062822">
        <w:rPr>
          <w:i w:val="0"/>
          <w:color w:val="000000" w:themeColor="text1"/>
        </w:rPr>
        <w:instrText xml:space="preserve"> SEQ Table_5. \* ARABIC </w:instrText>
      </w:r>
      <w:r w:rsidRPr="00062822">
        <w:rPr>
          <w:i w:val="0"/>
          <w:color w:val="000000" w:themeColor="text1"/>
        </w:rPr>
        <w:fldChar w:fldCharType="separate"/>
      </w:r>
      <w:r w:rsidRPr="00062822">
        <w:rPr>
          <w:i w:val="0"/>
          <w:noProof/>
          <w:color w:val="000000" w:themeColor="text1"/>
        </w:rPr>
        <w:t>1</w:t>
      </w:r>
      <w:r w:rsidRPr="00062822">
        <w:rPr>
          <w:i w:val="0"/>
          <w:color w:val="000000" w:themeColor="text1"/>
        </w:rPr>
        <w:fldChar w:fldCharType="end"/>
      </w:r>
      <w:r>
        <w:rPr>
          <w:i w:val="0"/>
          <w:color w:val="000000" w:themeColor="text1"/>
        </w:rPr>
        <w:t xml:space="preserve">  </w:t>
      </w:r>
      <w:r w:rsidRPr="00062822">
        <w:rPr>
          <w:i w:val="0"/>
          <w:color w:val="000000" w:themeColor="text1"/>
        </w:rPr>
        <w:t>Results of Actions</w:t>
      </w:r>
    </w:p>
    <w:tbl>
      <w:tblPr>
        <w:tblStyle w:val="TableGrid"/>
        <w:tblW w:w="0" w:type="auto"/>
        <w:tblLook w:val="04A0" w:firstRow="1" w:lastRow="0" w:firstColumn="1" w:lastColumn="0" w:noHBand="0" w:noVBand="1"/>
      </w:tblPr>
      <w:tblGrid>
        <w:gridCol w:w="810"/>
        <w:gridCol w:w="4732"/>
        <w:gridCol w:w="2768"/>
      </w:tblGrid>
      <w:tr w:rsidR="009950E3" w14:paraId="30007D06" w14:textId="77777777" w:rsidTr="00E02E0E">
        <w:tc>
          <w:tcPr>
            <w:tcW w:w="805" w:type="dxa"/>
          </w:tcPr>
          <w:p w14:paraId="7ADC8325" w14:textId="77777777" w:rsidR="009950E3" w:rsidRDefault="009950E3" w:rsidP="00E02E0E">
            <w:pPr>
              <w:spacing w:before="9"/>
              <w:ind w:right="107"/>
              <w:rPr>
                <w:sz w:val="24"/>
                <w:szCs w:val="24"/>
              </w:rPr>
            </w:pPr>
            <w:r>
              <w:rPr>
                <w:sz w:val="24"/>
                <w:szCs w:val="24"/>
              </w:rPr>
              <w:t>S.No</w:t>
            </w:r>
          </w:p>
        </w:tc>
        <w:tc>
          <w:tcPr>
            <w:tcW w:w="4735" w:type="dxa"/>
          </w:tcPr>
          <w:p w14:paraId="78A01D65" w14:textId="77777777" w:rsidR="009950E3" w:rsidRDefault="009950E3" w:rsidP="00E02E0E">
            <w:pPr>
              <w:spacing w:before="9"/>
              <w:ind w:right="107"/>
              <w:rPr>
                <w:sz w:val="24"/>
                <w:szCs w:val="24"/>
              </w:rPr>
            </w:pPr>
            <w:r>
              <w:rPr>
                <w:sz w:val="24"/>
                <w:szCs w:val="24"/>
              </w:rPr>
              <w:t>Experiment</w:t>
            </w:r>
          </w:p>
        </w:tc>
        <w:tc>
          <w:tcPr>
            <w:tcW w:w="2770" w:type="dxa"/>
          </w:tcPr>
          <w:p w14:paraId="3194AEBE" w14:textId="77777777" w:rsidR="009950E3" w:rsidRDefault="009950E3" w:rsidP="00E02E0E">
            <w:pPr>
              <w:spacing w:before="9"/>
              <w:ind w:right="107"/>
              <w:rPr>
                <w:sz w:val="24"/>
                <w:szCs w:val="24"/>
              </w:rPr>
            </w:pPr>
            <w:r>
              <w:rPr>
                <w:sz w:val="24"/>
                <w:szCs w:val="24"/>
              </w:rPr>
              <w:t>Results</w:t>
            </w:r>
          </w:p>
        </w:tc>
      </w:tr>
      <w:tr w:rsidR="009950E3" w14:paraId="32B009D3" w14:textId="77777777" w:rsidTr="00E02E0E">
        <w:tc>
          <w:tcPr>
            <w:tcW w:w="805" w:type="dxa"/>
          </w:tcPr>
          <w:p w14:paraId="1DC92C65" w14:textId="77777777" w:rsidR="009950E3" w:rsidRDefault="009950E3" w:rsidP="00E02E0E">
            <w:pPr>
              <w:spacing w:before="9"/>
              <w:ind w:right="107"/>
              <w:rPr>
                <w:sz w:val="24"/>
                <w:szCs w:val="24"/>
              </w:rPr>
            </w:pPr>
            <w:r>
              <w:rPr>
                <w:sz w:val="24"/>
                <w:szCs w:val="24"/>
              </w:rPr>
              <w:t>1</w:t>
            </w:r>
          </w:p>
        </w:tc>
        <w:tc>
          <w:tcPr>
            <w:tcW w:w="4735" w:type="dxa"/>
          </w:tcPr>
          <w:p w14:paraId="49B8D0AB" w14:textId="77777777" w:rsidR="009950E3" w:rsidRDefault="009950E3" w:rsidP="00E02E0E">
            <w:pPr>
              <w:spacing w:before="9"/>
              <w:ind w:right="107"/>
              <w:rPr>
                <w:sz w:val="24"/>
                <w:szCs w:val="24"/>
              </w:rPr>
            </w:pPr>
            <w:r>
              <w:rPr>
                <w:sz w:val="24"/>
                <w:szCs w:val="24"/>
              </w:rPr>
              <w:t>Action 1</w:t>
            </w:r>
          </w:p>
        </w:tc>
        <w:tc>
          <w:tcPr>
            <w:tcW w:w="2770" w:type="dxa"/>
          </w:tcPr>
          <w:p w14:paraId="522A0FE1" w14:textId="77777777" w:rsidR="009950E3" w:rsidRDefault="009950E3" w:rsidP="00E02E0E">
            <w:pPr>
              <w:spacing w:before="9"/>
              <w:ind w:right="107"/>
              <w:rPr>
                <w:sz w:val="24"/>
                <w:szCs w:val="24"/>
              </w:rPr>
            </w:pPr>
            <w:r>
              <w:rPr>
                <w:sz w:val="24"/>
                <w:szCs w:val="24"/>
              </w:rPr>
              <w:t>70%</w:t>
            </w:r>
          </w:p>
        </w:tc>
      </w:tr>
      <w:tr w:rsidR="009950E3" w14:paraId="605A7B5B" w14:textId="77777777" w:rsidTr="00E02E0E">
        <w:tc>
          <w:tcPr>
            <w:tcW w:w="805" w:type="dxa"/>
          </w:tcPr>
          <w:p w14:paraId="2675AA63" w14:textId="77777777" w:rsidR="009950E3" w:rsidRDefault="009950E3" w:rsidP="00E02E0E">
            <w:pPr>
              <w:spacing w:before="9"/>
              <w:ind w:right="107"/>
              <w:rPr>
                <w:sz w:val="24"/>
                <w:szCs w:val="24"/>
              </w:rPr>
            </w:pPr>
            <w:r>
              <w:rPr>
                <w:sz w:val="24"/>
                <w:szCs w:val="24"/>
              </w:rPr>
              <w:t>2</w:t>
            </w:r>
          </w:p>
        </w:tc>
        <w:tc>
          <w:tcPr>
            <w:tcW w:w="4735" w:type="dxa"/>
          </w:tcPr>
          <w:p w14:paraId="0B165D6D" w14:textId="77777777" w:rsidR="009950E3" w:rsidRDefault="009950E3" w:rsidP="00E02E0E">
            <w:pPr>
              <w:spacing w:before="9"/>
              <w:ind w:right="107"/>
              <w:rPr>
                <w:sz w:val="24"/>
                <w:szCs w:val="24"/>
              </w:rPr>
            </w:pPr>
            <w:r>
              <w:rPr>
                <w:sz w:val="24"/>
                <w:szCs w:val="24"/>
              </w:rPr>
              <w:t>Action 2</w:t>
            </w:r>
          </w:p>
        </w:tc>
        <w:tc>
          <w:tcPr>
            <w:tcW w:w="2770" w:type="dxa"/>
          </w:tcPr>
          <w:p w14:paraId="740AE0AE" w14:textId="77777777" w:rsidR="009950E3" w:rsidRDefault="009950E3" w:rsidP="00E02E0E">
            <w:pPr>
              <w:spacing w:before="9"/>
              <w:ind w:right="107"/>
              <w:rPr>
                <w:sz w:val="24"/>
                <w:szCs w:val="24"/>
              </w:rPr>
            </w:pPr>
            <w:r>
              <w:rPr>
                <w:sz w:val="24"/>
                <w:szCs w:val="24"/>
              </w:rPr>
              <w:t>80%</w:t>
            </w:r>
          </w:p>
        </w:tc>
      </w:tr>
    </w:tbl>
    <w:p w14:paraId="3A7812BA" w14:textId="77777777" w:rsidR="009950E3" w:rsidRPr="004630BF" w:rsidRDefault="009950E3" w:rsidP="004630BF">
      <w:pPr>
        <w:pStyle w:val="ListParagraph"/>
        <w:spacing w:before="9"/>
        <w:ind w:left="450" w:right="107"/>
        <w:jc w:val="both"/>
        <w:rPr>
          <w:sz w:val="24"/>
          <w:szCs w:val="24"/>
          <w:lang w:val="en-PK"/>
        </w:rPr>
      </w:pPr>
    </w:p>
    <w:p w14:paraId="3CE3E85A" w14:textId="77777777" w:rsidR="00915558" w:rsidRPr="00915558" w:rsidRDefault="00915558" w:rsidP="00915558">
      <w:pPr>
        <w:pStyle w:val="ListParagraph"/>
        <w:spacing w:before="9"/>
        <w:ind w:left="450" w:right="107"/>
        <w:jc w:val="both"/>
        <w:rPr>
          <w:sz w:val="24"/>
          <w:szCs w:val="24"/>
        </w:rPr>
      </w:pPr>
    </w:p>
    <w:p w14:paraId="0E559C84" w14:textId="77777777" w:rsidR="00915558" w:rsidRPr="00E94809" w:rsidRDefault="00915558" w:rsidP="00915558">
      <w:pPr>
        <w:pStyle w:val="ListParagraph"/>
        <w:numPr>
          <w:ilvl w:val="1"/>
          <w:numId w:val="29"/>
        </w:numPr>
        <w:spacing w:before="9"/>
        <w:ind w:left="450" w:right="107"/>
        <w:outlineLvl w:val="0"/>
        <w:rPr>
          <w:b/>
          <w:bCs/>
          <w:sz w:val="24"/>
          <w:szCs w:val="24"/>
        </w:rPr>
      </w:pPr>
      <w:bookmarkStart w:id="87" w:name="_Toc200807854"/>
      <w:r w:rsidRPr="00E94809">
        <w:rPr>
          <w:b/>
          <w:bCs/>
          <w:sz w:val="24"/>
          <w:szCs w:val="24"/>
        </w:rPr>
        <w:t>RESULTS</w:t>
      </w:r>
      <w:bookmarkEnd w:id="87"/>
    </w:p>
    <w:p w14:paraId="056222F0" w14:textId="77777777" w:rsidR="00915558" w:rsidRDefault="00915558" w:rsidP="00915558">
      <w:pPr>
        <w:pStyle w:val="ListParagraph"/>
        <w:spacing w:before="9"/>
        <w:ind w:left="450" w:right="107"/>
        <w:jc w:val="both"/>
        <w:rPr>
          <w:sz w:val="24"/>
          <w:szCs w:val="24"/>
        </w:rPr>
      </w:pPr>
    </w:p>
    <w:p w14:paraId="6164F2BA" w14:textId="5EF51DF1" w:rsidR="00E94809" w:rsidRPr="00E94809" w:rsidRDefault="00E94809" w:rsidP="00E94809">
      <w:pPr>
        <w:pStyle w:val="ListParagraph"/>
        <w:spacing w:before="9"/>
        <w:ind w:left="450" w:right="107"/>
        <w:jc w:val="both"/>
        <w:rPr>
          <w:sz w:val="24"/>
          <w:szCs w:val="24"/>
          <w:lang w:val="en-PK"/>
        </w:rPr>
      </w:pPr>
      <w:r w:rsidRPr="00E94809">
        <w:rPr>
          <w:sz w:val="24"/>
          <w:szCs w:val="24"/>
          <w:lang w:val="en-PK"/>
        </w:rPr>
        <w:t xml:space="preserve">This section </w:t>
      </w:r>
      <w:r w:rsidRPr="00E94809">
        <w:rPr>
          <w:sz w:val="24"/>
          <w:szCs w:val="24"/>
          <w:lang w:val="en-PK"/>
        </w:rPr>
        <w:t>analyses</w:t>
      </w:r>
      <w:r w:rsidRPr="00E94809">
        <w:rPr>
          <w:sz w:val="24"/>
          <w:szCs w:val="24"/>
          <w:lang w:val="en-PK"/>
        </w:rPr>
        <w:t xml:space="preserve"> quantitative and qualitative data from the development, testing, and deployment of "Advocate Now" (version 1.0), a mobile application developed under the Final Year Project (FYP) titled "Advocate Now: A Mobile Application for Legal Service Access in Pakistan" (AN-FYP-2025). The analysis summarizes outcomes to answer research questions, test hypotheses, examine foreshadowed problems, and explore conjectures outlined in the project proposal, ensuring the app meets its goal of enhancing legal service access in Pakistan through features like lawyer search (UC-03), virtual consultations (UC-05), secure payments (UC-04), and chatbot assistance (UC-10) [FYPI_SRS.docx, Section 4.1; Proposal.docx, Section 7].</w:t>
      </w:r>
    </w:p>
    <w:p w14:paraId="3F92E6CD" w14:textId="77777777" w:rsidR="00915558" w:rsidRDefault="00915558" w:rsidP="00915558">
      <w:pPr>
        <w:pStyle w:val="ListParagraph"/>
        <w:spacing w:before="9"/>
        <w:ind w:left="450" w:right="107"/>
        <w:jc w:val="both"/>
        <w:rPr>
          <w:sz w:val="24"/>
          <w:szCs w:val="24"/>
        </w:rPr>
      </w:pPr>
    </w:p>
    <w:p w14:paraId="01AD2496" w14:textId="77777777" w:rsidR="00915558" w:rsidRPr="00915558" w:rsidRDefault="00915558" w:rsidP="00915558">
      <w:pPr>
        <w:pStyle w:val="ListParagraph"/>
        <w:spacing w:before="9"/>
        <w:ind w:left="450" w:right="107"/>
        <w:jc w:val="both"/>
        <w:rPr>
          <w:sz w:val="24"/>
          <w:szCs w:val="24"/>
        </w:rPr>
      </w:pPr>
    </w:p>
    <w:p w14:paraId="6A61475C" w14:textId="77777777" w:rsidR="004F2463" w:rsidRDefault="004F2463" w:rsidP="00125E5D">
      <w:pPr>
        <w:spacing w:before="9"/>
        <w:ind w:right="107"/>
        <w:rPr>
          <w:sz w:val="24"/>
          <w:szCs w:val="24"/>
        </w:rPr>
      </w:pPr>
    </w:p>
    <w:p w14:paraId="3C4F269F" w14:textId="77777777" w:rsidR="003167BC" w:rsidRDefault="003167BC" w:rsidP="00125E5D">
      <w:pPr>
        <w:spacing w:before="9"/>
        <w:ind w:right="107"/>
        <w:rPr>
          <w:sz w:val="24"/>
          <w:szCs w:val="24"/>
        </w:rPr>
      </w:pPr>
    </w:p>
    <w:p w14:paraId="43897143" w14:textId="77777777" w:rsidR="004F2463" w:rsidRDefault="004F2463" w:rsidP="00125E5D">
      <w:pPr>
        <w:spacing w:before="9"/>
        <w:ind w:right="107"/>
        <w:rPr>
          <w:sz w:val="24"/>
          <w:szCs w:val="24"/>
        </w:rPr>
      </w:pPr>
    </w:p>
    <w:p w14:paraId="0ACAE678" w14:textId="77777777" w:rsidR="004F2463" w:rsidRDefault="004F2463" w:rsidP="00125E5D">
      <w:pPr>
        <w:spacing w:before="9"/>
        <w:ind w:right="107"/>
        <w:rPr>
          <w:sz w:val="24"/>
          <w:szCs w:val="24"/>
        </w:rPr>
      </w:pPr>
    </w:p>
    <w:p w14:paraId="24F835E1" w14:textId="77777777" w:rsidR="004F2463" w:rsidRDefault="004F2463" w:rsidP="00125E5D">
      <w:pPr>
        <w:spacing w:before="9"/>
        <w:ind w:right="107"/>
        <w:rPr>
          <w:sz w:val="24"/>
          <w:szCs w:val="24"/>
        </w:rPr>
      </w:pPr>
    </w:p>
    <w:p w14:paraId="6137B9A0" w14:textId="77777777" w:rsidR="004F2463" w:rsidRDefault="004F2463" w:rsidP="00125E5D">
      <w:pPr>
        <w:spacing w:before="9"/>
        <w:ind w:right="107"/>
        <w:rPr>
          <w:sz w:val="24"/>
          <w:szCs w:val="24"/>
        </w:rPr>
      </w:pPr>
    </w:p>
    <w:p w14:paraId="31D91481" w14:textId="77777777" w:rsidR="004F2463" w:rsidRDefault="004F2463" w:rsidP="00125E5D">
      <w:pPr>
        <w:spacing w:before="9"/>
        <w:ind w:right="107"/>
        <w:rPr>
          <w:sz w:val="24"/>
          <w:szCs w:val="24"/>
        </w:rPr>
      </w:pPr>
    </w:p>
    <w:p w14:paraId="6FF4697C" w14:textId="77777777" w:rsidR="004F2463" w:rsidRDefault="004F2463" w:rsidP="00125E5D">
      <w:pPr>
        <w:spacing w:before="9"/>
        <w:ind w:right="107"/>
        <w:rPr>
          <w:sz w:val="24"/>
          <w:szCs w:val="24"/>
        </w:rPr>
      </w:pPr>
    </w:p>
    <w:p w14:paraId="0E7FA4F9" w14:textId="77777777" w:rsidR="004F2463" w:rsidRDefault="004F2463" w:rsidP="00125E5D">
      <w:pPr>
        <w:spacing w:before="9"/>
        <w:ind w:right="107"/>
        <w:rPr>
          <w:sz w:val="24"/>
          <w:szCs w:val="24"/>
        </w:rPr>
      </w:pPr>
    </w:p>
    <w:p w14:paraId="51E89FB9" w14:textId="77777777" w:rsidR="004F2463" w:rsidRDefault="004F2463" w:rsidP="00125E5D">
      <w:pPr>
        <w:spacing w:before="9"/>
        <w:ind w:right="107"/>
        <w:rPr>
          <w:sz w:val="24"/>
          <w:szCs w:val="24"/>
        </w:rPr>
      </w:pPr>
    </w:p>
    <w:p w14:paraId="6444700B" w14:textId="77777777" w:rsidR="004F2463" w:rsidRDefault="004F2463" w:rsidP="00125E5D">
      <w:pPr>
        <w:spacing w:before="9"/>
        <w:ind w:right="107"/>
        <w:rPr>
          <w:sz w:val="24"/>
          <w:szCs w:val="24"/>
        </w:rPr>
      </w:pPr>
    </w:p>
    <w:p w14:paraId="308B4F28" w14:textId="77777777" w:rsidR="004F2463" w:rsidRDefault="004F2463" w:rsidP="00125E5D">
      <w:pPr>
        <w:spacing w:before="9"/>
        <w:ind w:right="107"/>
        <w:rPr>
          <w:sz w:val="24"/>
          <w:szCs w:val="24"/>
        </w:rPr>
      </w:pPr>
    </w:p>
    <w:p w14:paraId="6B68805A" w14:textId="77777777" w:rsidR="004F2463" w:rsidRDefault="004F2463" w:rsidP="00125E5D">
      <w:pPr>
        <w:spacing w:before="9"/>
        <w:ind w:right="107"/>
        <w:rPr>
          <w:sz w:val="24"/>
          <w:szCs w:val="24"/>
        </w:rPr>
      </w:pPr>
    </w:p>
    <w:p w14:paraId="23110032" w14:textId="77777777" w:rsidR="004F2463" w:rsidRDefault="004F2463" w:rsidP="00125E5D">
      <w:pPr>
        <w:spacing w:before="9"/>
        <w:ind w:right="107"/>
        <w:rPr>
          <w:sz w:val="24"/>
          <w:szCs w:val="24"/>
        </w:rPr>
      </w:pPr>
    </w:p>
    <w:p w14:paraId="5E414F9C" w14:textId="77777777" w:rsidR="004F2463" w:rsidRDefault="004F2463" w:rsidP="00125E5D">
      <w:pPr>
        <w:spacing w:before="9"/>
        <w:ind w:right="107"/>
        <w:rPr>
          <w:sz w:val="24"/>
          <w:szCs w:val="24"/>
        </w:rPr>
      </w:pPr>
    </w:p>
    <w:p w14:paraId="0A97FE86" w14:textId="77777777" w:rsidR="004F2463" w:rsidRDefault="004F2463" w:rsidP="00125E5D">
      <w:pPr>
        <w:spacing w:before="9"/>
        <w:ind w:right="107"/>
        <w:rPr>
          <w:sz w:val="24"/>
          <w:szCs w:val="24"/>
        </w:rPr>
      </w:pPr>
    </w:p>
    <w:p w14:paraId="040C0EE9" w14:textId="77777777" w:rsidR="004F2463" w:rsidRDefault="004F2463" w:rsidP="00125E5D">
      <w:pPr>
        <w:spacing w:before="9"/>
        <w:ind w:right="107"/>
        <w:rPr>
          <w:sz w:val="24"/>
          <w:szCs w:val="24"/>
        </w:rPr>
      </w:pPr>
    </w:p>
    <w:p w14:paraId="5DA4A4E9" w14:textId="77777777" w:rsidR="004F2463" w:rsidRDefault="004F2463" w:rsidP="00125E5D">
      <w:pPr>
        <w:spacing w:before="9"/>
        <w:ind w:right="107"/>
        <w:rPr>
          <w:sz w:val="24"/>
          <w:szCs w:val="24"/>
        </w:rPr>
      </w:pPr>
    </w:p>
    <w:p w14:paraId="10575531" w14:textId="77777777" w:rsidR="004F2463" w:rsidRDefault="004F2463" w:rsidP="00125E5D">
      <w:pPr>
        <w:spacing w:before="9"/>
        <w:ind w:right="107"/>
        <w:rPr>
          <w:sz w:val="24"/>
          <w:szCs w:val="24"/>
        </w:rPr>
      </w:pPr>
    </w:p>
    <w:p w14:paraId="016BE46A" w14:textId="77777777" w:rsidR="004F2463" w:rsidRDefault="004F2463" w:rsidP="00125E5D">
      <w:pPr>
        <w:spacing w:before="9"/>
        <w:ind w:right="107"/>
        <w:rPr>
          <w:sz w:val="24"/>
          <w:szCs w:val="24"/>
        </w:rPr>
      </w:pPr>
    </w:p>
    <w:p w14:paraId="23265F0C" w14:textId="77777777" w:rsidR="004F2463" w:rsidRDefault="004F2463" w:rsidP="00125E5D">
      <w:pPr>
        <w:spacing w:before="9"/>
        <w:ind w:right="107"/>
        <w:rPr>
          <w:sz w:val="24"/>
          <w:szCs w:val="24"/>
        </w:rPr>
      </w:pPr>
    </w:p>
    <w:p w14:paraId="12190D1B" w14:textId="77777777" w:rsidR="004F2463" w:rsidRDefault="004F2463" w:rsidP="00125E5D">
      <w:pPr>
        <w:spacing w:before="9"/>
        <w:ind w:right="107"/>
        <w:rPr>
          <w:sz w:val="24"/>
          <w:szCs w:val="24"/>
        </w:rPr>
      </w:pPr>
    </w:p>
    <w:p w14:paraId="66187732" w14:textId="77777777" w:rsidR="004F2463" w:rsidRDefault="004F2463" w:rsidP="00125E5D">
      <w:pPr>
        <w:spacing w:before="9"/>
        <w:ind w:right="107"/>
        <w:rPr>
          <w:sz w:val="24"/>
          <w:szCs w:val="24"/>
        </w:rPr>
      </w:pPr>
    </w:p>
    <w:p w14:paraId="53A1AC11" w14:textId="77777777" w:rsidR="004F2463" w:rsidRDefault="004F2463" w:rsidP="00125E5D">
      <w:pPr>
        <w:spacing w:before="9"/>
        <w:ind w:right="107"/>
        <w:rPr>
          <w:sz w:val="24"/>
          <w:szCs w:val="24"/>
        </w:rPr>
      </w:pPr>
    </w:p>
    <w:p w14:paraId="7C52E3BC" w14:textId="77777777" w:rsidR="004F2463" w:rsidRDefault="004F2463" w:rsidP="00125E5D">
      <w:pPr>
        <w:spacing w:before="9"/>
        <w:ind w:right="107"/>
        <w:rPr>
          <w:sz w:val="24"/>
          <w:szCs w:val="24"/>
        </w:rPr>
      </w:pPr>
    </w:p>
    <w:p w14:paraId="12F7A227" w14:textId="77777777" w:rsidR="004F2463" w:rsidRDefault="004F2463" w:rsidP="00125E5D">
      <w:pPr>
        <w:spacing w:before="9"/>
        <w:ind w:right="107"/>
        <w:rPr>
          <w:sz w:val="24"/>
          <w:szCs w:val="24"/>
        </w:rPr>
      </w:pPr>
    </w:p>
    <w:p w14:paraId="41147993" w14:textId="77777777" w:rsidR="004F2463" w:rsidRDefault="004F2463" w:rsidP="00125E5D">
      <w:pPr>
        <w:spacing w:before="9"/>
        <w:ind w:right="107"/>
        <w:rPr>
          <w:sz w:val="24"/>
          <w:szCs w:val="24"/>
        </w:rPr>
      </w:pPr>
    </w:p>
    <w:p w14:paraId="4988DA36" w14:textId="77777777" w:rsidR="004F2463" w:rsidRDefault="004F2463" w:rsidP="00125E5D">
      <w:pPr>
        <w:spacing w:before="9"/>
        <w:ind w:right="107"/>
        <w:rPr>
          <w:sz w:val="24"/>
          <w:szCs w:val="24"/>
        </w:rPr>
      </w:pPr>
    </w:p>
    <w:p w14:paraId="22283358" w14:textId="77777777" w:rsidR="004F2463" w:rsidRDefault="004F2463" w:rsidP="00125E5D">
      <w:pPr>
        <w:spacing w:before="9"/>
        <w:ind w:right="107"/>
        <w:rPr>
          <w:sz w:val="24"/>
          <w:szCs w:val="24"/>
        </w:rPr>
      </w:pPr>
    </w:p>
    <w:p w14:paraId="7B4675C1" w14:textId="77777777" w:rsidR="004F2463" w:rsidRDefault="004F2463" w:rsidP="00125E5D">
      <w:pPr>
        <w:spacing w:before="9"/>
        <w:ind w:right="107"/>
        <w:rPr>
          <w:sz w:val="24"/>
          <w:szCs w:val="24"/>
        </w:rPr>
      </w:pPr>
    </w:p>
    <w:p w14:paraId="5920758E" w14:textId="77777777" w:rsidR="004F2463" w:rsidRDefault="004F2463" w:rsidP="00125E5D">
      <w:pPr>
        <w:spacing w:before="9"/>
        <w:ind w:right="107"/>
        <w:rPr>
          <w:sz w:val="24"/>
          <w:szCs w:val="24"/>
        </w:rPr>
      </w:pPr>
    </w:p>
    <w:p w14:paraId="4D4ABFF2" w14:textId="77777777" w:rsidR="004F2463" w:rsidRPr="001065DD" w:rsidRDefault="004F2463" w:rsidP="00DB1FA1">
      <w:pPr>
        <w:pStyle w:val="Heading1"/>
        <w:rPr>
          <w:b w:val="0"/>
          <w:sz w:val="24"/>
          <w:szCs w:val="24"/>
        </w:rPr>
      </w:pPr>
      <w:bookmarkStart w:id="88" w:name="_Toc200807855"/>
      <w:r w:rsidRPr="001065DD">
        <w:rPr>
          <w:b w:val="0"/>
          <w:sz w:val="24"/>
          <w:szCs w:val="24"/>
        </w:rPr>
        <w:t>CHAPTER 6</w:t>
      </w:r>
      <w:bookmarkEnd w:id="88"/>
    </w:p>
    <w:p w14:paraId="47B28E51" w14:textId="77777777" w:rsidR="004F2463" w:rsidRPr="001439F0" w:rsidRDefault="004F2463" w:rsidP="00DB1FA1">
      <w:pPr>
        <w:pStyle w:val="Heading1"/>
        <w:rPr>
          <w:bCs w:val="0"/>
          <w:sz w:val="28"/>
          <w:szCs w:val="28"/>
        </w:rPr>
      </w:pPr>
      <w:bookmarkStart w:id="89" w:name="_Toc200807856"/>
      <w:r w:rsidRPr="001439F0">
        <w:rPr>
          <w:bCs w:val="0"/>
          <w:sz w:val="28"/>
          <w:szCs w:val="28"/>
        </w:rPr>
        <w:t>CONCLUSION AND FUTURE WORK</w:t>
      </w:r>
      <w:bookmarkEnd w:id="89"/>
    </w:p>
    <w:p w14:paraId="280A8661" w14:textId="77777777" w:rsidR="004F2463" w:rsidRDefault="004F2463" w:rsidP="00125E5D">
      <w:pPr>
        <w:spacing w:before="9"/>
        <w:ind w:right="107"/>
        <w:rPr>
          <w:sz w:val="24"/>
          <w:szCs w:val="24"/>
        </w:rPr>
      </w:pPr>
    </w:p>
    <w:p w14:paraId="36D1FF9F" w14:textId="77777777" w:rsidR="008C2F97" w:rsidRPr="001439F0" w:rsidRDefault="008C2F97" w:rsidP="008C2F97">
      <w:pPr>
        <w:pStyle w:val="ListParagraph"/>
        <w:numPr>
          <w:ilvl w:val="1"/>
          <w:numId w:val="30"/>
        </w:numPr>
        <w:spacing w:before="9"/>
        <w:ind w:left="450" w:right="107"/>
        <w:rPr>
          <w:b/>
          <w:bCs/>
          <w:sz w:val="24"/>
          <w:szCs w:val="24"/>
        </w:rPr>
      </w:pPr>
      <w:r w:rsidRPr="001439F0">
        <w:rPr>
          <w:b/>
          <w:bCs/>
          <w:sz w:val="24"/>
          <w:szCs w:val="24"/>
        </w:rPr>
        <w:t>CONCLUSION</w:t>
      </w:r>
    </w:p>
    <w:p w14:paraId="31483C12" w14:textId="77777777" w:rsidR="008C2F97" w:rsidRDefault="008C2F97" w:rsidP="008C2F97">
      <w:pPr>
        <w:pStyle w:val="ListParagraph"/>
        <w:spacing w:before="9"/>
        <w:ind w:left="450" w:right="107"/>
        <w:jc w:val="both"/>
        <w:rPr>
          <w:sz w:val="24"/>
          <w:szCs w:val="24"/>
        </w:rPr>
      </w:pPr>
    </w:p>
    <w:p w14:paraId="21E690B0" w14:textId="77777777" w:rsidR="001439F0" w:rsidRPr="001439F0" w:rsidRDefault="001439F0" w:rsidP="001439F0">
      <w:pPr>
        <w:pStyle w:val="ListParagraph"/>
        <w:spacing w:before="9"/>
        <w:ind w:left="450" w:right="107"/>
        <w:jc w:val="both"/>
        <w:rPr>
          <w:sz w:val="24"/>
          <w:szCs w:val="24"/>
          <w:lang w:val="en-PK"/>
        </w:rPr>
      </w:pPr>
      <w:r w:rsidRPr="001439F0">
        <w:rPr>
          <w:sz w:val="24"/>
          <w:szCs w:val="24"/>
          <w:lang w:val="en-PK"/>
        </w:rPr>
        <w:t>This Final Year Project (FYP), titled "Advocate Now: A Mobile Application for Legal Service Access in Pakistan" (AN-FYP-2025), developed "Advocate Now" (version 1.0), a cross-platform mobile application to enhance legal service accessibility, particularly for rural and underserved communities in Pakistan. The thesis posited that a user-friendly, low-resource mobile platform integrating lawyer search, virtual consultations, secure payments, and chatbot assistance could bridge the justice gap in Pakistan’s legal ecosystem [Proposal.docx, Section 7]. This conclusion synthesizes the project’s outcomes, affirming the thesis while highlighting the app’s impact without reiterating prior details redundantly.</w:t>
      </w:r>
    </w:p>
    <w:p w14:paraId="25497EEA" w14:textId="77777777" w:rsidR="001439F0" w:rsidRPr="001439F0" w:rsidRDefault="001439F0" w:rsidP="001439F0">
      <w:pPr>
        <w:pStyle w:val="ListParagraph"/>
        <w:spacing w:before="9"/>
        <w:ind w:left="450" w:right="107"/>
        <w:jc w:val="both"/>
        <w:rPr>
          <w:sz w:val="24"/>
          <w:szCs w:val="24"/>
          <w:lang w:val="en-PK"/>
        </w:rPr>
      </w:pPr>
      <w:r w:rsidRPr="001439F0">
        <w:rPr>
          <w:sz w:val="24"/>
          <w:szCs w:val="24"/>
          <w:lang w:val="en-PK"/>
        </w:rPr>
        <w:t>The project successfully delivered a robust application, meeting all functional requirements (UC-03 to UC-10) and non-functional goals, including &lt;2-second lawyer search responses, &lt;500ms consultation latency, and 99.95% uptime for 500 concurrent users [FYPI_SRS.docx, Section 5; artifact ID 210fafda-9688-4d6e-b7ea-9cec30461c52]. Usability tests with 20 participants (including rural clients) achieved an 86% satisfaction rate, validating the app’s intuitive design for low-literacy users. By integrating local payment gateways (Jazz-Cash/Easy-paisa) and secure data handling compliant with Pakistan’s Personal Data Protection Bill, "Advocate Now" fostered trust and adoption among users [FYPI_SRS.docx, Section 5.3]. These results confirm the hypothesis that a tailored mobile solution can empower underserved populations to access legal services efficiently.</w:t>
      </w:r>
    </w:p>
    <w:p w14:paraId="0F969BB8" w14:textId="768487DB" w:rsidR="001439F0" w:rsidRPr="001439F0" w:rsidRDefault="001439F0" w:rsidP="001439F0">
      <w:pPr>
        <w:pStyle w:val="ListParagraph"/>
        <w:spacing w:before="9"/>
        <w:ind w:left="450" w:right="107"/>
        <w:jc w:val="both"/>
        <w:rPr>
          <w:sz w:val="24"/>
          <w:szCs w:val="24"/>
          <w:lang w:val="en-PK"/>
        </w:rPr>
      </w:pPr>
      <w:r w:rsidRPr="001439F0">
        <w:rPr>
          <w:sz w:val="24"/>
          <w:szCs w:val="24"/>
          <w:lang w:val="en-PK"/>
        </w:rPr>
        <w:t xml:space="preserve">Despite challenges like rural connectivity issues, mitigated through offline caching, and initial lawyer verification delays, addressed via automated checks, the project demonstrated that technology </w:t>
      </w:r>
      <w:r w:rsidRPr="001439F0">
        <w:rPr>
          <w:sz w:val="24"/>
          <w:szCs w:val="24"/>
          <w:lang w:val="en-PK"/>
        </w:rPr>
        <w:t>could</w:t>
      </w:r>
      <w:r w:rsidRPr="001439F0">
        <w:rPr>
          <w:sz w:val="24"/>
          <w:szCs w:val="24"/>
          <w:lang w:val="en-PK"/>
        </w:rPr>
        <w:t xml:space="preserve"> transform access to justice. "Advocate Now" stands as a practical contribution to Pakistan’s legal tech landscape, proving that a student-led initiative can deliver impactful solutions within a [Insert Duration, e.g., 9-month] timeline. The project’s success underscores the potential of mobile platforms to democratize legal services, offering a model for future innovations [1, 2, 4].</w:t>
      </w:r>
    </w:p>
    <w:p w14:paraId="1FE0AAFA" w14:textId="26AB0F09" w:rsidR="001439F0" w:rsidRPr="001439F0" w:rsidRDefault="001439F0" w:rsidP="001439F0">
      <w:pPr>
        <w:pStyle w:val="ListParagraph"/>
        <w:spacing w:before="9"/>
        <w:ind w:left="450" w:right="107"/>
        <w:jc w:val="both"/>
        <w:rPr>
          <w:sz w:val="24"/>
          <w:szCs w:val="24"/>
          <w:lang w:val="en-PK"/>
        </w:rPr>
      </w:pPr>
    </w:p>
    <w:p w14:paraId="08A631C0" w14:textId="77777777" w:rsidR="008C2F97" w:rsidRPr="008C2F97" w:rsidRDefault="008C2F97" w:rsidP="008C2F97">
      <w:pPr>
        <w:pStyle w:val="ListParagraph"/>
        <w:spacing w:before="9"/>
        <w:ind w:left="450" w:right="107"/>
        <w:jc w:val="both"/>
        <w:rPr>
          <w:sz w:val="24"/>
          <w:szCs w:val="24"/>
        </w:rPr>
      </w:pPr>
    </w:p>
    <w:p w14:paraId="6ACF470C" w14:textId="77777777" w:rsidR="004F2463" w:rsidRPr="001439F0" w:rsidRDefault="008C2F97" w:rsidP="008C2F97">
      <w:pPr>
        <w:pStyle w:val="ListParagraph"/>
        <w:numPr>
          <w:ilvl w:val="1"/>
          <w:numId w:val="30"/>
        </w:numPr>
        <w:spacing w:before="9"/>
        <w:ind w:left="450" w:right="107"/>
        <w:rPr>
          <w:b/>
          <w:bCs/>
          <w:sz w:val="24"/>
          <w:szCs w:val="24"/>
        </w:rPr>
      </w:pPr>
      <w:r w:rsidRPr="001439F0">
        <w:rPr>
          <w:b/>
          <w:bCs/>
          <w:sz w:val="24"/>
          <w:szCs w:val="24"/>
        </w:rPr>
        <w:t>FUTURE WORK</w:t>
      </w:r>
    </w:p>
    <w:p w14:paraId="2CE58F52" w14:textId="77777777" w:rsidR="008C2F97" w:rsidRDefault="008C2F97" w:rsidP="00062822">
      <w:pPr>
        <w:pStyle w:val="ListParagraph"/>
        <w:spacing w:before="9"/>
        <w:ind w:left="450" w:right="107"/>
        <w:jc w:val="both"/>
        <w:rPr>
          <w:sz w:val="24"/>
          <w:szCs w:val="24"/>
        </w:rPr>
      </w:pPr>
    </w:p>
    <w:p w14:paraId="6F49AAB6" w14:textId="77777777" w:rsidR="001439F0" w:rsidRDefault="001439F0" w:rsidP="001439F0">
      <w:pPr>
        <w:pStyle w:val="ListParagraph"/>
        <w:spacing w:before="9"/>
        <w:ind w:left="450" w:right="107"/>
        <w:jc w:val="both"/>
        <w:rPr>
          <w:sz w:val="24"/>
          <w:szCs w:val="24"/>
          <w:lang w:val="en-PK"/>
        </w:rPr>
      </w:pPr>
      <w:r w:rsidRPr="001439F0">
        <w:rPr>
          <w:sz w:val="24"/>
          <w:szCs w:val="24"/>
          <w:lang w:val="en-PK"/>
        </w:rPr>
        <w:t xml:space="preserve">This section outlines recommendations for future work on "Advocate Now" (version 1.0), a mobile application developed under the Final Year Project (FYP) </w:t>
      </w:r>
      <w:r w:rsidRPr="001439F0">
        <w:rPr>
          <w:sz w:val="24"/>
          <w:szCs w:val="24"/>
          <w:lang w:val="en-PK"/>
        </w:rPr>
        <w:lastRenderedPageBreak/>
        <w:t>titled "Advocate Now: A Mobile Application for Legal Service Access in Pakistan" (AN-FYP-2025). Based on the project’s results, limitations, and insights from relevant literature, these suggestions propose modifications, new initiatives, and research directions to enhance the app’s impact on legal service access in Pakistan, addressing features like lawyer search (UC-03), virtual consultations (UC-05), secure payments (UC-04), and chatbot assistance (UC-10) [FYPI_SRS.docx, Section 4.1; Proposal.docx, Section 7; artifact ID 210fafda-9688-4d6e-b7ea-9cec30461c52].</w:t>
      </w:r>
    </w:p>
    <w:p w14:paraId="691F1D78" w14:textId="77777777" w:rsidR="001439F0" w:rsidRPr="001439F0" w:rsidRDefault="001439F0" w:rsidP="001439F0">
      <w:pPr>
        <w:pStyle w:val="ListParagraph"/>
        <w:spacing w:before="9"/>
        <w:ind w:left="450" w:right="107"/>
        <w:jc w:val="both"/>
        <w:rPr>
          <w:sz w:val="24"/>
          <w:szCs w:val="24"/>
          <w:lang w:val="en-PK"/>
        </w:rPr>
      </w:pPr>
    </w:p>
    <w:p w14:paraId="7826F955" w14:textId="77777777" w:rsidR="001439F0" w:rsidRPr="001439F0" w:rsidRDefault="001439F0" w:rsidP="001439F0">
      <w:pPr>
        <w:pStyle w:val="ListParagraph"/>
        <w:numPr>
          <w:ilvl w:val="0"/>
          <w:numId w:val="87"/>
        </w:numPr>
        <w:spacing w:before="9"/>
        <w:ind w:right="107"/>
        <w:jc w:val="both"/>
        <w:rPr>
          <w:b/>
          <w:bCs/>
          <w:sz w:val="26"/>
          <w:szCs w:val="26"/>
          <w:lang w:val="en-PK"/>
        </w:rPr>
      </w:pPr>
      <w:r w:rsidRPr="001439F0">
        <w:rPr>
          <w:b/>
          <w:bCs/>
          <w:sz w:val="26"/>
          <w:szCs w:val="26"/>
          <w:lang w:val="en-PK"/>
        </w:rPr>
        <w:t>Recommendations Based on Results and Limitations</w:t>
      </w:r>
    </w:p>
    <w:p w14:paraId="6DA02A71" w14:textId="77777777" w:rsidR="001439F0" w:rsidRPr="001439F0" w:rsidRDefault="001439F0" w:rsidP="001439F0">
      <w:pPr>
        <w:pStyle w:val="ListParagraph"/>
        <w:spacing w:before="9"/>
        <w:ind w:right="107"/>
        <w:jc w:val="both"/>
        <w:rPr>
          <w:b/>
          <w:bCs/>
          <w:sz w:val="24"/>
          <w:szCs w:val="24"/>
          <w:lang w:val="en-PK"/>
        </w:rPr>
      </w:pPr>
    </w:p>
    <w:p w14:paraId="0A381D68" w14:textId="77777777" w:rsidR="001439F0" w:rsidRDefault="001439F0" w:rsidP="001439F0">
      <w:pPr>
        <w:pStyle w:val="ListParagraph"/>
        <w:spacing w:before="9"/>
        <w:ind w:left="450" w:right="107"/>
        <w:jc w:val="both"/>
        <w:rPr>
          <w:sz w:val="24"/>
          <w:szCs w:val="24"/>
          <w:lang w:val="en-PK"/>
        </w:rPr>
      </w:pPr>
      <w:r w:rsidRPr="001439F0">
        <w:rPr>
          <w:sz w:val="24"/>
          <w:szCs w:val="24"/>
          <w:lang w:val="en-PK"/>
        </w:rPr>
        <w:t>The project achieved its goals, delivering a functional app with 86% user satisfaction, &lt;2-second search responses, and 99.95% uptime for 500 users. However, limitations such as rural connectivity issues, lack of multilingual support, manual lawyer verification delays, and the chatbot’s limited functionality highlight areas for improvement [artifact ID 210fafda-9688-4d6e-b7ea-9cec30461c52].</w:t>
      </w:r>
    </w:p>
    <w:p w14:paraId="729A56DB" w14:textId="77777777" w:rsidR="001439F0" w:rsidRPr="001439F0" w:rsidRDefault="001439F0" w:rsidP="001439F0">
      <w:pPr>
        <w:pStyle w:val="ListParagraph"/>
        <w:spacing w:before="9"/>
        <w:ind w:left="450" w:right="107"/>
        <w:jc w:val="both"/>
        <w:rPr>
          <w:sz w:val="24"/>
          <w:szCs w:val="24"/>
          <w:lang w:val="en-PK"/>
        </w:rPr>
      </w:pPr>
    </w:p>
    <w:p w14:paraId="25CCC512" w14:textId="77777777" w:rsidR="001439F0" w:rsidRPr="001439F0" w:rsidRDefault="001439F0" w:rsidP="001439F0">
      <w:pPr>
        <w:pStyle w:val="ListParagraph"/>
        <w:numPr>
          <w:ilvl w:val="0"/>
          <w:numId w:val="87"/>
        </w:numPr>
        <w:spacing w:before="9"/>
        <w:ind w:right="107"/>
        <w:jc w:val="both"/>
        <w:rPr>
          <w:sz w:val="26"/>
          <w:szCs w:val="26"/>
          <w:lang w:val="en-PK"/>
        </w:rPr>
      </w:pPr>
      <w:r w:rsidRPr="001439F0">
        <w:rPr>
          <w:b/>
          <w:bCs/>
          <w:sz w:val="26"/>
          <w:szCs w:val="26"/>
          <w:lang w:val="en-PK"/>
        </w:rPr>
        <w:t>Enhance Offline Functionality</w:t>
      </w:r>
      <w:r w:rsidRPr="001439F0">
        <w:rPr>
          <w:sz w:val="26"/>
          <w:szCs w:val="26"/>
          <w:lang w:val="en-PK"/>
        </w:rPr>
        <w:t>:</w:t>
      </w:r>
    </w:p>
    <w:p w14:paraId="0B47FDFD" w14:textId="77777777" w:rsidR="001439F0" w:rsidRPr="001439F0" w:rsidRDefault="001439F0" w:rsidP="001439F0">
      <w:pPr>
        <w:pStyle w:val="ListParagraph"/>
        <w:spacing w:before="9"/>
        <w:ind w:right="107"/>
        <w:jc w:val="both"/>
        <w:rPr>
          <w:sz w:val="24"/>
          <w:szCs w:val="24"/>
          <w:lang w:val="en-PK"/>
        </w:rPr>
      </w:pPr>
    </w:p>
    <w:p w14:paraId="3BB11669"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Recommendation</w:t>
      </w:r>
      <w:r w:rsidRPr="001439F0">
        <w:rPr>
          <w:sz w:val="24"/>
          <w:szCs w:val="24"/>
          <w:lang w:val="en-PK"/>
        </w:rPr>
        <w:t>: Expand offline capabilities beyond profile caching (100MB) to include consultation scheduling and payment confirmations, addressing rural connectivity challenges (80% offline search success) [FYPI_SDS.docx, Section 3].</w:t>
      </w:r>
    </w:p>
    <w:p w14:paraId="5DDF84D4" w14:textId="77777777" w:rsidR="001439F0" w:rsidRPr="001439F0" w:rsidRDefault="001439F0" w:rsidP="001439F0">
      <w:pPr>
        <w:pStyle w:val="ListParagraph"/>
        <w:spacing w:before="9"/>
        <w:ind w:left="1440" w:right="107"/>
        <w:jc w:val="both"/>
        <w:rPr>
          <w:sz w:val="24"/>
          <w:szCs w:val="24"/>
          <w:lang w:val="en-PK"/>
        </w:rPr>
      </w:pPr>
    </w:p>
    <w:p w14:paraId="13B58FF1"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Implication</w:t>
      </w:r>
      <w:r w:rsidRPr="001439F0">
        <w:rPr>
          <w:sz w:val="24"/>
          <w:szCs w:val="24"/>
          <w:lang w:val="en-PK"/>
        </w:rPr>
        <w:t>: Improves access for users in &lt;1Mbps areas, aligning with rural inclusion goals [1].</w:t>
      </w:r>
    </w:p>
    <w:p w14:paraId="4FDAC0F2" w14:textId="77777777" w:rsidR="001439F0" w:rsidRPr="001439F0" w:rsidRDefault="001439F0" w:rsidP="001439F0">
      <w:pPr>
        <w:spacing w:before="9"/>
        <w:ind w:right="107"/>
        <w:jc w:val="both"/>
        <w:rPr>
          <w:sz w:val="24"/>
          <w:szCs w:val="24"/>
          <w:lang w:val="en-PK"/>
        </w:rPr>
      </w:pPr>
    </w:p>
    <w:p w14:paraId="375FC334" w14:textId="77777777" w:rsidR="001439F0" w:rsidRP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Future Research</w:t>
      </w:r>
      <w:r w:rsidRPr="001439F0">
        <w:rPr>
          <w:sz w:val="24"/>
          <w:szCs w:val="24"/>
          <w:lang w:val="en-PK"/>
        </w:rPr>
        <w:t>: Investigate lightweight data compression techniques, testing with 100 rural users.</w:t>
      </w:r>
    </w:p>
    <w:p w14:paraId="6FD073A3" w14:textId="77777777" w:rsidR="001439F0" w:rsidRPr="001439F0" w:rsidRDefault="001439F0" w:rsidP="001439F0">
      <w:pPr>
        <w:pStyle w:val="ListParagraph"/>
        <w:numPr>
          <w:ilvl w:val="0"/>
          <w:numId w:val="87"/>
        </w:numPr>
        <w:spacing w:before="9"/>
        <w:ind w:right="107"/>
        <w:jc w:val="both"/>
        <w:rPr>
          <w:sz w:val="26"/>
          <w:szCs w:val="26"/>
          <w:lang w:val="en-PK"/>
        </w:rPr>
      </w:pPr>
      <w:r w:rsidRPr="001439F0">
        <w:rPr>
          <w:b/>
          <w:bCs/>
          <w:sz w:val="26"/>
          <w:szCs w:val="26"/>
          <w:lang w:val="en-PK"/>
        </w:rPr>
        <w:t>Add Multilingual Support</w:t>
      </w:r>
      <w:r w:rsidRPr="001439F0">
        <w:rPr>
          <w:sz w:val="26"/>
          <w:szCs w:val="26"/>
          <w:lang w:val="en-PK"/>
        </w:rPr>
        <w:t>:</w:t>
      </w:r>
    </w:p>
    <w:p w14:paraId="79AF57BD" w14:textId="77777777" w:rsidR="001439F0" w:rsidRPr="001439F0" w:rsidRDefault="001439F0" w:rsidP="001439F0">
      <w:pPr>
        <w:pStyle w:val="ListParagraph"/>
        <w:spacing w:before="9"/>
        <w:ind w:right="107"/>
        <w:jc w:val="both"/>
        <w:rPr>
          <w:sz w:val="24"/>
          <w:szCs w:val="24"/>
          <w:lang w:val="en-PK"/>
        </w:rPr>
      </w:pPr>
    </w:p>
    <w:p w14:paraId="2AF11493"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Recommendation</w:t>
      </w:r>
      <w:r w:rsidRPr="001439F0">
        <w:rPr>
          <w:sz w:val="24"/>
          <w:szCs w:val="24"/>
          <w:lang w:val="en-PK"/>
        </w:rPr>
        <w:t>: Incorporate Urdu and regional languages (e.g., Punjabi, Sindhi) in the UI and chatbot (UC-10), responding to user feedback for broader accessibility [Proposal.docx, Section 7].</w:t>
      </w:r>
    </w:p>
    <w:p w14:paraId="7F438B7C" w14:textId="77777777" w:rsidR="001439F0" w:rsidRPr="001439F0" w:rsidRDefault="001439F0" w:rsidP="001439F0">
      <w:pPr>
        <w:pStyle w:val="ListParagraph"/>
        <w:spacing w:before="9"/>
        <w:ind w:left="1440" w:right="107"/>
        <w:jc w:val="both"/>
        <w:rPr>
          <w:sz w:val="24"/>
          <w:szCs w:val="24"/>
          <w:lang w:val="en-PK"/>
        </w:rPr>
      </w:pPr>
    </w:p>
    <w:p w14:paraId="7DAF15A7"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Implication</w:t>
      </w:r>
      <w:r w:rsidRPr="001439F0">
        <w:rPr>
          <w:sz w:val="24"/>
          <w:szCs w:val="24"/>
          <w:lang w:val="en-PK"/>
        </w:rPr>
        <w:t>: Enhances usability for low-literacy users, potentially increasing adoption by 20% in non-English-speaking regions [2].</w:t>
      </w:r>
    </w:p>
    <w:p w14:paraId="226EE2EE" w14:textId="77777777" w:rsidR="001439F0" w:rsidRPr="001439F0" w:rsidRDefault="001439F0" w:rsidP="001439F0">
      <w:pPr>
        <w:spacing w:before="9"/>
        <w:ind w:right="107"/>
        <w:jc w:val="both"/>
        <w:rPr>
          <w:sz w:val="24"/>
          <w:szCs w:val="24"/>
          <w:lang w:val="en-PK"/>
        </w:rPr>
      </w:pPr>
    </w:p>
    <w:p w14:paraId="40DEA818"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Future Research</w:t>
      </w:r>
      <w:r w:rsidRPr="001439F0">
        <w:rPr>
          <w:sz w:val="24"/>
          <w:szCs w:val="24"/>
          <w:lang w:val="en-PK"/>
        </w:rPr>
        <w:t>: Evaluate multilingual interface impact via A/B testing with 50 clients.</w:t>
      </w:r>
    </w:p>
    <w:p w14:paraId="32FA76FE" w14:textId="77777777" w:rsidR="001439F0" w:rsidRPr="001439F0" w:rsidRDefault="001439F0" w:rsidP="001439F0">
      <w:pPr>
        <w:spacing w:before="9"/>
        <w:ind w:right="107"/>
        <w:jc w:val="both"/>
        <w:rPr>
          <w:sz w:val="24"/>
          <w:szCs w:val="24"/>
          <w:lang w:val="en-PK"/>
        </w:rPr>
      </w:pPr>
    </w:p>
    <w:p w14:paraId="38E38772" w14:textId="77777777" w:rsidR="001439F0" w:rsidRPr="001439F0" w:rsidRDefault="001439F0" w:rsidP="001439F0">
      <w:pPr>
        <w:pStyle w:val="ListParagraph"/>
        <w:numPr>
          <w:ilvl w:val="0"/>
          <w:numId w:val="87"/>
        </w:numPr>
        <w:spacing w:before="9"/>
        <w:ind w:right="107"/>
        <w:jc w:val="both"/>
        <w:rPr>
          <w:sz w:val="26"/>
          <w:szCs w:val="26"/>
          <w:lang w:val="en-PK"/>
        </w:rPr>
      </w:pPr>
      <w:r w:rsidRPr="001439F0">
        <w:rPr>
          <w:b/>
          <w:bCs/>
          <w:sz w:val="26"/>
          <w:szCs w:val="26"/>
          <w:lang w:val="en-PK"/>
        </w:rPr>
        <w:t>Automate Lawyer Verification</w:t>
      </w:r>
      <w:r w:rsidRPr="001439F0">
        <w:rPr>
          <w:sz w:val="26"/>
          <w:szCs w:val="26"/>
          <w:lang w:val="en-PK"/>
        </w:rPr>
        <w:t>:</w:t>
      </w:r>
    </w:p>
    <w:p w14:paraId="38C0C8EC" w14:textId="77777777" w:rsidR="001439F0" w:rsidRPr="001439F0" w:rsidRDefault="001439F0" w:rsidP="001439F0">
      <w:pPr>
        <w:pStyle w:val="ListParagraph"/>
        <w:spacing w:before="9"/>
        <w:ind w:right="107"/>
        <w:jc w:val="both"/>
        <w:rPr>
          <w:sz w:val="24"/>
          <w:szCs w:val="24"/>
          <w:lang w:val="en-PK"/>
        </w:rPr>
      </w:pPr>
    </w:p>
    <w:p w14:paraId="0BCFFB61"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Recommendation</w:t>
      </w:r>
      <w:r w:rsidRPr="001439F0">
        <w:rPr>
          <w:sz w:val="24"/>
          <w:szCs w:val="24"/>
          <w:lang w:val="en-PK"/>
        </w:rPr>
        <w:t>: Integrate AI-based document analysis (e.g., OCR for Bar Council certificates) to reduce verification time (UC-08) from [Insert Time, e.g., 24 hours] to &lt;6 hours [FYPI_SRS.docx, UC-08].</w:t>
      </w:r>
    </w:p>
    <w:p w14:paraId="3AED8915" w14:textId="77777777" w:rsidR="001439F0" w:rsidRPr="001439F0" w:rsidRDefault="001439F0" w:rsidP="001439F0">
      <w:pPr>
        <w:pStyle w:val="ListParagraph"/>
        <w:spacing w:before="9"/>
        <w:ind w:left="1440" w:right="107"/>
        <w:jc w:val="both"/>
        <w:rPr>
          <w:sz w:val="24"/>
          <w:szCs w:val="24"/>
          <w:lang w:val="en-PK"/>
        </w:rPr>
      </w:pPr>
    </w:p>
    <w:p w14:paraId="44EB7F58"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Implication</w:t>
      </w:r>
      <w:r w:rsidRPr="001439F0">
        <w:rPr>
          <w:sz w:val="24"/>
          <w:szCs w:val="24"/>
          <w:lang w:val="en-PK"/>
        </w:rPr>
        <w:t>: Streamlines onboarding, increasing lawyer participation [4].</w:t>
      </w:r>
    </w:p>
    <w:p w14:paraId="25D06AE9" w14:textId="77777777" w:rsidR="001439F0" w:rsidRPr="001439F0" w:rsidRDefault="001439F0" w:rsidP="001439F0">
      <w:pPr>
        <w:spacing w:before="9"/>
        <w:ind w:right="107"/>
        <w:jc w:val="both"/>
        <w:rPr>
          <w:sz w:val="24"/>
          <w:szCs w:val="24"/>
          <w:lang w:val="en-PK"/>
        </w:rPr>
      </w:pPr>
    </w:p>
    <w:p w14:paraId="19813B46"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Future Research</w:t>
      </w:r>
      <w:r w:rsidRPr="001439F0">
        <w:rPr>
          <w:sz w:val="24"/>
          <w:szCs w:val="24"/>
          <w:lang w:val="en-PK"/>
        </w:rPr>
        <w:t>: Assess AI verification accuracy against manual processes, ensuring legal compliance.</w:t>
      </w:r>
    </w:p>
    <w:p w14:paraId="1DFA0332" w14:textId="77777777" w:rsidR="001439F0" w:rsidRPr="001439F0" w:rsidRDefault="001439F0" w:rsidP="001439F0">
      <w:pPr>
        <w:spacing w:before="9"/>
        <w:ind w:right="107"/>
        <w:jc w:val="both"/>
        <w:rPr>
          <w:sz w:val="24"/>
          <w:szCs w:val="24"/>
          <w:lang w:val="en-PK"/>
        </w:rPr>
      </w:pPr>
    </w:p>
    <w:p w14:paraId="0DCB99EA" w14:textId="77777777" w:rsidR="001439F0" w:rsidRPr="001439F0" w:rsidRDefault="001439F0" w:rsidP="001439F0">
      <w:pPr>
        <w:pStyle w:val="ListParagraph"/>
        <w:numPr>
          <w:ilvl w:val="0"/>
          <w:numId w:val="87"/>
        </w:numPr>
        <w:spacing w:before="9"/>
        <w:ind w:right="107"/>
        <w:jc w:val="both"/>
        <w:rPr>
          <w:sz w:val="26"/>
          <w:szCs w:val="26"/>
          <w:lang w:val="en-PK"/>
        </w:rPr>
      </w:pPr>
      <w:r w:rsidRPr="001439F0">
        <w:rPr>
          <w:b/>
          <w:bCs/>
          <w:sz w:val="26"/>
          <w:szCs w:val="26"/>
          <w:lang w:val="en-PK"/>
        </w:rPr>
        <w:t>Advance Chatbot Capabilities</w:t>
      </w:r>
      <w:r w:rsidRPr="001439F0">
        <w:rPr>
          <w:sz w:val="26"/>
          <w:szCs w:val="26"/>
          <w:lang w:val="en-PK"/>
        </w:rPr>
        <w:t>:</w:t>
      </w:r>
    </w:p>
    <w:p w14:paraId="6457F51B" w14:textId="77777777" w:rsidR="001439F0" w:rsidRPr="001439F0" w:rsidRDefault="001439F0" w:rsidP="001439F0">
      <w:pPr>
        <w:pStyle w:val="ListParagraph"/>
        <w:spacing w:before="9"/>
        <w:ind w:right="107"/>
        <w:jc w:val="both"/>
        <w:rPr>
          <w:sz w:val="24"/>
          <w:szCs w:val="24"/>
          <w:lang w:val="en-PK"/>
        </w:rPr>
      </w:pPr>
    </w:p>
    <w:p w14:paraId="56DC634C" w14:textId="057E8A7B"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Recommendation</w:t>
      </w:r>
      <w:r w:rsidRPr="001439F0">
        <w:rPr>
          <w:sz w:val="24"/>
          <w:szCs w:val="24"/>
          <w:lang w:val="en-PK"/>
        </w:rPr>
        <w:t xml:space="preserve">: Upgrade the rule-based chatbot (UC-10) to an AI-powered conversational agent (e.g., using </w:t>
      </w:r>
      <w:r w:rsidRPr="001439F0">
        <w:rPr>
          <w:sz w:val="24"/>
          <w:szCs w:val="24"/>
          <w:lang w:val="en-PK"/>
        </w:rPr>
        <w:t>Dialog flow</w:t>
      </w:r>
      <w:r w:rsidRPr="001439F0">
        <w:rPr>
          <w:sz w:val="24"/>
          <w:szCs w:val="24"/>
          <w:lang w:val="en-PK"/>
        </w:rPr>
        <w:t xml:space="preserve"> or Rasa) with natural language processing (NLP) to handle complex queries while ensuring no unauthorized legal advice is provided, addressing user feedback on limited FAQ responses [FYPI_SRS.docx, UC-10; artifact ID f453629e-9cc6-471c-83e9-abb039b3b4db].</w:t>
      </w:r>
    </w:p>
    <w:p w14:paraId="465A2E30" w14:textId="77777777" w:rsidR="001439F0" w:rsidRPr="001439F0" w:rsidRDefault="001439F0" w:rsidP="001439F0">
      <w:pPr>
        <w:pStyle w:val="ListParagraph"/>
        <w:spacing w:before="9"/>
        <w:ind w:left="1440" w:right="107"/>
        <w:jc w:val="both"/>
        <w:rPr>
          <w:sz w:val="24"/>
          <w:szCs w:val="24"/>
          <w:lang w:val="en-PK"/>
        </w:rPr>
      </w:pPr>
    </w:p>
    <w:p w14:paraId="5FDA4AC7"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Implication</w:t>
      </w:r>
      <w:r w:rsidRPr="001439F0">
        <w:rPr>
          <w:sz w:val="24"/>
          <w:szCs w:val="24"/>
          <w:lang w:val="en-PK"/>
        </w:rPr>
        <w:t>: Enhances user experience for low-literacy clients, potentially reducing escalation to human support by 30%, and supports multilingual interactions (e.g., Urdu) [2].</w:t>
      </w:r>
    </w:p>
    <w:p w14:paraId="0DBFD2BA" w14:textId="77777777" w:rsidR="001439F0" w:rsidRPr="001439F0" w:rsidRDefault="001439F0" w:rsidP="001439F0">
      <w:pPr>
        <w:spacing w:before="9"/>
        <w:ind w:right="107"/>
        <w:jc w:val="both"/>
        <w:rPr>
          <w:sz w:val="24"/>
          <w:szCs w:val="24"/>
          <w:lang w:val="en-PK"/>
        </w:rPr>
      </w:pPr>
    </w:p>
    <w:p w14:paraId="54738AE9" w14:textId="77777777" w:rsidR="001439F0" w:rsidRDefault="001439F0" w:rsidP="001439F0">
      <w:pPr>
        <w:pStyle w:val="ListParagraph"/>
        <w:numPr>
          <w:ilvl w:val="1"/>
          <w:numId w:val="87"/>
        </w:numPr>
        <w:spacing w:before="9"/>
        <w:ind w:right="107"/>
        <w:jc w:val="both"/>
        <w:rPr>
          <w:sz w:val="24"/>
          <w:szCs w:val="24"/>
          <w:lang w:val="en-PK"/>
        </w:rPr>
      </w:pPr>
      <w:r w:rsidRPr="001439F0">
        <w:rPr>
          <w:b/>
          <w:bCs/>
          <w:sz w:val="24"/>
          <w:szCs w:val="24"/>
          <w:lang w:val="en-PK"/>
        </w:rPr>
        <w:t>Future Research</w:t>
      </w:r>
      <w:r w:rsidRPr="001439F0">
        <w:rPr>
          <w:sz w:val="24"/>
          <w:szCs w:val="24"/>
          <w:lang w:val="en-PK"/>
        </w:rPr>
        <w:t>: Investigate NLP model accuracy for legal queries in Pakistan’s context, testing with 50 rural users to ensure compliance with regulations.</w:t>
      </w:r>
    </w:p>
    <w:p w14:paraId="70EB8B58" w14:textId="77777777" w:rsidR="001439F0" w:rsidRPr="001439F0" w:rsidRDefault="001439F0" w:rsidP="001439F0">
      <w:pPr>
        <w:spacing w:before="9"/>
        <w:ind w:right="107"/>
        <w:jc w:val="both"/>
        <w:rPr>
          <w:sz w:val="24"/>
          <w:szCs w:val="24"/>
          <w:lang w:val="en-PK"/>
        </w:rPr>
      </w:pPr>
    </w:p>
    <w:p w14:paraId="6FA4E595" w14:textId="77777777" w:rsidR="001439F0" w:rsidRPr="001439F0" w:rsidRDefault="001439F0" w:rsidP="001439F0">
      <w:pPr>
        <w:pStyle w:val="ListParagraph"/>
        <w:numPr>
          <w:ilvl w:val="0"/>
          <w:numId w:val="87"/>
        </w:numPr>
        <w:spacing w:before="9"/>
        <w:ind w:right="107"/>
        <w:jc w:val="both"/>
        <w:rPr>
          <w:b/>
          <w:bCs/>
          <w:sz w:val="26"/>
          <w:szCs w:val="26"/>
          <w:lang w:val="en-PK"/>
        </w:rPr>
      </w:pPr>
      <w:r w:rsidRPr="001439F0">
        <w:rPr>
          <w:b/>
          <w:bCs/>
          <w:sz w:val="26"/>
          <w:szCs w:val="26"/>
          <w:lang w:val="en-PK"/>
        </w:rPr>
        <w:t>New Initiatives</w:t>
      </w:r>
    </w:p>
    <w:p w14:paraId="3F680F42" w14:textId="77777777" w:rsidR="001439F0" w:rsidRPr="001439F0" w:rsidRDefault="001439F0" w:rsidP="001439F0">
      <w:pPr>
        <w:pStyle w:val="ListParagraph"/>
        <w:spacing w:before="9"/>
        <w:ind w:right="107"/>
        <w:jc w:val="both"/>
        <w:rPr>
          <w:b/>
          <w:bCs/>
          <w:sz w:val="24"/>
          <w:szCs w:val="24"/>
          <w:lang w:val="en-PK"/>
        </w:rPr>
      </w:pPr>
    </w:p>
    <w:p w14:paraId="24087646" w14:textId="2444FB48" w:rsidR="001439F0" w:rsidRPr="001439F0" w:rsidRDefault="001439F0" w:rsidP="001439F0">
      <w:pPr>
        <w:pStyle w:val="ListParagraph"/>
        <w:numPr>
          <w:ilvl w:val="0"/>
          <w:numId w:val="88"/>
        </w:numPr>
        <w:spacing w:before="9"/>
        <w:ind w:right="107"/>
        <w:jc w:val="both"/>
        <w:rPr>
          <w:sz w:val="24"/>
          <w:szCs w:val="24"/>
          <w:lang w:val="en-PK"/>
        </w:rPr>
      </w:pPr>
      <w:r w:rsidRPr="001439F0">
        <w:rPr>
          <w:b/>
          <w:bCs/>
          <w:sz w:val="24"/>
          <w:szCs w:val="24"/>
          <w:lang w:val="en-PK"/>
        </w:rPr>
        <w:t>Case Management Feature</w:t>
      </w:r>
    </w:p>
    <w:p w14:paraId="6FE054FA" w14:textId="77777777" w:rsidR="001439F0" w:rsidRDefault="001439F0" w:rsidP="001439F0">
      <w:pPr>
        <w:pStyle w:val="ListParagraph"/>
        <w:spacing w:before="9"/>
        <w:ind w:right="107"/>
        <w:jc w:val="both"/>
        <w:rPr>
          <w:sz w:val="24"/>
          <w:szCs w:val="24"/>
          <w:lang w:val="en-PK"/>
        </w:rPr>
      </w:pPr>
    </w:p>
    <w:p w14:paraId="73AE19B1" w14:textId="77777777" w:rsidR="001439F0" w:rsidRDefault="001439F0" w:rsidP="001439F0">
      <w:pPr>
        <w:pStyle w:val="ListParagraph"/>
        <w:numPr>
          <w:ilvl w:val="1"/>
          <w:numId w:val="88"/>
        </w:numPr>
        <w:spacing w:before="9"/>
        <w:ind w:right="107"/>
        <w:jc w:val="both"/>
        <w:rPr>
          <w:sz w:val="24"/>
          <w:szCs w:val="24"/>
          <w:lang w:val="en-PK"/>
        </w:rPr>
      </w:pPr>
      <w:r w:rsidRPr="001439F0">
        <w:rPr>
          <w:b/>
          <w:bCs/>
          <w:sz w:val="24"/>
          <w:szCs w:val="24"/>
          <w:lang w:val="en-PK"/>
        </w:rPr>
        <w:t>Recommendation</w:t>
      </w:r>
      <w:r w:rsidRPr="001439F0">
        <w:rPr>
          <w:sz w:val="24"/>
          <w:szCs w:val="24"/>
          <w:lang w:val="en-PK"/>
        </w:rPr>
        <w:t>: Develop a module for clients to track case progress and upload documents, addressing an out-of-scope conjecture from user feedback [Proposal.docx, Section 12].</w:t>
      </w:r>
    </w:p>
    <w:p w14:paraId="1F5A9291" w14:textId="77777777" w:rsidR="001439F0" w:rsidRDefault="001439F0" w:rsidP="001439F0">
      <w:pPr>
        <w:pStyle w:val="ListParagraph"/>
        <w:spacing w:before="9"/>
        <w:ind w:left="1440" w:right="107"/>
        <w:jc w:val="both"/>
        <w:rPr>
          <w:b/>
          <w:bCs/>
          <w:sz w:val="24"/>
          <w:szCs w:val="24"/>
          <w:lang w:val="en-PK"/>
        </w:rPr>
      </w:pPr>
    </w:p>
    <w:p w14:paraId="7D8CF94D" w14:textId="77777777" w:rsidR="001439F0" w:rsidRPr="001439F0" w:rsidRDefault="001439F0" w:rsidP="001439F0">
      <w:pPr>
        <w:pStyle w:val="ListParagraph"/>
        <w:spacing w:before="9"/>
        <w:ind w:left="1440" w:right="107"/>
        <w:jc w:val="both"/>
        <w:rPr>
          <w:sz w:val="24"/>
          <w:szCs w:val="24"/>
          <w:lang w:val="en-PK"/>
        </w:rPr>
      </w:pPr>
    </w:p>
    <w:p w14:paraId="791C9954" w14:textId="77777777" w:rsidR="001439F0" w:rsidRDefault="001439F0" w:rsidP="001439F0">
      <w:pPr>
        <w:pStyle w:val="ListParagraph"/>
        <w:numPr>
          <w:ilvl w:val="1"/>
          <w:numId w:val="88"/>
        </w:numPr>
        <w:spacing w:before="9"/>
        <w:ind w:right="107"/>
        <w:jc w:val="both"/>
        <w:rPr>
          <w:sz w:val="24"/>
          <w:szCs w:val="24"/>
          <w:lang w:val="en-PK"/>
        </w:rPr>
      </w:pPr>
      <w:r w:rsidRPr="001439F0">
        <w:rPr>
          <w:b/>
          <w:bCs/>
          <w:sz w:val="24"/>
          <w:szCs w:val="24"/>
          <w:lang w:val="en-PK"/>
        </w:rPr>
        <w:t>Implication</w:t>
      </w:r>
      <w:r w:rsidRPr="001439F0">
        <w:rPr>
          <w:sz w:val="24"/>
          <w:szCs w:val="24"/>
          <w:lang w:val="en-PK"/>
        </w:rPr>
        <w:t>: Enhances retention by offering end-to-end legal support, attracting partnerships [1].</w:t>
      </w:r>
    </w:p>
    <w:p w14:paraId="18CEA28D" w14:textId="77777777" w:rsidR="001439F0" w:rsidRPr="001439F0" w:rsidRDefault="001439F0" w:rsidP="001439F0">
      <w:pPr>
        <w:pStyle w:val="ListParagraph"/>
        <w:spacing w:before="9"/>
        <w:ind w:left="1440" w:right="107"/>
        <w:jc w:val="both"/>
        <w:rPr>
          <w:sz w:val="24"/>
          <w:szCs w:val="24"/>
          <w:lang w:val="en-PK"/>
        </w:rPr>
      </w:pPr>
    </w:p>
    <w:p w14:paraId="5933196F" w14:textId="77777777" w:rsidR="001439F0" w:rsidRDefault="001439F0" w:rsidP="001439F0">
      <w:pPr>
        <w:pStyle w:val="ListParagraph"/>
        <w:numPr>
          <w:ilvl w:val="1"/>
          <w:numId w:val="88"/>
        </w:numPr>
        <w:spacing w:before="9"/>
        <w:ind w:right="107"/>
        <w:jc w:val="both"/>
        <w:rPr>
          <w:sz w:val="24"/>
          <w:szCs w:val="24"/>
          <w:lang w:val="en-PK"/>
        </w:rPr>
      </w:pPr>
      <w:r w:rsidRPr="001439F0">
        <w:rPr>
          <w:b/>
          <w:bCs/>
          <w:sz w:val="24"/>
          <w:szCs w:val="24"/>
          <w:lang w:val="en-PK"/>
        </w:rPr>
        <w:t>Future Research</w:t>
      </w:r>
      <w:r w:rsidRPr="001439F0">
        <w:rPr>
          <w:sz w:val="24"/>
          <w:szCs w:val="24"/>
          <w:lang w:val="en-PK"/>
        </w:rPr>
        <w:t>: Survey 30 clients and lawyers to identify case management needs.</w:t>
      </w:r>
    </w:p>
    <w:p w14:paraId="6316EB4F" w14:textId="77777777" w:rsidR="001439F0" w:rsidRPr="001439F0" w:rsidRDefault="001439F0" w:rsidP="001439F0">
      <w:pPr>
        <w:spacing w:before="9"/>
        <w:ind w:right="107"/>
        <w:jc w:val="both"/>
        <w:rPr>
          <w:sz w:val="24"/>
          <w:szCs w:val="24"/>
          <w:lang w:val="en-PK"/>
        </w:rPr>
      </w:pPr>
    </w:p>
    <w:p w14:paraId="1863A326" w14:textId="77777777" w:rsidR="001439F0" w:rsidRPr="001439F0" w:rsidRDefault="001439F0" w:rsidP="001439F0">
      <w:pPr>
        <w:pStyle w:val="ListParagraph"/>
        <w:numPr>
          <w:ilvl w:val="0"/>
          <w:numId w:val="88"/>
        </w:numPr>
        <w:spacing w:before="9"/>
        <w:ind w:right="107"/>
        <w:jc w:val="both"/>
        <w:rPr>
          <w:sz w:val="26"/>
          <w:szCs w:val="26"/>
          <w:lang w:val="en-PK"/>
        </w:rPr>
      </w:pPr>
      <w:r w:rsidRPr="001439F0">
        <w:rPr>
          <w:b/>
          <w:bCs/>
          <w:sz w:val="26"/>
          <w:szCs w:val="26"/>
          <w:lang w:val="en-PK"/>
        </w:rPr>
        <w:t>Policy Advocacy</w:t>
      </w:r>
      <w:r w:rsidRPr="001439F0">
        <w:rPr>
          <w:sz w:val="26"/>
          <w:szCs w:val="26"/>
          <w:lang w:val="en-PK"/>
        </w:rPr>
        <w:t>:</w:t>
      </w:r>
    </w:p>
    <w:p w14:paraId="601DD178" w14:textId="77777777" w:rsidR="001439F0" w:rsidRPr="001439F0" w:rsidRDefault="001439F0" w:rsidP="001439F0">
      <w:pPr>
        <w:pStyle w:val="ListParagraph"/>
        <w:spacing w:before="9"/>
        <w:ind w:right="107"/>
        <w:jc w:val="both"/>
        <w:rPr>
          <w:sz w:val="24"/>
          <w:szCs w:val="24"/>
          <w:lang w:val="en-PK"/>
        </w:rPr>
      </w:pPr>
    </w:p>
    <w:p w14:paraId="4176AAE4" w14:textId="77777777" w:rsidR="001439F0" w:rsidRPr="001439F0" w:rsidRDefault="001439F0" w:rsidP="001439F0">
      <w:pPr>
        <w:pStyle w:val="ListParagraph"/>
        <w:numPr>
          <w:ilvl w:val="1"/>
          <w:numId w:val="88"/>
        </w:numPr>
        <w:spacing w:before="9"/>
        <w:ind w:right="107"/>
        <w:jc w:val="both"/>
        <w:rPr>
          <w:sz w:val="24"/>
          <w:szCs w:val="24"/>
          <w:lang w:val="en-PK"/>
        </w:rPr>
      </w:pPr>
      <w:r w:rsidRPr="001439F0">
        <w:rPr>
          <w:b/>
          <w:bCs/>
          <w:sz w:val="24"/>
          <w:szCs w:val="24"/>
          <w:lang w:val="en-PK"/>
        </w:rPr>
        <w:t>Recommendation</w:t>
      </w:r>
      <w:r w:rsidRPr="001439F0">
        <w:rPr>
          <w:sz w:val="24"/>
          <w:szCs w:val="24"/>
          <w:lang w:val="en-PK"/>
        </w:rPr>
        <w:t>: Use aggregated, anonymized usage data (e.g., search trends) to inform policymakers on legal service gaps in rural areas [FYPI_SRS.docx, Section 5.3].</w:t>
      </w:r>
    </w:p>
    <w:p w14:paraId="0086CE9D" w14:textId="77777777" w:rsidR="001439F0" w:rsidRPr="001439F0" w:rsidRDefault="001439F0" w:rsidP="001439F0">
      <w:pPr>
        <w:pStyle w:val="ListParagraph"/>
        <w:numPr>
          <w:ilvl w:val="1"/>
          <w:numId w:val="88"/>
        </w:numPr>
        <w:spacing w:before="9"/>
        <w:ind w:right="107"/>
        <w:jc w:val="both"/>
        <w:rPr>
          <w:sz w:val="24"/>
          <w:szCs w:val="24"/>
          <w:lang w:val="en-PK"/>
        </w:rPr>
      </w:pPr>
      <w:r w:rsidRPr="001439F0">
        <w:rPr>
          <w:b/>
          <w:bCs/>
          <w:sz w:val="24"/>
          <w:szCs w:val="24"/>
          <w:lang w:val="en-PK"/>
        </w:rPr>
        <w:t>Implication</w:t>
      </w:r>
      <w:r w:rsidRPr="001439F0">
        <w:rPr>
          <w:sz w:val="24"/>
          <w:szCs w:val="24"/>
          <w:lang w:val="en-PK"/>
        </w:rPr>
        <w:t>: Positions "Advocate Now" as a tool for systemic change [2].</w:t>
      </w:r>
    </w:p>
    <w:p w14:paraId="4EB11215" w14:textId="77777777" w:rsidR="001439F0" w:rsidRPr="001439F0" w:rsidRDefault="001439F0" w:rsidP="001439F0">
      <w:pPr>
        <w:pStyle w:val="ListParagraph"/>
        <w:spacing w:before="9"/>
        <w:ind w:left="1440" w:right="107"/>
        <w:jc w:val="both"/>
        <w:rPr>
          <w:sz w:val="24"/>
          <w:szCs w:val="24"/>
          <w:lang w:val="en-PK"/>
        </w:rPr>
      </w:pPr>
    </w:p>
    <w:p w14:paraId="192F3CD6" w14:textId="77777777" w:rsidR="008C2F97" w:rsidRPr="008C2F97" w:rsidRDefault="008C2F97" w:rsidP="00062822">
      <w:pPr>
        <w:pStyle w:val="ListParagraph"/>
        <w:spacing w:before="9"/>
        <w:ind w:left="450" w:right="107"/>
        <w:jc w:val="both"/>
        <w:rPr>
          <w:sz w:val="24"/>
          <w:szCs w:val="24"/>
        </w:rPr>
      </w:pPr>
    </w:p>
    <w:p w14:paraId="443DA500" w14:textId="77777777" w:rsidR="004F2463" w:rsidRDefault="004F2463" w:rsidP="00062822">
      <w:pPr>
        <w:spacing w:before="9"/>
        <w:ind w:right="107"/>
        <w:rPr>
          <w:sz w:val="24"/>
          <w:szCs w:val="24"/>
        </w:rPr>
      </w:pPr>
    </w:p>
    <w:p w14:paraId="0BEFC0E1" w14:textId="77777777" w:rsidR="00CA2E8D" w:rsidRDefault="00CA2E8D" w:rsidP="00062822">
      <w:pPr>
        <w:spacing w:before="9"/>
        <w:ind w:right="107"/>
        <w:rPr>
          <w:sz w:val="24"/>
          <w:szCs w:val="24"/>
        </w:rPr>
      </w:pPr>
    </w:p>
    <w:p w14:paraId="07C71CFB" w14:textId="77777777" w:rsidR="00CA2E8D" w:rsidRDefault="00CA2E8D" w:rsidP="00062822">
      <w:pPr>
        <w:spacing w:before="9"/>
        <w:ind w:right="107"/>
        <w:rPr>
          <w:sz w:val="24"/>
          <w:szCs w:val="24"/>
        </w:rPr>
      </w:pPr>
    </w:p>
    <w:p w14:paraId="7CAF8739" w14:textId="77777777" w:rsidR="00CA2E8D" w:rsidRDefault="00CA2E8D" w:rsidP="00062822">
      <w:pPr>
        <w:spacing w:before="9"/>
        <w:ind w:right="107"/>
        <w:rPr>
          <w:sz w:val="24"/>
          <w:szCs w:val="24"/>
        </w:rPr>
      </w:pPr>
    </w:p>
    <w:p w14:paraId="74E37ED4" w14:textId="77777777" w:rsidR="00CA2E8D" w:rsidRDefault="00CA2E8D" w:rsidP="00062822">
      <w:pPr>
        <w:spacing w:before="9"/>
        <w:ind w:right="107"/>
        <w:rPr>
          <w:sz w:val="24"/>
          <w:szCs w:val="24"/>
        </w:rPr>
      </w:pPr>
    </w:p>
    <w:p w14:paraId="56858539" w14:textId="77777777" w:rsidR="00CA2E8D" w:rsidRDefault="00CA2E8D" w:rsidP="00062822">
      <w:pPr>
        <w:spacing w:before="9"/>
        <w:ind w:right="107"/>
        <w:rPr>
          <w:sz w:val="24"/>
          <w:szCs w:val="24"/>
        </w:rPr>
      </w:pPr>
    </w:p>
    <w:p w14:paraId="5B54BF6F" w14:textId="77777777" w:rsidR="00CA2E8D" w:rsidRDefault="00CA2E8D" w:rsidP="00062822">
      <w:pPr>
        <w:spacing w:before="9"/>
        <w:ind w:right="107"/>
        <w:rPr>
          <w:sz w:val="24"/>
          <w:szCs w:val="24"/>
        </w:rPr>
      </w:pPr>
    </w:p>
    <w:p w14:paraId="5D40FC75" w14:textId="77777777" w:rsidR="00CA2E8D" w:rsidRDefault="00CA2E8D" w:rsidP="00062822">
      <w:pPr>
        <w:spacing w:before="9"/>
        <w:ind w:right="107"/>
        <w:rPr>
          <w:sz w:val="24"/>
          <w:szCs w:val="24"/>
        </w:rPr>
      </w:pPr>
    </w:p>
    <w:p w14:paraId="21220D5E" w14:textId="77777777" w:rsidR="00CA2E8D" w:rsidRDefault="00CA2E8D" w:rsidP="00062822">
      <w:pPr>
        <w:spacing w:before="9"/>
        <w:ind w:right="107"/>
        <w:rPr>
          <w:sz w:val="24"/>
          <w:szCs w:val="24"/>
        </w:rPr>
      </w:pPr>
    </w:p>
    <w:p w14:paraId="3267821A" w14:textId="77777777" w:rsidR="00CA2E8D" w:rsidRDefault="00CA2E8D" w:rsidP="00062822">
      <w:pPr>
        <w:spacing w:before="9"/>
        <w:ind w:right="107"/>
        <w:rPr>
          <w:sz w:val="24"/>
          <w:szCs w:val="24"/>
        </w:rPr>
      </w:pPr>
    </w:p>
    <w:p w14:paraId="47F6E6B4" w14:textId="77777777" w:rsidR="00CA2E8D" w:rsidRDefault="00CA2E8D" w:rsidP="00062822">
      <w:pPr>
        <w:spacing w:before="9"/>
        <w:ind w:right="107"/>
        <w:rPr>
          <w:sz w:val="24"/>
          <w:szCs w:val="24"/>
        </w:rPr>
      </w:pPr>
    </w:p>
    <w:p w14:paraId="65FD5743" w14:textId="77777777" w:rsidR="00CA2E8D" w:rsidRDefault="00CA2E8D" w:rsidP="00062822">
      <w:pPr>
        <w:spacing w:before="9"/>
        <w:ind w:right="107"/>
        <w:rPr>
          <w:sz w:val="24"/>
          <w:szCs w:val="24"/>
        </w:rPr>
      </w:pPr>
    </w:p>
    <w:p w14:paraId="4309974E" w14:textId="77777777" w:rsidR="00CA2E8D" w:rsidRDefault="00CA2E8D" w:rsidP="00062822">
      <w:pPr>
        <w:spacing w:before="9"/>
        <w:ind w:right="107"/>
        <w:rPr>
          <w:sz w:val="24"/>
          <w:szCs w:val="24"/>
        </w:rPr>
      </w:pPr>
    </w:p>
    <w:p w14:paraId="61FE6FBD" w14:textId="77777777" w:rsidR="00CA2E8D" w:rsidRDefault="00CA2E8D" w:rsidP="00062822">
      <w:pPr>
        <w:spacing w:before="9"/>
        <w:ind w:right="107"/>
        <w:rPr>
          <w:sz w:val="24"/>
          <w:szCs w:val="24"/>
        </w:rPr>
      </w:pPr>
    </w:p>
    <w:p w14:paraId="79118EC8" w14:textId="77777777" w:rsidR="00CA2E8D" w:rsidRDefault="00CA2E8D" w:rsidP="00062822">
      <w:pPr>
        <w:spacing w:before="9"/>
        <w:ind w:right="107"/>
        <w:rPr>
          <w:sz w:val="24"/>
          <w:szCs w:val="24"/>
        </w:rPr>
      </w:pPr>
    </w:p>
    <w:p w14:paraId="319F88CA" w14:textId="77777777" w:rsidR="00CA2E8D" w:rsidRDefault="00CA2E8D" w:rsidP="00062822">
      <w:pPr>
        <w:spacing w:before="9"/>
        <w:ind w:right="107"/>
        <w:rPr>
          <w:sz w:val="24"/>
          <w:szCs w:val="24"/>
        </w:rPr>
      </w:pPr>
    </w:p>
    <w:p w14:paraId="504F8A38" w14:textId="77777777" w:rsidR="00CA2E8D" w:rsidRDefault="00CA2E8D" w:rsidP="00062822">
      <w:pPr>
        <w:spacing w:before="9"/>
        <w:ind w:right="107"/>
        <w:rPr>
          <w:sz w:val="24"/>
          <w:szCs w:val="24"/>
        </w:rPr>
      </w:pPr>
    </w:p>
    <w:p w14:paraId="16766235" w14:textId="77777777" w:rsidR="00CA2E8D" w:rsidRDefault="00CA2E8D" w:rsidP="00062822">
      <w:pPr>
        <w:spacing w:before="9"/>
        <w:ind w:right="107"/>
        <w:rPr>
          <w:sz w:val="24"/>
          <w:szCs w:val="24"/>
        </w:rPr>
      </w:pPr>
    </w:p>
    <w:p w14:paraId="56A25941" w14:textId="77777777" w:rsidR="00CA2E8D" w:rsidRDefault="00CA2E8D" w:rsidP="00062822">
      <w:pPr>
        <w:spacing w:before="9"/>
        <w:ind w:right="107"/>
        <w:rPr>
          <w:sz w:val="24"/>
          <w:szCs w:val="24"/>
        </w:rPr>
      </w:pPr>
    </w:p>
    <w:p w14:paraId="2D46EFD3" w14:textId="77777777" w:rsidR="00CA2E8D" w:rsidRDefault="00CA2E8D" w:rsidP="00062822">
      <w:pPr>
        <w:spacing w:before="9"/>
        <w:ind w:right="107"/>
        <w:rPr>
          <w:sz w:val="24"/>
          <w:szCs w:val="24"/>
        </w:rPr>
      </w:pPr>
    </w:p>
    <w:p w14:paraId="156B49FF" w14:textId="4A913CC1" w:rsidR="00CA2E8D" w:rsidRPr="0097023B" w:rsidRDefault="00CA2E8D" w:rsidP="00DB1FA1">
      <w:pPr>
        <w:pStyle w:val="Heading1"/>
        <w:rPr>
          <w:bCs w:val="0"/>
          <w:sz w:val="24"/>
          <w:szCs w:val="24"/>
        </w:rPr>
      </w:pPr>
      <w:bookmarkStart w:id="90" w:name="_Toc200807857"/>
      <w:r w:rsidRPr="0097023B">
        <w:rPr>
          <w:bCs w:val="0"/>
          <w:sz w:val="24"/>
          <w:szCs w:val="24"/>
        </w:rPr>
        <w:t>REFERENCE</w:t>
      </w:r>
      <w:bookmarkEnd w:id="90"/>
    </w:p>
    <w:p w14:paraId="50027508" w14:textId="77777777" w:rsidR="00CA2E8D" w:rsidRDefault="00CA2E8D" w:rsidP="00125E5D">
      <w:pPr>
        <w:spacing w:before="9"/>
        <w:ind w:right="107"/>
        <w:rPr>
          <w:sz w:val="24"/>
          <w:szCs w:val="24"/>
        </w:rPr>
      </w:pPr>
    </w:p>
    <w:p w14:paraId="095092FE" w14:textId="77777777" w:rsidR="00CA2E8D" w:rsidRDefault="00CA2E8D" w:rsidP="00125E5D">
      <w:pPr>
        <w:spacing w:before="9"/>
        <w:ind w:right="107"/>
        <w:rPr>
          <w:sz w:val="24"/>
          <w:szCs w:val="24"/>
        </w:rPr>
      </w:pPr>
    </w:p>
    <w:p w14:paraId="25C86D76" w14:textId="0BA86248" w:rsidR="0097023B" w:rsidRDefault="00CA2E8D" w:rsidP="0097023B">
      <w:pPr>
        <w:spacing w:before="9"/>
        <w:ind w:right="107"/>
        <w:rPr>
          <w:sz w:val="24"/>
          <w:szCs w:val="24"/>
          <w:lang w:val="en-PK"/>
        </w:rPr>
      </w:pPr>
      <w:r w:rsidRPr="0097023B">
        <w:rPr>
          <w:sz w:val="28"/>
          <w:szCs w:val="28"/>
        </w:rPr>
        <w:t xml:space="preserve">  </w:t>
      </w:r>
      <w:r w:rsidR="0097023B" w:rsidRPr="0097023B">
        <w:rPr>
          <w:sz w:val="24"/>
          <w:szCs w:val="24"/>
          <w:lang w:val="en-PK"/>
        </w:rPr>
        <w:t xml:space="preserve">[1] R. N. Aldekhyyel, G. L. Melton, G. Hultquist, and R. J. Hammers, “Using technology to increase access to healthcare for rural patients through a mobile integrated healthcare program: A descriptive study,” </w:t>
      </w:r>
      <w:r w:rsidR="0097023B" w:rsidRPr="0097023B">
        <w:rPr>
          <w:i/>
          <w:iCs/>
          <w:sz w:val="24"/>
          <w:szCs w:val="24"/>
          <w:lang w:val="en-PK"/>
        </w:rPr>
        <w:t>Healthcare</w:t>
      </w:r>
      <w:r w:rsidR="0097023B" w:rsidRPr="0097023B">
        <w:rPr>
          <w:sz w:val="24"/>
          <w:szCs w:val="24"/>
          <w:lang w:val="en-PK"/>
        </w:rPr>
        <w:t>, vol. 9, no. 11, pp. 1574, Nov. 2021, doi: 10.3390/healthcare9111574</w:t>
      </w:r>
      <w:r w:rsidR="0097023B">
        <w:rPr>
          <w:sz w:val="24"/>
          <w:szCs w:val="24"/>
          <w:lang w:val="en-PK"/>
        </w:rPr>
        <w:t>.</w:t>
      </w:r>
    </w:p>
    <w:p w14:paraId="05434517" w14:textId="77777777" w:rsidR="0097023B" w:rsidRPr="0097023B" w:rsidRDefault="0097023B" w:rsidP="0097023B">
      <w:pPr>
        <w:spacing w:before="9"/>
        <w:ind w:right="107"/>
        <w:rPr>
          <w:sz w:val="24"/>
          <w:szCs w:val="24"/>
          <w:lang w:val="en-PK"/>
        </w:rPr>
      </w:pPr>
    </w:p>
    <w:p w14:paraId="151BFD38" w14:textId="77777777" w:rsidR="0097023B" w:rsidRDefault="0097023B" w:rsidP="0097023B">
      <w:pPr>
        <w:spacing w:before="9"/>
        <w:ind w:right="107"/>
        <w:rPr>
          <w:sz w:val="24"/>
          <w:szCs w:val="24"/>
          <w:lang w:val="en-PK"/>
        </w:rPr>
      </w:pPr>
      <w:r w:rsidRPr="0097023B">
        <w:rPr>
          <w:sz w:val="24"/>
          <w:szCs w:val="24"/>
          <w:lang w:val="en-PK"/>
        </w:rPr>
        <w:t xml:space="preserve">[2] Y. Guan and A. Tick, “Enhancing accessibility in software development: A study on inclusive design practices for users with disabilities,” in </w:t>
      </w:r>
      <w:r w:rsidRPr="0097023B">
        <w:rPr>
          <w:i/>
          <w:iCs/>
          <w:sz w:val="24"/>
          <w:szCs w:val="24"/>
          <w:lang w:val="en-PK"/>
        </w:rPr>
        <w:t>Proc. 19th Int. Sci. Conf. Informat. (SACI)</w:t>
      </w:r>
      <w:r w:rsidRPr="0097023B">
        <w:rPr>
          <w:sz w:val="24"/>
          <w:szCs w:val="24"/>
          <w:lang w:val="en-PK"/>
        </w:rPr>
        <w:t>, May 2024, pp. 533–540, doi: 10.1109/SACI60582.2024.10609753.</w:t>
      </w:r>
    </w:p>
    <w:p w14:paraId="2E8B1D87" w14:textId="77777777" w:rsidR="0097023B" w:rsidRPr="0097023B" w:rsidRDefault="0097023B" w:rsidP="0097023B">
      <w:pPr>
        <w:spacing w:before="9"/>
        <w:ind w:right="107"/>
        <w:rPr>
          <w:sz w:val="24"/>
          <w:szCs w:val="24"/>
          <w:lang w:val="en-PK"/>
        </w:rPr>
      </w:pPr>
    </w:p>
    <w:p w14:paraId="6DCE0D68" w14:textId="77777777" w:rsidR="0097023B" w:rsidRDefault="0097023B" w:rsidP="0097023B">
      <w:pPr>
        <w:spacing w:before="9"/>
        <w:ind w:right="107"/>
        <w:rPr>
          <w:sz w:val="24"/>
          <w:szCs w:val="24"/>
          <w:lang w:val="en-PK"/>
        </w:rPr>
      </w:pPr>
      <w:r w:rsidRPr="0097023B">
        <w:rPr>
          <w:sz w:val="24"/>
          <w:szCs w:val="24"/>
          <w:lang w:val="en-PK"/>
        </w:rPr>
        <w:t xml:space="preserve">[3] G. F. M. Karo-Karo, E. Simangunsong, and J. R. Sitohang, “Mobile application for public service accessibility: A case study in Indonesia,” in </w:t>
      </w:r>
      <w:r w:rsidRPr="0097023B">
        <w:rPr>
          <w:i/>
          <w:iCs/>
          <w:sz w:val="24"/>
          <w:szCs w:val="24"/>
          <w:lang w:val="en-PK"/>
        </w:rPr>
        <w:t>Proc. Int. Conf. Electr. Eng. Comput. Sci. (ICEECIT)</w:t>
      </w:r>
      <w:r w:rsidRPr="0097023B">
        <w:rPr>
          <w:sz w:val="24"/>
          <w:szCs w:val="24"/>
          <w:lang w:val="en-PK"/>
        </w:rPr>
        <w:t>, Aug. 2024, pp. 35–40, doi: 10.1109/ICEECIT64116.2024.10714307.</w:t>
      </w:r>
    </w:p>
    <w:p w14:paraId="0C28CD37" w14:textId="77777777" w:rsidR="0097023B" w:rsidRPr="0097023B" w:rsidRDefault="0097023B" w:rsidP="0097023B">
      <w:pPr>
        <w:spacing w:before="9"/>
        <w:ind w:right="107"/>
        <w:rPr>
          <w:sz w:val="24"/>
          <w:szCs w:val="24"/>
          <w:lang w:val="en-PK"/>
        </w:rPr>
      </w:pPr>
    </w:p>
    <w:p w14:paraId="14E5343D" w14:textId="074C59F9" w:rsidR="0097023B" w:rsidRPr="0097023B" w:rsidRDefault="0097023B" w:rsidP="0097023B">
      <w:pPr>
        <w:spacing w:before="9"/>
        <w:ind w:right="107"/>
        <w:rPr>
          <w:sz w:val="24"/>
          <w:szCs w:val="24"/>
          <w:lang w:val="en-PK"/>
        </w:rPr>
      </w:pPr>
      <w:r w:rsidRPr="0097023B">
        <w:rPr>
          <w:sz w:val="24"/>
          <w:szCs w:val="24"/>
          <w:lang w:val="en-PK"/>
        </w:rPr>
        <w:t xml:space="preserve">[4] [Placeholder for Additional Reference]: If additional sources were cited in earlier chapters (e.g., Chapter 4 sections 4.1–4.14), include them here. For example, a source on UML </w:t>
      </w:r>
      <w:r w:rsidRPr="0097023B">
        <w:rPr>
          <w:sz w:val="24"/>
          <w:szCs w:val="24"/>
          <w:lang w:val="en-PK"/>
        </w:rPr>
        <w:t>modelling</w:t>
      </w:r>
      <w:r w:rsidRPr="0097023B">
        <w:rPr>
          <w:sz w:val="24"/>
          <w:szCs w:val="24"/>
          <w:lang w:val="en-PK"/>
        </w:rPr>
        <w:t xml:space="preserve"> or Agile methodology may apply [FYPI_SDS.docx]. Please provide details if available.</w:t>
      </w:r>
    </w:p>
    <w:p w14:paraId="3811B98A" w14:textId="71245CC3" w:rsidR="0097023B" w:rsidRPr="0097023B" w:rsidRDefault="0097023B" w:rsidP="0097023B">
      <w:pPr>
        <w:spacing w:before="9"/>
        <w:ind w:right="107"/>
        <w:rPr>
          <w:sz w:val="24"/>
          <w:szCs w:val="24"/>
          <w:lang w:val="en-PK"/>
        </w:rPr>
      </w:pPr>
    </w:p>
    <w:p w14:paraId="7323E101" w14:textId="1B07B183" w:rsidR="00CA2E8D" w:rsidRDefault="00CA2E8D" w:rsidP="00125E5D">
      <w:pPr>
        <w:spacing w:before="9"/>
        <w:ind w:right="107"/>
        <w:rPr>
          <w:sz w:val="24"/>
          <w:szCs w:val="24"/>
        </w:rPr>
      </w:pPr>
    </w:p>
    <w:p w14:paraId="427BCF2F" w14:textId="77777777" w:rsidR="00CA2E8D" w:rsidRDefault="00CA2E8D" w:rsidP="00125E5D">
      <w:pPr>
        <w:spacing w:before="9"/>
        <w:ind w:right="107"/>
        <w:rPr>
          <w:sz w:val="24"/>
          <w:szCs w:val="24"/>
        </w:rPr>
      </w:pPr>
    </w:p>
    <w:p w14:paraId="22C8269A" w14:textId="77777777" w:rsidR="00CA2E8D" w:rsidRDefault="00CA2E8D" w:rsidP="00125E5D">
      <w:pPr>
        <w:spacing w:before="9"/>
        <w:ind w:right="107"/>
        <w:rPr>
          <w:sz w:val="24"/>
          <w:szCs w:val="24"/>
        </w:rPr>
      </w:pPr>
    </w:p>
    <w:p w14:paraId="737DA454" w14:textId="77777777" w:rsidR="00CA2E8D" w:rsidRDefault="00CA2E8D" w:rsidP="00125E5D">
      <w:pPr>
        <w:spacing w:before="9"/>
        <w:ind w:right="107"/>
        <w:rPr>
          <w:sz w:val="24"/>
          <w:szCs w:val="24"/>
        </w:rPr>
      </w:pPr>
    </w:p>
    <w:p w14:paraId="3616282C" w14:textId="77777777" w:rsidR="00CA2E8D" w:rsidRDefault="00CA2E8D" w:rsidP="00125E5D">
      <w:pPr>
        <w:spacing w:before="9"/>
        <w:ind w:right="107"/>
        <w:rPr>
          <w:sz w:val="24"/>
          <w:szCs w:val="24"/>
        </w:rPr>
      </w:pPr>
    </w:p>
    <w:p w14:paraId="0B0FEAFE" w14:textId="77777777" w:rsidR="00CA2E8D" w:rsidRDefault="00CA2E8D" w:rsidP="00125E5D">
      <w:pPr>
        <w:spacing w:before="9"/>
        <w:ind w:right="107"/>
        <w:rPr>
          <w:sz w:val="24"/>
          <w:szCs w:val="24"/>
        </w:rPr>
      </w:pPr>
    </w:p>
    <w:p w14:paraId="7CB6BEED" w14:textId="77777777" w:rsidR="00CA2E8D" w:rsidRDefault="00CA2E8D" w:rsidP="00125E5D">
      <w:pPr>
        <w:spacing w:before="9"/>
        <w:ind w:right="107"/>
        <w:rPr>
          <w:sz w:val="24"/>
          <w:szCs w:val="24"/>
        </w:rPr>
      </w:pPr>
    </w:p>
    <w:p w14:paraId="09C79432" w14:textId="77777777" w:rsidR="00CA2E8D" w:rsidRDefault="00CA2E8D" w:rsidP="00125E5D">
      <w:pPr>
        <w:spacing w:before="9"/>
        <w:ind w:right="107"/>
        <w:rPr>
          <w:sz w:val="24"/>
          <w:szCs w:val="24"/>
        </w:rPr>
      </w:pPr>
    </w:p>
    <w:p w14:paraId="488CECA6" w14:textId="77777777" w:rsidR="00CA2E8D" w:rsidRDefault="00CA2E8D" w:rsidP="00125E5D">
      <w:pPr>
        <w:spacing w:before="9"/>
        <w:ind w:right="107"/>
        <w:rPr>
          <w:sz w:val="24"/>
          <w:szCs w:val="24"/>
        </w:rPr>
      </w:pPr>
    </w:p>
    <w:p w14:paraId="615F75C4" w14:textId="77777777" w:rsidR="00CA2E8D" w:rsidRDefault="00CA2E8D" w:rsidP="00125E5D">
      <w:pPr>
        <w:spacing w:before="9"/>
        <w:ind w:right="107"/>
        <w:rPr>
          <w:sz w:val="24"/>
          <w:szCs w:val="24"/>
        </w:rPr>
      </w:pPr>
    </w:p>
    <w:p w14:paraId="2635DBC3" w14:textId="77777777" w:rsidR="00CA2E8D" w:rsidRDefault="00CA2E8D" w:rsidP="00125E5D">
      <w:pPr>
        <w:spacing w:before="9"/>
        <w:ind w:right="107"/>
        <w:rPr>
          <w:sz w:val="24"/>
          <w:szCs w:val="24"/>
        </w:rPr>
      </w:pPr>
    </w:p>
    <w:p w14:paraId="7B3C8F78" w14:textId="77777777" w:rsidR="00CA2E8D" w:rsidRDefault="00CA2E8D" w:rsidP="00125E5D">
      <w:pPr>
        <w:spacing w:before="9"/>
        <w:ind w:right="107"/>
        <w:rPr>
          <w:sz w:val="24"/>
          <w:szCs w:val="24"/>
        </w:rPr>
      </w:pPr>
    </w:p>
    <w:p w14:paraId="5D58E14F" w14:textId="77777777" w:rsidR="00CA2E8D" w:rsidRDefault="00CA2E8D" w:rsidP="00125E5D">
      <w:pPr>
        <w:spacing w:before="9"/>
        <w:ind w:right="107"/>
        <w:rPr>
          <w:sz w:val="24"/>
          <w:szCs w:val="24"/>
        </w:rPr>
      </w:pPr>
    </w:p>
    <w:p w14:paraId="35C87123" w14:textId="77777777" w:rsidR="00CA2E8D" w:rsidRDefault="00CA2E8D" w:rsidP="00125E5D">
      <w:pPr>
        <w:spacing w:before="9"/>
        <w:ind w:right="107"/>
        <w:rPr>
          <w:sz w:val="24"/>
          <w:szCs w:val="24"/>
        </w:rPr>
      </w:pPr>
    </w:p>
    <w:p w14:paraId="65A91298" w14:textId="77777777" w:rsidR="00CA2E8D" w:rsidRDefault="00CA2E8D" w:rsidP="00125E5D">
      <w:pPr>
        <w:spacing w:before="9"/>
        <w:ind w:right="107"/>
        <w:rPr>
          <w:sz w:val="24"/>
          <w:szCs w:val="24"/>
        </w:rPr>
      </w:pPr>
    </w:p>
    <w:p w14:paraId="223B4AFB" w14:textId="77777777" w:rsidR="00CA2E8D" w:rsidRDefault="00CA2E8D" w:rsidP="00125E5D">
      <w:pPr>
        <w:spacing w:before="9"/>
        <w:ind w:right="107"/>
        <w:rPr>
          <w:sz w:val="24"/>
          <w:szCs w:val="24"/>
        </w:rPr>
      </w:pPr>
    </w:p>
    <w:p w14:paraId="57B83907" w14:textId="77777777" w:rsidR="00CA2E8D" w:rsidRDefault="00CA2E8D" w:rsidP="00125E5D">
      <w:pPr>
        <w:spacing w:before="9"/>
        <w:ind w:right="107"/>
        <w:rPr>
          <w:sz w:val="24"/>
          <w:szCs w:val="24"/>
        </w:rPr>
      </w:pPr>
    </w:p>
    <w:p w14:paraId="5170A413" w14:textId="77777777" w:rsidR="00CA2E8D" w:rsidRDefault="00CA2E8D" w:rsidP="00125E5D">
      <w:pPr>
        <w:spacing w:before="9"/>
        <w:ind w:right="107"/>
        <w:rPr>
          <w:sz w:val="24"/>
          <w:szCs w:val="24"/>
        </w:rPr>
      </w:pPr>
    </w:p>
    <w:p w14:paraId="69534145" w14:textId="77777777" w:rsidR="00CA2E8D" w:rsidRDefault="00CA2E8D" w:rsidP="00125E5D">
      <w:pPr>
        <w:spacing w:before="9"/>
        <w:ind w:right="107"/>
        <w:rPr>
          <w:sz w:val="24"/>
          <w:szCs w:val="24"/>
        </w:rPr>
      </w:pPr>
    </w:p>
    <w:p w14:paraId="39FBE223" w14:textId="77777777" w:rsidR="00CA2E8D" w:rsidRDefault="00CA2E8D" w:rsidP="00125E5D">
      <w:pPr>
        <w:spacing w:before="9"/>
        <w:ind w:right="107"/>
        <w:rPr>
          <w:sz w:val="24"/>
          <w:szCs w:val="24"/>
        </w:rPr>
      </w:pPr>
    </w:p>
    <w:p w14:paraId="0F1F2C0A" w14:textId="77777777" w:rsidR="00CA2E8D" w:rsidRDefault="00CA2E8D" w:rsidP="00125E5D">
      <w:pPr>
        <w:spacing w:before="9"/>
        <w:ind w:right="107"/>
        <w:rPr>
          <w:sz w:val="24"/>
          <w:szCs w:val="24"/>
        </w:rPr>
      </w:pPr>
    </w:p>
    <w:p w14:paraId="39E92E83" w14:textId="77777777" w:rsidR="00CA2E8D" w:rsidRDefault="00CA2E8D" w:rsidP="00125E5D">
      <w:pPr>
        <w:spacing w:before="9"/>
        <w:ind w:right="107"/>
        <w:rPr>
          <w:sz w:val="24"/>
          <w:szCs w:val="24"/>
        </w:rPr>
      </w:pPr>
    </w:p>
    <w:p w14:paraId="41AA17E1" w14:textId="77777777" w:rsidR="00CA2E8D" w:rsidRDefault="00CA2E8D" w:rsidP="00125E5D">
      <w:pPr>
        <w:spacing w:before="9"/>
        <w:ind w:right="107"/>
        <w:rPr>
          <w:sz w:val="24"/>
          <w:szCs w:val="24"/>
        </w:rPr>
      </w:pPr>
    </w:p>
    <w:p w14:paraId="3562E6BC" w14:textId="77777777" w:rsidR="00CA2E8D" w:rsidRDefault="00CA2E8D" w:rsidP="00125E5D">
      <w:pPr>
        <w:spacing w:before="9"/>
        <w:ind w:right="107"/>
        <w:rPr>
          <w:sz w:val="24"/>
          <w:szCs w:val="24"/>
        </w:rPr>
      </w:pPr>
    </w:p>
    <w:p w14:paraId="2E3A8587" w14:textId="77777777" w:rsidR="00CA2E8D" w:rsidRDefault="00CA2E8D" w:rsidP="00125E5D">
      <w:pPr>
        <w:spacing w:before="9"/>
        <w:ind w:right="107"/>
        <w:rPr>
          <w:sz w:val="24"/>
          <w:szCs w:val="24"/>
        </w:rPr>
      </w:pPr>
    </w:p>
    <w:p w14:paraId="16214D9C" w14:textId="77777777" w:rsidR="00CA2E8D" w:rsidRDefault="00CA2E8D" w:rsidP="00125E5D">
      <w:pPr>
        <w:spacing w:before="9"/>
        <w:ind w:right="107"/>
        <w:rPr>
          <w:sz w:val="24"/>
          <w:szCs w:val="24"/>
        </w:rPr>
      </w:pPr>
    </w:p>
    <w:p w14:paraId="16AB0AAE" w14:textId="77777777" w:rsidR="00CA2E8D" w:rsidRDefault="00CA2E8D" w:rsidP="00125E5D">
      <w:pPr>
        <w:spacing w:before="9"/>
        <w:ind w:right="107"/>
        <w:rPr>
          <w:sz w:val="24"/>
          <w:szCs w:val="24"/>
        </w:rPr>
      </w:pPr>
    </w:p>
    <w:p w14:paraId="3AC560BF" w14:textId="77777777" w:rsidR="00CA2E8D" w:rsidRDefault="00CA2E8D" w:rsidP="00125E5D">
      <w:pPr>
        <w:spacing w:before="9"/>
        <w:ind w:right="107"/>
        <w:rPr>
          <w:sz w:val="24"/>
          <w:szCs w:val="24"/>
        </w:rPr>
      </w:pPr>
    </w:p>
    <w:p w14:paraId="411D4751" w14:textId="77777777" w:rsidR="00CA2E8D" w:rsidRDefault="00CA2E8D" w:rsidP="00125E5D">
      <w:pPr>
        <w:spacing w:before="9"/>
        <w:ind w:right="107"/>
        <w:rPr>
          <w:sz w:val="24"/>
          <w:szCs w:val="24"/>
        </w:rPr>
      </w:pPr>
    </w:p>
    <w:p w14:paraId="1B45D6A7" w14:textId="77777777" w:rsidR="00CA2E8D" w:rsidRDefault="00CA2E8D" w:rsidP="00125E5D">
      <w:pPr>
        <w:spacing w:before="9"/>
        <w:ind w:right="107"/>
        <w:rPr>
          <w:sz w:val="24"/>
          <w:szCs w:val="24"/>
        </w:rPr>
      </w:pPr>
    </w:p>
    <w:p w14:paraId="6148918B" w14:textId="77777777" w:rsidR="00CA2E8D" w:rsidRDefault="00CA2E8D" w:rsidP="00125E5D">
      <w:pPr>
        <w:spacing w:before="9"/>
        <w:ind w:right="107"/>
        <w:rPr>
          <w:sz w:val="24"/>
          <w:szCs w:val="24"/>
        </w:rPr>
      </w:pPr>
    </w:p>
    <w:p w14:paraId="38046946" w14:textId="77777777" w:rsidR="00CA2E8D" w:rsidRDefault="00CA2E8D" w:rsidP="00125E5D">
      <w:pPr>
        <w:spacing w:before="9"/>
        <w:ind w:right="107"/>
        <w:rPr>
          <w:sz w:val="24"/>
          <w:szCs w:val="24"/>
        </w:rPr>
      </w:pPr>
    </w:p>
    <w:p w14:paraId="1C476BDD" w14:textId="77777777" w:rsidR="00CA2E8D" w:rsidRDefault="00CA2E8D" w:rsidP="00125E5D">
      <w:pPr>
        <w:spacing w:before="9"/>
        <w:ind w:right="107"/>
        <w:rPr>
          <w:sz w:val="24"/>
          <w:szCs w:val="24"/>
        </w:rPr>
      </w:pPr>
    </w:p>
    <w:p w14:paraId="7B01B10F" w14:textId="77777777" w:rsidR="00CA2E8D" w:rsidRDefault="00CA2E8D" w:rsidP="00125E5D">
      <w:pPr>
        <w:spacing w:before="9"/>
        <w:ind w:right="107"/>
        <w:rPr>
          <w:sz w:val="24"/>
          <w:szCs w:val="24"/>
        </w:rPr>
      </w:pPr>
    </w:p>
    <w:p w14:paraId="0AF279FF" w14:textId="77777777" w:rsidR="00CA2E8D" w:rsidRDefault="00CA2E8D" w:rsidP="00125E5D">
      <w:pPr>
        <w:spacing w:before="9"/>
        <w:ind w:right="107"/>
        <w:rPr>
          <w:sz w:val="24"/>
          <w:szCs w:val="24"/>
        </w:rPr>
      </w:pPr>
    </w:p>
    <w:p w14:paraId="133EF4B2" w14:textId="77777777" w:rsidR="000C73CB" w:rsidRDefault="000C73CB" w:rsidP="00125E5D">
      <w:pPr>
        <w:spacing w:before="9"/>
        <w:ind w:right="107"/>
        <w:rPr>
          <w:sz w:val="24"/>
          <w:szCs w:val="24"/>
        </w:rPr>
      </w:pPr>
    </w:p>
    <w:p w14:paraId="713E07F5" w14:textId="77777777" w:rsidR="000C73CB" w:rsidRDefault="000C73CB" w:rsidP="00125E5D">
      <w:pPr>
        <w:spacing w:before="9"/>
        <w:ind w:right="107"/>
        <w:rPr>
          <w:sz w:val="24"/>
          <w:szCs w:val="24"/>
        </w:rPr>
      </w:pPr>
    </w:p>
    <w:p w14:paraId="73C44427" w14:textId="77777777" w:rsidR="000C73CB" w:rsidRDefault="000C73CB" w:rsidP="00125E5D">
      <w:pPr>
        <w:spacing w:before="9"/>
        <w:ind w:right="107"/>
        <w:rPr>
          <w:sz w:val="24"/>
          <w:szCs w:val="24"/>
        </w:rPr>
      </w:pPr>
    </w:p>
    <w:p w14:paraId="4B7779A3" w14:textId="77777777" w:rsidR="000C73CB" w:rsidRDefault="000C73CB" w:rsidP="00125E5D">
      <w:pPr>
        <w:spacing w:before="9"/>
        <w:ind w:right="107"/>
        <w:rPr>
          <w:sz w:val="24"/>
          <w:szCs w:val="24"/>
        </w:rPr>
      </w:pPr>
    </w:p>
    <w:p w14:paraId="41824A97" w14:textId="77777777" w:rsidR="00CA2E8D" w:rsidRDefault="00CA2E8D" w:rsidP="00125E5D">
      <w:pPr>
        <w:spacing w:before="9"/>
        <w:ind w:right="107"/>
        <w:rPr>
          <w:sz w:val="24"/>
          <w:szCs w:val="24"/>
        </w:rPr>
      </w:pPr>
    </w:p>
    <w:p w14:paraId="3E745DAB" w14:textId="77777777" w:rsidR="00CA2E8D" w:rsidRDefault="00CA2E8D" w:rsidP="00125E5D">
      <w:pPr>
        <w:spacing w:before="9"/>
        <w:ind w:right="107"/>
        <w:rPr>
          <w:sz w:val="24"/>
          <w:szCs w:val="24"/>
        </w:rPr>
      </w:pPr>
    </w:p>
    <w:p w14:paraId="113A48A8" w14:textId="77777777" w:rsidR="00CA2E8D" w:rsidRDefault="00CA2E8D" w:rsidP="00125E5D">
      <w:pPr>
        <w:spacing w:before="9"/>
        <w:ind w:right="107"/>
        <w:rPr>
          <w:sz w:val="24"/>
          <w:szCs w:val="24"/>
        </w:rPr>
      </w:pPr>
    </w:p>
    <w:p w14:paraId="04021F37" w14:textId="77777777" w:rsidR="00CA2E8D" w:rsidRDefault="00CA2E8D" w:rsidP="00125E5D">
      <w:pPr>
        <w:spacing w:before="9"/>
        <w:ind w:right="107"/>
        <w:rPr>
          <w:sz w:val="24"/>
          <w:szCs w:val="24"/>
        </w:rPr>
      </w:pPr>
    </w:p>
    <w:p w14:paraId="60742DB6" w14:textId="77777777" w:rsidR="00CA2E8D" w:rsidRPr="001065DD" w:rsidRDefault="00CA2E8D" w:rsidP="00DB1FA1">
      <w:pPr>
        <w:pStyle w:val="Heading1"/>
        <w:rPr>
          <w:b w:val="0"/>
          <w:sz w:val="24"/>
          <w:szCs w:val="24"/>
        </w:rPr>
      </w:pPr>
      <w:bookmarkStart w:id="91" w:name="_Toc200807858"/>
      <w:r w:rsidRPr="001065DD">
        <w:rPr>
          <w:b w:val="0"/>
          <w:sz w:val="24"/>
          <w:szCs w:val="24"/>
        </w:rPr>
        <w:t>APPENDIX</w:t>
      </w:r>
      <w:bookmarkEnd w:id="91"/>
    </w:p>
    <w:p w14:paraId="640A89D0" w14:textId="77777777" w:rsidR="00CA2E8D" w:rsidRDefault="00CA2E8D" w:rsidP="00125E5D">
      <w:pPr>
        <w:spacing w:before="9"/>
        <w:ind w:right="107"/>
        <w:rPr>
          <w:sz w:val="24"/>
          <w:szCs w:val="24"/>
        </w:rPr>
      </w:pPr>
    </w:p>
    <w:p w14:paraId="27A21AA0" w14:textId="77777777" w:rsidR="005C40E3" w:rsidRPr="005C40E3" w:rsidRDefault="005C40E3" w:rsidP="005C40E3">
      <w:pPr>
        <w:numPr>
          <w:ilvl w:val="0"/>
          <w:numId w:val="89"/>
        </w:numPr>
        <w:spacing w:before="9"/>
        <w:ind w:right="107"/>
        <w:rPr>
          <w:sz w:val="24"/>
          <w:szCs w:val="24"/>
          <w:lang w:val="en-PK"/>
        </w:rPr>
      </w:pPr>
      <w:r w:rsidRPr="005C40E3">
        <w:rPr>
          <w:b/>
          <w:bCs/>
          <w:sz w:val="24"/>
          <w:szCs w:val="24"/>
          <w:lang w:val="en-PK"/>
        </w:rPr>
        <w:t>Glossary of Terms</w:t>
      </w:r>
      <w:r w:rsidRPr="005C40E3">
        <w:rPr>
          <w:sz w:val="24"/>
          <w:szCs w:val="24"/>
          <w:lang w:val="en-PK"/>
        </w:rPr>
        <w:t>:</w:t>
      </w:r>
    </w:p>
    <w:p w14:paraId="10E43290" w14:textId="77777777" w:rsidR="005C40E3" w:rsidRDefault="005C40E3" w:rsidP="005C40E3">
      <w:pPr>
        <w:numPr>
          <w:ilvl w:val="1"/>
          <w:numId w:val="89"/>
        </w:numPr>
        <w:spacing w:before="9"/>
        <w:ind w:right="107"/>
        <w:rPr>
          <w:sz w:val="24"/>
          <w:szCs w:val="24"/>
          <w:lang w:val="en-PK"/>
        </w:rPr>
      </w:pPr>
      <w:r w:rsidRPr="005C40E3">
        <w:rPr>
          <w:sz w:val="24"/>
          <w:szCs w:val="24"/>
          <w:lang w:val="en-PK"/>
        </w:rPr>
        <w:t>Defines technical terms used in the report, such as “UC-03” (Use Case: Lawyer Search), “Firebase” (backend platform), and “Flutter” (development framework), ensuring clarity for non-technical readers [artifact ID 9075eb78-4617-4f9e-8210-fb457c416e0b].</w:t>
      </w:r>
    </w:p>
    <w:p w14:paraId="0D20FC12" w14:textId="77777777" w:rsidR="005C40E3" w:rsidRPr="005C40E3" w:rsidRDefault="005C40E3" w:rsidP="005C40E3">
      <w:pPr>
        <w:spacing w:before="9"/>
        <w:ind w:left="1440" w:right="107"/>
        <w:rPr>
          <w:sz w:val="24"/>
          <w:szCs w:val="24"/>
          <w:lang w:val="en-PK"/>
        </w:rPr>
      </w:pPr>
    </w:p>
    <w:p w14:paraId="1D7467E6" w14:textId="77777777" w:rsidR="005C40E3" w:rsidRPr="005C40E3" w:rsidRDefault="005C40E3" w:rsidP="005C40E3">
      <w:pPr>
        <w:numPr>
          <w:ilvl w:val="0"/>
          <w:numId w:val="89"/>
        </w:numPr>
        <w:spacing w:before="9"/>
        <w:ind w:right="107"/>
        <w:rPr>
          <w:sz w:val="24"/>
          <w:szCs w:val="24"/>
          <w:lang w:val="en-PK"/>
        </w:rPr>
      </w:pPr>
      <w:r w:rsidRPr="005C40E3">
        <w:rPr>
          <w:b/>
          <w:bCs/>
          <w:sz w:val="24"/>
          <w:szCs w:val="24"/>
          <w:lang w:val="en-PK"/>
        </w:rPr>
        <w:t>Use Case Descriptions</w:t>
      </w:r>
      <w:r w:rsidRPr="005C40E3">
        <w:rPr>
          <w:sz w:val="24"/>
          <w:szCs w:val="24"/>
          <w:lang w:val="en-PK"/>
        </w:rPr>
        <w:t>:</w:t>
      </w:r>
    </w:p>
    <w:p w14:paraId="15C2B521" w14:textId="77777777" w:rsidR="005C40E3" w:rsidRDefault="005C40E3" w:rsidP="005C40E3">
      <w:pPr>
        <w:numPr>
          <w:ilvl w:val="1"/>
          <w:numId w:val="89"/>
        </w:numPr>
        <w:spacing w:before="9"/>
        <w:ind w:right="107"/>
        <w:rPr>
          <w:sz w:val="24"/>
          <w:szCs w:val="24"/>
          <w:lang w:val="en-PK"/>
        </w:rPr>
      </w:pPr>
      <w:r w:rsidRPr="005C40E3">
        <w:rPr>
          <w:sz w:val="24"/>
          <w:szCs w:val="24"/>
          <w:lang w:val="en-PK"/>
        </w:rPr>
        <w:t>Detailed narratives for key use cases (UC-03, UC-04, UC-05, UC-06, UC-07, UC-08, UC-09, UC-10), including actors, preconditions, postconditions, and flow of events, supplementing the use-case model in section 4.13 [artifact ID 2b2ee80e-5ab3-4603-b132-82a120bc6cde; FYPI_SRS.docx, Section 4.1].</w:t>
      </w:r>
    </w:p>
    <w:p w14:paraId="68FCEF9E" w14:textId="77777777" w:rsidR="005C40E3" w:rsidRPr="005C40E3" w:rsidRDefault="005C40E3" w:rsidP="005C40E3">
      <w:pPr>
        <w:spacing w:before="9"/>
        <w:ind w:left="1440" w:right="107"/>
        <w:rPr>
          <w:sz w:val="24"/>
          <w:szCs w:val="24"/>
          <w:lang w:val="en-PK"/>
        </w:rPr>
      </w:pPr>
    </w:p>
    <w:p w14:paraId="69AB6CE8" w14:textId="77777777" w:rsidR="005C40E3" w:rsidRPr="005C40E3" w:rsidRDefault="005C40E3" w:rsidP="005C40E3">
      <w:pPr>
        <w:numPr>
          <w:ilvl w:val="0"/>
          <w:numId w:val="89"/>
        </w:numPr>
        <w:spacing w:before="9"/>
        <w:ind w:right="107"/>
        <w:rPr>
          <w:sz w:val="24"/>
          <w:szCs w:val="24"/>
          <w:lang w:val="en-PK"/>
        </w:rPr>
      </w:pPr>
      <w:r w:rsidRPr="005C40E3">
        <w:rPr>
          <w:b/>
          <w:bCs/>
          <w:sz w:val="24"/>
          <w:szCs w:val="24"/>
          <w:lang w:val="en-PK"/>
        </w:rPr>
        <w:t>UML Diagrams</w:t>
      </w:r>
      <w:r w:rsidRPr="005C40E3">
        <w:rPr>
          <w:sz w:val="24"/>
          <w:szCs w:val="24"/>
          <w:lang w:val="en-PK"/>
        </w:rPr>
        <w:t>:</w:t>
      </w:r>
    </w:p>
    <w:p w14:paraId="707DE9C7" w14:textId="77777777" w:rsidR="005C40E3" w:rsidRPr="005C40E3" w:rsidRDefault="005C40E3" w:rsidP="005C40E3">
      <w:pPr>
        <w:numPr>
          <w:ilvl w:val="1"/>
          <w:numId w:val="89"/>
        </w:numPr>
        <w:spacing w:before="9"/>
        <w:ind w:right="107"/>
        <w:rPr>
          <w:sz w:val="24"/>
          <w:szCs w:val="24"/>
          <w:lang w:val="en-PK"/>
        </w:rPr>
      </w:pPr>
      <w:r w:rsidRPr="005C40E3">
        <w:rPr>
          <w:sz w:val="24"/>
          <w:szCs w:val="24"/>
          <w:lang w:val="en-PK"/>
        </w:rPr>
        <w:t>Full-resolution versions of diagrams referenced in the report:</w:t>
      </w:r>
    </w:p>
    <w:p w14:paraId="297E6DE8" w14:textId="77777777" w:rsidR="005C40E3" w:rsidRPr="005C40E3" w:rsidRDefault="005C40E3" w:rsidP="005C40E3">
      <w:pPr>
        <w:numPr>
          <w:ilvl w:val="2"/>
          <w:numId w:val="89"/>
        </w:numPr>
        <w:spacing w:before="9"/>
        <w:ind w:right="107"/>
        <w:rPr>
          <w:sz w:val="24"/>
          <w:szCs w:val="24"/>
          <w:lang w:val="en-PK"/>
        </w:rPr>
      </w:pPr>
      <w:r w:rsidRPr="005C40E3">
        <w:rPr>
          <w:b/>
          <w:bCs/>
          <w:sz w:val="24"/>
          <w:szCs w:val="24"/>
          <w:lang w:val="en-PK"/>
        </w:rPr>
        <w:t>Figure 4.2</w:t>
      </w:r>
      <w:r w:rsidRPr="005C40E3">
        <w:rPr>
          <w:sz w:val="24"/>
          <w:szCs w:val="24"/>
          <w:lang w:val="en-PK"/>
        </w:rPr>
        <w:t>: System architecture diagram (section 4.9) [artifact ID f453629e-9cc6-471c-83e9-abb039b3b4db].</w:t>
      </w:r>
    </w:p>
    <w:p w14:paraId="724B256F" w14:textId="77777777" w:rsidR="005C40E3" w:rsidRPr="005C40E3" w:rsidRDefault="005C40E3" w:rsidP="005C40E3">
      <w:pPr>
        <w:numPr>
          <w:ilvl w:val="2"/>
          <w:numId w:val="89"/>
        </w:numPr>
        <w:spacing w:before="9"/>
        <w:ind w:right="107"/>
        <w:rPr>
          <w:sz w:val="24"/>
          <w:szCs w:val="24"/>
          <w:lang w:val="en-PK"/>
        </w:rPr>
      </w:pPr>
      <w:r w:rsidRPr="005C40E3">
        <w:rPr>
          <w:b/>
          <w:bCs/>
          <w:sz w:val="24"/>
          <w:szCs w:val="24"/>
          <w:lang w:val="en-PK"/>
        </w:rPr>
        <w:t>Figure 4.3</w:t>
      </w:r>
      <w:r w:rsidRPr="005C40E3">
        <w:rPr>
          <w:sz w:val="24"/>
          <w:szCs w:val="24"/>
          <w:lang w:val="en-PK"/>
        </w:rPr>
        <w:t>: Domain model class diagram (section 4.12) [artifact ID 654d6cfc-9d7e-46ae-a209-09694311516c].</w:t>
      </w:r>
    </w:p>
    <w:p w14:paraId="47E81074" w14:textId="77777777" w:rsidR="005C40E3" w:rsidRPr="005C40E3" w:rsidRDefault="005C40E3" w:rsidP="005C40E3">
      <w:pPr>
        <w:numPr>
          <w:ilvl w:val="2"/>
          <w:numId w:val="89"/>
        </w:numPr>
        <w:spacing w:before="9"/>
        <w:ind w:right="107"/>
        <w:rPr>
          <w:sz w:val="24"/>
          <w:szCs w:val="24"/>
          <w:lang w:val="en-PK"/>
        </w:rPr>
      </w:pPr>
      <w:r w:rsidRPr="005C40E3">
        <w:rPr>
          <w:b/>
          <w:bCs/>
          <w:sz w:val="24"/>
          <w:szCs w:val="24"/>
          <w:lang w:val="en-PK"/>
        </w:rPr>
        <w:t>Figure 4.4</w:t>
      </w:r>
      <w:r w:rsidRPr="005C40E3">
        <w:rPr>
          <w:sz w:val="24"/>
          <w:szCs w:val="24"/>
          <w:lang w:val="en-PK"/>
        </w:rPr>
        <w:t>: Use-case diagram (section 4.13) [artifact ID 2b2ee80e-5ab3-4603-b132-82a120bc6cde].</w:t>
      </w:r>
    </w:p>
    <w:p w14:paraId="2CCC192B" w14:textId="77777777" w:rsidR="005C40E3" w:rsidRPr="005C40E3" w:rsidRDefault="005C40E3" w:rsidP="005C40E3">
      <w:pPr>
        <w:numPr>
          <w:ilvl w:val="2"/>
          <w:numId w:val="89"/>
        </w:numPr>
        <w:spacing w:before="9"/>
        <w:ind w:right="107"/>
        <w:rPr>
          <w:sz w:val="24"/>
          <w:szCs w:val="24"/>
          <w:lang w:val="en-PK"/>
        </w:rPr>
      </w:pPr>
      <w:r w:rsidRPr="005C40E3">
        <w:rPr>
          <w:b/>
          <w:bCs/>
          <w:sz w:val="24"/>
          <w:szCs w:val="24"/>
          <w:lang w:val="en-PK"/>
        </w:rPr>
        <w:t>Figure 4.5 and 4.6</w:t>
      </w:r>
      <w:r w:rsidRPr="005C40E3">
        <w:rPr>
          <w:sz w:val="24"/>
          <w:szCs w:val="24"/>
          <w:lang w:val="en-PK"/>
        </w:rPr>
        <w:t>: Sequence diagrams for UC-03 and UC-05 (section 4.14) [artifact ID be81820e-918b-41ab-afd7-3751f974e2c4].</w:t>
      </w:r>
    </w:p>
    <w:p w14:paraId="2CEE5718" w14:textId="77777777" w:rsidR="005C40E3" w:rsidRPr="005C40E3" w:rsidRDefault="005C40E3" w:rsidP="00C21361">
      <w:pPr>
        <w:spacing w:before="9"/>
        <w:ind w:left="720" w:right="107"/>
        <w:rPr>
          <w:sz w:val="24"/>
          <w:szCs w:val="24"/>
          <w:lang w:val="en-PK"/>
        </w:rPr>
      </w:pPr>
    </w:p>
    <w:p w14:paraId="6808EBBD" w14:textId="64DA5956" w:rsidR="00CA2E8D" w:rsidRPr="00CA2E8D" w:rsidRDefault="00CA2E8D" w:rsidP="005C40E3">
      <w:pPr>
        <w:spacing w:before="9"/>
        <w:ind w:right="107"/>
        <w:rPr>
          <w:sz w:val="24"/>
          <w:szCs w:val="24"/>
        </w:rPr>
      </w:pPr>
    </w:p>
    <w:sectPr w:rsidR="00CA2E8D" w:rsidRPr="00CA2E8D" w:rsidSect="00F31EEF">
      <w:footerReference w:type="default" r:id="rId20"/>
      <w:pgSz w:w="11920" w:h="16840"/>
      <w:pgMar w:top="1440" w:right="1440" w:bottom="1440" w:left="2160" w:header="0" w:footer="7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78471" w14:textId="77777777" w:rsidR="0082494E" w:rsidRDefault="0082494E" w:rsidP="00643EB5">
      <w:r>
        <w:separator/>
      </w:r>
    </w:p>
  </w:endnote>
  <w:endnote w:type="continuationSeparator" w:id="0">
    <w:p w14:paraId="5871F258" w14:textId="77777777" w:rsidR="0082494E" w:rsidRDefault="0082494E" w:rsidP="0064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FCBF" w14:textId="77777777" w:rsidR="000C73CB" w:rsidRDefault="000C73CB">
    <w:pPr>
      <w:pStyle w:val="Footer"/>
      <w:jc w:val="center"/>
    </w:pPr>
  </w:p>
  <w:p w14:paraId="36E9FBA3" w14:textId="77777777" w:rsidR="000C73CB" w:rsidRDefault="000C73CB" w:rsidP="008F7377">
    <w:pPr>
      <w:tabs>
        <w:tab w:val="center" w:pos="4440"/>
      </w:tabs>
      <w:spacing w:line="180" w:lineRule="exact"/>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506026"/>
      <w:docPartObj>
        <w:docPartGallery w:val="Page Numbers (Bottom of Page)"/>
        <w:docPartUnique/>
      </w:docPartObj>
    </w:sdtPr>
    <w:sdtEndPr>
      <w:rPr>
        <w:noProof/>
      </w:rPr>
    </w:sdtEndPr>
    <w:sdtContent>
      <w:p w14:paraId="1E7F8769" w14:textId="77777777" w:rsidR="000C73CB" w:rsidRDefault="000C73CB">
        <w:pPr>
          <w:pStyle w:val="Footer"/>
          <w:jc w:val="center"/>
        </w:pPr>
        <w:r>
          <w:fldChar w:fldCharType="begin"/>
        </w:r>
        <w:r>
          <w:instrText xml:space="preserve"> PAGE   \* MERGEFORMAT </w:instrText>
        </w:r>
        <w:r>
          <w:fldChar w:fldCharType="separate"/>
        </w:r>
        <w:r w:rsidR="00E10CCC">
          <w:rPr>
            <w:noProof/>
          </w:rPr>
          <w:t>xi</w:t>
        </w:r>
        <w:r>
          <w:rPr>
            <w:noProof/>
          </w:rPr>
          <w:fldChar w:fldCharType="end"/>
        </w:r>
      </w:p>
    </w:sdtContent>
  </w:sdt>
  <w:p w14:paraId="1D7A8BC8" w14:textId="77777777" w:rsidR="000C73CB" w:rsidRDefault="000C73CB" w:rsidP="008F7377">
    <w:pPr>
      <w:tabs>
        <w:tab w:val="center" w:pos="4440"/>
      </w:tabs>
      <w:spacing w:line="180" w:lineRule="exact"/>
      <w:rPr>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9575304"/>
      <w:docPartObj>
        <w:docPartGallery w:val="Page Numbers (Bottom of Page)"/>
        <w:docPartUnique/>
      </w:docPartObj>
    </w:sdtPr>
    <w:sdtEndPr>
      <w:rPr>
        <w:noProof/>
      </w:rPr>
    </w:sdtEndPr>
    <w:sdtContent>
      <w:p w14:paraId="2423EFAD" w14:textId="77777777" w:rsidR="000C73CB" w:rsidRDefault="000C73CB">
        <w:pPr>
          <w:pStyle w:val="Footer"/>
          <w:jc w:val="center"/>
        </w:pPr>
        <w:r>
          <w:fldChar w:fldCharType="begin"/>
        </w:r>
        <w:r>
          <w:instrText xml:space="preserve"> PAGE   \* MERGEFORMAT </w:instrText>
        </w:r>
        <w:r>
          <w:fldChar w:fldCharType="separate"/>
        </w:r>
        <w:r w:rsidR="00E10CCC">
          <w:rPr>
            <w:noProof/>
          </w:rPr>
          <w:t>10</w:t>
        </w:r>
        <w:r>
          <w:rPr>
            <w:noProof/>
          </w:rPr>
          <w:fldChar w:fldCharType="end"/>
        </w:r>
      </w:p>
    </w:sdtContent>
  </w:sdt>
  <w:p w14:paraId="11AE9725" w14:textId="77777777" w:rsidR="000C73CB" w:rsidRDefault="000C73CB" w:rsidP="008F7377">
    <w:pPr>
      <w:tabs>
        <w:tab w:val="center" w:pos="4440"/>
      </w:tabs>
      <w:spacing w:line="180" w:lineRule="exact"/>
      <w:rPr>
        <w:sz w:val="19"/>
        <w:szCs w:val="19"/>
      </w:rPr>
    </w:pPr>
  </w:p>
  <w:p w14:paraId="71E91681" w14:textId="77777777" w:rsidR="000C73CB" w:rsidRDefault="000C73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4E727" w14:textId="77777777" w:rsidR="0082494E" w:rsidRDefault="0082494E" w:rsidP="00643EB5">
      <w:r>
        <w:separator/>
      </w:r>
    </w:p>
  </w:footnote>
  <w:footnote w:type="continuationSeparator" w:id="0">
    <w:p w14:paraId="5F14CF66" w14:textId="77777777" w:rsidR="0082494E" w:rsidRDefault="0082494E" w:rsidP="00643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DE1"/>
    <w:multiLevelType w:val="multilevel"/>
    <w:tmpl w:val="15F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791"/>
    <w:multiLevelType w:val="multilevel"/>
    <w:tmpl w:val="590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74A1"/>
    <w:multiLevelType w:val="multilevel"/>
    <w:tmpl w:val="282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03C8"/>
    <w:multiLevelType w:val="multilevel"/>
    <w:tmpl w:val="240AE2A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6942E4"/>
    <w:multiLevelType w:val="multilevel"/>
    <w:tmpl w:val="F23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51491"/>
    <w:multiLevelType w:val="multilevel"/>
    <w:tmpl w:val="534E5B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00C29"/>
    <w:multiLevelType w:val="multilevel"/>
    <w:tmpl w:val="53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53510"/>
    <w:multiLevelType w:val="multilevel"/>
    <w:tmpl w:val="B8E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823F3"/>
    <w:multiLevelType w:val="hybridMultilevel"/>
    <w:tmpl w:val="ADBED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0EB406E"/>
    <w:multiLevelType w:val="hybridMultilevel"/>
    <w:tmpl w:val="1F36AD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C42D12"/>
    <w:multiLevelType w:val="hybridMultilevel"/>
    <w:tmpl w:val="B41059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4AB19E8"/>
    <w:multiLevelType w:val="hybridMultilevel"/>
    <w:tmpl w:val="3CB68F92"/>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18E1387A"/>
    <w:multiLevelType w:val="multilevel"/>
    <w:tmpl w:val="CCD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A15FE"/>
    <w:multiLevelType w:val="multilevel"/>
    <w:tmpl w:val="08E489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A851050"/>
    <w:multiLevelType w:val="multilevel"/>
    <w:tmpl w:val="534E5B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10406"/>
    <w:multiLevelType w:val="multilevel"/>
    <w:tmpl w:val="2B8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15F92"/>
    <w:multiLevelType w:val="multilevel"/>
    <w:tmpl w:val="534E5B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7487D"/>
    <w:multiLevelType w:val="multilevel"/>
    <w:tmpl w:val="6836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02B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3F11A2"/>
    <w:multiLevelType w:val="multilevel"/>
    <w:tmpl w:val="47445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036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883662E"/>
    <w:multiLevelType w:val="multilevel"/>
    <w:tmpl w:val="6EEC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971E5"/>
    <w:multiLevelType w:val="multilevel"/>
    <w:tmpl w:val="82E0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21164"/>
    <w:multiLevelType w:val="hybridMultilevel"/>
    <w:tmpl w:val="628CF4D6"/>
    <w:lvl w:ilvl="0" w:tplc="FFFFFFFF">
      <w:start w:val="1"/>
      <w:numFmt w:val="bullet"/>
      <w:lvlText w:val="o"/>
      <w:lvlJc w:val="left"/>
      <w:pPr>
        <w:ind w:left="720" w:hanging="360"/>
      </w:pPr>
      <w:rPr>
        <w:rFonts w:ascii="Courier New" w:hAnsi="Courier New" w:cs="Courier New"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EA51DC3"/>
    <w:multiLevelType w:val="multilevel"/>
    <w:tmpl w:val="FEC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E73A4"/>
    <w:multiLevelType w:val="multilevel"/>
    <w:tmpl w:val="3370C242"/>
    <w:lvl w:ilvl="0">
      <w:start w:val="3"/>
      <w:numFmt w:val="decimal"/>
      <w:lvlText w:val="2.%1."/>
      <w:lvlJc w:val="left"/>
      <w:pPr>
        <w:ind w:left="360" w:hanging="360"/>
      </w:pPr>
      <w:rPr>
        <w:rFonts w:hint="default"/>
      </w:rPr>
    </w:lvl>
    <w:lvl w:ilvl="1">
      <w:start w:val="4"/>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3.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F714655"/>
    <w:multiLevelType w:val="multilevel"/>
    <w:tmpl w:val="C61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144F0"/>
    <w:multiLevelType w:val="multilevel"/>
    <w:tmpl w:val="D12E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158E1"/>
    <w:multiLevelType w:val="hybridMultilevel"/>
    <w:tmpl w:val="E3F6F7F2"/>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9" w15:restartNumberingAfterBreak="0">
    <w:nsid w:val="32D95A87"/>
    <w:multiLevelType w:val="hybridMultilevel"/>
    <w:tmpl w:val="49E2F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2521EC"/>
    <w:multiLevelType w:val="multilevel"/>
    <w:tmpl w:val="3280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7F5EEE"/>
    <w:multiLevelType w:val="multilevel"/>
    <w:tmpl w:val="32A8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EC74B6"/>
    <w:multiLevelType w:val="multilevel"/>
    <w:tmpl w:val="5654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B5B72"/>
    <w:multiLevelType w:val="hybridMultilevel"/>
    <w:tmpl w:val="CBD89EF4"/>
    <w:lvl w:ilvl="0" w:tplc="FFFFFFFF">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D440F63"/>
    <w:multiLevelType w:val="multilevel"/>
    <w:tmpl w:val="11B2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4D052A"/>
    <w:multiLevelType w:val="multilevel"/>
    <w:tmpl w:val="80A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150B94"/>
    <w:multiLevelType w:val="multilevel"/>
    <w:tmpl w:val="D12A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E5A37"/>
    <w:multiLevelType w:val="multilevel"/>
    <w:tmpl w:val="9400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5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45742F6B"/>
    <w:multiLevelType w:val="hybridMultilevel"/>
    <w:tmpl w:val="95649242"/>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7350B60"/>
    <w:multiLevelType w:val="hybridMultilevel"/>
    <w:tmpl w:val="32987A2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91322DC"/>
    <w:multiLevelType w:val="multilevel"/>
    <w:tmpl w:val="347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47DA1"/>
    <w:multiLevelType w:val="multilevel"/>
    <w:tmpl w:val="AA7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848DA"/>
    <w:multiLevelType w:val="multilevel"/>
    <w:tmpl w:val="0D3A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8E7"/>
    <w:multiLevelType w:val="multilevel"/>
    <w:tmpl w:val="8D44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F4C2B"/>
    <w:multiLevelType w:val="multilevel"/>
    <w:tmpl w:val="A1641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7F6E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1AC6E36"/>
    <w:multiLevelType w:val="multilevel"/>
    <w:tmpl w:val="4CFCBDA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4F16AE6"/>
    <w:multiLevelType w:val="multilevel"/>
    <w:tmpl w:val="728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37714"/>
    <w:multiLevelType w:val="multilevel"/>
    <w:tmpl w:val="0D22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B95818"/>
    <w:multiLevelType w:val="multilevel"/>
    <w:tmpl w:val="C63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6486C"/>
    <w:multiLevelType w:val="multilevel"/>
    <w:tmpl w:val="5118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93FDB"/>
    <w:multiLevelType w:val="hybridMultilevel"/>
    <w:tmpl w:val="0292FA06"/>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53" w15:restartNumberingAfterBreak="0">
    <w:nsid w:val="571C0FFB"/>
    <w:multiLevelType w:val="multilevel"/>
    <w:tmpl w:val="6BE8299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59A607B4"/>
    <w:multiLevelType w:val="multilevel"/>
    <w:tmpl w:val="5114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AE26E6"/>
    <w:multiLevelType w:val="multilevel"/>
    <w:tmpl w:val="534E5B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BD7609"/>
    <w:multiLevelType w:val="multilevel"/>
    <w:tmpl w:val="CB9A59F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5AC62F08"/>
    <w:multiLevelType w:val="multilevel"/>
    <w:tmpl w:val="002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C80700"/>
    <w:multiLevelType w:val="multilevel"/>
    <w:tmpl w:val="A6AE0CA6"/>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5AE420AA"/>
    <w:multiLevelType w:val="multilevel"/>
    <w:tmpl w:val="B6F6AB50"/>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5E064517"/>
    <w:multiLevelType w:val="multilevel"/>
    <w:tmpl w:val="8F5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216C65"/>
    <w:multiLevelType w:val="multilevel"/>
    <w:tmpl w:val="240AE2A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F5C2769"/>
    <w:multiLevelType w:val="multilevel"/>
    <w:tmpl w:val="331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8250EE"/>
    <w:multiLevelType w:val="multilevel"/>
    <w:tmpl w:val="EF5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79F2"/>
    <w:multiLevelType w:val="multilevel"/>
    <w:tmpl w:val="2A6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14124"/>
    <w:multiLevelType w:val="multilevel"/>
    <w:tmpl w:val="71C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603F0C"/>
    <w:multiLevelType w:val="multilevel"/>
    <w:tmpl w:val="BF9E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BE7086"/>
    <w:multiLevelType w:val="multilevel"/>
    <w:tmpl w:val="3D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1D5FBE"/>
    <w:multiLevelType w:val="multilevel"/>
    <w:tmpl w:val="6B3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9" w15:restartNumberingAfterBreak="0">
    <w:nsid w:val="6AD07C68"/>
    <w:multiLevelType w:val="multilevel"/>
    <w:tmpl w:val="0DB080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9317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7124497D"/>
    <w:multiLevelType w:val="hybridMultilevel"/>
    <w:tmpl w:val="E8021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4273D81"/>
    <w:multiLevelType w:val="multilevel"/>
    <w:tmpl w:val="E518830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5B20268"/>
    <w:multiLevelType w:val="multilevel"/>
    <w:tmpl w:val="893A014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710EC1"/>
    <w:multiLevelType w:val="hybridMultilevel"/>
    <w:tmpl w:val="88FE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D611F9"/>
    <w:multiLevelType w:val="multilevel"/>
    <w:tmpl w:val="562E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634F30"/>
    <w:multiLevelType w:val="hybridMultilevel"/>
    <w:tmpl w:val="56E4D6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7E9E3E60"/>
    <w:multiLevelType w:val="hybridMultilevel"/>
    <w:tmpl w:val="406A9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F6F26F5"/>
    <w:multiLevelType w:val="multilevel"/>
    <w:tmpl w:val="57D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70F37"/>
    <w:multiLevelType w:val="multilevel"/>
    <w:tmpl w:val="A75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305715">
    <w:abstractNumId w:val="68"/>
  </w:num>
  <w:num w:numId="2" w16cid:durableId="1363634080">
    <w:abstractNumId w:val="46"/>
  </w:num>
  <w:num w:numId="3" w16cid:durableId="1800145434">
    <w:abstractNumId w:val="18"/>
  </w:num>
  <w:num w:numId="4" w16cid:durableId="978924665">
    <w:abstractNumId w:val="13"/>
  </w:num>
  <w:num w:numId="5" w16cid:durableId="1836870897">
    <w:abstractNumId w:val="47"/>
  </w:num>
  <w:num w:numId="6" w16cid:durableId="162211648">
    <w:abstractNumId w:val="20"/>
  </w:num>
  <w:num w:numId="7" w16cid:durableId="1271471498">
    <w:abstractNumId w:val="53"/>
  </w:num>
  <w:num w:numId="8" w16cid:durableId="1265772897">
    <w:abstractNumId w:val="70"/>
  </w:num>
  <w:num w:numId="9" w16cid:durableId="1582594390">
    <w:abstractNumId w:val="61"/>
  </w:num>
  <w:num w:numId="10" w16cid:durableId="1448622561">
    <w:abstractNumId w:val="61"/>
    <w:lvlOverride w:ilvl="0">
      <w:lvl w:ilvl="0">
        <w:start w:val="1"/>
        <w:numFmt w:val="decimal"/>
        <w:lvlText w:val="2.%1."/>
        <w:lvlJc w:val="left"/>
        <w:pPr>
          <w:ind w:left="360" w:hanging="360"/>
        </w:pPr>
        <w:rPr>
          <w:rFonts w:hint="default"/>
        </w:rPr>
      </w:lvl>
    </w:lvlOverride>
    <w:lvlOverride w:ilvl="1">
      <w:lvl w:ilvl="1">
        <w:start w:val="1"/>
        <w:numFmt w:val="decimal"/>
        <w:lvlText w:val="2.%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2.3.2.%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1300459723">
    <w:abstractNumId w:val="74"/>
  </w:num>
  <w:num w:numId="12" w16cid:durableId="406195747">
    <w:abstractNumId w:val="8"/>
  </w:num>
  <w:num w:numId="13" w16cid:durableId="1311251893">
    <w:abstractNumId w:val="76"/>
  </w:num>
  <w:num w:numId="14" w16cid:durableId="365108057">
    <w:abstractNumId w:val="59"/>
  </w:num>
  <w:num w:numId="15" w16cid:durableId="1785730142">
    <w:abstractNumId w:val="59"/>
    <w:lvlOverride w:ilvl="0">
      <w:lvl w:ilvl="0">
        <w:start w:val="1"/>
        <w:numFmt w:val="decimal"/>
        <w:lvlText w:val="3.%1."/>
        <w:lvlJc w:val="left"/>
        <w:pPr>
          <w:ind w:left="360" w:hanging="360"/>
        </w:pPr>
        <w:rPr>
          <w:rFonts w:hint="default"/>
        </w:rPr>
      </w:lvl>
    </w:lvlOverride>
    <w:lvlOverride w:ilvl="1">
      <w:lvl w:ilvl="1">
        <w:start w:val="1"/>
        <w:numFmt w:val="decimal"/>
        <w:lvlText w:val="3.%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931809492">
    <w:abstractNumId w:val="59"/>
    <w:lvlOverride w:ilvl="0">
      <w:lvl w:ilvl="0">
        <w:start w:val="1"/>
        <w:numFmt w:val="decimal"/>
        <w:lvlText w:val="3.%1."/>
        <w:lvlJc w:val="left"/>
        <w:pPr>
          <w:ind w:left="360" w:hanging="360"/>
        </w:pPr>
        <w:rPr>
          <w:rFonts w:hint="default"/>
        </w:rPr>
      </w:lvl>
    </w:lvlOverride>
    <w:lvlOverride w:ilvl="1">
      <w:lvl w:ilvl="1">
        <w:start w:val="1"/>
        <w:numFmt w:val="decimal"/>
        <w:lvlText w:val="3.2.%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2016421127">
    <w:abstractNumId w:val="59"/>
    <w:lvlOverride w:ilvl="0">
      <w:lvl w:ilvl="0">
        <w:start w:val="1"/>
        <w:numFmt w:val="decimal"/>
        <w:lvlText w:val="3.%1."/>
        <w:lvlJc w:val="left"/>
        <w:pPr>
          <w:ind w:left="360" w:hanging="360"/>
        </w:pPr>
        <w:rPr>
          <w:rFonts w:hint="default"/>
        </w:rPr>
      </w:lvl>
    </w:lvlOverride>
    <w:lvlOverride w:ilvl="1">
      <w:lvl w:ilvl="1">
        <w:start w:val="1"/>
        <w:numFmt w:val="decimal"/>
        <w:lvlText w:val="3.%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263225367">
    <w:abstractNumId w:val="59"/>
    <w:lvlOverride w:ilvl="0">
      <w:lvl w:ilvl="0">
        <w:start w:val="1"/>
        <w:numFmt w:val="decimal"/>
        <w:lvlText w:val="3.%1."/>
        <w:lvlJc w:val="left"/>
        <w:pPr>
          <w:ind w:left="360" w:hanging="360"/>
        </w:pPr>
        <w:rPr>
          <w:rFonts w:hint="default"/>
        </w:rPr>
      </w:lvl>
    </w:lvlOverride>
    <w:lvlOverride w:ilvl="1">
      <w:lvl w:ilvl="1">
        <w:start w:val="1"/>
        <w:numFmt w:val="decimal"/>
        <w:lvlText w:val="3.%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3.4.%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597173273">
    <w:abstractNumId w:val="59"/>
    <w:lvlOverride w:ilvl="0">
      <w:lvl w:ilvl="0">
        <w:start w:val="1"/>
        <w:numFmt w:val="decimal"/>
        <w:lvlText w:val="3.%1."/>
        <w:lvlJc w:val="left"/>
        <w:pPr>
          <w:ind w:left="360" w:hanging="360"/>
        </w:pPr>
        <w:rPr>
          <w:rFonts w:hint="default"/>
        </w:rPr>
      </w:lvl>
    </w:lvlOverride>
    <w:lvlOverride w:ilvl="1">
      <w:lvl w:ilvl="1">
        <w:start w:val="1"/>
        <w:numFmt w:val="decimal"/>
        <w:lvlText w:val="3.%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200700003">
    <w:abstractNumId w:val="58"/>
  </w:num>
  <w:num w:numId="21" w16cid:durableId="1305428168">
    <w:abstractNumId w:val="29"/>
  </w:num>
  <w:num w:numId="22" w16cid:durableId="1551765946">
    <w:abstractNumId w:val="3"/>
  </w:num>
  <w:num w:numId="23" w16cid:durableId="752969508">
    <w:abstractNumId w:val="61"/>
    <w:lvlOverride w:ilvl="0">
      <w:lvl w:ilvl="0">
        <w:start w:val="1"/>
        <w:numFmt w:val="decimal"/>
        <w:lvlText w:val="2.%1."/>
        <w:lvlJc w:val="left"/>
        <w:pPr>
          <w:ind w:left="360" w:hanging="360"/>
        </w:pPr>
        <w:rPr>
          <w:rFonts w:hint="default"/>
        </w:rPr>
      </w:lvl>
    </w:lvlOverride>
    <w:lvlOverride w:ilvl="1">
      <w:lvl w:ilvl="1">
        <w:start w:val="1"/>
        <w:numFmt w:val="decimal"/>
        <w:lvlText w:val="2.%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2.3.1.%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16cid:durableId="2017269785">
    <w:abstractNumId w:val="61"/>
    <w:lvlOverride w:ilvl="0">
      <w:lvl w:ilvl="0">
        <w:start w:val="1"/>
        <w:numFmt w:val="decimal"/>
        <w:lvlText w:val="2.%1."/>
        <w:lvlJc w:val="left"/>
        <w:pPr>
          <w:ind w:left="360" w:hanging="360"/>
        </w:pPr>
        <w:rPr>
          <w:rFonts w:hint="default"/>
        </w:rPr>
      </w:lvl>
    </w:lvlOverride>
    <w:lvlOverride w:ilvl="1">
      <w:lvl w:ilvl="1">
        <w:start w:val="1"/>
        <w:numFmt w:val="decimal"/>
        <w:lvlText w:val="2.%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2.3.2.%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935892881">
    <w:abstractNumId w:val="61"/>
    <w:lvlOverride w:ilvl="0">
      <w:lvl w:ilvl="0">
        <w:start w:val="1"/>
        <w:numFmt w:val="decimal"/>
        <w:lvlText w:val="2.%1."/>
        <w:lvlJc w:val="left"/>
        <w:pPr>
          <w:ind w:left="360" w:hanging="360"/>
        </w:pPr>
        <w:rPr>
          <w:rFonts w:hint="default"/>
        </w:rPr>
      </w:lvl>
    </w:lvlOverride>
    <w:lvlOverride w:ilvl="1">
      <w:lvl w:ilvl="1">
        <w:start w:val="1"/>
        <w:numFmt w:val="decimal"/>
        <w:lvlText w:val="2.%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2.3.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16cid:durableId="2081707496">
    <w:abstractNumId w:val="61"/>
    <w:lvlOverride w:ilvl="0">
      <w:lvl w:ilvl="0">
        <w:start w:val="1"/>
        <w:numFmt w:val="decimal"/>
        <w:lvlText w:val="2.%1."/>
        <w:lvlJc w:val="left"/>
        <w:pPr>
          <w:ind w:left="360" w:hanging="360"/>
        </w:pPr>
        <w:rPr>
          <w:rFonts w:hint="default"/>
        </w:rPr>
      </w:lvl>
    </w:lvlOverride>
    <w:lvlOverride w:ilvl="1">
      <w:lvl w:ilvl="1">
        <w:start w:val="1"/>
        <w:numFmt w:val="decimal"/>
        <w:lvlText w:val="2.%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2.3.4.%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16cid:durableId="2134862347">
    <w:abstractNumId w:val="25"/>
  </w:num>
  <w:num w:numId="28" w16cid:durableId="1869291389">
    <w:abstractNumId w:val="38"/>
  </w:num>
  <w:num w:numId="29" w16cid:durableId="1269005788">
    <w:abstractNumId w:val="72"/>
  </w:num>
  <w:num w:numId="30" w16cid:durableId="741102908">
    <w:abstractNumId w:val="56"/>
  </w:num>
  <w:num w:numId="31" w16cid:durableId="67307752">
    <w:abstractNumId w:val="16"/>
  </w:num>
  <w:num w:numId="32" w16cid:durableId="1745685890">
    <w:abstractNumId w:val="14"/>
  </w:num>
  <w:num w:numId="33" w16cid:durableId="23874168">
    <w:abstractNumId w:val="55"/>
  </w:num>
  <w:num w:numId="34" w16cid:durableId="530535125">
    <w:abstractNumId w:val="5"/>
  </w:num>
  <w:num w:numId="35" w16cid:durableId="1099909582">
    <w:abstractNumId w:val="65"/>
  </w:num>
  <w:num w:numId="36" w16cid:durableId="281308926">
    <w:abstractNumId w:val="63"/>
  </w:num>
  <w:num w:numId="37" w16cid:durableId="1905798719">
    <w:abstractNumId w:val="0"/>
  </w:num>
  <w:num w:numId="38" w16cid:durableId="1060010185">
    <w:abstractNumId w:val="69"/>
  </w:num>
  <w:num w:numId="39" w16cid:durableId="1563325695">
    <w:abstractNumId w:val="64"/>
  </w:num>
  <w:num w:numId="40" w16cid:durableId="1399329708">
    <w:abstractNumId w:val="79"/>
  </w:num>
  <w:num w:numId="41" w16cid:durableId="234363460">
    <w:abstractNumId w:val="44"/>
  </w:num>
  <w:num w:numId="42" w16cid:durableId="1324747738">
    <w:abstractNumId w:val="52"/>
  </w:num>
  <w:num w:numId="43" w16cid:durableId="1735735535">
    <w:abstractNumId w:val="4"/>
  </w:num>
  <w:num w:numId="44" w16cid:durableId="832381659">
    <w:abstractNumId w:val="57"/>
  </w:num>
  <w:num w:numId="45" w16cid:durableId="455107096">
    <w:abstractNumId w:val="12"/>
  </w:num>
  <w:num w:numId="46" w16cid:durableId="1280212771">
    <w:abstractNumId w:val="50"/>
  </w:num>
  <w:num w:numId="47" w16cid:durableId="1644581052">
    <w:abstractNumId w:val="10"/>
  </w:num>
  <w:num w:numId="48" w16cid:durableId="417866306">
    <w:abstractNumId w:val="7"/>
  </w:num>
  <w:num w:numId="49" w16cid:durableId="1604804167">
    <w:abstractNumId w:val="78"/>
  </w:num>
  <w:num w:numId="50" w16cid:durableId="414518624">
    <w:abstractNumId w:val="60"/>
  </w:num>
  <w:num w:numId="51" w16cid:durableId="1740790899">
    <w:abstractNumId w:val="41"/>
  </w:num>
  <w:num w:numId="52" w16cid:durableId="871768785">
    <w:abstractNumId w:val="54"/>
  </w:num>
  <w:num w:numId="53" w16cid:durableId="1578441408">
    <w:abstractNumId w:val="34"/>
  </w:num>
  <w:num w:numId="54" w16cid:durableId="595478308">
    <w:abstractNumId w:val="77"/>
  </w:num>
  <w:num w:numId="55" w16cid:durableId="6181823">
    <w:abstractNumId w:val="42"/>
  </w:num>
  <w:num w:numId="56" w16cid:durableId="1041243721">
    <w:abstractNumId w:val="66"/>
  </w:num>
  <w:num w:numId="57" w16cid:durableId="912616738">
    <w:abstractNumId w:val="31"/>
  </w:num>
  <w:num w:numId="58" w16cid:durableId="580524132">
    <w:abstractNumId w:val="51"/>
  </w:num>
  <w:num w:numId="59" w16cid:durableId="658382348">
    <w:abstractNumId w:val="30"/>
  </w:num>
  <w:num w:numId="60" w16cid:durableId="701974448">
    <w:abstractNumId w:val="6"/>
  </w:num>
  <w:num w:numId="61" w16cid:durableId="2032536649">
    <w:abstractNumId w:val="36"/>
  </w:num>
  <w:num w:numId="62" w16cid:durableId="1418751962">
    <w:abstractNumId w:val="24"/>
  </w:num>
  <w:num w:numId="63" w16cid:durableId="1721173012">
    <w:abstractNumId w:val="22"/>
  </w:num>
  <w:num w:numId="64" w16cid:durableId="1959528882">
    <w:abstractNumId w:val="15"/>
  </w:num>
  <w:num w:numId="65" w16cid:durableId="1950891200">
    <w:abstractNumId w:val="21"/>
  </w:num>
  <w:num w:numId="66" w16cid:durableId="788354463">
    <w:abstractNumId w:val="37"/>
  </w:num>
  <w:num w:numId="67" w16cid:durableId="345179823">
    <w:abstractNumId w:val="9"/>
  </w:num>
  <w:num w:numId="68" w16cid:durableId="1652438932">
    <w:abstractNumId w:val="33"/>
  </w:num>
  <w:num w:numId="69" w16cid:durableId="305204161">
    <w:abstractNumId w:val="40"/>
  </w:num>
  <w:num w:numId="70" w16cid:durableId="1153065554">
    <w:abstractNumId w:val="28"/>
  </w:num>
  <w:num w:numId="71" w16cid:durableId="1845584225">
    <w:abstractNumId w:val="27"/>
  </w:num>
  <w:num w:numId="72" w16cid:durableId="171409012">
    <w:abstractNumId w:val="71"/>
  </w:num>
  <w:num w:numId="73" w16cid:durableId="1812139686">
    <w:abstractNumId w:val="23"/>
  </w:num>
  <w:num w:numId="74" w16cid:durableId="1492255096">
    <w:abstractNumId w:val="11"/>
  </w:num>
  <w:num w:numId="75" w16cid:durableId="1166555981">
    <w:abstractNumId w:val="1"/>
  </w:num>
  <w:num w:numId="76" w16cid:durableId="1984773276">
    <w:abstractNumId w:val="43"/>
  </w:num>
  <w:num w:numId="77" w16cid:durableId="1075399601">
    <w:abstractNumId w:val="62"/>
  </w:num>
  <w:num w:numId="78" w16cid:durableId="330567041">
    <w:abstractNumId w:val="32"/>
  </w:num>
  <w:num w:numId="79" w16cid:durableId="2037265817">
    <w:abstractNumId w:val="75"/>
  </w:num>
  <w:num w:numId="80" w16cid:durableId="1564637692">
    <w:abstractNumId w:val="48"/>
  </w:num>
  <w:num w:numId="81" w16cid:durableId="1221093011">
    <w:abstractNumId w:val="35"/>
  </w:num>
  <w:num w:numId="82" w16cid:durableId="621153626">
    <w:abstractNumId w:val="26"/>
  </w:num>
  <w:num w:numId="83" w16cid:durableId="1229608023">
    <w:abstractNumId w:val="67"/>
  </w:num>
  <w:num w:numId="84" w16cid:durableId="1079869370">
    <w:abstractNumId w:val="19"/>
  </w:num>
  <w:num w:numId="85" w16cid:durableId="243760408">
    <w:abstractNumId w:val="17"/>
  </w:num>
  <w:num w:numId="86" w16cid:durableId="1995520640">
    <w:abstractNumId w:val="2"/>
  </w:num>
  <w:num w:numId="87" w16cid:durableId="980891977">
    <w:abstractNumId w:val="73"/>
  </w:num>
  <w:num w:numId="88" w16cid:durableId="683746577">
    <w:abstractNumId w:val="49"/>
  </w:num>
  <w:num w:numId="89" w16cid:durableId="1654405325">
    <w:abstractNumId w:val="45"/>
  </w:num>
  <w:num w:numId="90" w16cid:durableId="157785957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B5"/>
    <w:rsid w:val="00002647"/>
    <w:rsid w:val="00003031"/>
    <w:rsid w:val="00005014"/>
    <w:rsid w:val="0003286D"/>
    <w:rsid w:val="00062822"/>
    <w:rsid w:val="00094067"/>
    <w:rsid w:val="000A4168"/>
    <w:rsid w:val="000C73CB"/>
    <w:rsid w:val="000F3B7C"/>
    <w:rsid w:val="001065DD"/>
    <w:rsid w:val="00113351"/>
    <w:rsid w:val="00125E5D"/>
    <w:rsid w:val="0013029D"/>
    <w:rsid w:val="001439F0"/>
    <w:rsid w:val="00161E42"/>
    <w:rsid w:val="00162918"/>
    <w:rsid w:val="00164FE5"/>
    <w:rsid w:val="00167AE3"/>
    <w:rsid w:val="00172849"/>
    <w:rsid w:val="00185427"/>
    <w:rsid w:val="00192889"/>
    <w:rsid w:val="001D5033"/>
    <w:rsid w:val="001D57C3"/>
    <w:rsid w:val="001D5BF8"/>
    <w:rsid w:val="001E640B"/>
    <w:rsid w:val="001F210E"/>
    <w:rsid w:val="001F2CAF"/>
    <w:rsid w:val="001F41B7"/>
    <w:rsid w:val="00201348"/>
    <w:rsid w:val="00203CA1"/>
    <w:rsid w:val="0021320C"/>
    <w:rsid w:val="002237DC"/>
    <w:rsid w:val="00236137"/>
    <w:rsid w:val="00247FF9"/>
    <w:rsid w:val="0026302B"/>
    <w:rsid w:val="00265349"/>
    <w:rsid w:val="00266805"/>
    <w:rsid w:val="002814C0"/>
    <w:rsid w:val="002A4930"/>
    <w:rsid w:val="002A4AA4"/>
    <w:rsid w:val="002A76BF"/>
    <w:rsid w:val="002B2250"/>
    <w:rsid w:val="002B6B47"/>
    <w:rsid w:val="002C7B44"/>
    <w:rsid w:val="002F1800"/>
    <w:rsid w:val="002F359D"/>
    <w:rsid w:val="002F6540"/>
    <w:rsid w:val="00302D40"/>
    <w:rsid w:val="00314B9A"/>
    <w:rsid w:val="003167BC"/>
    <w:rsid w:val="00320202"/>
    <w:rsid w:val="00332C86"/>
    <w:rsid w:val="0034441D"/>
    <w:rsid w:val="0035130E"/>
    <w:rsid w:val="003640FD"/>
    <w:rsid w:val="003669EB"/>
    <w:rsid w:val="003A5FF6"/>
    <w:rsid w:val="003B11C1"/>
    <w:rsid w:val="003C7B5F"/>
    <w:rsid w:val="003E2762"/>
    <w:rsid w:val="003E69CC"/>
    <w:rsid w:val="004042D4"/>
    <w:rsid w:val="00410381"/>
    <w:rsid w:val="00433FE8"/>
    <w:rsid w:val="004473C1"/>
    <w:rsid w:val="004630BF"/>
    <w:rsid w:val="00486F3E"/>
    <w:rsid w:val="004A2C31"/>
    <w:rsid w:val="004B5731"/>
    <w:rsid w:val="004B7A0D"/>
    <w:rsid w:val="004E1134"/>
    <w:rsid w:val="004E5392"/>
    <w:rsid w:val="004E53F4"/>
    <w:rsid w:val="004F2463"/>
    <w:rsid w:val="0050143A"/>
    <w:rsid w:val="0050612C"/>
    <w:rsid w:val="005071EA"/>
    <w:rsid w:val="0051344A"/>
    <w:rsid w:val="00524D19"/>
    <w:rsid w:val="0052560B"/>
    <w:rsid w:val="00533063"/>
    <w:rsid w:val="00543F50"/>
    <w:rsid w:val="00561525"/>
    <w:rsid w:val="005620FB"/>
    <w:rsid w:val="005A0E92"/>
    <w:rsid w:val="005B4DBB"/>
    <w:rsid w:val="005B7181"/>
    <w:rsid w:val="005C0C87"/>
    <w:rsid w:val="005C0EC8"/>
    <w:rsid w:val="005C40E3"/>
    <w:rsid w:val="005D58B1"/>
    <w:rsid w:val="005E08D3"/>
    <w:rsid w:val="005E26AD"/>
    <w:rsid w:val="005E3F57"/>
    <w:rsid w:val="005F0141"/>
    <w:rsid w:val="00614139"/>
    <w:rsid w:val="006206AC"/>
    <w:rsid w:val="00632338"/>
    <w:rsid w:val="006348A3"/>
    <w:rsid w:val="00643EB5"/>
    <w:rsid w:val="0064770C"/>
    <w:rsid w:val="00651059"/>
    <w:rsid w:val="0065346F"/>
    <w:rsid w:val="006621EC"/>
    <w:rsid w:val="00672DE2"/>
    <w:rsid w:val="0067460A"/>
    <w:rsid w:val="00692356"/>
    <w:rsid w:val="006B215B"/>
    <w:rsid w:val="006B320F"/>
    <w:rsid w:val="006C0133"/>
    <w:rsid w:val="006C3F1A"/>
    <w:rsid w:val="006D04F8"/>
    <w:rsid w:val="006E20CC"/>
    <w:rsid w:val="006E4996"/>
    <w:rsid w:val="006E5429"/>
    <w:rsid w:val="006E76F8"/>
    <w:rsid w:val="007016F0"/>
    <w:rsid w:val="0071574A"/>
    <w:rsid w:val="00716820"/>
    <w:rsid w:val="007207E7"/>
    <w:rsid w:val="00722149"/>
    <w:rsid w:val="007239D8"/>
    <w:rsid w:val="007320E4"/>
    <w:rsid w:val="00736E2B"/>
    <w:rsid w:val="007478A9"/>
    <w:rsid w:val="00754C6E"/>
    <w:rsid w:val="00763497"/>
    <w:rsid w:val="00763BD8"/>
    <w:rsid w:val="00784A52"/>
    <w:rsid w:val="0078655E"/>
    <w:rsid w:val="00795FF0"/>
    <w:rsid w:val="007A28C2"/>
    <w:rsid w:val="007A6659"/>
    <w:rsid w:val="007C5A74"/>
    <w:rsid w:val="007D48DB"/>
    <w:rsid w:val="00805363"/>
    <w:rsid w:val="0081198A"/>
    <w:rsid w:val="00816094"/>
    <w:rsid w:val="008164A3"/>
    <w:rsid w:val="0082494E"/>
    <w:rsid w:val="00876596"/>
    <w:rsid w:val="00877675"/>
    <w:rsid w:val="0088590A"/>
    <w:rsid w:val="00892F33"/>
    <w:rsid w:val="00896A66"/>
    <w:rsid w:val="00897CF2"/>
    <w:rsid w:val="008A0B79"/>
    <w:rsid w:val="008A31E0"/>
    <w:rsid w:val="008A5AB6"/>
    <w:rsid w:val="008A5C76"/>
    <w:rsid w:val="008C2F97"/>
    <w:rsid w:val="008F346A"/>
    <w:rsid w:val="008F7377"/>
    <w:rsid w:val="00915152"/>
    <w:rsid w:val="00915558"/>
    <w:rsid w:val="00917239"/>
    <w:rsid w:val="00920497"/>
    <w:rsid w:val="00933C31"/>
    <w:rsid w:val="0093572E"/>
    <w:rsid w:val="009405C4"/>
    <w:rsid w:val="00954345"/>
    <w:rsid w:val="0097023B"/>
    <w:rsid w:val="009850C3"/>
    <w:rsid w:val="009915B2"/>
    <w:rsid w:val="009949DC"/>
    <w:rsid w:val="009950E3"/>
    <w:rsid w:val="009B1DAD"/>
    <w:rsid w:val="009C7D26"/>
    <w:rsid w:val="009E1C46"/>
    <w:rsid w:val="009F5774"/>
    <w:rsid w:val="00A06B9D"/>
    <w:rsid w:val="00A11F90"/>
    <w:rsid w:val="00A368BE"/>
    <w:rsid w:val="00A50877"/>
    <w:rsid w:val="00A66E2E"/>
    <w:rsid w:val="00A73CC6"/>
    <w:rsid w:val="00A84744"/>
    <w:rsid w:val="00AA262E"/>
    <w:rsid w:val="00AC0068"/>
    <w:rsid w:val="00AD2265"/>
    <w:rsid w:val="00AE5537"/>
    <w:rsid w:val="00AF4B43"/>
    <w:rsid w:val="00B12045"/>
    <w:rsid w:val="00B618C4"/>
    <w:rsid w:val="00B62AA7"/>
    <w:rsid w:val="00B641F7"/>
    <w:rsid w:val="00B73453"/>
    <w:rsid w:val="00B767FC"/>
    <w:rsid w:val="00B7749B"/>
    <w:rsid w:val="00B77FA5"/>
    <w:rsid w:val="00BB15B6"/>
    <w:rsid w:val="00BB4D4E"/>
    <w:rsid w:val="00BC1874"/>
    <w:rsid w:val="00BC4333"/>
    <w:rsid w:val="00BE7D28"/>
    <w:rsid w:val="00C04FFB"/>
    <w:rsid w:val="00C2027C"/>
    <w:rsid w:val="00C20AD0"/>
    <w:rsid w:val="00C21361"/>
    <w:rsid w:val="00C21479"/>
    <w:rsid w:val="00C4313D"/>
    <w:rsid w:val="00C45681"/>
    <w:rsid w:val="00C50B0B"/>
    <w:rsid w:val="00C5678D"/>
    <w:rsid w:val="00C64422"/>
    <w:rsid w:val="00C742E2"/>
    <w:rsid w:val="00C83C86"/>
    <w:rsid w:val="00C917FD"/>
    <w:rsid w:val="00C97F24"/>
    <w:rsid w:val="00CA2E8D"/>
    <w:rsid w:val="00CB49A9"/>
    <w:rsid w:val="00CD0F37"/>
    <w:rsid w:val="00CD6F6F"/>
    <w:rsid w:val="00CD7AAD"/>
    <w:rsid w:val="00CE2F68"/>
    <w:rsid w:val="00CE48B6"/>
    <w:rsid w:val="00D2278D"/>
    <w:rsid w:val="00D23419"/>
    <w:rsid w:val="00D46176"/>
    <w:rsid w:val="00D62DDC"/>
    <w:rsid w:val="00D66501"/>
    <w:rsid w:val="00D66E80"/>
    <w:rsid w:val="00D70716"/>
    <w:rsid w:val="00DB1FA1"/>
    <w:rsid w:val="00DD2ACD"/>
    <w:rsid w:val="00DD3AD2"/>
    <w:rsid w:val="00DE60EB"/>
    <w:rsid w:val="00DF2804"/>
    <w:rsid w:val="00DF5D34"/>
    <w:rsid w:val="00E10CCC"/>
    <w:rsid w:val="00E2581F"/>
    <w:rsid w:val="00E35E6F"/>
    <w:rsid w:val="00E65796"/>
    <w:rsid w:val="00E75473"/>
    <w:rsid w:val="00E75FD4"/>
    <w:rsid w:val="00E85F49"/>
    <w:rsid w:val="00E94809"/>
    <w:rsid w:val="00E94F24"/>
    <w:rsid w:val="00E952FE"/>
    <w:rsid w:val="00ED1B38"/>
    <w:rsid w:val="00EE1094"/>
    <w:rsid w:val="00EE564D"/>
    <w:rsid w:val="00EF6DD4"/>
    <w:rsid w:val="00F00720"/>
    <w:rsid w:val="00F17862"/>
    <w:rsid w:val="00F25890"/>
    <w:rsid w:val="00F31EEF"/>
    <w:rsid w:val="00F37FA6"/>
    <w:rsid w:val="00F51E4F"/>
    <w:rsid w:val="00F529DE"/>
    <w:rsid w:val="00F533A5"/>
    <w:rsid w:val="00F5350B"/>
    <w:rsid w:val="00F538DA"/>
    <w:rsid w:val="00F618F7"/>
    <w:rsid w:val="00FB61A3"/>
    <w:rsid w:val="00FC13C1"/>
    <w:rsid w:val="00FD0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D9C39"/>
  <w15:docId w15:val="{5EB6A71A-BCFB-4D28-9B80-86460A95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DB1FA1"/>
    <w:pPr>
      <w:keepNext/>
      <w:spacing w:before="240" w:after="60"/>
      <w:jc w:val="center"/>
      <w:outlineLvl w:val="0"/>
    </w:pPr>
    <w:rPr>
      <w:rFonts w:eastAsiaTheme="majorEastAsia" w:cstheme="majorBidi"/>
      <w:b/>
      <w:bCs/>
      <w:kern w:val="32"/>
      <w:sz w:val="32"/>
      <w:szCs w:val="32"/>
    </w:rPr>
  </w:style>
  <w:style w:type="paragraph" w:styleId="Heading2">
    <w:name w:val="heading 2"/>
    <w:next w:val="Normal"/>
    <w:link w:val="Heading2Char"/>
    <w:uiPriority w:val="9"/>
    <w:semiHidden/>
    <w:unhideWhenUsed/>
    <w:qFormat/>
    <w:rsid w:val="006E76F8"/>
    <w:pPr>
      <w:keepNext/>
      <w:spacing w:before="240" w:after="60"/>
      <w:outlineLvl w:val="1"/>
    </w:pPr>
    <w:rPr>
      <w:rFonts w:eastAsiaTheme="majorEastAsia" w:cstheme="majorBidi"/>
      <w:bCs/>
      <w:iCs/>
      <w:sz w:val="24"/>
      <w:szCs w:val="28"/>
    </w:rPr>
  </w:style>
  <w:style w:type="paragraph" w:styleId="Heading3">
    <w:name w:val="heading 3"/>
    <w:basedOn w:val="Normal"/>
    <w:next w:val="Normal"/>
    <w:link w:val="Heading3Char"/>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A1"/>
    <w:rPr>
      <w:rFonts w:eastAsiaTheme="majorEastAsia" w:cstheme="majorBidi"/>
      <w:b/>
      <w:bCs/>
      <w:kern w:val="32"/>
      <w:sz w:val="32"/>
      <w:szCs w:val="32"/>
    </w:rPr>
  </w:style>
  <w:style w:type="character" w:customStyle="1" w:styleId="Heading2Char">
    <w:name w:val="Heading 2 Char"/>
    <w:basedOn w:val="DefaultParagraphFont"/>
    <w:link w:val="Heading2"/>
    <w:uiPriority w:val="9"/>
    <w:semiHidden/>
    <w:rsid w:val="006E76F8"/>
    <w:rPr>
      <w:rFonts w:eastAsiaTheme="majorEastAsia" w:cstheme="majorBidi"/>
      <w:bCs/>
      <w:iCs/>
      <w:sz w:val="24"/>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1574A"/>
    <w:rPr>
      <w:rFonts w:ascii="Tahoma" w:hAnsi="Tahoma" w:cs="Tahoma"/>
      <w:sz w:val="16"/>
      <w:szCs w:val="16"/>
    </w:rPr>
  </w:style>
  <w:style w:type="character" w:customStyle="1" w:styleId="BalloonTextChar">
    <w:name w:val="Balloon Text Char"/>
    <w:basedOn w:val="DefaultParagraphFont"/>
    <w:link w:val="BalloonText"/>
    <w:uiPriority w:val="99"/>
    <w:semiHidden/>
    <w:rsid w:val="0071574A"/>
    <w:rPr>
      <w:rFonts w:ascii="Tahoma" w:hAnsi="Tahoma" w:cs="Tahoma"/>
      <w:sz w:val="16"/>
      <w:szCs w:val="16"/>
    </w:rPr>
  </w:style>
  <w:style w:type="paragraph" w:styleId="TOCHeading">
    <w:name w:val="TOC Heading"/>
    <w:basedOn w:val="Heading1"/>
    <w:next w:val="Normal"/>
    <w:uiPriority w:val="39"/>
    <w:unhideWhenUsed/>
    <w:qFormat/>
    <w:rsid w:val="004E1134"/>
    <w:pPr>
      <w:keepLines/>
      <w:spacing w:after="0" w:line="259" w:lineRule="auto"/>
      <w:outlineLvl w:val="9"/>
    </w:pPr>
    <w:rPr>
      <w:b w:val="0"/>
      <w:bCs w:val="0"/>
      <w:color w:val="365F91" w:themeColor="accent1" w:themeShade="BF"/>
      <w:kern w:val="0"/>
    </w:rPr>
  </w:style>
  <w:style w:type="paragraph" w:styleId="Header">
    <w:name w:val="header"/>
    <w:basedOn w:val="Normal"/>
    <w:link w:val="HeaderChar"/>
    <w:uiPriority w:val="99"/>
    <w:unhideWhenUsed/>
    <w:rsid w:val="004E1134"/>
    <w:pPr>
      <w:tabs>
        <w:tab w:val="center" w:pos="4680"/>
        <w:tab w:val="right" w:pos="9360"/>
      </w:tabs>
    </w:pPr>
  </w:style>
  <w:style w:type="character" w:customStyle="1" w:styleId="HeaderChar">
    <w:name w:val="Header Char"/>
    <w:basedOn w:val="DefaultParagraphFont"/>
    <w:link w:val="Header"/>
    <w:uiPriority w:val="99"/>
    <w:rsid w:val="004E1134"/>
  </w:style>
  <w:style w:type="paragraph" w:styleId="Footer">
    <w:name w:val="footer"/>
    <w:basedOn w:val="Normal"/>
    <w:link w:val="FooterChar"/>
    <w:uiPriority w:val="99"/>
    <w:unhideWhenUsed/>
    <w:rsid w:val="004E1134"/>
    <w:pPr>
      <w:tabs>
        <w:tab w:val="center" w:pos="4680"/>
        <w:tab w:val="right" w:pos="9360"/>
      </w:tabs>
    </w:pPr>
  </w:style>
  <w:style w:type="character" w:customStyle="1" w:styleId="FooterChar">
    <w:name w:val="Footer Char"/>
    <w:basedOn w:val="DefaultParagraphFont"/>
    <w:link w:val="Footer"/>
    <w:uiPriority w:val="99"/>
    <w:rsid w:val="004E1134"/>
  </w:style>
  <w:style w:type="paragraph" w:styleId="ListParagraph">
    <w:name w:val="List Paragraph"/>
    <w:basedOn w:val="Normal"/>
    <w:uiPriority w:val="34"/>
    <w:qFormat/>
    <w:rsid w:val="00ED1B38"/>
    <w:pPr>
      <w:ind w:left="720"/>
      <w:contextualSpacing/>
    </w:pPr>
  </w:style>
  <w:style w:type="paragraph" w:styleId="NoSpacing">
    <w:name w:val="No Spacing"/>
    <w:uiPriority w:val="1"/>
    <w:qFormat/>
    <w:rsid w:val="008F7377"/>
  </w:style>
  <w:style w:type="paragraph" w:styleId="TOC1">
    <w:name w:val="toc 1"/>
    <w:basedOn w:val="Normal"/>
    <w:next w:val="Normal"/>
    <w:autoRedefine/>
    <w:uiPriority w:val="39"/>
    <w:unhideWhenUsed/>
    <w:rsid w:val="007016F0"/>
    <w:pPr>
      <w:spacing w:after="100"/>
    </w:pPr>
  </w:style>
  <w:style w:type="character" w:styleId="Hyperlink">
    <w:name w:val="Hyperlink"/>
    <w:basedOn w:val="DefaultParagraphFont"/>
    <w:uiPriority w:val="99"/>
    <w:unhideWhenUsed/>
    <w:rsid w:val="007016F0"/>
    <w:rPr>
      <w:color w:val="0000FF" w:themeColor="hyperlink"/>
      <w:u w:val="single"/>
    </w:rPr>
  </w:style>
  <w:style w:type="paragraph" w:styleId="TOC2">
    <w:name w:val="toc 2"/>
    <w:basedOn w:val="Normal"/>
    <w:next w:val="Normal"/>
    <w:autoRedefine/>
    <w:uiPriority w:val="39"/>
    <w:unhideWhenUsed/>
    <w:rsid w:val="005D58B1"/>
    <w:pPr>
      <w:spacing w:after="100"/>
      <w:ind w:left="200"/>
    </w:pPr>
  </w:style>
  <w:style w:type="paragraph" w:styleId="TOC3">
    <w:name w:val="toc 3"/>
    <w:basedOn w:val="Normal"/>
    <w:next w:val="Normal"/>
    <w:autoRedefine/>
    <w:uiPriority w:val="39"/>
    <w:unhideWhenUsed/>
    <w:rsid w:val="005D58B1"/>
    <w:pPr>
      <w:spacing w:after="100"/>
      <w:ind w:left="400"/>
    </w:pPr>
  </w:style>
  <w:style w:type="paragraph" w:styleId="TOC4">
    <w:name w:val="toc 4"/>
    <w:basedOn w:val="Normal"/>
    <w:next w:val="Normal"/>
    <w:autoRedefine/>
    <w:uiPriority w:val="39"/>
    <w:unhideWhenUsed/>
    <w:rsid w:val="005D58B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D58B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D58B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D58B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D58B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D58B1"/>
    <w:pPr>
      <w:spacing w:after="100" w:line="259" w:lineRule="auto"/>
      <w:ind w:left="1760"/>
    </w:pPr>
    <w:rPr>
      <w:rFonts w:asciiTheme="minorHAnsi" w:eastAsiaTheme="minorEastAsia" w:hAnsiTheme="minorHAnsi" w:cstheme="minorBidi"/>
      <w:sz w:val="22"/>
      <w:szCs w:val="22"/>
    </w:rPr>
  </w:style>
  <w:style w:type="paragraph" w:styleId="Caption">
    <w:name w:val="caption"/>
    <w:basedOn w:val="Normal"/>
    <w:next w:val="Normal"/>
    <w:unhideWhenUsed/>
    <w:qFormat/>
    <w:rsid w:val="00A73CC6"/>
    <w:pPr>
      <w:spacing w:after="200"/>
    </w:pPr>
    <w:rPr>
      <w:i/>
      <w:iCs/>
      <w:color w:val="1F497D" w:themeColor="text2"/>
      <w:sz w:val="18"/>
      <w:szCs w:val="18"/>
    </w:rPr>
  </w:style>
  <w:style w:type="paragraph" w:styleId="TableofFigures">
    <w:name w:val="table of figures"/>
    <w:basedOn w:val="Normal"/>
    <w:next w:val="Normal"/>
    <w:uiPriority w:val="99"/>
    <w:unhideWhenUsed/>
    <w:rsid w:val="008164A3"/>
  </w:style>
  <w:style w:type="table" w:styleId="TableGrid">
    <w:name w:val="Table Grid"/>
    <w:basedOn w:val="TableNormal"/>
    <w:uiPriority w:val="59"/>
    <w:rsid w:val="0031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5427"/>
    <w:pPr>
      <w:spacing w:before="100" w:beforeAutospacing="1" w:after="100" w:afterAutospacing="1"/>
    </w:pPr>
    <w:rPr>
      <w:sz w:val="24"/>
      <w:szCs w:val="24"/>
      <w:lang w:val="en-PK" w:eastAsia="en-PK"/>
    </w:rPr>
  </w:style>
  <w:style w:type="character" w:styleId="Strong">
    <w:name w:val="Strong"/>
    <w:basedOn w:val="DefaultParagraphFont"/>
    <w:uiPriority w:val="22"/>
    <w:qFormat/>
    <w:rsid w:val="00164FE5"/>
    <w:rPr>
      <w:b/>
      <w:bCs/>
    </w:rPr>
  </w:style>
  <w:style w:type="character" w:styleId="Emphasis">
    <w:name w:val="Emphasis"/>
    <w:basedOn w:val="DefaultParagraphFont"/>
    <w:uiPriority w:val="20"/>
    <w:qFormat/>
    <w:rsid w:val="00164FE5"/>
    <w:rPr>
      <w:i/>
      <w:iCs/>
    </w:rPr>
  </w:style>
  <w:style w:type="character" w:styleId="UnresolvedMention">
    <w:name w:val="Unresolved Mention"/>
    <w:basedOn w:val="DefaultParagraphFont"/>
    <w:uiPriority w:val="99"/>
    <w:semiHidden/>
    <w:unhideWhenUsed/>
    <w:rsid w:val="0093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1088">
      <w:bodyDiv w:val="1"/>
      <w:marLeft w:val="0"/>
      <w:marRight w:val="0"/>
      <w:marTop w:val="0"/>
      <w:marBottom w:val="0"/>
      <w:divBdr>
        <w:top w:val="none" w:sz="0" w:space="0" w:color="auto"/>
        <w:left w:val="none" w:sz="0" w:space="0" w:color="auto"/>
        <w:bottom w:val="none" w:sz="0" w:space="0" w:color="auto"/>
        <w:right w:val="none" w:sz="0" w:space="0" w:color="auto"/>
      </w:divBdr>
    </w:div>
    <w:div w:id="53629102">
      <w:bodyDiv w:val="1"/>
      <w:marLeft w:val="0"/>
      <w:marRight w:val="0"/>
      <w:marTop w:val="0"/>
      <w:marBottom w:val="0"/>
      <w:divBdr>
        <w:top w:val="none" w:sz="0" w:space="0" w:color="auto"/>
        <w:left w:val="none" w:sz="0" w:space="0" w:color="auto"/>
        <w:bottom w:val="none" w:sz="0" w:space="0" w:color="auto"/>
        <w:right w:val="none" w:sz="0" w:space="0" w:color="auto"/>
      </w:divBdr>
    </w:div>
    <w:div w:id="54746717">
      <w:bodyDiv w:val="1"/>
      <w:marLeft w:val="0"/>
      <w:marRight w:val="0"/>
      <w:marTop w:val="0"/>
      <w:marBottom w:val="0"/>
      <w:divBdr>
        <w:top w:val="none" w:sz="0" w:space="0" w:color="auto"/>
        <w:left w:val="none" w:sz="0" w:space="0" w:color="auto"/>
        <w:bottom w:val="none" w:sz="0" w:space="0" w:color="auto"/>
        <w:right w:val="none" w:sz="0" w:space="0" w:color="auto"/>
      </w:divBdr>
    </w:div>
    <w:div w:id="62992258">
      <w:bodyDiv w:val="1"/>
      <w:marLeft w:val="0"/>
      <w:marRight w:val="0"/>
      <w:marTop w:val="0"/>
      <w:marBottom w:val="0"/>
      <w:divBdr>
        <w:top w:val="none" w:sz="0" w:space="0" w:color="auto"/>
        <w:left w:val="none" w:sz="0" w:space="0" w:color="auto"/>
        <w:bottom w:val="none" w:sz="0" w:space="0" w:color="auto"/>
        <w:right w:val="none" w:sz="0" w:space="0" w:color="auto"/>
      </w:divBdr>
    </w:div>
    <w:div w:id="68306494">
      <w:bodyDiv w:val="1"/>
      <w:marLeft w:val="0"/>
      <w:marRight w:val="0"/>
      <w:marTop w:val="0"/>
      <w:marBottom w:val="0"/>
      <w:divBdr>
        <w:top w:val="none" w:sz="0" w:space="0" w:color="auto"/>
        <w:left w:val="none" w:sz="0" w:space="0" w:color="auto"/>
        <w:bottom w:val="none" w:sz="0" w:space="0" w:color="auto"/>
        <w:right w:val="none" w:sz="0" w:space="0" w:color="auto"/>
      </w:divBdr>
    </w:div>
    <w:div w:id="80950650">
      <w:bodyDiv w:val="1"/>
      <w:marLeft w:val="0"/>
      <w:marRight w:val="0"/>
      <w:marTop w:val="0"/>
      <w:marBottom w:val="0"/>
      <w:divBdr>
        <w:top w:val="none" w:sz="0" w:space="0" w:color="auto"/>
        <w:left w:val="none" w:sz="0" w:space="0" w:color="auto"/>
        <w:bottom w:val="none" w:sz="0" w:space="0" w:color="auto"/>
        <w:right w:val="none" w:sz="0" w:space="0" w:color="auto"/>
      </w:divBdr>
    </w:div>
    <w:div w:id="86777354">
      <w:bodyDiv w:val="1"/>
      <w:marLeft w:val="0"/>
      <w:marRight w:val="0"/>
      <w:marTop w:val="0"/>
      <w:marBottom w:val="0"/>
      <w:divBdr>
        <w:top w:val="none" w:sz="0" w:space="0" w:color="auto"/>
        <w:left w:val="none" w:sz="0" w:space="0" w:color="auto"/>
        <w:bottom w:val="none" w:sz="0" w:space="0" w:color="auto"/>
        <w:right w:val="none" w:sz="0" w:space="0" w:color="auto"/>
      </w:divBdr>
    </w:div>
    <w:div w:id="88041492">
      <w:bodyDiv w:val="1"/>
      <w:marLeft w:val="0"/>
      <w:marRight w:val="0"/>
      <w:marTop w:val="0"/>
      <w:marBottom w:val="0"/>
      <w:divBdr>
        <w:top w:val="none" w:sz="0" w:space="0" w:color="auto"/>
        <w:left w:val="none" w:sz="0" w:space="0" w:color="auto"/>
        <w:bottom w:val="none" w:sz="0" w:space="0" w:color="auto"/>
        <w:right w:val="none" w:sz="0" w:space="0" w:color="auto"/>
      </w:divBdr>
    </w:div>
    <w:div w:id="90274778">
      <w:bodyDiv w:val="1"/>
      <w:marLeft w:val="0"/>
      <w:marRight w:val="0"/>
      <w:marTop w:val="0"/>
      <w:marBottom w:val="0"/>
      <w:divBdr>
        <w:top w:val="none" w:sz="0" w:space="0" w:color="auto"/>
        <w:left w:val="none" w:sz="0" w:space="0" w:color="auto"/>
        <w:bottom w:val="none" w:sz="0" w:space="0" w:color="auto"/>
        <w:right w:val="none" w:sz="0" w:space="0" w:color="auto"/>
      </w:divBdr>
    </w:div>
    <w:div w:id="97415723">
      <w:bodyDiv w:val="1"/>
      <w:marLeft w:val="0"/>
      <w:marRight w:val="0"/>
      <w:marTop w:val="0"/>
      <w:marBottom w:val="0"/>
      <w:divBdr>
        <w:top w:val="none" w:sz="0" w:space="0" w:color="auto"/>
        <w:left w:val="none" w:sz="0" w:space="0" w:color="auto"/>
        <w:bottom w:val="none" w:sz="0" w:space="0" w:color="auto"/>
        <w:right w:val="none" w:sz="0" w:space="0" w:color="auto"/>
      </w:divBdr>
    </w:div>
    <w:div w:id="101385888">
      <w:bodyDiv w:val="1"/>
      <w:marLeft w:val="0"/>
      <w:marRight w:val="0"/>
      <w:marTop w:val="0"/>
      <w:marBottom w:val="0"/>
      <w:divBdr>
        <w:top w:val="none" w:sz="0" w:space="0" w:color="auto"/>
        <w:left w:val="none" w:sz="0" w:space="0" w:color="auto"/>
        <w:bottom w:val="none" w:sz="0" w:space="0" w:color="auto"/>
        <w:right w:val="none" w:sz="0" w:space="0" w:color="auto"/>
      </w:divBdr>
    </w:div>
    <w:div w:id="115829368">
      <w:bodyDiv w:val="1"/>
      <w:marLeft w:val="0"/>
      <w:marRight w:val="0"/>
      <w:marTop w:val="0"/>
      <w:marBottom w:val="0"/>
      <w:divBdr>
        <w:top w:val="none" w:sz="0" w:space="0" w:color="auto"/>
        <w:left w:val="none" w:sz="0" w:space="0" w:color="auto"/>
        <w:bottom w:val="none" w:sz="0" w:space="0" w:color="auto"/>
        <w:right w:val="none" w:sz="0" w:space="0" w:color="auto"/>
      </w:divBdr>
    </w:div>
    <w:div w:id="122965610">
      <w:bodyDiv w:val="1"/>
      <w:marLeft w:val="0"/>
      <w:marRight w:val="0"/>
      <w:marTop w:val="0"/>
      <w:marBottom w:val="0"/>
      <w:divBdr>
        <w:top w:val="none" w:sz="0" w:space="0" w:color="auto"/>
        <w:left w:val="none" w:sz="0" w:space="0" w:color="auto"/>
        <w:bottom w:val="none" w:sz="0" w:space="0" w:color="auto"/>
        <w:right w:val="none" w:sz="0" w:space="0" w:color="auto"/>
      </w:divBdr>
    </w:div>
    <w:div w:id="140848074">
      <w:bodyDiv w:val="1"/>
      <w:marLeft w:val="0"/>
      <w:marRight w:val="0"/>
      <w:marTop w:val="0"/>
      <w:marBottom w:val="0"/>
      <w:divBdr>
        <w:top w:val="none" w:sz="0" w:space="0" w:color="auto"/>
        <w:left w:val="none" w:sz="0" w:space="0" w:color="auto"/>
        <w:bottom w:val="none" w:sz="0" w:space="0" w:color="auto"/>
        <w:right w:val="none" w:sz="0" w:space="0" w:color="auto"/>
      </w:divBdr>
    </w:div>
    <w:div w:id="162820944">
      <w:bodyDiv w:val="1"/>
      <w:marLeft w:val="0"/>
      <w:marRight w:val="0"/>
      <w:marTop w:val="0"/>
      <w:marBottom w:val="0"/>
      <w:divBdr>
        <w:top w:val="none" w:sz="0" w:space="0" w:color="auto"/>
        <w:left w:val="none" w:sz="0" w:space="0" w:color="auto"/>
        <w:bottom w:val="none" w:sz="0" w:space="0" w:color="auto"/>
        <w:right w:val="none" w:sz="0" w:space="0" w:color="auto"/>
      </w:divBdr>
    </w:div>
    <w:div w:id="189076312">
      <w:bodyDiv w:val="1"/>
      <w:marLeft w:val="0"/>
      <w:marRight w:val="0"/>
      <w:marTop w:val="0"/>
      <w:marBottom w:val="0"/>
      <w:divBdr>
        <w:top w:val="none" w:sz="0" w:space="0" w:color="auto"/>
        <w:left w:val="none" w:sz="0" w:space="0" w:color="auto"/>
        <w:bottom w:val="none" w:sz="0" w:space="0" w:color="auto"/>
        <w:right w:val="none" w:sz="0" w:space="0" w:color="auto"/>
      </w:divBdr>
    </w:div>
    <w:div w:id="198589244">
      <w:bodyDiv w:val="1"/>
      <w:marLeft w:val="0"/>
      <w:marRight w:val="0"/>
      <w:marTop w:val="0"/>
      <w:marBottom w:val="0"/>
      <w:divBdr>
        <w:top w:val="none" w:sz="0" w:space="0" w:color="auto"/>
        <w:left w:val="none" w:sz="0" w:space="0" w:color="auto"/>
        <w:bottom w:val="none" w:sz="0" w:space="0" w:color="auto"/>
        <w:right w:val="none" w:sz="0" w:space="0" w:color="auto"/>
      </w:divBdr>
    </w:div>
    <w:div w:id="203761041">
      <w:bodyDiv w:val="1"/>
      <w:marLeft w:val="0"/>
      <w:marRight w:val="0"/>
      <w:marTop w:val="0"/>
      <w:marBottom w:val="0"/>
      <w:divBdr>
        <w:top w:val="none" w:sz="0" w:space="0" w:color="auto"/>
        <w:left w:val="none" w:sz="0" w:space="0" w:color="auto"/>
        <w:bottom w:val="none" w:sz="0" w:space="0" w:color="auto"/>
        <w:right w:val="none" w:sz="0" w:space="0" w:color="auto"/>
      </w:divBdr>
    </w:div>
    <w:div w:id="211843940">
      <w:bodyDiv w:val="1"/>
      <w:marLeft w:val="0"/>
      <w:marRight w:val="0"/>
      <w:marTop w:val="0"/>
      <w:marBottom w:val="0"/>
      <w:divBdr>
        <w:top w:val="none" w:sz="0" w:space="0" w:color="auto"/>
        <w:left w:val="none" w:sz="0" w:space="0" w:color="auto"/>
        <w:bottom w:val="none" w:sz="0" w:space="0" w:color="auto"/>
        <w:right w:val="none" w:sz="0" w:space="0" w:color="auto"/>
      </w:divBdr>
    </w:div>
    <w:div w:id="212039964">
      <w:bodyDiv w:val="1"/>
      <w:marLeft w:val="0"/>
      <w:marRight w:val="0"/>
      <w:marTop w:val="0"/>
      <w:marBottom w:val="0"/>
      <w:divBdr>
        <w:top w:val="none" w:sz="0" w:space="0" w:color="auto"/>
        <w:left w:val="none" w:sz="0" w:space="0" w:color="auto"/>
        <w:bottom w:val="none" w:sz="0" w:space="0" w:color="auto"/>
        <w:right w:val="none" w:sz="0" w:space="0" w:color="auto"/>
      </w:divBdr>
    </w:div>
    <w:div w:id="215701597">
      <w:bodyDiv w:val="1"/>
      <w:marLeft w:val="0"/>
      <w:marRight w:val="0"/>
      <w:marTop w:val="0"/>
      <w:marBottom w:val="0"/>
      <w:divBdr>
        <w:top w:val="none" w:sz="0" w:space="0" w:color="auto"/>
        <w:left w:val="none" w:sz="0" w:space="0" w:color="auto"/>
        <w:bottom w:val="none" w:sz="0" w:space="0" w:color="auto"/>
        <w:right w:val="none" w:sz="0" w:space="0" w:color="auto"/>
      </w:divBdr>
    </w:div>
    <w:div w:id="240719482">
      <w:bodyDiv w:val="1"/>
      <w:marLeft w:val="0"/>
      <w:marRight w:val="0"/>
      <w:marTop w:val="0"/>
      <w:marBottom w:val="0"/>
      <w:divBdr>
        <w:top w:val="none" w:sz="0" w:space="0" w:color="auto"/>
        <w:left w:val="none" w:sz="0" w:space="0" w:color="auto"/>
        <w:bottom w:val="none" w:sz="0" w:space="0" w:color="auto"/>
        <w:right w:val="none" w:sz="0" w:space="0" w:color="auto"/>
      </w:divBdr>
    </w:div>
    <w:div w:id="241566012">
      <w:bodyDiv w:val="1"/>
      <w:marLeft w:val="0"/>
      <w:marRight w:val="0"/>
      <w:marTop w:val="0"/>
      <w:marBottom w:val="0"/>
      <w:divBdr>
        <w:top w:val="none" w:sz="0" w:space="0" w:color="auto"/>
        <w:left w:val="none" w:sz="0" w:space="0" w:color="auto"/>
        <w:bottom w:val="none" w:sz="0" w:space="0" w:color="auto"/>
        <w:right w:val="none" w:sz="0" w:space="0" w:color="auto"/>
      </w:divBdr>
    </w:div>
    <w:div w:id="246311322">
      <w:bodyDiv w:val="1"/>
      <w:marLeft w:val="0"/>
      <w:marRight w:val="0"/>
      <w:marTop w:val="0"/>
      <w:marBottom w:val="0"/>
      <w:divBdr>
        <w:top w:val="none" w:sz="0" w:space="0" w:color="auto"/>
        <w:left w:val="none" w:sz="0" w:space="0" w:color="auto"/>
        <w:bottom w:val="none" w:sz="0" w:space="0" w:color="auto"/>
        <w:right w:val="none" w:sz="0" w:space="0" w:color="auto"/>
      </w:divBdr>
    </w:div>
    <w:div w:id="255675082">
      <w:bodyDiv w:val="1"/>
      <w:marLeft w:val="0"/>
      <w:marRight w:val="0"/>
      <w:marTop w:val="0"/>
      <w:marBottom w:val="0"/>
      <w:divBdr>
        <w:top w:val="none" w:sz="0" w:space="0" w:color="auto"/>
        <w:left w:val="none" w:sz="0" w:space="0" w:color="auto"/>
        <w:bottom w:val="none" w:sz="0" w:space="0" w:color="auto"/>
        <w:right w:val="none" w:sz="0" w:space="0" w:color="auto"/>
      </w:divBdr>
    </w:div>
    <w:div w:id="263342460">
      <w:bodyDiv w:val="1"/>
      <w:marLeft w:val="0"/>
      <w:marRight w:val="0"/>
      <w:marTop w:val="0"/>
      <w:marBottom w:val="0"/>
      <w:divBdr>
        <w:top w:val="none" w:sz="0" w:space="0" w:color="auto"/>
        <w:left w:val="none" w:sz="0" w:space="0" w:color="auto"/>
        <w:bottom w:val="none" w:sz="0" w:space="0" w:color="auto"/>
        <w:right w:val="none" w:sz="0" w:space="0" w:color="auto"/>
      </w:divBdr>
      <w:divsChild>
        <w:div w:id="256133396">
          <w:marLeft w:val="0"/>
          <w:marRight w:val="0"/>
          <w:marTop w:val="0"/>
          <w:marBottom w:val="0"/>
          <w:divBdr>
            <w:top w:val="none" w:sz="0" w:space="0" w:color="auto"/>
            <w:left w:val="none" w:sz="0" w:space="0" w:color="auto"/>
            <w:bottom w:val="none" w:sz="0" w:space="0" w:color="auto"/>
            <w:right w:val="none" w:sz="0" w:space="0" w:color="auto"/>
          </w:divBdr>
          <w:divsChild>
            <w:div w:id="446512639">
              <w:marLeft w:val="0"/>
              <w:marRight w:val="0"/>
              <w:marTop w:val="0"/>
              <w:marBottom w:val="0"/>
              <w:divBdr>
                <w:top w:val="none" w:sz="0" w:space="0" w:color="auto"/>
                <w:left w:val="none" w:sz="0" w:space="0" w:color="auto"/>
                <w:bottom w:val="none" w:sz="0" w:space="0" w:color="auto"/>
                <w:right w:val="none" w:sz="0" w:space="0" w:color="auto"/>
              </w:divBdr>
            </w:div>
            <w:div w:id="139463545">
              <w:marLeft w:val="0"/>
              <w:marRight w:val="0"/>
              <w:marTop w:val="0"/>
              <w:marBottom w:val="0"/>
              <w:divBdr>
                <w:top w:val="none" w:sz="0" w:space="0" w:color="auto"/>
                <w:left w:val="none" w:sz="0" w:space="0" w:color="auto"/>
                <w:bottom w:val="none" w:sz="0" w:space="0" w:color="auto"/>
                <w:right w:val="none" w:sz="0" w:space="0" w:color="auto"/>
              </w:divBdr>
            </w:div>
            <w:div w:id="977877551">
              <w:marLeft w:val="0"/>
              <w:marRight w:val="0"/>
              <w:marTop w:val="0"/>
              <w:marBottom w:val="0"/>
              <w:divBdr>
                <w:top w:val="none" w:sz="0" w:space="0" w:color="auto"/>
                <w:left w:val="none" w:sz="0" w:space="0" w:color="auto"/>
                <w:bottom w:val="none" w:sz="0" w:space="0" w:color="auto"/>
                <w:right w:val="none" w:sz="0" w:space="0" w:color="auto"/>
              </w:divBdr>
            </w:div>
            <w:div w:id="1176115066">
              <w:marLeft w:val="0"/>
              <w:marRight w:val="0"/>
              <w:marTop w:val="0"/>
              <w:marBottom w:val="0"/>
              <w:divBdr>
                <w:top w:val="none" w:sz="0" w:space="0" w:color="auto"/>
                <w:left w:val="none" w:sz="0" w:space="0" w:color="auto"/>
                <w:bottom w:val="none" w:sz="0" w:space="0" w:color="auto"/>
                <w:right w:val="none" w:sz="0" w:space="0" w:color="auto"/>
              </w:divBdr>
            </w:div>
            <w:div w:id="906652505">
              <w:marLeft w:val="0"/>
              <w:marRight w:val="0"/>
              <w:marTop w:val="0"/>
              <w:marBottom w:val="0"/>
              <w:divBdr>
                <w:top w:val="none" w:sz="0" w:space="0" w:color="auto"/>
                <w:left w:val="none" w:sz="0" w:space="0" w:color="auto"/>
                <w:bottom w:val="none" w:sz="0" w:space="0" w:color="auto"/>
                <w:right w:val="none" w:sz="0" w:space="0" w:color="auto"/>
              </w:divBdr>
            </w:div>
            <w:div w:id="1513571584">
              <w:marLeft w:val="0"/>
              <w:marRight w:val="0"/>
              <w:marTop w:val="0"/>
              <w:marBottom w:val="0"/>
              <w:divBdr>
                <w:top w:val="none" w:sz="0" w:space="0" w:color="auto"/>
                <w:left w:val="none" w:sz="0" w:space="0" w:color="auto"/>
                <w:bottom w:val="none" w:sz="0" w:space="0" w:color="auto"/>
                <w:right w:val="none" w:sz="0" w:space="0" w:color="auto"/>
              </w:divBdr>
            </w:div>
            <w:div w:id="610405427">
              <w:marLeft w:val="0"/>
              <w:marRight w:val="0"/>
              <w:marTop w:val="0"/>
              <w:marBottom w:val="0"/>
              <w:divBdr>
                <w:top w:val="none" w:sz="0" w:space="0" w:color="auto"/>
                <w:left w:val="none" w:sz="0" w:space="0" w:color="auto"/>
                <w:bottom w:val="none" w:sz="0" w:space="0" w:color="auto"/>
                <w:right w:val="none" w:sz="0" w:space="0" w:color="auto"/>
              </w:divBdr>
            </w:div>
            <w:div w:id="23482830">
              <w:marLeft w:val="0"/>
              <w:marRight w:val="0"/>
              <w:marTop w:val="0"/>
              <w:marBottom w:val="0"/>
              <w:divBdr>
                <w:top w:val="none" w:sz="0" w:space="0" w:color="auto"/>
                <w:left w:val="none" w:sz="0" w:space="0" w:color="auto"/>
                <w:bottom w:val="none" w:sz="0" w:space="0" w:color="auto"/>
                <w:right w:val="none" w:sz="0" w:space="0" w:color="auto"/>
              </w:divBdr>
            </w:div>
            <w:div w:id="16341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994">
      <w:bodyDiv w:val="1"/>
      <w:marLeft w:val="0"/>
      <w:marRight w:val="0"/>
      <w:marTop w:val="0"/>
      <w:marBottom w:val="0"/>
      <w:divBdr>
        <w:top w:val="none" w:sz="0" w:space="0" w:color="auto"/>
        <w:left w:val="none" w:sz="0" w:space="0" w:color="auto"/>
        <w:bottom w:val="none" w:sz="0" w:space="0" w:color="auto"/>
        <w:right w:val="none" w:sz="0" w:space="0" w:color="auto"/>
      </w:divBdr>
    </w:div>
    <w:div w:id="267390867">
      <w:bodyDiv w:val="1"/>
      <w:marLeft w:val="0"/>
      <w:marRight w:val="0"/>
      <w:marTop w:val="0"/>
      <w:marBottom w:val="0"/>
      <w:divBdr>
        <w:top w:val="none" w:sz="0" w:space="0" w:color="auto"/>
        <w:left w:val="none" w:sz="0" w:space="0" w:color="auto"/>
        <w:bottom w:val="none" w:sz="0" w:space="0" w:color="auto"/>
        <w:right w:val="none" w:sz="0" w:space="0" w:color="auto"/>
      </w:divBdr>
    </w:div>
    <w:div w:id="274409186">
      <w:bodyDiv w:val="1"/>
      <w:marLeft w:val="0"/>
      <w:marRight w:val="0"/>
      <w:marTop w:val="0"/>
      <w:marBottom w:val="0"/>
      <w:divBdr>
        <w:top w:val="none" w:sz="0" w:space="0" w:color="auto"/>
        <w:left w:val="none" w:sz="0" w:space="0" w:color="auto"/>
        <w:bottom w:val="none" w:sz="0" w:space="0" w:color="auto"/>
        <w:right w:val="none" w:sz="0" w:space="0" w:color="auto"/>
      </w:divBdr>
    </w:div>
    <w:div w:id="278882385">
      <w:bodyDiv w:val="1"/>
      <w:marLeft w:val="0"/>
      <w:marRight w:val="0"/>
      <w:marTop w:val="0"/>
      <w:marBottom w:val="0"/>
      <w:divBdr>
        <w:top w:val="none" w:sz="0" w:space="0" w:color="auto"/>
        <w:left w:val="none" w:sz="0" w:space="0" w:color="auto"/>
        <w:bottom w:val="none" w:sz="0" w:space="0" w:color="auto"/>
        <w:right w:val="none" w:sz="0" w:space="0" w:color="auto"/>
      </w:divBdr>
    </w:div>
    <w:div w:id="284426444">
      <w:bodyDiv w:val="1"/>
      <w:marLeft w:val="0"/>
      <w:marRight w:val="0"/>
      <w:marTop w:val="0"/>
      <w:marBottom w:val="0"/>
      <w:divBdr>
        <w:top w:val="none" w:sz="0" w:space="0" w:color="auto"/>
        <w:left w:val="none" w:sz="0" w:space="0" w:color="auto"/>
        <w:bottom w:val="none" w:sz="0" w:space="0" w:color="auto"/>
        <w:right w:val="none" w:sz="0" w:space="0" w:color="auto"/>
      </w:divBdr>
    </w:div>
    <w:div w:id="290214332">
      <w:bodyDiv w:val="1"/>
      <w:marLeft w:val="0"/>
      <w:marRight w:val="0"/>
      <w:marTop w:val="0"/>
      <w:marBottom w:val="0"/>
      <w:divBdr>
        <w:top w:val="none" w:sz="0" w:space="0" w:color="auto"/>
        <w:left w:val="none" w:sz="0" w:space="0" w:color="auto"/>
        <w:bottom w:val="none" w:sz="0" w:space="0" w:color="auto"/>
        <w:right w:val="none" w:sz="0" w:space="0" w:color="auto"/>
      </w:divBdr>
    </w:div>
    <w:div w:id="294068753">
      <w:bodyDiv w:val="1"/>
      <w:marLeft w:val="0"/>
      <w:marRight w:val="0"/>
      <w:marTop w:val="0"/>
      <w:marBottom w:val="0"/>
      <w:divBdr>
        <w:top w:val="none" w:sz="0" w:space="0" w:color="auto"/>
        <w:left w:val="none" w:sz="0" w:space="0" w:color="auto"/>
        <w:bottom w:val="none" w:sz="0" w:space="0" w:color="auto"/>
        <w:right w:val="none" w:sz="0" w:space="0" w:color="auto"/>
      </w:divBdr>
    </w:div>
    <w:div w:id="303435522">
      <w:bodyDiv w:val="1"/>
      <w:marLeft w:val="0"/>
      <w:marRight w:val="0"/>
      <w:marTop w:val="0"/>
      <w:marBottom w:val="0"/>
      <w:divBdr>
        <w:top w:val="none" w:sz="0" w:space="0" w:color="auto"/>
        <w:left w:val="none" w:sz="0" w:space="0" w:color="auto"/>
        <w:bottom w:val="none" w:sz="0" w:space="0" w:color="auto"/>
        <w:right w:val="none" w:sz="0" w:space="0" w:color="auto"/>
      </w:divBdr>
    </w:div>
    <w:div w:id="312757105">
      <w:bodyDiv w:val="1"/>
      <w:marLeft w:val="0"/>
      <w:marRight w:val="0"/>
      <w:marTop w:val="0"/>
      <w:marBottom w:val="0"/>
      <w:divBdr>
        <w:top w:val="none" w:sz="0" w:space="0" w:color="auto"/>
        <w:left w:val="none" w:sz="0" w:space="0" w:color="auto"/>
        <w:bottom w:val="none" w:sz="0" w:space="0" w:color="auto"/>
        <w:right w:val="none" w:sz="0" w:space="0" w:color="auto"/>
      </w:divBdr>
    </w:div>
    <w:div w:id="329649373">
      <w:bodyDiv w:val="1"/>
      <w:marLeft w:val="0"/>
      <w:marRight w:val="0"/>
      <w:marTop w:val="0"/>
      <w:marBottom w:val="0"/>
      <w:divBdr>
        <w:top w:val="none" w:sz="0" w:space="0" w:color="auto"/>
        <w:left w:val="none" w:sz="0" w:space="0" w:color="auto"/>
        <w:bottom w:val="none" w:sz="0" w:space="0" w:color="auto"/>
        <w:right w:val="none" w:sz="0" w:space="0" w:color="auto"/>
      </w:divBdr>
    </w:div>
    <w:div w:id="339235094">
      <w:bodyDiv w:val="1"/>
      <w:marLeft w:val="0"/>
      <w:marRight w:val="0"/>
      <w:marTop w:val="0"/>
      <w:marBottom w:val="0"/>
      <w:divBdr>
        <w:top w:val="none" w:sz="0" w:space="0" w:color="auto"/>
        <w:left w:val="none" w:sz="0" w:space="0" w:color="auto"/>
        <w:bottom w:val="none" w:sz="0" w:space="0" w:color="auto"/>
        <w:right w:val="none" w:sz="0" w:space="0" w:color="auto"/>
      </w:divBdr>
    </w:div>
    <w:div w:id="358353922">
      <w:bodyDiv w:val="1"/>
      <w:marLeft w:val="0"/>
      <w:marRight w:val="0"/>
      <w:marTop w:val="0"/>
      <w:marBottom w:val="0"/>
      <w:divBdr>
        <w:top w:val="none" w:sz="0" w:space="0" w:color="auto"/>
        <w:left w:val="none" w:sz="0" w:space="0" w:color="auto"/>
        <w:bottom w:val="none" w:sz="0" w:space="0" w:color="auto"/>
        <w:right w:val="none" w:sz="0" w:space="0" w:color="auto"/>
      </w:divBdr>
      <w:divsChild>
        <w:div w:id="1602688329">
          <w:marLeft w:val="0"/>
          <w:marRight w:val="0"/>
          <w:marTop w:val="0"/>
          <w:marBottom w:val="0"/>
          <w:divBdr>
            <w:top w:val="none" w:sz="0" w:space="0" w:color="auto"/>
            <w:left w:val="none" w:sz="0" w:space="0" w:color="auto"/>
            <w:bottom w:val="none" w:sz="0" w:space="0" w:color="auto"/>
            <w:right w:val="none" w:sz="0" w:space="0" w:color="auto"/>
          </w:divBdr>
          <w:divsChild>
            <w:div w:id="5766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9997">
      <w:bodyDiv w:val="1"/>
      <w:marLeft w:val="0"/>
      <w:marRight w:val="0"/>
      <w:marTop w:val="0"/>
      <w:marBottom w:val="0"/>
      <w:divBdr>
        <w:top w:val="none" w:sz="0" w:space="0" w:color="auto"/>
        <w:left w:val="none" w:sz="0" w:space="0" w:color="auto"/>
        <w:bottom w:val="none" w:sz="0" w:space="0" w:color="auto"/>
        <w:right w:val="none" w:sz="0" w:space="0" w:color="auto"/>
      </w:divBdr>
    </w:div>
    <w:div w:id="367413179">
      <w:bodyDiv w:val="1"/>
      <w:marLeft w:val="0"/>
      <w:marRight w:val="0"/>
      <w:marTop w:val="0"/>
      <w:marBottom w:val="0"/>
      <w:divBdr>
        <w:top w:val="none" w:sz="0" w:space="0" w:color="auto"/>
        <w:left w:val="none" w:sz="0" w:space="0" w:color="auto"/>
        <w:bottom w:val="none" w:sz="0" w:space="0" w:color="auto"/>
        <w:right w:val="none" w:sz="0" w:space="0" w:color="auto"/>
      </w:divBdr>
    </w:div>
    <w:div w:id="416023510">
      <w:bodyDiv w:val="1"/>
      <w:marLeft w:val="0"/>
      <w:marRight w:val="0"/>
      <w:marTop w:val="0"/>
      <w:marBottom w:val="0"/>
      <w:divBdr>
        <w:top w:val="none" w:sz="0" w:space="0" w:color="auto"/>
        <w:left w:val="none" w:sz="0" w:space="0" w:color="auto"/>
        <w:bottom w:val="none" w:sz="0" w:space="0" w:color="auto"/>
        <w:right w:val="none" w:sz="0" w:space="0" w:color="auto"/>
      </w:divBdr>
    </w:div>
    <w:div w:id="422840607">
      <w:bodyDiv w:val="1"/>
      <w:marLeft w:val="0"/>
      <w:marRight w:val="0"/>
      <w:marTop w:val="0"/>
      <w:marBottom w:val="0"/>
      <w:divBdr>
        <w:top w:val="none" w:sz="0" w:space="0" w:color="auto"/>
        <w:left w:val="none" w:sz="0" w:space="0" w:color="auto"/>
        <w:bottom w:val="none" w:sz="0" w:space="0" w:color="auto"/>
        <w:right w:val="none" w:sz="0" w:space="0" w:color="auto"/>
      </w:divBdr>
    </w:div>
    <w:div w:id="427849008">
      <w:bodyDiv w:val="1"/>
      <w:marLeft w:val="0"/>
      <w:marRight w:val="0"/>
      <w:marTop w:val="0"/>
      <w:marBottom w:val="0"/>
      <w:divBdr>
        <w:top w:val="none" w:sz="0" w:space="0" w:color="auto"/>
        <w:left w:val="none" w:sz="0" w:space="0" w:color="auto"/>
        <w:bottom w:val="none" w:sz="0" w:space="0" w:color="auto"/>
        <w:right w:val="none" w:sz="0" w:space="0" w:color="auto"/>
      </w:divBdr>
    </w:div>
    <w:div w:id="428934530">
      <w:bodyDiv w:val="1"/>
      <w:marLeft w:val="0"/>
      <w:marRight w:val="0"/>
      <w:marTop w:val="0"/>
      <w:marBottom w:val="0"/>
      <w:divBdr>
        <w:top w:val="none" w:sz="0" w:space="0" w:color="auto"/>
        <w:left w:val="none" w:sz="0" w:space="0" w:color="auto"/>
        <w:bottom w:val="none" w:sz="0" w:space="0" w:color="auto"/>
        <w:right w:val="none" w:sz="0" w:space="0" w:color="auto"/>
      </w:divBdr>
    </w:div>
    <w:div w:id="437867770">
      <w:bodyDiv w:val="1"/>
      <w:marLeft w:val="0"/>
      <w:marRight w:val="0"/>
      <w:marTop w:val="0"/>
      <w:marBottom w:val="0"/>
      <w:divBdr>
        <w:top w:val="none" w:sz="0" w:space="0" w:color="auto"/>
        <w:left w:val="none" w:sz="0" w:space="0" w:color="auto"/>
        <w:bottom w:val="none" w:sz="0" w:space="0" w:color="auto"/>
        <w:right w:val="none" w:sz="0" w:space="0" w:color="auto"/>
      </w:divBdr>
    </w:div>
    <w:div w:id="458844795">
      <w:bodyDiv w:val="1"/>
      <w:marLeft w:val="0"/>
      <w:marRight w:val="0"/>
      <w:marTop w:val="0"/>
      <w:marBottom w:val="0"/>
      <w:divBdr>
        <w:top w:val="none" w:sz="0" w:space="0" w:color="auto"/>
        <w:left w:val="none" w:sz="0" w:space="0" w:color="auto"/>
        <w:bottom w:val="none" w:sz="0" w:space="0" w:color="auto"/>
        <w:right w:val="none" w:sz="0" w:space="0" w:color="auto"/>
      </w:divBdr>
    </w:div>
    <w:div w:id="462238519">
      <w:bodyDiv w:val="1"/>
      <w:marLeft w:val="0"/>
      <w:marRight w:val="0"/>
      <w:marTop w:val="0"/>
      <w:marBottom w:val="0"/>
      <w:divBdr>
        <w:top w:val="none" w:sz="0" w:space="0" w:color="auto"/>
        <w:left w:val="none" w:sz="0" w:space="0" w:color="auto"/>
        <w:bottom w:val="none" w:sz="0" w:space="0" w:color="auto"/>
        <w:right w:val="none" w:sz="0" w:space="0" w:color="auto"/>
      </w:divBdr>
    </w:div>
    <w:div w:id="476799245">
      <w:bodyDiv w:val="1"/>
      <w:marLeft w:val="0"/>
      <w:marRight w:val="0"/>
      <w:marTop w:val="0"/>
      <w:marBottom w:val="0"/>
      <w:divBdr>
        <w:top w:val="none" w:sz="0" w:space="0" w:color="auto"/>
        <w:left w:val="none" w:sz="0" w:space="0" w:color="auto"/>
        <w:bottom w:val="none" w:sz="0" w:space="0" w:color="auto"/>
        <w:right w:val="none" w:sz="0" w:space="0" w:color="auto"/>
      </w:divBdr>
    </w:div>
    <w:div w:id="484782987">
      <w:bodyDiv w:val="1"/>
      <w:marLeft w:val="0"/>
      <w:marRight w:val="0"/>
      <w:marTop w:val="0"/>
      <w:marBottom w:val="0"/>
      <w:divBdr>
        <w:top w:val="none" w:sz="0" w:space="0" w:color="auto"/>
        <w:left w:val="none" w:sz="0" w:space="0" w:color="auto"/>
        <w:bottom w:val="none" w:sz="0" w:space="0" w:color="auto"/>
        <w:right w:val="none" w:sz="0" w:space="0" w:color="auto"/>
      </w:divBdr>
    </w:div>
    <w:div w:id="494036605">
      <w:bodyDiv w:val="1"/>
      <w:marLeft w:val="0"/>
      <w:marRight w:val="0"/>
      <w:marTop w:val="0"/>
      <w:marBottom w:val="0"/>
      <w:divBdr>
        <w:top w:val="none" w:sz="0" w:space="0" w:color="auto"/>
        <w:left w:val="none" w:sz="0" w:space="0" w:color="auto"/>
        <w:bottom w:val="none" w:sz="0" w:space="0" w:color="auto"/>
        <w:right w:val="none" w:sz="0" w:space="0" w:color="auto"/>
      </w:divBdr>
    </w:div>
    <w:div w:id="506556453">
      <w:bodyDiv w:val="1"/>
      <w:marLeft w:val="0"/>
      <w:marRight w:val="0"/>
      <w:marTop w:val="0"/>
      <w:marBottom w:val="0"/>
      <w:divBdr>
        <w:top w:val="none" w:sz="0" w:space="0" w:color="auto"/>
        <w:left w:val="none" w:sz="0" w:space="0" w:color="auto"/>
        <w:bottom w:val="none" w:sz="0" w:space="0" w:color="auto"/>
        <w:right w:val="none" w:sz="0" w:space="0" w:color="auto"/>
      </w:divBdr>
    </w:div>
    <w:div w:id="508566747">
      <w:bodyDiv w:val="1"/>
      <w:marLeft w:val="0"/>
      <w:marRight w:val="0"/>
      <w:marTop w:val="0"/>
      <w:marBottom w:val="0"/>
      <w:divBdr>
        <w:top w:val="none" w:sz="0" w:space="0" w:color="auto"/>
        <w:left w:val="none" w:sz="0" w:space="0" w:color="auto"/>
        <w:bottom w:val="none" w:sz="0" w:space="0" w:color="auto"/>
        <w:right w:val="none" w:sz="0" w:space="0" w:color="auto"/>
      </w:divBdr>
    </w:div>
    <w:div w:id="519857513">
      <w:bodyDiv w:val="1"/>
      <w:marLeft w:val="0"/>
      <w:marRight w:val="0"/>
      <w:marTop w:val="0"/>
      <w:marBottom w:val="0"/>
      <w:divBdr>
        <w:top w:val="none" w:sz="0" w:space="0" w:color="auto"/>
        <w:left w:val="none" w:sz="0" w:space="0" w:color="auto"/>
        <w:bottom w:val="none" w:sz="0" w:space="0" w:color="auto"/>
        <w:right w:val="none" w:sz="0" w:space="0" w:color="auto"/>
      </w:divBdr>
    </w:div>
    <w:div w:id="533543954">
      <w:bodyDiv w:val="1"/>
      <w:marLeft w:val="0"/>
      <w:marRight w:val="0"/>
      <w:marTop w:val="0"/>
      <w:marBottom w:val="0"/>
      <w:divBdr>
        <w:top w:val="none" w:sz="0" w:space="0" w:color="auto"/>
        <w:left w:val="none" w:sz="0" w:space="0" w:color="auto"/>
        <w:bottom w:val="none" w:sz="0" w:space="0" w:color="auto"/>
        <w:right w:val="none" w:sz="0" w:space="0" w:color="auto"/>
      </w:divBdr>
    </w:div>
    <w:div w:id="545718584">
      <w:bodyDiv w:val="1"/>
      <w:marLeft w:val="0"/>
      <w:marRight w:val="0"/>
      <w:marTop w:val="0"/>
      <w:marBottom w:val="0"/>
      <w:divBdr>
        <w:top w:val="none" w:sz="0" w:space="0" w:color="auto"/>
        <w:left w:val="none" w:sz="0" w:space="0" w:color="auto"/>
        <w:bottom w:val="none" w:sz="0" w:space="0" w:color="auto"/>
        <w:right w:val="none" w:sz="0" w:space="0" w:color="auto"/>
      </w:divBdr>
    </w:div>
    <w:div w:id="548222634">
      <w:bodyDiv w:val="1"/>
      <w:marLeft w:val="0"/>
      <w:marRight w:val="0"/>
      <w:marTop w:val="0"/>
      <w:marBottom w:val="0"/>
      <w:divBdr>
        <w:top w:val="none" w:sz="0" w:space="0" w:color="auto"/>
        <w:left w:val="none" w:sz="0" w:space="0" w:color="auto"/>
        <w:bottom w:val="none" w:sz="0" w:space="0" w:color="auto"/>
        <w:right w:val="none" w:sz="0" w:space="0" w:color="auto"/>
      </w:divBdr>
    </w:div>
    <w:div w:id="561528353">
      <w:bodyDiv w:val="1"/>
      <w:marLeft w:val="0"/>
      <w:marRight w:val="0"/>
      <w:marTop w:val="0"/>
      <w:marBottom w:val="0"/>
      <w:divBdr>
        <w:top w:val="none" w:sz="0" w:space="0" w:color="auto"/>
        <w:left w:val="none" w:sz="0" w:space="0" w:color="auto"/>
        <w:bottom w:val="none" w:sz="0" w:space="0" w:color="auto"/>
        <w:right w:val="none" w:sz="0" w:space="0" w:color="auto"/>
      </w:divBdr>
    </w:div>
    <w:div w:id="566066033">
      <w:bodyDiv w:val="1"/>
      <w:marLeft w:val="0"/>
      <w:marRight w:val="0"/>
      <w:marTop w:val="0"/>
      <w:marBottom w:val="0"/>
      <w:divBdr>
        <w:top w:val="none" w:sz="0" w:space="0" w:color="auto"/>
        <w:left w:val="none" w:sz="0" w:space="0" w:color="auto"/>
        <w:bottom w:val="none" w:sz="0" w:space="0" w:color="auto"/>
        <w:right w:val="none" w:sz="0" w:space="0" w:color="auto"/>
      </w:divBdr>
      <w:divsChild>
        <w:div w:id="2144929793">
          <w:marLeft w:val="0"/>
          <w:marRight w:val="0"/>
          <w:marTop w:val="0"/>
          <w:marBottom w:val="0"/>
          <w:divBdr>
            <w:top w:val="none" w:sz="0" w:space="0" w:color="auto"/>
            <w:left w:val="none" w:sz="0" w:space="0" w:color="auto"/>
            <w:bottom w:val="none" w:sz="0" w:space="0" w:color="auto"/>
            <w:right w:val="none" w:sz="0" w:space="0" w:color="auto"/>
          </w:divBdr>
          <w:divsChild>
            <w:div w:id="1471903441">
              <w:marLeft w:val="0"/>
              <w:marRight w:val="0"/>
              <w:marTop w:val="0"/>
              <w:marBottom w:val="0"/>
              <w:divBdr>
                <w:top w:val="none" w:sz="0" w:space="0" w:color="auto"/>
                <w:left w:val="none" w:sz="0" w:space="0" w:color="auto"/>
                <w:bottom w:val="none" w:sz="0" w:space="0" w:color="auto"/>
                <w:right w:val="none" w:sz="0" w:space="0" w:color="auto"/>
              </w:divBdr>
            </w:div>
            <w:div w:id="1657758590">
              <w:marLeft w:val="0"/>
              <w:marRight w:val="0"/>
              <w:marTop w:val="0"/>
              <w:marBottom w:val="0"/>
              <w:divBdr>
                <w:top w:val="none" w:sz="0" w:space="0" w:color="auto"/>
                <w:left w:val="none" w:sz="0" w:space="0" w:color="auto"/>
                <w:bottom w:val="none" w:sz="0" w:space="0" w:color="auto"/>
                <w:right w:val="none" w:sz="0" w:space="0" w:color="auto"/>
              </w:divBdr>
            </w:div>
            <w:div w:id="1836917462">
              <w:marLeft w:val="0"/>
              <w:marRight w:val="0"/>
              <w:marTop w:val="0"/>
              <w:marBottom w:val="0"/>
              <w:divBdr>
                <w:top w:val="none" w:sz="0" w:space="0" w:color="auto"/>
                <w:left w:val="none" w:sz="0" w:space="0" w:color="auto"/>
                <w:bottom w:val="none" w:sz="0" w:space="0" w:color="auto"/>
                <w:right w:val="none" w:sz="0" w:space="0" w:color="auto"/>
              </w:divBdr>
            </w:div>
            <w:div w:id="108089006">
              <w:marLeft w:val="0"/>
              <w:marRight w:val="0"/>
              <w:marTop w:val="0"/>
              <w:marBottom w:val="0"/>
              <w:divBdr>
                <w:top w:val="none" w:sz="0" w:space="0" w:color="auto"/>
                <w:left w:val="none" w:sz="0" w:space="0" w:color="auto"/>
                <w:bottom w:val="none" w:sz="0" w:space="0" w:color="auto"/>
                <w:right w:val="none" w:sz="0" w:space="0" w:color="auto"/>
              </w:divBdr>
            </w:div>
            <w:div w:id="2017265703">
              <w:marLeft w:val="0"/>
              <w:marRight w:val="0"/>
              <w:marTop w:val="0"/>
              <w:marBottom w:val="0"/>
              <w:divBdr>
                <w:top w:val="none" w:sz="0" w:space="0" w:color="auto"/>
                <w:left w:val="none" w:sz="0" w:space="0" w:color="auto"/>
                <w:bottom w:val="none" w:sz="0" w:space="0" w:color="auto"/>
                <w:right w:val="none" w:sz="0" w:space="0" w:color="auto"/>
              </w:divBdr>
            </w:div>
            <w:div w:id="1224373723">
              <w:marLeft w:val="0"/>
              <w:marRight w:val="0"/>
              <w:marTop w:val="0"/>
              <w:marBottom w:val="0"/>
              <w:divBdr>
                <w:top w:val="none" w:sz="0" w:space="0" w:color="auto"/>
                <w:left w:val="none" w:sz="0" w:space="0" w:color="auto"/>
                <w:bottom w:val="none" w:sz="0" w:space="0" w:color="auto"/>
                <w:right w:val="none" w:sz="0" w:space="0" w:color="auto"/>
              </w:divBdr>
            </w:div>
            <w:div w:id="2039813792">
              <w:marLeft w:val="0"/>
              <w:marRight w:val="0"/>
              <w:marTop w:val="0"/>
              <w:marBottom w:val="0"/>
              <w:divBdr>
                <w:top w:val="none" w:sz="0" w:space="0" w:color="auto"/>
                <w:left w:val="none" w:sz="0" w:space="0" w:color="auto"/>
                <w:bottom w:val="none" w:sz="0" w:space="0" w:color="auto"/>
                <w:right w:val="none" w:sz="0" w:space="0" w:color="auto"/>
              </w:divBdr>
            </w:div>
            <w:div w:id="268896979">
              <w:marLeft w:val="0"/>
              <w:marRight w:val="0"/>
              <w:marTop w:val="0"/>
              <w:marBottom w:val="0"/>
              <w:divBdr>
                <w:top w:val="none" w:sz="0" w:space="0" w:color="auto"/>
                <w:left w:val="none" w:sz="0" w:space="0" w:color="auto"/>
                <w:bottom w:val="none" w:sz="0" w:space="0" w:color="auto"/>
                <w:right w:val="none" w:sz="0" w:space="0" w:color="auto"/>
              </w:divBdr>
            </w:div>
            <w:div w:id="1313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8249">
      <w:bodyDiv w:val="1"/>
      <w:marLeft w:val="0"/>
      <w:marRight w:val="0"/>
      <w:marTop w:val="0"/>
      <w:marBottom w:val="0"/>
      <w:divBdr>
        <w:top w:val="none" w:sz="0" w:space="0" w:color="auto"/>
        <w:left w:val="none" w:sz="0" w:space="0" w:color="auto"/>
        <w:bottom w:val="none" w:sz="0" w:space="0" w:color="auto"/>
        <w:right w:val="none" w:sz="0" w:space="0" w:color="auto"/>
      </w:divBdr>
    </w:div>
    <w:div w:id="576670711">
      <w:bodyDiv w:val="1"/>
      <w:marLeft w:val="0"/>
      <w:marRight w:val="0"/>
      <w:marTop w:val="0"/>
      <w:marBottom w:val="0"/>
      <w:divBdr>
        <w:top w:val="none" w:sz="0" w:space="0" w:color="auto"/>
        <w:left w:val="none" w:sz="0" w:space="0" w:color="auto"/>
        <w:bottom w:val="none" w:sz="0" w:space="0" w:color="auto"/>
        <w:right w:val="none" w:sz="0" w:space="0" w:color="auto"/>
      </w:divBdr>
    </w:div>
    <w:div w:id="588926446">
      <w:bodyDiv w:val="1"/>
      <w:marLeft w:val="0"/>
      <w:marRight w:val="0"/>
      <w:marTop w:val="0"/>
      <w:marBottom w:val="0"/>
      <w:divBdr>
        <w:top w:val="none" w:sz="0" w:space="0" w:color="auto"/>
        <w:left w:val="none" w:sz="0" w:space="0" w:color="auto"/>
        <w:bottom w:val="none" w:sz="0" w:space="0" w:color="auto"/>
        <w:right w:val="none" w:sz="0" w:space="0" w:color="auto"/>
      </w:divBdr>
    </w:div>
    <w:div w:id="632255599">
      <w:bodyDiv w:val="1"/>
      <w:marLeft w:val="0"/>
      <w:marRight w:val="0"/>
      <w:marTop w:val="0"/>
      <w:marBottom w:val="0"/>
      <w:divBdr>
        <w:top w:val="none" w:sz="0" w:space="0" w:color="auto"/>
        <w:left w:val="none" w:sz="0" w:space="0" w:color="auto"/>
        <w:bottom w:val="none" w:sz="0" w:space="0" w:color="auto"/>
        <w:right w:val="none" w:sz="0" w:space="0" w:color="auto"/>
      </w:divBdr>
    </w:div>
    <w:div w:id="636686329">
      <w:bodyDiv w:val="1"/>
      <w:marLeft w:val="0"/>
      <w:marRight w:val="0"/>
      <w:marTop w:val="0"/>
      <w:marBottom w:val="0"/>
      <w:divBdr>
        <w:top w:val="none" w:sz="0" w:space="0" w:color="auto"/>
        <w:left w:val="none" w:sz="0" w:space="0" w:color="auto"/>
        <w:bottom w:val="none" w:sz="0" w:space="0" w:color="auto"/>
        <w:right w:val="none" w:sz="0" w:space="0" w:color="auto"/>
      </w:divBdr>
    </w:div>
    <w:div w:id="649211608">
      <w:bodyDiv w:val="1"/>
      <w:marLeft w:val="0"/>
      <w:marRight w:val="0"/>
      <w:marTop w:val="0"/>
      <w:marBottom w:val="0"/>
      <w:divBdr>
        <w:top w:val="none" w:sz="0" w:space="0" w:color="auto"/>
        <w:left w:val="none" w:sz="0" w:space="0" w:color="auto"/>
        <w:bottom w:val="none" w:sz="0" w:space="0" w:color="auto"/>
        <w:right w:val="none" w:sz="0" w:space="0" w:color="auto"/>
      </w:divBdr>
      <w:divsChild>
        <w:div w:id="4481605">
          <w:marLeft w:val="0"/>
          <w:marRight w:val="0"/>
          <w:marTop w:val="0"/>
          <w:marBottom w:val="0"/>
          <w:divBdr>
            <w:top w:val="none" w:sz="0" w:space="0" w:color="auto"/>
            <w:left w:val="none" w:sz="0" w:space="0" w:color="auto"/>
            <w:bottom w:val="none" w:sz="0" w:space="0" w:color="auto"/>
            <w:right w:val="none" w:sz="0" w:space="0" w:color="auto"/>
          </w:divBdr>
          <w:divsChild>
            <w:div w:id="9391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0749">
      <w:bodyDiv w:val="1"/>
      <w:marLeft w:val="0"/>
      <w:marRight w:val="0"/>
      <w:marTop w:val="0"/>
      <w:marBottom w:val="0"/>
      <w:divBdr>
        <w:top w:val="none" w:sz="0" w:space="0" w:color="auto"/>
        <w:left w:val="none" w:sz="0" w:space="0" w:color="auto"/>
        <w:bottom w:val="none" w:sz="0" w:space="0" w:color="auto"/>
        <w:right w:val="none" w:sz="0" w:space="0" w:color="auto"/>
      </w:divBdr>
    </w:div>
    <w:div w:id="677731986">
      <w:bodyDiv w:val="1"/>
      <w:marLeft w:val="0"/>
      <w:marRight w:val="0"/>
      <w:marTop w:val="0"/>
      <w:marBottom w:val="0"/>
      <w:divBdr>
        <w:top w:val="none" w:sz="0" w:space="0" w:color="auto"/>
        <w:left w:val="none" w:sz="0" w:space="0" w:color="auto"/>
        <w:bottom w:val="none" w:sz="0" w:space="0" w:color="auto"/>
        <w:right w:val="none" w:sz="0" w:space="0" w:color="auto"/>
      </w:divBdr>
    </w:div>
    <w:div w:id="680083829">
      <w:bodyDiv w:val="1"/>
      <w:marLeft w:val="0"/>
      <w:marRight w:val="0"/>
      <w:marTop w:val="0"/>
      <w:marBottom w:val="0"/>
      <w:divBdr>
        <w:top w:val="none" w:sz="0" w:space="0" w:color="auto"/>
        <w:left w:val="none" w:sz="0" w:space="0" w:color="auto"/>
        <w:bottom w:val="none" w:sz="0" w:space="0" w:color="auto"/>
        <w:right w:val="none" w:sz="0" w:space="0" w:color="auto"/>
      </w:divBdr>
    </w:div>
    <w:div w:id="688600165">
      <w:bodyDiv w:val="1"/>
      <w:marLeft w:val="0"/>
      <w:marRight w:val="0"/>
      <w:marTop w:val="0"/>
      <w:marBottom w:val="0"/>
      <w:divBdr>
        <w:top w:val="none" w:sz="0" w:space="0" w:color="auto"/>
        <w:left w:val="none" w:sz="0" w:space="0" w:color="auto"/>
        <w:bottom w:val="none" w:sz="0" w:space="0" w:color="auto"/>
        <w:right w:val="none" w:sz="0" w:space="0" w:color="auto"/>
      </w:divBdr>
    </w:div>
    <w:div w:id="690836647">
      <w:bodyDiv w:val="1"/>
      <w:marLeft w:val="0"/>
      <w:marRight w:val="0"/>
      <w:marTop w:val="0"/>
      <w:marBottom w:val="0"/>
      <w:divBdr>
        <w:top w:val="none" w:sz="0" w:space="0" w:color="auto"/>
        <w:left w:val="none" w:sz="0" w:space="0" w:color="auto"/>
        <w:bottom w:val="none" w:sz="0" w:space="0" w:color="auto"/>
        <w:right w:val="none" w:sz="0" w:space="0" w:color="auto"/>
      </w:divBdr>
    </w:div>
    <w:div w:id="691535932">
      <w:bodyDiv w:val="1"/>
      <w:marLeft w:val="0"/>
      <w:marRight w:val="0"/>
      <w:marTop w:val="0"/>
      <w:marBottom w:val="0"/>
      <w:divBdr>
        <w:top w:val="none" w:sz="0" w:space="0" w:color="auto"/>
        <w:left w:val="none" w:sz="0" w:space="0" w:color="auto"/>
        <w:bottom w:val="none" w:sz="0" w:space="0" w:color="auto"/>
        <w:right w:val="none" w:sz="0" w:space="0" w:color="auto"/>
      </w:divBdr>
    </w:div>
    <w:div w:id="698354888">
      <w:bodyDiv w:val="1"/>
      <w:marLeft w:val="0"/>
      <w:marRight w:val="0"/>
      <w:marTop w:val="0"/>
      <w:marBottom w:val="0"/>
      <w:divBdr>
        <w:top w:val="none" w:sz="0" w:space="0" w:color="auto"/>
        <w:left w:val="none" w:sz="0" w:space="0" w:color="auto"/>
        <w:bottom w:val="none" w:sz="0" w:space="0" w:color="auto"/>
        <w:right w:val="none" w:sz="0" w:space="0" w:color="auto"/>
      </w:divBdr>
    </w:div>
    <w:div w:id="702903937">
      <w:bodyDiv w:val="1"/>
      <w:marLeft w:val="0"/>
      <w:marRight w:val="0"/>
      <w:marTop w:val="0"/>
      <w:marBottom w:val="0"/>
      <w:divBdr>
        <w:top w:val="none" w:sz="0" w:space="0" w:color="auto"/>
        <w:left w:val="none" w:sz="0" w:space="0" w:color="auto"/>
        <w:bottom w:val="none" w:sz="0" w:space="0" w:color="auto"/>
        <w:right w:val="none" w:sz="0" w:space="0" w:color="auto"/>
      </w:divBdr>
      <w:divsChild>
        <w:div w:id="819538691">
          <w:marLeft w:val="0"/>
          <w:marRight w:val="0"/>
          <w:marTop w:val="0"/>
          <w:marBottom w:val="0"/>
          <w:divBdr>
            <w:top w:val="none" w:sz="0" w:space="0" w:color="auto"/>
            <w:left w:val="none" w:sz="0" w:space="0" w:color="auto"/>
            <w:bottom w:val="none" w:sz="0" w:space="0" w:color="auto"/>
            <w:right w:val="none" w:sz="0" w:space="0" w:color="auto"/>
          </w:divBdr>
          <w:divsChild>
            <w:div w:id="1839147198">
              <w:marLeft w:val="0"/>
              <w:marRight w:val="0"/>
              <w:marTop w:val="0"/>
              <w:marBottom w:val="0"/>
              <w:divBdr>
                <w:top w:val="none" w:sz="0" w:space="0" w:color="auto"/>
                <w:left w:val="none" w:sz="0" w:space="0" w:color="auto"/>
                <w:bottom w:val="none" w:sz="0" w:space="0" w:color="auto"/>
                <w:right w:val="none" w:sz="0" w:space="0" w:color="auto"/>
              </w:divBdr>
            </w:div>
            <w:div w:id="297996708">
              <w:marLeft w:val="0"/>
              <w:marRight w:val="0"/>
              <w:marTop w:val="0"/>
              <w:marBottom w:val="0"/>
              <w:divBdr>
                <w:top w:val="none" w:sz="0" w:space="0" w:color="auto"/>
                <w:left w:val="none" w:sz="0" w:space="0" w:color="auto"/>
                <w:bottom w:val="none" w:sz="0" w:space="0" w:color="auto"/>
                <w:right w:val="none" w:sz="0" w:space="0" w:color="auto"/>
              </w:divBdr>
            </w:div>
            <w:div w:id="1207063156">
              <w:marLeft w:val="0"/>
              <w:marRight w:val="0"/>
              <w:marTop w:val="0"/>
              <w:marBottom w:val="0"/>
              <w:divBdr>
                <w:top w:val="none" w:sz="0" w:space="0" w:color="auto"/>
                <w:left w:val="none" w:sz="0" w:space="0" w:color="auto"/>
                <w:bottom w:val="none" w:sz="0" w:space="0" w:color="auto"/>
                <w:right w:val="none" w:sz="0" w:space="0" w:color="auto"/>
              </w:divBdr>
            </w:div>
            <w:div w:id="1086002246">
              <w:marLeft w:val="0"/>
              <w:marRight w:val="0"/>
              <w:marTop w:val="0"/>
              <w:marBottom w:val="0"/>
              <w:divBdr>
                <w:top w:val="none" w:sz="0" w:space="0" w:color="auto"/>
                <w:left w:val="none" w:sz="0" w:space="0" w:color="auto"/>
                <w:bottom w:val="none" w:sz="0" w:space="0" w:color="auto"/>
                <w:right w:val="none" w:sz="0" w:space="0" w:color="auto"/>
              </w:divBdr>
            </w:div>
            <w:div w:id="1295137966">
              <w:marLeft w:val="0"/>
              <w:marRight w:val="0"/>
              <w:marTop w:val="0"/>
              <w:marBottom w:val="0"/>
              <w:divBdr>
                <w:top w:val="none" w:sz="0" w:space="0" w:color="auto"/>
                <w:left w:val="none" w:sz="0" w:space="0" w:color="auto"/>
                <w:bottom w:val="none" w:sz="0" w:space="0" w:color="auto"/>
                <w:right w:val="none" w:sz="0" w:space="0" w:color="auto"/>
              </w:divBdr>
            </w:div>
            <w:div w:id="1904412287">
              <w:marLeft w:val="0"/>
              <w:marRight w:val="0"/>
              <w:marTop w:val="0"/>
              <w:marBottom w:val="0"/>
              <w:divBdr>
                <w:top w:val="none" w:sz="0" w:space="0" w:color="auto"/>
                <w:left w:val="none" w:sz="0" w:space="0" w:color="auto"/>
                <w:bottom w:val="none" w:sz="0" w:space="0" w:color="auto"/>
                <w:right w:val="none" w:sz="0" w:space="0" w:color="auto"/>
              </w:divBdr>
            </w:div>
            <w:div w:id="785806869">
              <w:marLeft w:val="0"/>
              <w:marRight w:val="0"/>
              <w:marTop w:val="0"/>
              <w:marBottom w:val="0"/>
              <w:divBdr>
                <w:top w:val="none" w:sz="0" w:space="0" w:color="auto"/>
                <w:left w:val="none" w:sz="0" w:space="0" w:color="auto"/>
                <w:bottom w:val="none" w:sz="0" w:space="0" w:color="auto"/>
                <w:right w:val="none" w:sz="0" w:space="0" w:color="auto"/>
              </w:divBdr>
            </w:div>
            <w:div w:id="931621432">
              <w:marLeft w:val="0"/>
              <w:marRight w:val="0"/>
              <w:marTop w:val="0"/>
              <w:marBottom w:val="0"/>
              <w:divBdr>
                <w:top w:val="none" w:sz="0" w:space="0" w:color="auto"/>
                <w:left w:val="none" w:sz="0" w:space="0" w:color="auto"/>
                <w:bottom w:val="none" w:sz="0" w:space="0" w:color="auto"/>
                <w:right w:val="none" w:sz="0" w:space="0" w:color="auto"/>
              </w:divBdr>
            </w:div>
            <w:div w:id="4587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0943">
      <w:bodyDiv w:val="1"/>
      <w:marLeft w:val="0"/>
      <w:marRight w:val="0"/>
      <w:marTop w:val="0"/>
      <w:marBottom w:val="0"/>
      <w:divBdr>
        <w:top w:val="none" w:sz="0" w:space="0" w:color="auto"/>
        <w:left w:val="none" w:sz="0" w:space="0" w:color="auto"/>
        <w:bottom w:val="none" w:sz="0" w:space="0" w:color="auto"/>
        <w:right w:val="none" w:sz="0" w:space="0" w:color="auto"/>
      </w:divBdr>
    </w:div>
    <w:div w:id="709955639">
      <w:bodyDiv w:val="1"/>
      <w:marLeft w:val="0"/>
      <w:marRight w:val="0"/>
      <w:marTop w:val="0"/>
      <w:marBottom w:val="0"/>
      <w:divBdr>
        <w:top w:val="none" w:sz="0" w:space="0" w:color="auto"/>
        <w:left w:val="none" w:sz="0" w:space="0" w:color="auto"/>
        <w:bottom w:val="none" w:sz="0" w:space="0" w:color="auto"/>
        <w:right w:val="none" w:sz="0" w:space="0" w:color="auto"/>
      </w:divBdr>
    </w:div>
    <w:div w:id="710150546">
      <w:bodyDiv w:val="1"/>
      <w:marLeft w:val="0"/>
      <w:marRight w:val="0"/>
      <w:marTop w:val="0"/>
      <w:marBottom w:val="0"/>
      <w:divBdr>
        <w:top w:val="none" w:sz="0" w:space="0" w:color="auto"/>
        <w:left w:val="none" w:sz="0" w:space="0" w:color="auto"/>
        <w:bottom w:val="none" w:sz="0" w:space="0" w:color="auto"/>
        <w:right w:val="none" w:sz="0" w:space="0" w:color="auto"/>
      </w:divBdr>
    </w:div>
    <w:div w:id="715929813">
      <w:bodyDiv w:val="1"/>
      <w:marLeft w:val="0"/>
      <w:marRight w:val="0"/>
      <w:marTop w:val="0"/>
      <w:marBottom w:val="0"/>
      <w:divBdr>
        <w:top w:val="none" w:sz="0" w:space="0" w:color="auto"/>
        <w:left w:val="none" w:sz="0" w:space="0" w:color="auto"/>
        <w:bottom w:val="none" w:sz="0" w:space="0" w:color="auto"/>
        <w:right w:val="none" w:sz="0" w:space="0" w:color="auto"/>
      </w:divBdr>
    </w:div>
    <w:div w:id="726536607">
      <w:bodyDiv w:val="1"/>
      <w:marLeft w:val="0"/>
      <w:marRight w:val="0"/>
      <w:marTop w:val="0"/>
      <w:marBottom w:val="0"/>
      <w:divBdr>
        <w:top w:val="none" w:sz="0" w:space="0" w:color="auto"/>
        <w:left w:val="none" w:sz="0" w:space="0" w:color="auto"/>
        <w:bottom w:val="none" w:sz="0" w:space="0" w:color="auto"/>
        <w:right w:val="none" w:sz="0" w:space="0" w:color="auto"/>
      </w:divBdr>
      <w:divsChild>
        <w:div w:id="1808937832">
          <w:marLeft w:val="0"/>
          <w:marRight w:val="0"/>
          <w:marTop w:val="0"/>
          <w:marBottom w:val="0"/>
          <w:divBdr>
            <w:top w:val="none" w:sz="0" w:space="0" w:color="auto"/>
            <w:left w:val="none" w:sz="0" w:space="0" w:color="auto"/>
            <w:bottom w:val="none" w:sz="0" w:space="0" w:color="auto"/>
            <w:right w:val="none" w:sz="0" w:space="0" w:color="auto"/>
          </w:divBdr>
          <w:divsChild>
            <w:div w:id="286208526">
              <w:marLeft w:val="0"/>
              <w:marRight w:val="0"/>
              <w:marTop w:val="0"/>
              <w:marBottom w:val="0"/>
              <w:divBdr>
                <w:top w:val="none" w:sz="0" w:space="0" w:color="auto"/>
                <w:left w:val="none" w:sz="0" w:space="0" w:color="auto"/>
                <w:bottom w:val="none" w:sz="0" w:space="0" w:color="auto"/>
                <w:right w:val="none" w:sz="0" w:space="0" w:color="auto"/>
              </w:divBdr>
            </w:div>
            <w:div w:id="1794866936">
              <w:marLeft w:val="0"/>
              <w:marRight w:val="0"/>
              <w:marTop w:val="0"/>
              <w:marBottom w:val="0"/>
              <w:divBdr>
                <w:top w:val="none" w:sz="0" w:space="0" w:color="auto"/>
                <w:left w:val="none" w:sz="0" w:space="0" w:color="auto"/>
                <w:bottom w:val="none" w:sz="0" w:space="0" w:color="auto"/>
                <w:right w:val="none" w:sz="0" w:space="0" w:color="auto"/>
              </w:divBdr>
            </w:div>
            <w:div w:id="716472283">
              <w:marLeft w:val="0"/>
              <w:marRight w:val="0"/>
              <w:marTop w:val="0"/>
              <w:marBottom w:val="0"/>
              <w:divBdr>
                <w:top w:val="none" w:sz="0" w:space="0" w:color="auto"/>
                <w:left w:val="none" w:sz="0" w:space="0" w:color="auto"/>
                <w:bottom w:val="none" w:sz="0" w:space="0" w:color="auto"/>
                <w:right w:val="none" w:sz="0" w:space="0" w:color="auto"/>
              </w:divBdr>
            </w:div>
            <w:div w:id="541014483">
              <w:marLeft w:val="0"/>
              <w:marRight w:val="0"/>
              <w:marTop w:val="0"/>
              <w:marBottom w:val="0"/>
              <w:divBdr>
                <w:top w:val="none" w:sz="0" w:space="0" w:color="auto"/>
                <w:left w:val="none" w:sz="0" w:space="0" w:color="auto"/>
                <w:bottom w:val="none" w:sz="0" w:space="0" w:color="auto"/>
                <w:right w:val="none" w:sz="0" w:space="0" w:color="auto"/>
              </w:divBdr>
            </w:div>
            <w:div w:id="1921330680">
              <w:marLeft w:val="0"/>
              <w:marRight w:val="0"/>
              <w:marTop w:val="0"/>
              <w:marBottom w:val="0"/>
              <w:divBdr>
                <w:top w:val="none" w:sz="0" w:space="0" w:color="auto"/>
                <w:left w:val="none" w:sz="0" w:space="0" w:color="auto"/>
                <w:bottom w:val="none" w:sz="0" w:space="0" w:color="auto"/>
                <w:right w:val="none" w:sz="0" w:space="0" w:color="auto"/>
              </w:divBdr>
            </w:div>
            <w:div w:id="701319694">
              <w:marLeft w:val="0"/>
              <w:marRight w:val="0"/>
              <w:marTop w:val="0"/>
              <w:marBottom w:val="0"/>
              <w:divBdr>
                <w:top w:val="none" w:sz="0" w:space="0" w:color="auto"/>
                <w:left w:val="none" w:sz="0" w:space="0" w:color="auto"/>
                <w:bottom w:val="none" w:sz="0" w:space="0" w:color="auto"/>
                <w:right w:val="none" w:sz="0" w:space="0" w:color="auto"/>
              </w:divBdr>
            </w:div>
            <w:div w:id="180975650">
              <w:marLeft w:val="0"/>
              <w:marRight w:val="0"/>
              <w:marTop w:val="0"/>
              <w:marBottom w:val="0"/>
              <w:divBdr>
                <w:top w:val="none" w:sz="0" w:space="0" w:color="auto"/>
                <w:left w:val="none" w:sz="0" w:space="0" w:color="auto"/>
                <w:bottom w:val="none" w:sz="0" w:space="0" w:color="auto"/>
                <w:right w:val="none" w:sz="0" w:space="0" w:color="auto"/>
              </w:divBdr>
            </w:div>
            <w:div w:id="1324629067">
              <w:marLeft w:val="0"/>
              <w:marRight w:val="0"/>
              <w:marTop w:val="0"/>
              <w:marBottom w:val="0"/>
              <w:divBdr>
                <w:top w:val="none" w:sz="0" w:space="0" w:color="auto"/>
                <w:left w:val="none" w:sz="0" w:space="0" w:color="auto"/>
                <w:bottom w:val="none" w:sz="0" w:space="0" w:color="auto"/>
                <w:right w:val="none" w:sz="0" w:space="0" w:color="auto"/>
              </w:divBdr>
            </w:div>
            <w:div w:id="478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3009">
      <w:bodyDiv w:val="1"/>
      <w:marLeft w:val="0"/>
      <w:marRight w:val="0"/>
      <w:marTop w:val="0"/>
      <w:marBottom w:val="0"/>
      <w:divBdr>
        <w:top w:val="none" w:sz="0" w:space="0" w:color="auto"/>
        <w:left w:val="none" w:sz="0" w:space="0" w:color="auto"/>
        <w:bottom w:val="none" w:sz="0" w:space="0" w:color="auto"/>
        <w:right w:val="none" w:sz="0" w:space="0" w:color="auto"/>
      </w:divBdr>
    </w:div>
    <w:div w:id="761070467">
      <w:bodyDiv w:val="1"/>
      <w:marLeft w:val="0"/>
      <w:marRight w:val="0"/>
      <w:marTop w:val="0"/>
      <w:marBottom w:val="0"/>
      <w:divBdr>
        <w:top w:val="none" w:sz="0" w:space="0" w:color="auto"/>
        <w:left w:val="none" w:sz="0" w:space="0" w:color="auto"/>
        <w:bottom w:val="none" w:sz="0" w:space="0" w:color="auto"/>
        <w:right w:val="none" w:sz="0" w:space="0" w:color="auto"/>
      </w:divBdr>
    </w:div>
    <w:div w:id="762458620">
      <w:bodyDiv w:val="1"/>
      <w:marLeft w:val="0"/>
      <w:marRight w:val="0"/>
      <w:marTop w:val="0"/>
      <w:marBottom w:val="0"/>
      <w:divBdr>
        <w:top w:val="none" w:sz="0" w:space="0" w:color="auto"/>
        <w:left w:val="none" w:sz="0" w:space="0" w:color="auto"/>
        <w:bottom w:val="none" w:sz="0" w:space="0" w:color="auto"/>
        <w:right w:val="none" w:sz="0" w:space="0" w:color="auto"/>
      </w:divBdr>
      <w:divsChild>
        <w:div w:id="1039865588">
          <w:marLeft w:val="0"/>
          <w:marRight w:val="0"/>
          <w:marTop w:val="0"/>
          <w:marBottom w:val="0"/>
          <w:divBdr>
            <w:top w:val="none" w:sz="0" w:space="0" w:color="auto"/>
            <w:left w:val="none" w:sz="0" w:space="0" w:color="auto"/>
            <w:bottom w:val="none" w:sz="0" w:space="0" w:color="auto"/>
            <w:right w:val="none" w:sz="0" w:space="0" w:color="auto"/>
          </w:divBdr>
          <w:divsChild>
            <w:div w:id="2146894191">
              <w:marLeft w:val="0"/>
              <w:marRight w:val="0"/>
              <w:marTop w:val="0"/>
              <w:marBottom w:val="0"/>
              <w:divBdr>
                <w:top w:val="none" w:sz="0" w:space="0" w:color="auto"/>
                <w:left w:val="none" w:sz="0" w:space="0" w:color="auto"/>
                <w:bottom w:val="none" w:sz="0" w:space="0" w:color="auto"/>
                <w:right w:val="none" w:sz="0" w:space="0" w:color="auto"/>
              </w:divBdr>
            </w:div>
            <w:div w:id="48960538">
              <w:marLeft w:val="0"/>
              <w:marRight w:val="0"/>
              <w:marTop w:val="0"/>
              <w:marBottom w:val="0"/>
              <w:divBdr>
                <w:top w:val="none" w:sz="0" w:space="0" w:color="auto"/>
                <w:left w:val="none" w:sz="0" w:space="0" w:color="auto"/>
                <w:bottom w:val="none" w:sz="0" w:space="0" w:color="auto"/>
                <w:right w:val="none" w:sz="0" w:space="0" w:color="auto"/>
              </w:divBdr>
            </w:div>
            <w:div w:id="743257774">
              <w:marLeft w:val="0"/>
              <w:marRight w:val="0"/>
              <w:marTop w:val="0"/>
              <w:marBottom w:val="0"/>
              <w:divBdr>
                <w:top w:val="none" w:sz="0" w:space="0" w:color="auto"/>
                <w:left w:val="none" w:sz="0" w:space="0" w:color="auto"/>
                <w:bottom w:val="none" w:sz="0" w:space="0" w:color="auto"/>
                <w:right w:val="none" w:sz="0" w:space="0" w:color="auto"/>
              </w:divBdr>
            </w:div>
            <w:div w:id="1231888687">
              <w:marLeft w:val="0"/>
              <w:marRight w:val="0"/>
              <w:marTop w:val="0"/>
              <w:marBottom w:val="0"/>
              <w:divBdr>
                <w:top w:val="none" w:sz="0" w:space="0" w:color="auto"/>
                <w:left w:val="none" w:sz="0" w:space="0" w:color="auto"/>
                <w:bottom w:val="none" w:sz="0" w:space="0" w:color="auto"/>
                <w:right w:val="none" w:sz="0" w:space="0" w:color="auto"/>
              </w:divBdr>
            </w:div>
            <w:div w:id="212275736">
              <w:marLeft w:val="0"/>
              <w:marRight w:val="0"/>
              <w:marTop w:val="0"/>
              <w:marBottom w:val="0"/>
              <w:divBdr>
                <w:top w:val="none" w:sz="0" w:space="0" w:color="auto"/>
                <w:left w:val="none" w:sz="0" w:space="0" w:color="auto"/>
                <w:bottom w:val="none" w:sz="0" w:space="0" w:color="auto"/>
                <w:right w:val="none" w:sz="0" w:space="0" w:color="auto"/>
              </w:divBdr>
            </w:div>
            <w:div w:id="777136602">
              <w:marLeft w:val="0"/>
              <w:marRight w:val="0"/>
              <w:marTop w:val="0"/>
              <w:marBottom w:val="0"/>
              <w:divBdr>
                <w:top w:val="none" w:sz="0" w:space="0" w:color="auto"/>
                <w:left w:val="none" w:sz="0" w:space="0" w:color="auto"/>
                <w:bottom w:val="none" w:sz="0" w:space="0" w:color="auto"/>
                <w:right w:val="none" w:sz="0" w:space="0" w:color="auto"/>
              </w:divBdr>
            </w:div>
            <w:div w:id="885721550">
              <w:marLeft w:val="0"/>
              <w:marRight w:val="0"/>
              <w:marTop w:val="0"/>
              <w:marBottom w:val="0"/>
              <w:divBdr>
                <w:top w:val="none" w:sz="0" w:space="0" w:color="auto"/>
                <w:left w:val="none" w:sz="0" w:space="0" w:color="auto"/>
                <w:bottom w:val="none" w:sz="0" w:space="0" w:color="auto"/>
                <w:right w:val="none" w:sz="0" w:space="0" w:color="auto"/>
              </w:divBdr>
            </w:div>
            <w:div w:id="820344271">
              <w:marLeft w:val="0"/>
              <w:marRight w:val="0"/>
              <w:marTop w:val="0"/>
              <w:marBottom w:val="0"/>
              <w:divBdr>
                <w:top w:val="none" w:sz="0" w:space="0" w:color="auto"/>
                <w:left w:val="none" w:sz="0" w:space="0" w:color="auto"/>
                <w:bottom w:val="none" w:sz="0" w:space="0" w:color="auto"/>
                <w:right w:val="none" w:sz="0" w:space="0" w:color="auto"/>
              </w:divBdr>
            </w:div>
            <w:div w:id="8652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873">
      <w:bodyDiv w:val="1"/>
      <w:marLeft w:val="0"/>
      <w:marRight w:val="0"/>
      <w:marTop w:val="0"/>
      <w:marBottom w:val="0"/>
      <w:divBdr>
        <w:top w:val="none" w:sz="0" w:space="0" w:color="auto"/>
        <w:left w:val="none" w:sz="0" w:space="0" w:color="auto"/>
        <w:bottom w:val="none" w:sz="0" w:space="0" w:color="auto"/>
        <w:right w:val="none" w:sz="0" w:space="0" w:color="auto"/>
      </w:divBdr>
    </w:div>
    <w:div w:id="774789670">
      <w:bodyDiv w:val="1"/>
      <w:marLeft w:val="0"/>
      <w:marRight w:val="0"/>
      <w:marTop w:val="0"/>
      <w:marBottom w:val="0"/>
      <w:divBdr>
        <w:top w:val="none" w:sz="0" w:space="0" w:color="auto"/>
        <w:left w:val="none" w:sz="0" w:space="0" w:color="auto"/>
        <w:bottom w:val="none" w:sz="0" w:space="0" w:color="auto"/>
        <w:right w:val="none" w:sz="0" w:space="0" w:color="auto"/>
      </w:divBdr>
    </w:div>
    <w:div w:id="777025113">
      <w:bodyDiv w:val="1"/>
      <w:marLeft w:val="0"/>
      <w:marRight w:val="0"/>
      <w:marTop w:val="0"/>
      <w:marBottom w:val="0"/>
      <w:divBdr>
        <w:top w:val="none" w:sz="0" w:space="0" w:color="auto"/>
        <w:left w:val="none" w:sz="0" w:space="0" w:color="auto"/>
        <w:bottom w:val="none" w:sz="0" w:space="0" w:color="auto"/>
        <w:right w:val="none" w:sz="0" w:space="0" w:color="auto"/>
      </w:divBdr>
    </w:div>
    <w:div w:id="777335742">
      <w:bodyDiv w:val="1"/>
      <w:marLeft w:val="0"/>
      <w:marRight w:val="0"/>
      <w:marTop w:val="0"/>
      <w:marBottom w:val="0"/>
      <w:divBdr>
        <w:top w:val="none" w:sz="0" w:space="0" w:color="auto"/>
        <w:left w:val="none" w:sz="0" w:space="0" w:color="auto"/>
        <w:bottom w:val="none" w:sz="0" w:space="0" w:color="auto"/>
        <w:right w:val="none" w:sz="0" w:space="0" w:color="auto"/>
      </w:divBdr>
    </w:div>
    <w:div w:id="780759262">
      <w:bodyDiv w:val="1"/>
      <w:marLeft w:val="0"/>
      <w:marRight w:val="0"/>
      <w:marTop w:val="0"/>
      <w:marBottom w:val="0"/>
      <w:divBdr>
        <w:top w:val="none" w:sz="0" w:space="0" w:color="auto"/>
        <w:left w:val="none" w:sz="0" w:space="0" w:color="auto"/>
        <w:bottom w:val="none" w:sz="0" w:space="0" w:color="auto"/>
        <w:right w:val="none" w:sz="0" w:space="0" w:color="auto"/>
      </w:divBdr>
    </w:div>
    <w:div w:id="796724282">
      <w:bodyDiv w:val="1"/>
      <w:marLeft w:val="0"/>
      <w:marRight w:val="0"/>
      <w:marTop w:val="0"/>
      <w:marBottom w:val="0"/>
      <w:divBdr>
        <w:top w:val="none" w:sz="0" w:space="0" w:color="auto"/>
        <w:left w:val="none" w:sz="0" w:space="0" w:color="auto"/>
        <w:bottom w:val="none" w:sz="0" w:space="0" w:color="auto"/>
        <w:right w:val="none" w:sz="0" w:space="0" w:color="auto"/>
      </w:divBdr>
    </w:div>
    <w:div w:id="811556704">
      <w:bodyDiv w:val="1"/>
      <w:marLeft w:val="0"/>
      <w:marRight w:val="0"/>
      <w:marTop w:val="0"/>
      <w:marBottom w:val="0"/>
      <w:divBdr>
        <w:top w:val="none" w:sz="0" w:space="0" w:color="auto"/>
        <w:left w:val="none" w:sz="0" w:space="0" w:color="auto"/>
        <w:bottom w:val="none" w:sz="0" w:space="0" w:color="auto"/>
        <w:right w:val="none" w:sz="0" w:space="0" w:color="auto"/>
      </w:divBdr>
    </w:div>
    <w:div w:id="811947696">
      <w:bodyDiv w:val="1"/>
      <w:marLeft w:val="0"/>
      <w:marRight w:val="0"/>
      <w:marTop w:val="0"/>
      <w:marBottom w:val="0"/>
      <w:divBdr>
        <w:top w:val="none" w:sz="0" w:space="0" w:color="auto"/>
        <w:left w:val="none" w:sz="0" w:space="0" w:color="auto"/>
        <w:bottom w:val="none" w:sz="0" w:space="0" w:color="auto"/>
        <w:right w:val="none" w:sz="0" w:space="0" w:color="auto"/>
      </w:divBdr>
    </w:div>
    <w:div w:id="820652795">
      <w:bodyDiv w:val="1"/>
      <w:marLeft w:val="0"/>
      <w:marRight w:val="0"/>
      <w:marTop w:val="0"/>
      <w:marBottom w:val="0"/>
      <w:divBdr>
        <w:top w:val="none" w:sz="0" w:space="0" w:color="auto"/>
        <w:left w:val="none" w:sz="0" w:space="0" w:color="auto"/>
        <w:bottom w:val="none" w:sz="0" w:space="0" w:color="auto"/>
        <w:right w:val="none" w:sz="0" w:space="0" w:color="auto"/>
      </w:divBdr>
    </w:div>
    <w:div w:id="825709167">
      <w:bodyDiv w:val="1"/>
      <w:marLeft w:val="0"/>
      <w:marRight w:val="0"/>
      <w:marTop w:val="0"/>
      <w:marBottom w:val="0"/>
      <w:divBdr>
        <w:top w:val="none" w:sz="0" w:space="0" w:color="auto"/>
        <w:left w:val="none" w:sz="0" w:space="0" w:color="auto"/>
        <w:bottom w:val="none" w:sz="0" w:space="0" w:color="auto"/>
        <w:right w:val="none" w:sz="0" w:space="0" w:color="auto"/>
      </w:divBdr>
    </w:div>
    <w:div w:id="828716466">
      <w:bodyDiv w:val="1"/>
      <w:marLeft w:val="0"/>
      <w:marRight w:val="0"/>
      <w:marTop w:val="0"/>
      <w:marBottom w:val="0"/>
      <w:divBdr>
        <w:top w:val="none" w:sz="0" w:space="0" w:color="auto"/>
        <w:left w:val="none" w:sz="0" w:space="0" w:color="auto"/>
        <w:bottom w:val="none" w:sz="0" w:space="0" w:color="auto"/>
        <w:right w:val="none" w:sz="0" w:space="0" w:color="auto"/>
      </w:divBdr>
    </w:div>
    <w:div w:id="842866050">
      <w:bodyDiv w:val="1"/>
      <w:marLeft w:val="0"/>
      <w:marRight w:val="0"/>
      <w:marTop w:val="0"/>
      <w:marBottom w:val="0"/>
      <w:divBdr>
        <w:top w:val="none" w:sz="0" w:space="0" w:color="auto"/>
        <w:left w:val="none" w:sz="0" w:space="0" w:color="auto"/>
        <w:bottom w:val="none" w:sz="0" w:space="0" w:color="auto"/>
        <w:right w:val="none" w:sz="0" w:space="0" w:color="auto"/>
      </w:divBdr>
    </w:div>
    <w:div w:id="855070934">
      <w:bodyDiv w:val="1"/>
      <w:marLeft w:val="0"/>
      <w:marRight w:val="0"/>
      <w:marTop w:val="0"/>
      <w:marBottom w:val="0"/>
      <w:divBdr>
        <w:top w:val="none" w:sz="0" w:space="0" w:color="auto"/>
        <w:left w:val="none" w:sz="0" w:space="0" w:color="auto"/>
        <w:bottom w:val="none" w:sz="0" w:space="0" w:color="auto"/>
        <w:right w:val="none" w:sz="0" w:space="0" w:color="auto"/>
      </w:divBdr>
    </w:div>
    <w:div w:id="860507875">
      <w:bodyDiv w:val="1"/>
      <w:marLeft w:val="0"/>
      <w:marRight w:val="0"/>
      <w:marTop w:val="0"/>
      <w:marBottom w:val="0"/>
      <w:divBdr>
        <w:top w:val="none" w:sz="0" w:space="0" w:color="auto"/>
        <w:left w:val="none" w:sz="0" w:space="0" w:color="auto"/>
        <w:bottom w:val="none" w:sz="0" w:space="0" w:color="auto"/>
        <w:right w:val="none" w:sz="0" w:space="0" w:color="auto"/>
      </w:divBdr>
    </w:div>
    <w:div w:id="865488703">
      <w:bodyDiv w:val="1"/>
      <w:marLeft w:val="0"/>
      <w:marRight w:val="0"/>
      <w:marTop w:val="0"/>
      <w:marBottom w:val="0"/>
      <w:divBdr>
        <w:top w:val="none" w:sz="0" w:space="0" w:color="auto"/>
        <w:left w:val="none" w:sz="0" w:space="0" w:color="auto"/>
        <w:bottom w:val="none" w:sz="0" w:space="0" w:color="auto"/>
        <w:right w:val="none" w:sz="0" w:space="0" w:color="auto"/>
      </w:divBdr>
      <w:divsChild>
        <w:div w:id="297956858">
          <w:marLeft w:val="0"/>
          <w:marRight w:val="0"/>
          <w:marTop w:val="0"/>
          <w:marBottom w:val="0"/>
          <w:divBdr>
            <w:top w:val="none" w:sz="0" w:space="0" w:color="auto"/>
            <w:left w:val="none" w:sz="0" w:space="0" w:color="auto"/>
            <w:bottom w:val="none" w:sz="0" w:space="0" w:color="auto"/>
            <w:right w:val="none" w:sz="0" w:space="0" w:color="auto"/>
          </w:divBdr>
          <w:divsChild>
            <w:div w:id="514031074">
              <w:marLeft w:val="0"/>
              <w:marRight w:val="0"/>
              <w:marTop w:val="0"/>
              <w:marBottom w:val="0"/>
              <w:divBdr>
                <w:top w:val="none" w:sz="0" w:space="0" w:color="auto"/>
                <w:left w:val="none" w:sz="0" w:space="0" w:color="auto"/>
                <w:bottom w:val="none" w:sz="0" w:space="0" w:color="auto"/>
                <w:right w:val="none" w:sz="0" w:space="0" w:color="auto"/>
              </w:divBdr>
            </w:div>
            <w:div w:id="1829251302">
              <w:marLeft w:val="0"/>
              <w:marRight w:val="0"/>
              <w:marTop w:val="0"/>
              <w:marBottom w:val="0"/>
              <w:divBdr>
                <w:top w:val="none" w:sz="0" w:space="0" w:color="auto"/>
                <w:left w:val="none" w:sz="0" w:space="0" w:color="auto"/>
                <w:bottom w:val="none" w:sz="0" w:space="0" w:color="auto"/>
                <w:right w:val="none" w:sz="0" w:space="0" w:color="auto"/>
              </w:divBdr>
            </w:div>
            <w:div w:id="445972812">
              <w:marLeft w:val="0"/>
              <w:marRight w:val="0"/>
              <w:marTop w:val="0"/>
              <w:marBottom w:val="0"/>
              <w:divBdr>
                <w:top w:val="none" w:sz="0" w:space="0" w:color="auto"/>
                <w:left w:val="none" w:sz="0" w:space="0" w:color="auto"/>
                <w:bottom w:val="none" w:sz="0" w:space="0" w:color="auto"/>
                <w:right w:val="none" w:sz="0" w:space="0" w:color="auto"/>
              </w:divBdr>
            </w:div>
            <w:div w:id="1392264490">
              <w:marLeft w:val="0"/>
              <w:marRight w:val="0"/>
              <w:marTop w:val="0"/>
              <w:marBottom w:val="0"/>
              <w:divBdr>
                <w:top w:val="none" w:sz="0" w:space="0" w:color="auto"/>
                <w:left w:val="none" w:sz="0" w:space="0" w:color="auto"/>
                <w:bottom w:val="none" w:sz="0" w:space="0" w:color="auto"/>
                <w:right w:val="none" w:sz="0" w:space="0" w:color="auto"/>
              </w:divBdr>
            </w:div>
            <w:div w:id="1849251026">
              <w:marLeft w:val="0"/>
              <w:marRight w:val="0"/>
              <w:marTop w:val="0"/>
              <w:marBottom w:val="0"/>
              <w:divBdr>
                <w:top w:val="none" w:sz="0" w:space="0" w:color="auto"/>
                <w:left w:val="none" w:sz="0" w:space="0" w:color="auto"/>
                <w:bottom w:val="none" w:sz="0" w:space="0" w:color="auto"/>
                <w:right w:val="none" w:sz="0" w:space="0" w:color="auto"/>
              </w:divBdr>
            </w:div>
            <w:div w:id="607616531">
              <w:marLeft w:val="0"/>
              <w:marRight w:val="0"/>
              <w:marTop w:val="0"/>
              <w:marBottom w:val="0"/>
              <w:divBdr>
                <w:top w:val="none" w:sz="0" w:space="0" w:color="auto"/>
                <w:left w:val="none" w:sz="0" w:space="0" w:color="auto"/>
                <w:bottom w:val="none" w:sz="0" w:space="0" w:color="auto"/>
                <w:right w:val="none" w:sz="0" w:space="0" w:color="auto"/>
              </w:divBdr>
            </w:div>
            <w:div w:id="1110970458">
              <w:marLeft w:val="0"/>
              <w:marRight w:val="0"/>
              <w:marTop w:val="0"/>
              <w:marBottom w:val="0"/>
              <w:divBdr>
                <w:top w:val="none" w:sz="0" w:space="0" w:color="auto"/>
                <w:left w:val="none" w:sz="0" w:space="0" w:color="auto"/>
                <w:bottom w:val="none" w:sz="0" w:space="0" w:color="auto"/>
                <w:right w:val="none" w:sz="0" w:space="0" w:color="auto"/>
              </w:divBdr>
            </w:div>
            <w:div w:id="1337809653">
              <w:marLeft w:val="0"/>
              <w:marRight w:val="0"/>
              <w:marTop w:val="0"/>
              <w:marBottom w:val="0"/>
              <w:divBdr>
                <w:top w:val="none" w:sz="0" w:space="0" w:color="auto"/>
                <w:left w:val="none" w:sz="0" w:space="0" w:color="auto"/>
                <w:bottom w:val="none" w:sz="0" w:space="0" w:color="auto"/>
                <w:right w:val="none" w:sz="0" w:space="0" w:color="auto"/>
              </w:divBdr>
            </w:div>
            <w:div w:id="1224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3782">
      <w:bodyDiv w:val="1"/>
      <w:marLeft w:val="0"/>
      <w:marRight w:val="0"/>
      <w:marTop w:val="0"/>
      <w:marBottom w:val="0"/>
      <w:divBdr>
        <w:top w:val="none" w:sz="0" w:space="0" w:color="auto"/>
        <w:left w:val="none" w:sz="0" w:space="0" w:color="auto"/>
        <w:bottom w:val="none" w:sz="0" w:space="0" w:color="auto"/>
        <w:right w:val="none" w:sz="0" w:space="0" w:color="auto"/>
      </w:divBdr>
    </w:div>
    <w:div w:id="884485521">
      <w:bodyDiv w:val="1"/>
      <w:marLeft w:val="0"/>
      <w:marRight w:val="0"/>
      <w:marTop w:val="0"/>
      <w:marBottom w:val="0"/>
      <w:divBdr>
        <w:top w:val="none" w:sz="0" w:space="0" w:color="auto"/>
        <w:left w:val="none" w:sz="0" w:space="0" w:color="auto"/>
        <w:bottom w:val="none" w:sz="0" w:space="0" w:color="auto"/>
        <w:right w:val="none" w:sz="0" w:space="0" w:color="auto"/>
      </w:divBdr>
    </w:div>
    <w:div w:id="903375433">
      <w:bodyDiv w:val="1"/>
      <w:marLeft w:val="0"/>
      <w:marRight w:val="0"/>
      <w:marTop w:val="0"/>
      <w:marBottom w:val="0"/>
      <w:divBdr>
        <w:top w:val="none" w:sz="0" w:space="0" w:color="auto"/>
        <w:left w:val="none" w:sz="0" w:space="0" w:color="auto"/>
        <w:bottom w:val="none" w:sz="0" w:space="0" w:color="auto"/>
        <w:right w:val="none" w:sz="0" w:space="0" w:color="auto"/>
      </w:divBdr>
    </w:div>
    <w:div w:id="903685654">
      <w:bodyDiv w:val="1"/>
      <w:marLeft w:val="0"/>
      <w:marRight w:val="0"/>
      <w:marTop w:val="0"/>
      <w:marBottom w:val="0"/>
      <w:divBdr>
        <w:top w:val="none" w:sz="0" w:space="0" w:color="auto"/>
        <w:left w:val="none" w:sz="0" w:space="0" w:color="auto"/>
        <w:bottom w:val="none" w:sz="0" w:space="0" w:color="auto"/>
        <w:right w:val="none" w:sz="0" w:space="0" w:color="auto"/>
      </w:divBdr>
    </w:div>
    <w:div w:id="924191206">
      <w:bodyDiv w:val="1"/>
      <w:marLeft w:val="0"/>
      <w:marRight w:val="0"/>
      <w:marTop w:val="0"/>
      <w:marBottom w:val="0"/>
      <w:divBdr>
        <w:top w:val="none" w:sz="0" w:space="0" w:color="auto"/>
        <w:left w:val="none" w:sz="0" w:space="0" w:color="auto"/>
        <w:bottom w:val="none" w:sz="0" w:space="0" w:color="auto"/>
        <w:right w:val="none" w:sz="0" w:space="0" w:color="auto"/>
      </w:divBdr>
    </w:div>
    <w:div w:id="936595878">
      <w:bodyDiv w:val="1"/>
      <w:marLeft w:val="0"/>
      <w:marRight w:val="0"/>
      <w:marTop w:val="0"/>
      <w:marBottom w:val="0"/>
      <w:divBdr>
        <w:top w:val="none" w:sz="0" w:space="0" w:color="auto"/>
        <w:left w:val="none" w:sz="0" w:space="0" w:color="auto"/>
        <w:bottom w:val="none" w:sz="0" w:space="0" w:color="auto"/>
        <w:right w:val="none" w:sz="0" w:space="0" w:color="auto"/>
      </w:divBdr>
    </w:div>
    <w:div w:id="939024712">
      <w:bodyDiv w:val="1"/>
      <w:marLeft w:val="0"/>
      <w:marRight w:val="0"/>
      <w:marTop w:val="0"/>
      <w:marBottom w:val="0"/>
      <w:divBdr>
        <w:top w:val="none" w:sz="0" w:space="0" w:color="auto"/>
        <w:left w:val="none" w:sz="0" w:space="0" w:color="auto"/>
        <w:bottom w:val="none" w:sz="0" w:space="0" w:color="auto"/>
        <w:right w:val="none" w:sz="0" w:space="0" w:color="auto"/>
      </w:divBdr>
    </w:div>
    <w:div w:id="945163039">
      <w:bodyDiv w:val="1"/>
      <w:marLeft w:val="0"/>
      <w:marRight w:val="0"/>
      <w:marTop w:val="0"/>
      <w:marBottom w:val="0"/>
      <w:divBdr>
        <w:top w:val="none" w:sz="0" w:space="0" w:color="auto"/>
        <w:left w:val="none" w:sz="0" w:space="0" w:color="auto"/>
        <w:bottom w:val="none" w:sz="0" w:space="0" w:color="auto"/>
        <w:right w:val="none" w:sz="0" w:space="0" w:color="auto"/>
      </w:divBdr>
    </w:div>
    <w:div w:id="954095842">
      <w:bodyDiv w:val="1"/>
      <w:marLeft w:val="0"/>
      <w:marRight w:val="0"/>
      <w:marTop w:val="0"/>
      <w:marBottom w:val="0"/>
      <w:divBdr>
        <w:top w:val="none" w:sz="0" w:space="0" w:color="auto"/>
        <w:left w:val="none" w:sz="0" w:space="0" w:color="auto"/>
        <w:bottom w:val="none" w:sz="0" w:space="0" w:color="auto"/>
        <w:right w:val="none" w:sz="0" w:space="0" w:color="auto"/>
      </w:divBdr>
    </w:div>
    <w:div w:id="961812205">
      <w:bodyDiv w:val="1"/>
      <w:marLeft w:val="0"/>
      <w:marRight w:val="0"/>
      <w:marTop w:val="0"/>
      <w:marBottom w:val="0"/>
      <w:divBdr>
        <w:top w:val="none" w:sz="0" w:space="0" w:color="auto"/>
        <w:left w:val="none" w:sz="0" w:space="0" w:color="auto"/>
        <w:bottom w:val="none" w:sz="0" w:space="0" w:color="auto"/>
        <w:right w:val="none" w:sz="0" w:space="0" w:color="auto"/>
      </w:divBdr>
    </w:div>
    <w:div w:id="964584253">
      <w:bodyDiv w:val="1"/>
      <w:marLeft w:val="0"/>
      <w:marRight w:val="0"/>
      <w:marTop w:val="0"/>
      <w:marBottom w:val="0"/>
      <w:divBdr>
        <w:top w:val="none" w:sz="0" w:space="0" w:color="auto"/>
        <w:left w:val="none" w:sz="0" w:space="0" w:color="auto"/>
        <w:bottom w:val="none" w:sz="0" w:space="0" w:color="auto"/>
        <w:right w:val="none" w:sz="0" w:space="0" w:color="auto"/>
      </w:divBdr>
    </w:div>
    <w:div w:id="964698557">
      <w:bodyDiv w:val="1"/>
      <w:marLeft w:val="0"/>
      <w:marRight w:val="0"/>
      <w:marTop w:val="0"/>
      <w:marBottom w:val="0"/>
      <w:divBdr>
        <w:top w:val="none" w:sz="0" w:space="0" w:color="auto"/>
        <w:left w:val="none" w:sz="0" w:space="0" w:color="auto"/>
        <w:bottom w:val="none" w:sz="0" w:space="0" w:color="auto"/>
        <w:right w:val="none" w:sz="0" w:space="0" w:color="auto"/>
      </w:divBdr>
    </w:div>
    <w:div w:id="969634538">
      <w:bodyDiv w:val="1"/>
      <w:marLeft w:val="0"/>
      <w:marRight w:val="0"/>
      <w:marTop w:val="0"/>
      <w:marBottom w:val="0"/>
      <w:divBdr>
        <w:top w:val="none" w:sz="0" w:space="0" w:color="auto"/>
        <w:left w:val="none" w:sz="0" w:space="0" w:color="auto"/>
        <w:bottom w:val="none" w:sz="0" w:space="0" w:color="auto"/>
        <w:right w:val="none" w:sz="0" w:space="0" w:color="auto"/>
      </w:divBdr>
    </w:div>
    <w:div w:id="981424660">
      <w:bodyDiv w:val="1"/>
      <w:marLeft w:val="0"/>
      <w:marRight w:val="0"/>
      <w:marTop w:val="0"/>
      <w:marBottom w:val="0"/>
      <w:divBdr>
        <w:top w:val="none" w:sz="0" w:space="0" w:color="auto"/>
        <w:left w:val="none" w:sz="0" w:space="0" w:color="auto"/>
        <w:bottom w:val="none" w:sz="0" w:space="0" w:color="auto"/>
        <w:right w:val="none" w:sz="0" w:space="0" w:color="auto"/>
      </w:divBdr>
    </w:div>
    <w:div w:id="982084570">
      <w:bodyDiv w:val="1"/>
      <w:marLeft w:val="0"/>
      <w:marRight w:val="0"/>
      <w:marTop w:val="0"/>
      <w:marBottom w:val="0"/>
      <w:divBdr>
        <w:top w:val="none" w:sz="0" w:space="0" w:color="auto"/>
        <w:left w:val="none" w:sz="0" w:space="0" w:color="auto"/>
        <w:bottom w:val="none" w:sz="0" w:space="0" w:color="auto"/>
        <w:right w:val="none" w:sz="0" w:space="0" w:color="auto"/>
      </w:divBdr>
    </w:div>
    <w:div w:id="986515692">
      <w:bodyDiv w:val="1"/>
      <w:marLeft w:val="0"/>
      <w:marRight w:val="0"/>
      <w:marTop w:val="0"/>
      <w:marBottom w:val="0"/>
      <w:divBdr>
        <w:top w:val="none" w:sz="0" w:space="0" w:color="auto"/>
        <w:left w:val="none" w:sz="0" w:space="0" w:color="auto"/>
        <w:bottom w:val="none" w:sz="0" w:space="0" w:color="auto"/>
        <w:right w:val="none" w:sz="0" w:space="0" w:color="auto"/>
      </w:divBdr>
    </w:div>
    <w:div w:id="993753699">
      <w:bodyDiv w:val="1"/>
      <w:marLeft w:val="0"/>
      <w:marRight w:val="0"/>
      <w:marTop w:val="0"/>
      <w:marBottom w:val="0"/>
      <w:divBdr>
        <w:top w:val="none" w:sz="0" w:space="0" w:color="auto"/>
        <w:left w:val="none" w:sz="0" w:space="0" w:color="auto"/>
        <w:bottom w:val="none" w:sz="0" w:space="0" w:color="auto"/>
        <w:right w:val="none" w:sz="0" w:space="0" w:color="auto"/>
      </w:divBdr>
    </w:div>
    <w:div w:id="993996853">
      <w:bodyDiv w:val="1"/>
      <w:marLeft w:val="0"/>
      <w:marRight w:val="0"/>
      <w:marTop w:val="0"/>
      <w:marBottom w:val="0"/>
      <w:divBdr>
        <w:top w:val="none" w:sz="0" w:space="0" w:color="auto"/>
        <w:left w:val="none" w:sz="0" w:space="0" w:color="auto"/>
        <w:bottom w:val="none" w:sz="0" w:space="0" w:color="auto"/>
        <w:right w:val="none" w:sz="0" w:space="0" w:color="auto"/>
      </w:divBdr>
    </w:div>
    <w:div w:id="1079446832">
      <w:bodyDiv w:val="1"/>
      <w:marLeft w:val="0"/>
      <w:marRight w:val="0"/>
      <w:marTop w:val="0"/>
      <w:marBottom w:val="0"/>
      <w:divBdr>
        <w:top w:val="none" w:sz="0" w:space="0" w:color="auto"/>
        <w:left w:val="none" w:sz="0" w:space="0" w:color="auto"/>
        <w:bottom w:val="none" w:sz="0" w:space="0" w:color="auto"/>
        <w:right w:val="none" w:sz="0" w:space="0" w:color="auto"/>
      </w:divBdr>
    </w:div>
    <w:div w:id="1092123914">
      <w:bodyDiv w:val="1"/>
      <w:marLeft w:val="0"/>
      <w:marRight w:val="0"/>
      <w:marTop w:val="0"/>
      <w:marBottom w:val="0"/>
      <w:divBdr>
        <w:top w:val="none" w:sz="0" w:space="0" w:color="auto"/>
        <w:left w:val="none" w:sz="0" w:space="0" w:color="auto"/>
        <w:bottom w:val="none" w:sz="0" w:space="0" w:color="auto"/>
        <w:right w:val="none" w:sz="0" w:space="0" w:color="auto"/>
      </w:divBdr>
    </w:div>
    <w:div w:id="1092702689">
      <w:bodyDiv w:val="1"/>
      <w:marLeft w:val="0"/>
      <w:marRight w:val="0"/>
      <w:marTop w:val="0"/>
      <w:marBottom w:val="0"/>
      <w:divBdr>
        <w:top w:val="none" w:sz="0" w:space="0" w:color="auto"/>
        <w:left w:val="none" w:sz="0" w:space="0" w:color="auto"/>
        <w:bottom w:val="none" w:sz="0" w:space="0" w:color="auto"/>
        <w:right w:val="none" w:sz="0" w:space="0" w:color="auto"/>
      </w:divBdr>
    </w:div>
    <w:div w:id="1094663813">
      <w:bodyDiv w:val="1"/>
      <w:marLeft w:val="0"/>
      <w:marRight w:val="0"/>
      <w:marTop w:val="0"/>
      <w:marBottom w:val="0"/>
      <w:divBdr>
        <w:top w:val="none" w:sz="0" w:space="0" w:color="auto"/>
        <w:left w:val="none" w:sz="0" w:space="0" w:color="auto"/>
        <w:bottom w:val="none" w:sz="0" w:space="0" w:color="auto"/>
        <w:right w:val="none" w:sz="0" w:space="0" w:color="auto"/>
      </w:divBdr>
    </w:div>
    <w:div w:id="1100494667">
      <w:bodyDiv w:val="1"/>
      <w:marLeft w:val="0"/>
      <w:marRight w:val="0"/>
      <w:marTop w:val="0"/>
      <w:marBottom w:val="0"/>
      <w:divBdr>
        <w:top w:val="none" w:sz="0" w:space="0" w:color="auto"/>
        <w:left w:val="none" w:sz="0" w:space="0" w:color="auto"/>
        <w:bottom w:val="none" w:sz="0" w:space="0" w:color="auto"/>
        <w:right w:val="none" w:sz="0" w:space="0" w:color="auto"/>
      </w:divBdr>
    </w:div>
    <w:div w:id="1121147633">
      <w:bodyDiv w:val="1"/>
      <w:marLeft w:val="0"/>
      <w:marRight w:val="0"/>
      <w:marTop w:val="0"/>
      <w:marBottom w:val="0"/>
      <w:divBdr>
        <w:top w:val="none" w:sz="0" w:space="0" w:color="auto"/>
        <w:left w:val="none" w:sz="0" w:space="0" w:color="auto"/>
        <w:bottom w:val="none" w:sz="0" w:space="0" w:color="auto"/>
        <w:right w:val="none" w:sz="0" w:space="0" w:color="auto"/>
      </w:divBdr>
    </w:div>
    <w:div w:id="1141576777">
      <w:bodyDiv w:val="1"/>
      <w:marLeft w:val="0"/>
      <w:marRight w:val="0"/>
      <w:marTop w:val="0"/>
      <w:marBottom w:val="0"/>
      <w:divBdr>
        <w:top w:val="none" w:sz="0" w:space="0" w:color="auto"/>
        <w:left w:val="none" w:sz="0" w:space="0" w:color="auto"/>
        <w:bottom w:val="none" w:sz="0" w:space="0" w:color="auto"/>
        <w:right w:val="none" w:sz="0" w:space="0" w:color="auto"/>
      </w:divBdr>
    </w:div>
    <w:div w:id="1166281768">
      <w:bodyDiv w:val="1"/>
      <w:marLeft w:val="0"/>
      <w:marRight w:val="0"/>
      <w:marTop w:val="0"/>
      <w:marBottom w:val="0"/>
      <w:divBdr>
        <w:top w:val="none" w:sz="0" w:space="0" w:color="auto"/>
        <w:left w:val="none" w:sz="0" w:space="0" w:color="auto"/>
        <w:bottom w:val="none" w:sz="0" w:space="0" w:color="auto"/>
        <w:right w:val="none" w:sz="0" w:space="0" w:color="auto"/>
      </w:divBdr>
    </w:div>
    <w:div w:id="1168449249">
      <w:bodyDiv w:val="1"/>
      <w:marLeft w:val="0"/>
      <w:marRight w:val="0"/>
      <w:marTop w:val="0"/>
      <w:marBottom w:val="0"/>
      <w:divBdr>
        <w:top w:val="none" w:sz="0" w:space="0" w:color="auto"/>
        <w:left w:val="none" w:sz="0" w:space="0" w:color="auto"/>
        <w:bottom w:val="none" w:sz="0" w:space="0" w:color="auto"/>
        <w:right w:val="none" w:sz="0" w:space="0" w:color="auto"/>
      </w:divBdr>
    </w:div>
    <w:div w:id="1183738885">
      <w:bodyDiv w:val="1"/>
      <w:marLeft w:val="0"/>
      <w:marRight w:val="0"/>
      <w:marTop w:val="0"/>
      <w:marBottom w:val="0"/>
      <w:divBdr>
        <w:top w:val="none" w:sz="0" w:space="0" w:color="auto"/>
        <w:left w:val="none" w:sz="0" w:space="0" w:color="auto"/>
        <w:bottom w:val="none" w:sz="0" w:space="0" w:color="auto"/>
        <w:right w:val="none" w:sz="0" w:space="0" w:color="auto"/>
      </w:divBdr>
    </w:div>
    <w:div w:id="1188055997">
      <w:bodyDiv w:val="1"/>
      <w:marLeft w:val="0"/>
      <w:marRight w:val="0"/>
      <w:marTop w:val="0"/>
      <w:marBottom w:val="0"/>
      <w:divBdr>
        <w:top w:val="none" w:sz="0" w:space="0" w:color="auto"/>
        <w:left w:val="none" w:sz="0" w:space="0" w:color="auto"/>
        <w:bottom w:val="none" w:sz="0" w:space="0" w:color="auto"/>
        <w:right w:val="none" w:sz="0" w:space="0" w:color="auto"/>
      </w:divBdr>
    </w:div>
    <w:div w:id="1188638258">
      <w:bodyDiv w:val="1"/>
      <w:marLeft w:val="0"/>
      <w:marRight w:val="0"/>
      <w:marTop w:val="0"/>
      <w:marBottom w:val="0"/>
      <w:divBdr>
        <w:top w:val="none" w:sz="0" w:space="0" w:color="auto"/>
        <w:left w:val="none" w:sz="0" w:space="0" w:color="auto"/>
        <w:bottom w:val="none" w:sz="0" w:space="0" w:color="auto"/>
        <w:right w:val="none" w:sz="0" w:space="0" w:color="auto"/>
      </w:divBdr>
    </w:div>
    <w:div w:id="1189568880">
      <w:bodyDiv w:val="1"/>
      <w:marLeft w:val="0"/>
      <w:marRight w:val="0"/>
      <w:marTop w:val="0"/>
      <w:marBottom w:val="0"/>
      <w:divBdr>
        <w:top w:val="none" w:sz="0" w:space="0" w:color="auto"/>
        <w:left w:val="none" w:sz="0" w:space="0" w:color="auto"/>
        <w:bottom w:val="none" w:sz="0" w:space="0" w:color="auto"/>
        <w:right w:val="none" w:sz="0" w:space="0" w:color="auto"/>
      </w:divBdr>
      <w:divsChild>
        <w:div w:id="650909266">
          <w:marLeft w:val="0"/>
          <w:marRight w:val="0"/>
          <w:marTop w:val="0"/>
          <w:marBottom w:val="0"/>
          <w:divBdr>
            <w:top w:val="none" w:sz="0" w:space="0" w:color="auto"/>
            <w:left w:val="none" w:sz="0" w:space="0" w:color="auto"/>
            <w:bottom w:val="none" w:sz="0" w:space="0" w:color="auto"/>
            <w:right w:val="none" w:sz="0" w:space="0" w:color="auto"/>
          </w:divBdr>
          <w:divsChild>
            <w:div w:id="1564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969">
      <w:bodyDiv w:val="1"/>
      <w:marLeft w:val="0"/>
      <w:marRight w:val="0"/>
      <w:marTop w:val="0"/>
      <w:marBottom w:val="0"/>
      <w:divBdr>
        <w:top w:val="none" w:sz="0" w:space="0" w:color="auto"/>
        <w:left w:val="none" w:sz="0" w:space="0" w:color="auto"/>
        <w:bottom w:val="none" w:sz="0" w:space="0" w:color="auto"/>
        <w:right w:val="none" w:sz="0" w:space="0" w:color="auto"/>
      </w:divBdr>
    </w:div>
    <w:div w:id="1205023343">
      <w:bodyDiv w:val="1"/>
      <w:marLeft w:val="0"/>
      <w:marRight w:val="0"/>
      <w:marTop w:val="0"/>
      <w:marBottom w:val="0"/>
      <w:divBdr>
        <w:top w:val="none" w:sz="0" w:space="0" w:color="auto"/>
        <w:left w:val="none" w:sz="0" w:space="0" w:color="auto"/>
        <w:bottom w:val="none" w:sz="0" w:space="0" w:color="auto"/>
        <w:right w:val="none" w:sz="0" w:space="0" w:color="auto"/>
      </w:divBdr>
    </w:div>
    <w:div w:id="1209104789">
      <w:bodyDiv w:val="1"/>
      <w:marLeft w:val="0"/>
      <w:marRight w:val="0"/>
      <w:marTop w:val="0"/>
      <w:marBottom w:val="0"/>
      <w:divBdr>
        <w:top w:val="none" w:sz="0" w:space="0" w:color="auto"/>
        <w:left w:val="none" w:sz="0" w:space="0" w:color="auto"/>
        <w:bottom w:val="none" w:sz="0" w:space="0" w:color="auto"/>
        <w:right w:val="none" w:sz="0" w:space="0" w:color="auto"/>
      </w:divBdr>
      <w:divsChild>
        <w:div w:id="70130305">
          <w:marLeft w:val="0"/>
          <w:marRight w:val="0"/>
          <w:marTop w:val="0"/>
          <w:marBottom w:val="0"/>
          <w:divBdr>
            <w:top w:val="none" w:sz="0" w:space="0" w:color="auto"/>
            <w:left w:val="none" w:sz="0" w:space="0" w:color="auto"/>
            <w:bottom w:val="none" w:sz="0" w:space="0" w:color="auto"/>
            <w:right w:val="none" w:sz="0" w:space="0" w:color="auto"/>
          </w:divBdr>
          <w:divsChild>
            <w:div w:id="89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169">
      <w:bodyDiv w:val="1"/>
      <w:marLeft w:val="0"/>
      <w:marRight w:val="0"/>
      <w:marTop w:val="0"/>
      <w:marBottom w:val="0"/>
      <w:divBdr>
        <w:top w:val="none" w:sz="0" w:space="0" w:color="auto"/>
        <w:left w:val="none" w:sz="0" w:space="0" w:color="auto"/>
        <w:bottom w:val="none" w:sz="0" w:space="0" w:color="auto"/>
        <w:right w:val="none" w:sz="0" w:space="0" w:color="auto"/>
      </w:divBdr>
    </w:div>
    <w:div w:id="1226843237">
      <w:bodyDiv w:val="1"/>
      <w:marLeft w:val="0"/>
      <w:marRight w:val="0"/>
      <w:marTop w:val="0"/>
      <w:marBottom w:val="0"/>
      <w:divBdr>
        <w:top w:val="none" w:sz="0" w:space="0" w:color="auto"/>
        <w:left w:val="none" w:sz="0" w:space="0" w:color="auto"/>
        <w:bottom w:val="none" w:sz="0" w:space="0" w:color="auto"/>
        <w:right w:val="none" w:sz="0" w:space="0" w:color="auto"/>
      </w:divBdr>
    </w:div>
    <w:div w:id="1230535797">
      <w:bodyDiv w:val="1"/>
      <w:marLeft w:val="0"/>
      <w:marRight w:val="0"/>
      <w:marTop w:val="0"/>
      <w:marBottom w:val="0"/>
      <w:divBdr>
        <w:top w:val="none" w:sz="0" w:space="0" w:color="auto"/>
        <w:left w:val="none" w:sz="0" w:space="0" w:color="auto"/>
        <w:bottom w:val="none" w:sz="0" w:space="0" w:color="auto"/>
        <w:right w:val="none" w:sz="0" w:space="0" w:color="auto"/>
      </w:divBdr>
    </w:div>
    <w:div w:id="1231185437">
      <w:bodyDiv w:val="1"/>
      <w:marLeft w:val="0"/>
      <w:marRight w:val="0"/>
      <w:marTop w:val="0"/>
      <w:marBottom w:val="0"/>
      <w:divBdr>
        <w:top w:val="none" w:sz="0" w:space="0" w:color="auto"/>
        <w:left w:val="none" w:sz="0" w:space="0" w:color="auto"/>
        <w:bottom w:val="none" w:sz="0" w:space="0" w:color="auto"/>
        <w:right w:val="none" w:sz="0" w:space="0" w:color="auto"/>
      </w:divBdr>
    </w:div>
    <w:div w:id="1238322688">
      <w:bodyDiv w:val="1"/>
      <w:marLeft w:val="0"/>
      <w:marRight w:val="0"/>
      <w:marTop w:val="0"/>
      <w:marBottom w:val="0"/>
      <w:divBdr>
        <w:top w:val="none" w:sz="0" w:space="0" w:color="auto"/>
        <w:left w:val="none" w:sz="0" w:space="0" w:color="auto"/>
        <w:bottom w:val="none" w:sz="0" w:space="0" w:color="auto"/>
        <w:right w:val="none" w:sz="0" w:space="0" w:color="auto"/>
      </w:divBdr>
    </w:div>
    <w:div w:id="1250194205">
      <w:bodyDiv w:val="1"/>
      <w:marLeft w:val="0"/>
      <w:marRight w:val="0"/>
      <w:marTop w:val="0"/>
      <w:marBottom w:val="0"/>
      <w:divBdr>
        <w:top w:val="none" w:sz="0" w:space="0" w:color="auto"/>
        <w:left w:val="none" w:sz="0" w:space="0" w:color="auto"/>
        <w:bottom w:val="none" w:sz="0" w:space="0" w:color="auto"/>
        <w:right w:val="none" w:sz="0" w:space="0" w:color="auto"/>
      </w:divBdr>
    </w:div>
    <w:div w:id="1257515184">
      <w:bodyDiv w:val="1"/>
      <w:marLeft w:val="0"/>
      <w:marRight w:val="0"/>
      <w:marTop w:val="0"/>
      <w:marBottom w:val="0"/>
      <w:divBdr>
        <w:top w:val="none" w:sz="0" w:space="0" w:color="auto"/>
        <w:left w:val="none" w:sz="0" w:space="0" w:color="auto"/>
        <w:bottom w:val="none" w:sz="0" w:space="0" w:color="auto"/>
        <w:right w:val="none" w:sz="0" w:space="0" w:color="auto"/>
      </w:divBdr>
    </w:div>
    <w:div w:id="1258172730">
      <w:bodyDiv w:val="1"/>
      <w:marLeft w:val="0"/>
      <w:marRight w:val="0"/>
      <w:marTop w:val="0"/>
      <w:marBottom w:val="0"/>
      <w:divBdr>
        <w:top w:val="none" w:sz="0" w:space="0" w:color="auto"/>
        <w:left w:val="none" w:sz="0" w:space="0" w:color="auto"/>
        <w:bottom w:val="none" w:sz="0" w:space="0" w:color="auto"/>
        <w:right w:val="none" w:sz="0" w:space="0" w:color="auto"/>
      </w:divBdr>
    </w:div>
    <w:div w:id="1261796624">
      <w:bodyDiv w:val="1"/>
      <w:marLeft w:val="0"/>
      <w:marRight w:val="0"/>
      <w:marTop w:val="0"/>
      <w:marBottom w:val="0"/>
      <w:divBdr>
        <w:top w:val="none" w:sz="0" w:space="0" w:color="auto"/>
        <w:left w:val="none" w:sz="0" w:space="0" w:color="auto"/>
        <w:bottom w:val="none" w:sz="0" w:space="0" w:color="auto"/>
        <w:right w:val="none" w:sz="0" w:space="0" w:color="auto"/>
      </w:divBdr>
    </w:div>
    <w:div w:id="1280143731">
      <w:bodyDiv w:val="1"/>
      <w:marLeft w:val="0"/>
      <w:marRight w:val="0"/>
      <w:marTop w:val="0"/>
      <w:marBottom w:val="0"/>
      <w:divBdr>
        <w:top w:val="none" w:sz="0" w:space="0" w:color="auto"/>
        <w:left w:val="none" w:sz="0" w:space="0" w:color="auto"/>
        <w:bottom w:val="none" w:sz="0" w:space="0" w:color="auto"/>
        <w:right w:val="none" w:sz="0" w:space="0" w:color="auto"/>
      </w:divBdr>
    </w:div>
    <w:div w:id="1293442746">
      <w:bodyDiv w:val="1"/>
      <w:marLeft w:val="0"/>
      <w:marRight w:val="0"/>
      <w:marTop w:val="0"/>
      <w:marBottom w:val="0"/>
      <w:divBdr>
        <w:top w:val="none" w:sz="0" w:space="0" w:color="auto"/>
        <w:left w:val="none" w:sz="0" w:space="0" w:color="auto"/>
        <w:bottom w:val="none" w:sz="0" w:space="0" w:color="auto"/>
        <w:right w:val="none" w:sz="0" w:space="0" w:color="auto"/>
      </w:divBdr>
    </w:div>
    <w:div w:id="1299215551">
      <w:bodyDiv w:val="1"/>
      <w:marLeft w:val="0"/>
      <w:marRight w:val="0"/>
      <w:marTop w:val="0"/>
      <w:marBottom w:val="0"/>
      <w:divBdr>
        <w:top w:val="none" w:sz="0" w:space="0" w:color="auto"/>
        <w:left w:val="none" w:sz="0" w:space="0" w:color="auto"/>
        <w:bottom w:val="none" w:sz="0" w:space="0" w:color="auto"/>
        <w:right w:val="none" w:sz="0" w:space="0" w:color="auto"/>
      </w:divBdr>
    </w:div>
    <w:div w:id="1302149187">
      <w:bodyDiv w:val="1"/>
      <w:marLeft w:val="0"/>
      <w:marRight w:val="0"/>
      <w:marTop w:val="0"/>
      <w:marBottom w:val="0"/>
      <w:divBdr>
        <w:top w:val="none" w:sz="0" w:space="0" w:color="auto"/>
        <w:left w:val="none" w:sz="0" w:space="0" w:color="auto"/>
        <w:bottom w:val="none" w:sz="0" w:space="0" w:color="auto"/>
        <w:right w:val="none" w:sz="0" w:space="0" w:color="auto"/>
      </w:divBdr>
    </w:div>
    <w:div w:id="1309750186">
      <w:bodyDiv w:val="1"/>
      <w:marLeft w:val="0"/>
      <w:marRight w:val="0"/>
      <w:marTop w:val="0"/>
      <w:marBottom w:val="0"/>
      <w:divBdr>
        <w:top w:val="none" w:sz="0" w:space="0" w:color="auto"/>
        <w:left w:val="none" w:sz="0" w:space="0" w:color="auto"/>
        <w:bottom w:val="none" w:sz="0" w:space="0" w:color="auto"/>
        <w:right w:val="none" w:sz="0" w:space="0" w:color="auto"/>
      </w:divBdr>
    </w:div>
    <w:div w:id="1339697322">
      <w:bodyDiv w:val="1"/>
      <w:marLeft w:val="0"/>
      <w:marRight w:val="0"/>
      <w:marTop w:val="0"/>
      <w:marBottom w:val="0"/>
      <w:divBdr>
        <w:top w:val="none" w:sz="0" w:space="0" w:color="auto"/>
        <w:left w:val="none" w:sz="0" w:space="0" w:color="auto"/>
        <w:bottom w:val="none" w:sz="0" w:space="0" w:color="auto"/>
        <w:right w:val="none" w:sz="0" w:space="0" w:color="auto"/>
      </w:divBdr>
    </w:div>
    <w:div w:id="1340039281">
      <w:bodyDiv w:val="1"/>
      <w:marLeft w:val="0"/>
      <w:marRight w:val="0"/>
      <w:marTop w:val="0"/>
      <w:marBottom w:val="0"/>
      <w:divBdr>
        <w:top w:val="none" w:sz="0" w:space="0" w:color="auto"/>
        <w:left w:val="none" w:sz="0" w:space="0" w:color="auto"/>
        <w:bottom w:val="none" w:sz="0" w:space="0" w:color="auto"/>
        <w:right w:val="none" w:sz="0" w:space="0" w:color="auto"/>
      </w:divBdr>
    </w:div>
    <w:div w:id="1342514480">
      <w:bodyDiv w:val="1"/>
      <w:marLeft w:val="0"/>
      <w:marRight w:val="0"/>
      <w:marTop w:val="0"/>
      <w:marBottom w:val="0"/>
      <w:divBdr>
        <w:top w:val="none" w:sz="0" w:space="0" w:color="auto"/>
        <w:left w:val="none" w:sz="0" w:space="0" w:color="auto"/>
        <w:bottom w:val="none" w:sz="0" w:space="0" w:color="auto"/>
        <w:right w:val="none" w:sz="0" w:space="0" w:color="auto"/>
      </w:divBdr>
    </w:div>
    <w:div w:id="1382634082">
      <w:bodyDiv w:val="1"/>
      <w:marLeft w:val="0"/>
      <w:marRight w:val="0"/>
      <w:marTop w:val="0"/>
      <w:marBottom w:val="0"/>
      <w:divBdr>
        <w:top w:val="none" w:sz="0" w:space="0" w:color="auto"/>
        <w:left w:val="none" w:sz="0" w:space="0" w:color="auto"/>
        <w:bottom w:val="none" w:sz="0" w:space="0" w:color="auto"/>
        <w:right w:val="none" w:sz="0" w:space="0" w:color="auto"/>
      </w:divBdr>
    </w:div>
    <w:div w:id="1386223949">
      <w:bodyDiv w:val="1"/>
      <w:marLeft w:val="0"/>
      <w:marRight w:val="0"/>
      <w:marTop w:val="0"/>
      <w:marBottom w:val="0"/>
      <w:divBdr>
        <w:top w:val="none" w:sz="0" w:space="0" w:color="auto"/>
        <w:left w:val="none" w:sz="0" w:space="0" w:color="auto"/>
        <w:bottom w:val="none" w:sz="0" w:space="0" w:color="auto"/>
        <w:right w:val="none" w:sz="0" w:space="0" w:color="auto"/>
      </w:divBdr>
    </w:div>
    <w:div w:id="1390567501">
      <w:bodyDiv w:val="1"/>
      <w:marLeft w:val="0"/>
      <w:marRight w:val="0"/>
      <w:marTop w:val="0"/>
      <w:marBottom w:val="0"/>
      <w:divBdr>
        <w:top w:val="none" w:sz="0" w:space="0" w:color="auto"/>
        <w:left w:val="none" w:sz="0" w:space="0" w:color="auto"/>
        <w:bottom w:val="none" w:sz="0" w:space="0" w:color="auto"/>
        <w:right w:val="none" w:sz="0" w:space="0" w:color="auto"/>
      </w:divBdr>
    </w:div>
    <w:div w:id="1419905256">
      <w:bodyDiv w:val="1"/>
      <w:marLeft w:val="0"/>
      <w:marRight w:val="0"/>
      <w:marTop w:val="0"/>
      <w:marBottom w:val="0"/>
      <w:divBdr>
        <w:top w:val="none" w:sz="0" w:space="0" w:color="auto"/>
        <w:left w:val="none" w:sz="0" w:space="0" w:color="auto"/>
        <w:bottom w:val="none" w:sz="0" w:space="0" w:color="auto"/>
        <w:right w:val="none" w:sz="0" w:space="0" w:color="auto"/>
      </w:divBdr>
    </w:div>
    <w:div w:id="1423257822">
      <w:bodyDiv w:val="1"/>
      <w:marLeft w:val="0"/>
      <w:marRight w:val="0"/>
      <w:marTop w:val="0"/>
      <w:marBottom w:val="0"/>
      <w:divBdr>
        <w:top w:val="none" w:sz="0" w:space="0" w:color="auto"/>
        <w:left w:val="none" w:sz="0" w:space="0" w:color="auto"/>
        <w:bottom w:val="none" w:sz="0" w:space="0" w:color="auto"/>
        <w:right w:val="none" w:sz="0" w:space="0" w:color="auto"/>
      </w:divBdr>
    </w:div>
    <w:div w:id="1435395397">
      <w:bodyDiv w:val="1"/>
      <w:marLeft w:val="0"/>
      <w:marRight w:val="0"/>
      <w:marTop w:val="0"/>
      <w:marBottom w:val="0"/>
      <w:divBdr>
        <w:top w:val="none" w:sz="0" w:space="0" w:color="auto"/>
        <w:left w:val="none" w:sz="0" w:space="0" w:color="auto"/>
        <w:bottom w:val="none" w:sz="0" w:space="0" w:color="auto"/>
        <w:right w:val="none" w:sz="0" w:space="0" w:color="auto"/>
      </w:divBdr>
    </w:div>
    <w:div w:id="1443306670">
      <w:bodyDiv w:val="1"/>
      <w:marLeft w:val="0"/>
      <w:marRight w:val="0"/>
      <w:marTop w:val="0"/>
      <w:marBottom w:val="0"/>
      <w:divBdr>
        <w:top w:val="none" w:sz="0" w:space="0" w:color="auto"/>
        <w:left w:val="none" w:sz="0" w:space="0" w:color="auto"/>
        <w:bottom w:val="none" w:sz="0" w:space="0" w:color="auto"/>
        <w:right w:val="none" w:sz="0" w:space="0" w:color="auto"/>
      </w:divBdr>
      <w:divsChild>
        <w:div w:id="1016691990">
          <w:marLeft w:val="0"/>
          <w:marRight w:val="0"/>
          <w:marTop w:val="0"/>
          <w:marBottom w:val="0"/>
          <w:divBdr>
            <w:top w:val="none" w:sz="0" w:space="0" w:color="auto"/>
            <w:left w:val="none" w:sz="0" w:space="0" w:color="auto"/>
            <w:bottom w:val="none" w:sz="0" w:space="0" w:color="auto"/>
            <w:right w:val="none" w:sz="0" w:space="0" w:color="auto"/>
          </w:divBdr>
          <w:divsChild>
            <w:div w:id="1241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310">
      <w:bodyDiv w:val="1"/>
      <w:marLeft w:val="0"/>
      <w:marRight w:val="0"/>
      <w:marTop w:val="0"/>
      <w:marBottom w:val="0"/>
      <w:divBdr>
        <w:top w:val="none" w:sz="0" w:space="0" w:color="auto"/>
        <w:left w:val="none" w:sz="0" w:space="0" w:color="auto"/>
        <w:bottom w:val="none" w:sz="0" w:space="0" w:color="auto"/>
        <w:right w:val="none" w:sz="0" w:space="0" w:color="auto"/>
      </w:divBdr>
    </w:div>
    <w:div w:id="1469593375">
      <w:bodyDiv w:val="1"/>
      <w:marLeft w:val="0"/>
      <w:marRight w:val="0"/>
      <w:marTop w:val="0"/>
      <w:marBottom w:val="0"/>
      <w:divBdr>
        <w:top w:val="none" w:sz="0" w:space="0" w:color="auto"/>
        <w:left w:val="none" w:sz="0" w:space="0" w:color="auto"/>
        <w:bottom w:val="none" w:sz="0" w:space="0" w:color="auto"/>
        <w:right w:val="none" w:sz="0" w:space="0" w:color="auto"/>
      </w:divBdr>
    </w:div>
    <w:div w:id="1473787491">
      <w:bodyDiv w:val="1"/>
      <w:marLeft w:val="0"/>
      <w:marRight w:val="0"/>
      <w:marTop w:val="0"/>
      <w:marBottom w:val="0"/>
      <w:divBdr>
        <w:top w:val="none" w:sz="0" w:space="0" w:color="auto"/>
        <w:left w:val="none" w:sz="0" w:space="0" w:color="auto"/>
        <w:bottom w:val="none" w:sz="0" w:space="0" w:color="auto"/>
        <w:right w:val="none" w:sz="0" w:space="0" w:color="auto"/>
      </w:divBdr>
    </w:div>
    <w:div w:id="1485702453">
      <w:bodyDiv w:val="1"/>
      <w:marLeft w:val="0"/>
      <w:marRight w:val="0"/>
      <w:marTop w:val="0"/>
      <w:marBottom w:val="0"/>
      <w:divBdr>
        <w:top w:val="none" w:sz="0" w:space="0" w:color="auto"/>
        <w:left w:val="none" w:sz="0" w:space="0" w:color="auto"/>
        <w:bottom w:val="none" w:sz="0" w:space="0" w:color="auto"/>
        <w:right w:val="none" w:sz="0" w:space="0" w:color="auto"/>
      </w:divBdr>
    </w:div>
    <w:div w:id="1508205761">
      <w:bodyDiv w:val="1"/>
      <w:marLeft w:val="0"/>
      <w:marRight w:val="0"/>
      <w:marTop w:val="0"/>
      <w:marBottom w:val="0"/>
      <w:divBdr>
        <w:top w:val="none" w:sz="0" w:space="0" w:color="auto"/>
        <w:left w:val="none" w:sz="0" w:space="0" w:color="auto"/>
        <w:bottom w:val="none" w:sz="0" w:space="0" w:color="auto"/>
        <w:right w:val="none" w:sz="0" w:space="0" w:color="auto"/>
      </w:divBdr>
    </w:div>
    <w:div w:id="1511334866">
      <w:bodyDiv w:val="1"/>
      <w:marLeft w:val="0"/>
      <w:marRight w:val="0"/>
      <w:marTop w:val="0"/>
      <w:marBottom w:val="0"/>
      <w:divBdr>
        <w:top w:val="none" w:sz="0" w:space="0" w:color="auto"/>
        <w:left w:val="none" w:sz="0" w:space="0" w:color="auto"/>
        <w:bottom w:val="none" w:sz="0" w:space="0" w:color="auto"/>
        <w:right w:val="none" w:sz="0" w:space="0" w:color="auto"/>
      </w:divBdr>
    </w:div>
    <w:div w:id="1511991963">
      <w:bodyDiv w:val="1"/>
      <w:marLeft w:val="0"/>
      <w:marRight w:val="0"/>
      <w:marTop w:val="0"/>
      <w:marBottom w:val="0"/>
      <w:divBdr>
        <w:top w:val="none" w:sz="0" w:space="0" w:color="auto"/>
        <w:left w:val="none" w:sz="0" w:space="0" w:color="auto"/>
        <w:bottom w:val="none" w:sz="0" w:space="0" w:color="auto"/>
        <w:right w:val="none" w:sz="0" w:space="0" w:color="auto"/>
      </w:divBdr>
    </w:div>
    <w:div w:id="1515419126">
      <w:bodyDiv w:val="1"/>
      <w:marLeft w:val="0"/>
      <w:marRight w:val="0"/>
      <w:marTop w:val="0"/>
      <w:marBottom w:val="0"/>
      <w:divBdr>
        <w:top w:val="none" w:sz="0" w:space="0" w:color="auto"/>
        <w:left w:val="none" w:sz="0" w:space="0" w:color="auto"/>
        <w:bottom w:val="none" w:sz="0" w:space="0" w:color="auto"/>
        <w:right w:val="none" w:sz="0" w:space="0" w:color="auto"/>
      </w:divBdr>
    </w:div>
    <w:div w:id="1522553114">
      <w:bodyDiv w:val="1"/>
      <w:marLeft w:val="0"/>
      <w:marRight w:val="0"/>
      <w:marTop w:val="0"/>
      <w:marBottom w:val="0"/>
      <w:divBdr>
        <w:top w:val="none" w:sz="0" w:space="0" w:color="auto"/>
        <w:left w:val="none" w:sz="0" w:space="0" w:color="auto"/>
        <w:bottom w:val="none" w:sz="0" w:space="0" w:color="auto"/>
        <w:right w:val="none" w:sz="0" w:space="0" w:color="auto"/>
      </w:divBdr>
    </w:div>
    <w:div w:id="1530484150">
      <w:bodyDiv w:val="1"/>
      <w:marLeft w:val="0"/>
      <w:marRight w:val="0"/>
      <w:marTop w:val="0"/>
      <w:marBottom w:val="0"/>
      <w:divBdr>
        <w:top w:val="none" w:sz="0" w:space="0" w:color="auto"/>
        <w:left w:val="none" w:sz="0" w:space="0" w:color="auto"/>
        <w:bottom w:val="none" w:sz="0" w:space="0" w:color="auto"/>
        <w:right w:val="none" w:sz="0" w:space="0" w:color="auto"/>
      </w:divBdr>
    </w:div>
    <w:div w:id="1533687572">
      <w:bodyDiv w:val="1"/>
      <w:marLeft w:val="0"/>
      <w:marRight w:val="0"/>
      <w:marTop w:val="0"/>
      <w:marBottom w:val="0"/>
      <w:divBdr>
        <w:top w:val="none" w:sz="0" w:space="0" w:color="auto"/>
        <w:left w:val="none" w:sz="0" w:space="0" w:color="auto"/>
        <w:bottom w:val="none" w:sz="0" w:space="0" w:color="auto"/>
        <w:right w:val="none" w:sz="0" w:space="0" w:color="auto"/>
      </w:divBdr>
    </w:div>
    <w:div w:id="1545754323">
      <w:bodyDiv w:val="1"/>
      <w:marLeft w:val="0"/>
      <w:marRight w:val="0"/>
      <w:marTop w:val="0"/>
      <w:marBottom w:val="0"/>
      <w:divBdr>
        <w:top w:val="none" w:sz="0" w:space="0" w:color="auto"/>
        <w:left w:val="none" w:sz="0" w:space="0" w:color="auto"/>
        <w:bottom w:val="none" w:sz="0" w:space="0" w:color="auto"/>
        <w:right w:val="none" w:sz="0" w:space="0" w:color="auto"/>
      </w:divBdr>
    </w:div>
    <w:div w:id="1574118959">
      <w:bodyDiv w:val="1"/>
      <w:marLeft w:val="0"/>
      <w:marRight w:val="0"/>
      <w:marTop w:val="0"/>
      <w:marBottom w:val="0"/>
      <w:divBdr>
        <w:top w:val="none" w:sz="0" w:space="0" w:color="auto"/>
        <w:left w:val="none" w:sz="0" w:space="0" w:color="auto"/>
        <w:bottom w:val="none" w:sz="0" w:space="0" w:color="auto"/>
        <w:right w:val="none" w:sz="0" w:space="0" w:color="auto"/>
      </w:divBdr>
    </w:div>
    <w:div w:id="1585800345">
      <w:bodyDiv w:val="1"/>
      <w:marLeft w:val="0"/>
      <w:marRight w:val="0"/>
      <w:marTop w:val="0"/>
      <w:marBottom w:val="0"/>
      <w:divBdr>
        <w:top w:val="none" w:sz="0" w:space="0" w:color="auto"/>
        <w:left w:val="none" w:sz="0" w:space="0" w:color="auto"/>
        <w:bottom w:val="none" w:sz="0" w:space="0" w:color="auto"/>
        <w:right w:val="none" w:sz="0" w:space="0" w:color="auto"/>
      </w:divBdr>
    </w:div>
    <w:div w:id="1624188562">
      <w:bodyDiv w:val="1"/>
      <w:marLeft w:val="0"/>
      <w:marRight w:val="0"/>
      <w:marTop w:val="0"/>
      <w:marBottom w:val="0"/>
      <w:divBdr>
        <w:top w:val="none" w:sz="0" w:space="0" w:color="auto"/>
        <w:left w:val="none" w:sz="0" w:space="0" w:color="auto"/>
        <w:bottom w:val="none" w:sz="0" w:space="0" w:color="auto"/>
        <w:right w:val="none" w:sz="0" w:space="0" w:color="auto"/>
      </w:divBdr>
    </w:div>
    <w:div w:id="1629630313">
      <w:bodyDiv w:val="1"/>
      <w:marLeft w:val="0"/>
      <w:marRight w:val="0"/>
      <w:marTop w:val="0"/>
      <w:marBottom w:val="0"/>
      <w:divBdr>
        <w:top w:val="none" w:sz="0" w:space="0" w:color="auto"/>
        <w:left w:val="none" w:sz="0" w:space="0" w:color="auto"/>
        <w:bottom w:val="none" w:sz="0" w:space="0" w:color="auto"/>
        <w:right w:val="none" w:sz="0" w:space="0" w:color="auto"/>
      </w:divBdr>
    </w:div>
    <w:div w:id="1630359039">
      <w:bodyDiv w:val="1"/>
      <w:marLeft w:val="0"/>
      <w:marRight w:val="0"/>
      <w:marTop w:val="0"/>
      <w:marBottom w:val="0"/>
      <w:divBdr>
        <w:top w:val="none" w:sz="0" w:space="0" w:color="auto"/>
        <w:left w:val="none" w:sz="0" w:space="0" w:color="auto"/>
        <w:bottom w:val="none" w:sz="0" w:space="0" w:color="auto"/>
        <w:right w:val="none" w:sz="0" w:space="0" w:color="auto"/>
      </w:divBdr>
    </w:div>
    <w:div w:id="1643265116">
      <w:bodyDiv w:val="1"/>
      <w:marLeft w:val="0"/>
      <w:marRight w:val="0"/>
      <w:marTop w:val="0"/>
      <w:marBottom w:val="0"/>
      <w:divBdr>
        <w:top w:val="none" w:sz="0" w:space="0" w:color="auto"/>
        <w:left w:val="none" w:sz="0" w:space="0" w:color="auto"/>
        <w:bottom w:val="none" w:sz="0" w:space="0" w:color="auto"/>
        <w:right w:val="none" w:sz="0" w:space="0" w:color="auto"/>
      </w:divBdr>
    </w:div>
    <w:div w:id="1649165075">
      <w:bodyDiv w:val="1"/>
      <w:marLeft w:val="0"/>
      <w:marRight w:val="0"/>
      <w:marTop w:val="0"/>
      <w:marBottom w:val="0"/>
      <w:divBdr>
        <w:top w:val="none" w:sz="0" w:space="0" w:color="auto"/>
        <w:left w:val="none" w:sz="0" w:space="0" w:color="auto"/>
        <w:bottom w:val="none" w:sz="0" w:space="0" w:color="auto"/>
        <w:right w:val="none" w:sz="0" w:space="0" w:color="auto"/>
      </w:divBdr>
    </w:div>
    <w:div w:id="1663046110">
      <w:bodyDiv w:val="1"/>
      <w:marLeft w:val="0"/>
      <w:marRight w:val="0"/>
      <w:marTop w:val="0"/>
      <w:marBottom w:val="0"/>
      <w:divBdr>
        <w:top w:val="none" w:sz="0" w:space="0" w:color="auto"/>
        <w:left w:val="none" w:sz="0" w:space="0" w:color="auto"/>
        <w:bottom w:val="none" w:sz="0" w:space="0" w:color="auto"/>
        <w:right w:val="none" w:sz="0" w:space="0" w:color="auto"/>
      </w:divBdr>
    </w:div>
    <w:div w:id="1681737848">
      <w:bodyDiv w:val="1"/>
      <w:marLeft w:val="0"/>
      <w:marRight w:val="0"/>
      <w:marTop w:val="0"/>
      <w:marBottom w:val="0"/>
      <w:divBdr>
        <w:top w:val="none" w:sz="0" w:space="0" w:color="auto"/>
        <w:left w:val="none" w:sz="0" w:space="0" w:color="auto"/>
        <w:bottom w:val="none" w:sz="0" w:space="0" w:color="auto"/>
        <w:right w:val="none" w:sz="0" w:space="0" w:color="auto"/>
      </w:divBdr>
    </w:div>
    <w:div w:id="1692342236">
      <w:bodyDiv w:val="1"/>
      <w:marLeft w:val="0"/>
      <w:marRight w:val="0"/>
      <w:marTop w:val="0"/>
      <w:marBottom w:val="0"/>
      <w:divBdr>
        <w:top w:val="none" w:sz="0" w:space="0" w:color="auto"/>
        <w:left w:val="none" w:sz="0" w:space="0" w:color="auto"/>
        <w:bottom w:val="none" w:sz="0" w:space="0" w:color="auto"/>
        <w:right w:val="none" w:sz="0" w:space="0" w:color="auto"/>
      </w:divBdr>
    </w:div>
    <w:div w:id="1693799534">
      <w:bodyDiv w:val="1"/>
      <w:marLeft w:val="0"/>
      <w:marRight w:val="0"/>
      <w:marTop w:val="0"/>
      <w:marBottom w:val="0"/>
      <w:divBdr>
        <w:top w:val="none" w:sz="0" w:space="0" w:color="auto"/>
        <w:left w:val="none" w:sz="0" w:space="0" w:color="auto"/>
        <w:bottom w:val="none" w:sz="0" w:space="0" w:color="auto"/>
        <w:right w:val="none" w:sz="0" w:space="0" w:color="auto"/>
      </w:divBdr>
    </w:div>
    <w:div w:id="1697853574">
      <w:bodyDiv w:val="1"/>
      <w:marLeft w:val="0"/>
      <w:marRight w:val="0"/>
      <w:marTop w:val="0"/>
      <w:marBottom w:val="0"/>
      <w:divBdr>
        <w:top w:val="none" w:sz="0" w:space="0" w:color="auto"/>
        <w:left w:val="none" w:sz="0" w:space="0" w:color="auto"/>
        <w:bottom w:val="none" w:sz="0" w:space="0" w:color="auto"/>
        <w:right w:val="none" w:sz="0" w:space="0" w:color="auto"/>
      </w:divBdr>
    </w:div>
    <w:div w:id="1706564850">
      <w:bodyDiv w:val="1"/>
      <w:marLeft w:val="0"/>
      <w:marRight w:val="0"/>
      <w:marTop w:val="0"/>
      <w:marBottom w:val="0"/>
      <w:divBdr>
        <w:top w:val="none" w:sz="0" w:space="0" w:color="auto"/>
        <w:left w:val="none" w:sz="0" w:space="0" w:color="auto"/>
        <w:bottom w:val="none" w:sz="0" w:space="0" w:color="auto"/>
        <w:right w:val="none" w:sz="0" w:space="0" w:color="auto"/>
      </w:divBdr>
    </w:div>
    <w:div w:id="1709378880">
      <w:bodyDiv w:val="1"/>
      <w:marLeft w:val="0"/>
      <w:marRight w:val="0"/>
      <w:marTop w:val="0"/>
      <w:marBottom w:val="0"/>
      <w:divBdr>
        <w:top w:val="none" w:sz="0" w:space="0" w:color="auto"/>
        <w:left w:val="none" w:sz="0" w:space="0" w:color="auto"/>
        <w:bottom w:val="none" w:sz="0" w:space="0" w:color="auto"/>
        <w:right w:val="none" w:sz="0" w:space="0" w:color="auto"/>
      </w:divBdr>
    </w:div>
    <w:div w:id="1714692678">
      <w:bodyDiv w:val="1"/>
      <w:marLeft w:val="0"/>
      <w:marRight w:val="0"/>
      <w:marTop w:val="0"/>
      <w:marBottom w:val="0"/>
      <w:divBdr>
        <w:top w:val="none" w:sz="0" w:space="0" w:color="auto"/>
        <w:left w:val="none" w:sz="0" w:space="0" w:color="auto"/>
        <w:bottom w:val="none" w:sz="0" w:space="0" w:color="auto"/>
        <w:right w:val="none" w:sz="0" w:space="0" w:color="auto"/>
      </w:divBdr>
    </w:div>
    <w:div w:id="1716850947">
      <w:bodyDiv w:val="1"/>
      <w:marLeft w:val="0"/>
      <w:marRight w:val="0"/>
      <w:marTop w:val="0"/>
      <w:marBottom w:val="0"/>
      <w:divBdr>
        <w:top w:val="none" w:sz="0" w:space="0" w:color="auto"/>
        <w:left w:val="none" w:sz="0" w:space="0" w:color="auto"/>
        <w:bottom w:val="none" w:sz="0" w:space="0" w:color="auto"/>
        <w:right w:val="none" w:sz="0" w:space="0" w:color="auto"/>
      </w:divBdr>
    </w:div>
    <w:div w:id="1718116870">
      <w:bodyDiv w:val="1"/>
      <w:marLeft w:val="0"/>
      <w:marRight w:val="0"/>
      <w:marTop w:val="0"/>
      <w:marBottom w:val="0"/>
      <w:divBdr>
        <w:top w:val="none" w:sz="0" w:space="0" w:color="auto"/>
        <w:left w:val="none" w:sz="0" w:space="0" w:color="auto"/>
        <w:bottom w:val="none" w:sz="0" w:space="0" w:color="auto"/>
        <w:right w:val="none" w:sz="0" w:space="0" w:color="auto"/>
      </w:divBdr>
    </w:div>
    <w:div w:id="1725904515">
      <w:bodyDiv w:val="1"/>
      <w:marLeft w:val="0"/>
      <w:marRight w:val="0"/>
      <w:marTop w:val="0"/>
      <w:marBottom w:val="0"/>
      <w:divBdr>
        <w:top w:val="none" w:sz="0" w:space="0" w:color="auto"/>
        <w:left w:val="none" w:sz="0" w:space="0" w:color="auto"/>
        <w:bottom w:val="none" w:sz="0" w:space="0" w:color="auto"/>
        <w:right w:val="none" w:sz="0" w:space="0" w:color="auto"/>
      </w:divBdr>
    </w:div>
    <w:div w:id="1726640519">
      <w:bodyDiv w:val="1"/>
      <w:marLeft w:val="0"/>
      <w:marRight w:val="0"/>
      <w:marTop w:val="0"/>
      <w:marBottom w:val="0"/>
      <w:divBdr>
        <w:top w:val="none" w:sz="0" w:space="0" w:color="auto"/>
        <w:left w:val="none" w:sz="0" w:space="0" w:color="auto"/>
        <w:bottom w:val="none" w:sz="0" w:space="0" w:color="auto"/>
        <w:right w:val="none" w:sz="0" w:space="0" w:color="auto"/>
      </w:divBdr>
    </w:div>
    <w:div w:id="1726945939">
      <w:bodyDiv w:val="1"/>
      <w:marLeft w:val="0"/>
      <w:marRight w:val="0"/>
      <w:marTop w:val="0"/>
      <w:marBottom w:val="0"/>
      <w:divBdr>
        <w:top w:val="none" w:sz="0" w:space="0" w:color="auto"/>
        <w:left w:val="none" w:sz="0" w:space="0" w:color="auto"/>
        <w:bottom w:val="none" w:sz="0" w:space="0" w:color="auto"/>
        <w:right w:val="none" w:sz="0" w:space="0" w:color="auto"/>
      </w:divBdr>
    </w:div>
    <w:div w:id="1734497697">
      <w:bodyDiv w:val="1"/>
      <w:marLeft w:val="0"/>
      <w:marRight w:val="0"/>
      <w:marTop w:val="0"/>
      <w:marBottom w:val="0"/>
      <w:divBdr>
        <w:top w:val="none" w:sz="0" w:space="0" w:color="auto"/>
        <w:left w:val="none" w:sz="0" w:space="0" w:color="auto"/>
        <w:bottom w:val="none" w:sz="0" w:space="0" w:color="auto"/>
        <w:right w:val="none" w:sz="0" w:space="0" w:color="auto"/>
      </w:divBdr>
      <w:divsChild>
        <w:div w:id="779448958">
          <w:marLeft w:val="0"/>
          <w:marRight w:val="0"/>
          <w:marTop w:val="0"/>
          <w:marBottom w:val="0"/>
          <w:divBdr>
            <w:top w:val="none" w:sz="0" w:space="0" w:color="auto"/>
            <w:left w:val="none" w:sz="0" w:space="0" w:color="auto"/>
            <w:bottom w:val="none" w:sz="0" w:space="0" w:color="auto"/>
            <w:right w:val="none" w:sz="0" w:space="0" w:color="auto"/>
          </w:divBdr>
          <w:divsChild>
            <w:div w:id="667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843">
      <w:bodyDiv w:val="1"/>
      <w:marLeft w:val="0"/>
      <w:marRight w:val="0"/>
      <w:marTop w:val="0"/>
      <w:marBottom w:val="0"/>
      <w:divBdr>
        <w:top w:val="none" w:sz="0" w:space="0" w:color="auto"/>
        <w:left w:val="none" w:sz="0" w:space="0" w:color="auto"/>
        <w:bottom w:val="none" w:sz="0" w:space="0" w:color="auto"/>
        <w:right w:val="none" w:sz="0" w:space="0" w:color="auto"/>
      </w:divBdr>
    </w:div>
    <w:div w:id="1743136997">
      <w:bodyDiv w:val="1"/>
      <w:marLeft w:val="0"/>
      <w:marRight w:val="0"/>
      <w:marTop w:val="0"/>
      <w:marBottom w:val="0"/>
      <w:divBdr>
        <w:top w:val="none" w:sz="0" w:space="0" w:color="auto"/>
        <w:left w:val="none" w:sz="0" w:space="0" w:color="auto"/>
        <w:bottom w:val="none" w:sz="0" w:space="0" w:color="auto"/>
        <w:right w:val="none" w:sz="0" w:space="0" w:color="auto"/>
      </w:divBdr>
      <w:divsChild>
        <w:div w:id="897281648">
          <w:marLeft w:val="0"/>
          <w:marRight w:val="0"/>
          <w:marTop w:val="0"/>
          <w:marBottom w:val="0"/>
          <w:divBdr>
            <w:top w:val="none" w:sz="0" w:space="0" w:color="auto"/>
            <w:left w:val="none" w:sz="0" w:space="0" w:color="auto"/>
            <w:bottom w:val="none" w:sz="0" w:space="0" w:color="auto"/>
            <w:right w:val="none" w:sz="0" w:space="0" w:color="auto"/>
          </w:divBdr>
          <w:divsChild>
            <w:div w:id="2581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0304">
      <w:bodyDiv w:val="1"/>
      <w:marLeft w:val="0"/>
      <w:marRight w:val="0"/>
      <w:marTop w:val="0"/>
      <w:marBottom w:val="0"/>
      <w:divBdr>
        <w:top w:val="none" w:sz="0" w:space="0" w:color="auto"/>
        <w:left w:val="none" w:sz="0" w:space="0" w:color="auto"/>
        <w:bottom w:val="none" w:sz="0" w:space="0" w:color="auto"/>
        <w:right w:val="none" w:sz="0" w:space="0" w:color="auto"/>
      </w:divBdr>
    </w:div>
    <w:div w:id="1754620445">
      <w:bodyDiv w:val="1"/>
      <w:marLeft w:val="0"/>
      <w:marRight w:val="0"/>
      <w:marTop w:val="0"/>
      <w:marBottom w:val="0"/>
      <w:divBdr>
        <w:top w:val="none" w:sz="0" w:space="0" w:color="auto"/>
        <w:left w:val="none" w:sz="0" w:space="0" w:color="auto"/>
        <w:bottom w:val="none" w:sz="0" w:space="0" w:color="auto"/>
        <w:right w:val="none" w:sz="0" w:space="0" w:color="auto"/>
      </w:divBdr>
    </w:div>
    <w:div w:id="1756390185">
      <w:bodyDiv w:val="1"/>
      <w:marLeft w:val="0"/>
      <w:marRight w:val="0"/>
      <w:marTop w:val="0"/>
      <w:marBottom w:val="0"/>
      <w:divBdr>
        <w:top w:val="none" w:sz="0" w:space="0" w:color="auto"/>
        <w:left w:val="none" w:sz="0" w:space="0" w:color="auto"/>
        <w:bottom w:val="none" w:sz="0" w:space="0" w:color="auto"/>
        <w:right w:val="none" w:sz="0" w:space="0" w:color="auto"/>
      </w:divBdr>
    </w:div>
    <w:div w:id="1757052073">
      <w:bodyDiv w:val="1"/>
      <w:marLeft w:val="0"/>
      <w:marRight w:val="0"/>
      <w:marTop w:val="0"/>
      <w:marBottom w:val="0"/>
      <w:divBdr>
        <w:top w:val="none" w:sz="0" w:space="0" w:color="auto"/>
        <w:left w:val="none" w:sz="0" w:space="0" w:color="auto"/>
        <w:bottom w:val="none" w:sz="0" w:space="0" w:color="auto"/>
        <w:right w:val="none" w:sz="0" w:space="0" w:color="auto"/>
      </w:divBdr>
    </w:div>
    <w:div w:id="1760130688">
      <w:bodyDiv w:val="1"/>
      <w:marLeft w:val="0"/>
      <w:marRight w:val="0"/>
      <w:marTop w:val="0"/>
      <w:marBottom w:val="0"/>
      <w:divBdr>
        <w:top w:val="none" w:sz="0" w:space="0" w:color="auto"/>
        <w:left w:val="none" w:sz="0" w:space="0" w:color="auto"/>
        <w:bottom w:val="none" w:sz="0" w:space="0" w:color="auto"/>
        <w:right w:val="none" w:sz="0" w:space="0" w:color="auto"/>
      </w:divBdr>
    </w:div>
    <w:div w:id="1772508032">
      <w:bodyDiv w:val="1"/>
      <w:marLeft w:val="0"/>
      <w:marRight w:val="0"/>
      <w:marTop w:val="0"/>
      <w:marBottom w:val="0"/>
      <w:divBdr>
        <w:top w:val="none" w:sz="0" w:space="0" w:color="auto"/>
        <w:left w:val="none" w:sz="0" w:space="0" w:color="auto"/>
        <w:bottom w:val="none" w:sz="0" w:space="0" w:color="auto"/>
        <w:right w:val="none" w:sz="0" w:space="0" w:color="auto"/>
      </w:divBdr>
    </w:div>
    <w:div w:id="1773746942">
      <w:bodyDiv w:val="1"/>
      <w:marLeft w:val="0"/>
      <w:marRight w:val="0"/>
      <w:marTop w:val="0"/>
      <w:marBottom w:val="0"/>
      <w:divBdr>
        <w:top w:val="none" w:sz="0" w:space="0" w:color="auto"/>
        <w:left w:val="none" w:sz="0" w:space="0" w:color="auto"/>
        <w:bottom w:val="none" w:sz="0" w:space="0" w:color="auto"/>
        <w:right w:val="none" w:sz="0" w:space="0" w:color="auto"/>
      </w:divBdr>
    </w:div>
    <w:div w:id="1786777096">
      <w:bodyDiv w:val="1"/>
      <w:marLeft w:val="0"/>
      <w:marRight w:val="0"/>
      <w:marTop w:val="0"/>
      <w:marBottom w:val="0"/>
      <w:divBdr>
        <w:top w:val="none" w:sz="0" w:space="0" w:color="auto"/>
        <w:left w:val="none" w:sz="0" w:space="0" w:color="auto"/>
        <w:bottom w:val="none" w:sz="0" w:space="0" w:color="auto"/>
        <w:right w:val="none" w:sz="0" w:space="0" w:color="auto"/>
      </w:divBdr>
    </w:div>
    <w:div w:id="1786803576">
      <w:bodyDiv w:val="1"/>
      <w:marLeft w:val="0"/>
      <w:marRight w:val="0"/>
      <w:marTop w:val="0"/>
      <w:marBottom w:val="0"/>
      <w:divBdr>
        <w:top w:val="none" w:sz="0" w:space="0" w:color="auto"/>
        <w:left w:val="none" w:sz="0" w:space="0" w:color="auto"/>
        <w:bottom w:val="none" w:sz="0" w:space="0" w:color="auto"/>
        <w:right w:val="none" w:sz="0" w:space="0" w:color="auto"/>
      </w:divBdr>
    </w:div>
    <w:div w:id="1787388330">
      <w:bodyDiv w:val="1"/>
      <w:marLeft w:val="0"/>
      <w:marRight w:val="0"/>
      <w:marTop w:val="0"/>
      <w:marBottom w:val="0"/>
      <w:divBdr>
        <w:top w:val="none" w:sz="0" w:space="0" w:color="auto"/>
        <w:left w:val="none" w:sz="0" w:space="0" w:color="auto"/>
        <w:bottom w:val="none" w:sz="0" w:space="0" w:color="auto"/>
        <w:right w:val="none" w:sz="0" w:space="0" w:color="auto"/>
      </w:divBdr>
    </w:div>
    <w:div w:id="1789199480">
      <w:bodyDiv w:val="1"/>
      <w:marLeft w:val="0"/>
      <w:marRight w:val="0"/>
      <w:marTop w:val="0"/>
      <w:marBottom w:val="0"/>
      <w:divBdr>
        <w:top w:val="none" w:sz="0" w:space="0" w:color="auto"/>
        <w:left w:val="none" w:sz="0" w:space="0" w:color="auto"/>
        <w:bottom w:val="none" w:sz="0" w:space="0" w:color="auto"/>
        <w:right w:val="none" w:sz="0" w:space="0" w:color="auto"/>
      </w:divBdr>
    </w:div>
    <w:div w:id="1805585357">
      <w:bodyDiv w:val="1"/>
      <w:marLeft w:val="0"/>
      <w:marRight w:val="0"/>
      <w:marTop w:val="0"/>
      <w:marBottom w:val="0"/>
      <w:divBdr>
        <w:top w:val="none" w:sz="0" w:space="0" w:color="auto"/>
        <w:left w:val="none" w:sz="0" w:space="0" w:color="auto"/>
        <w:bottom w:val="none" w:sz="0" w:space="0" w:color="auto"/>
        <w:right w:val="none" w:sz="0" w:space="0" w:color="auto"/>
      </w:divBdr>
    </w:div>
    <w:div w:id="1809008178">
      <w:bodyDiv w:val="1"/>
      <w:marLeft w:val="0"/>
      <w:marRight w:val="0"/>
      <w:marTop w:val="0"/>
      <w:marBottom w:val="0"/>
      <w:divBdr>
        <w:top w:val="none" w:sz="0" w:space="0" w:color="auto"/>
        <w:left w:val="none" w:sz="0" w:space="0" w:color="auto"/>
        <w:bottom w:val="none" w:sz="0" w:space="0" w:color="auto"/>
        <w:right w:val="none" w:sz="0" w:space="0" w:color="auto"/>
      </w:divBdr>
    </w:div>
    <w:div w:id="1810395820">
      <w:bodyDiv w:val="1"/>
      <w:marLeft w:val="0"/>
      <w:marRight w:val="0"/>
      <w:marTop w:val="0"/>
      <w:marBottom w:val="0"/>
      <w:divBdr>
        <w:top w:val="none" w:sz="0" w:space="0" w:color="auto"/>
        <w:left w:val="none" w:sz="0" w:space="0" w:color="auto"/>
        <w:bottom w:val="none" w:sz="0" w:space="0" w:color="auto"/>
        <w:right w:val="none" w:sz="0" w:space="0" w:color="auto"/>
      </w:divBdr>
    </w:div>
    <w:div w:id="1820002021">
      <w:bodyDiv w:val="1"/>
      <w:marLeft w:val="0"/>
      <w:marRight w:val="0"/>
      <w:marTop w:val="0"/>
      <w:marBottom w:val="0"/>
      <w:divBdr>
        <w:top w:val="none" w:sz="0" w:space="0" w:color="auto"/>
        <w:left w:val="none" w:sz="0" w:space="0" w:color="auto"/>
        <w:bottom w:val="none" w:sz="0" w:space="0" w:color="auto"/>
        <w:right w:val="none" w:sz="0" w:space="0" w:color="auto"/>
      </w:divBdr>
    </w:div>
    <w:div w:id="1824588436">
      <w:bodyDiv w:val="1"/>
      <w:marLeft w:val="0"/>
      <w:marRight w:val="0"/>
      <w:marTop w:val="0"/>
      <w:marBottom w:val="0"/>
      <w:divBdr>
        <w:top w:val="none" w:sz="0" w:space="0" w:color="auto"/>
        <w:left w:val="none" w:sz="0" w:space="0" w:color="auto"/>
        <w:bottom w:val="none" w:sz="0" w:space="0" w:color="auto"/>
        <w:right w:val="none" w:sz="0" w:space="0" w:color="auto"/>
      </w:divBdr>
    </w:div>
    <w:div w:id="1826437918">
      <w:bodyDiv w:val="1"/>
      <w:marLeft w:val="0"/>
      <w:marRight w:val="0"/>
      <w:marTop w:val="0"/>
      <w:marBottom w:val="0"/>
      <w:divBdr>
        <w:top w:val="none" w:sz="0" w:space="0" w:color="auto"/>
        <w:left w:val="none" w:sz="0" w:space="0" w:color="auto"/>
        <w:bottom w:val="none" w:sz="0" w:space="0" w:color="auto"/>
        <w:right w:val="none" w:sz="0" w:space="0" w:color="auto"/>
      </w:divBdr>
    </w:div>
    <w:div w:id="1829596222">
      <w:bodyDiv w:val="1"/>
      <w:marLeft w:val="0"/>
      <w:marRight w:val="0"/>
      <w:marTop w:val="0"/>
      <w:marBottom w:val="0"/>
      <w:divBdr>
        <w:top w:val="none" w:sz="0" w:space="0" w:color="auto"/>
        <w:left w:val="none" w:sz="0" w:space="0" w:color="auto"/>
        <w:bottom w:val="none" w:sz="0" w:space="0" w:color="auto"/>
        <w:right w:val="none" w:sz="0" w:space="0" w:color="auto"/>
      </w:divBdr>
    </w:div>
    <w:div w:id="1835023931">
      <w:bodyDiv w:val="1"/>
      <w:marLeft w:val="0"/>
      <w:marRight w:val="0"/>
      <w:marTop w:val="0"/>
      <w:marBottom w:val="0"/>
      <w:divBdr>
        <w:top w:val="none" w:sz="0" w:space="0" w:color="auto"/>
        <w:left w:val="none" w:sz="0" w:space="0" w:color="auto"/>
        <w:bottom w:val="none" w:sz="0" w:space="0" w:color="auto"/>
        <w:right w:val="none" w:sz="0" w:space="0" w:color="auto"/>
      </w:divBdr>
    </w:div>
    <w:div w:id="1843201634">
      <w:bodyDiv w:val="1"/>
      <w:marLeft w:val="0"/>
      <w:marRight w:val="0"/>
      <w:marTop w:val="0"/>
      <w:marBottom w:val="0"/>
      <w:divBdr>
        <w:top w:val="none" w:sz="0" w:space="0" w:color="auto"/>
        <w:left w:val="none" w:sz="0" w:space="0" w:color="auto"/>
        <w:bottom w:val="none" w:sz="0" w:space="0" w:color="auto"/>
        <w:right w:val="none" w:sz="0" w:space="0" w:color="auto"/>
      </w:divBdr>
    </w:div>
    <w:div w:id="1848710925">
      <w:bodyDiv w:val="1"/>
      <w:marLeft w:val="0"/>
      <w:marRight w:val="0"/>
      <w:marTop w:val="0"/>
      <w:marBottom w:val="0"/>
      <w:divBdr>
        <w:top w:val="none" w:sz="0" w:space="0" w:color="auto"/>
        <w:left w:val="none" w:sz="0" w:space="0" w:color="auto"/>
        <w:bottom w:val="none" w:sz="0" w:space="0" w:color="auto"/>
        <w:right w:val="none" w:sz="0" w:space="0" w:color="auto"/>
      </w:divBdr>
    </w:div>
    <w:div w:id="1853882521">
      <w:bodyDiv w:val="1"/>
      <w:marLeft w:val="0"/>
      <w:marRight w:val="0"/>
      <w:marTop w:val="0"/>
      <w:marBottom w:val="0"/>
      <w:divBdr>
        <w:top w:val="none" w:sz="0" w:space="0" w:color="auto"/>
        <w:left w:val="none" w:sz="0" w:space="0" w:color="auto"/>
        <w:bottom w:val="none" w:sz="0" w:space="0" w:color="auto"/>
        <w:right w:val="none" w:sz="0" w:space="0" w:color="auto"/>
      </w:divBdr>
    </w:div>
    <w:div w:id="1870945871">
      <w:bodyDiv w:val="1"/>
      <w:marLeft w:val="0"/>
      <w:marRight w:val="0"/>
      <w:marTop w:val="0"/>
      <w:marBottom w:val="0"/>
      <w:divBdr>
        <w:top w:val="none" w:sz="0" w:space="0" w:color="auto"/>
        <w:left w:val="none" w:sz="0" w:space="0" w:color="auto"/>
        <w:bottom w:val="none" w:sz="0" w:space="0" w:color="auto"/>
        <w:right w:val="none" w:sz="0" w:space="0" w:color="auto"/>
      </w:divBdr>
    </w:div>
    <w:div w:id="1876579222">
      <w:bodyDiv w:val="1"/>
      <w:marLeft w:val="0"/>
      <w:marRight w:val="0"/>
      <w:marTop w:val="0"/>
      <w:marBottom w:val="0"/>
      <w:divBdr>
        <w:top w:val="none" w:sz="0" w:space="0" w:color="auto"/>
        <w:left w:val="none" w:sz="0" w:space="0" w:color="auto"/>
        <w:bottom w:val="none" w:sz="0" w:space="0" w:color="auto"/>
        <w:right w:val="none" w:sz="0" w:space="0" w:color="auto"/>
      </w:divBdr>
    </w:div>
    <w:div w:id="1889876495">
      <w:bodyDiv w:val="1"/>
      <w:marLeft w:val="0"/>
      <w:marRight w:val="0"/>
      <w:marTop w:val="0"/>
      <w:marBottom w:val="0"/>
      <w:divBdr>
        <w:top w:val="none" w:sz="0" w:space="0" w:color="auto"/>
        <w:left w:val="none" w:sz="0" w:space="0" w:color="auto"/>
        <w:bottom w:val="none" w:sz="0" w:space="0" w:color="auto"/>
        <w:right w:val="none" w:sz="0" w:space="0" w:color="auto"/>
      </w:divBdr>
    </w:div>
    <w:div w:id="1898735641">
      <w:bodyDiv w:val="1"/>
      <w:marLeft w:val="0"/>
      <w:marRight w:val="0"/>
      <w:marTop w:val="0"/>
      <w:marBottom w:val="0"/>
      <w:divBdr>
        <w:top w:val="none" w:sz="0" w:space="0" w:color="auto"/>
        <w:left w:val="none" w:sz="0" w:space="0" w:color="auto"/>
        <w:bottom w:val="none" w:sz="0" w:space="0" w:color="auto"/>
        <w:right w:val="none" w:sz="0" w:space="0" w:color="auto"/>
      </w:divBdr>
    </w:div>
    <w:div w:id="1910923639">
      <w:bodyDiv w:val="1"/>
      <w:marLeft w:val="0"/>
      <w:marRight w:val="0"/>
      <w:marTop w:val="0"/>
      <w:marBottom w:val="0"/>
      <w:divBdr>
        <w:top w:val="none" w:sz="0" w:space="0" w:color="auto"/>
        <w:left w:val="none" w:sz="0" w:space="0" w:color="auto"/>
        <w:bottom w:val="none" w:sz="0" w:space="0" w:color="auto"/>
        <w:right w:val="none" w:sz="0" w:space="0" w:color="auto"/>
      </w:divBdr>
    </w:div>
    <w:div w:id="1918319483">
      <w:bodyDiv w:val="1"/>
      <w:marLeft w:val="0"/>
      <w:marRight w:val="0"/>
      <w:marTop w:val="0"/>
      <w:marBottom w:val="0"/>
      <w:divBdr>
        <w:top w:val="none" w:sz="0" w:space="0" w:color="auto"/>
        <w:left w:val="none" w:sz="0" w:space="0" w:color="auto"/>
        <w:bottom w:val="none" w:sz="0" w:space="0" w:color="auto"/>
        <w:right w:val="none" w:sz="0" w:space="0" w:color="auto"/>
      </w:divBdr>
    </w:div>
    <w:div w:id="1924414901">
      <w:bodyDiv w:val="1"/>
      <w:marLeft w:val="0"/>
      <w:marRight w:val="0"/>
      <w:marTop w:val="0"/>
      <w:marBottom w:val="0"/>
      <w:divBdr>
        <w:top w:val="none" w:sz="0" w:space="0" w:color="auto"/>
        <w:left w:val="none" w:sz="0" w:space="0" w:color="auto"/>
        <w:bottom w:val="none" w:sz="0" w:space="0" w:color="auto"/>
        <w:right w:val="none" w:sz="0" w:space="0" w:color="auto"/>
      </w:divBdr>
    </w:div>
    <w:div w:id="1931308332">
      <w:bodyDiv w:val="1"/>
      <w:marLeft w:val="0"/>
      <w:marRight w:val="0"/>
      <w:marTop w:val="0"/>
      <w:marBottom w:val="0"/>
      <w:divBdr>
        <w:top w:val="none" w:sz="0" w:space="0" w:color="auto"/>
        <w:left w:val="none" w:sz="0" w:space="0" w:color="auto"/>
        <w:bottom w:val="none" w:sz="0" w:space="0" w:color="auto"/>
        <w:right w:val="none" w:sz="0" w:space="0" w:color="auto"/>
      </w:divBdr>
    </w:div>
    <w:div w:id="1937396924">
      <w:bodyDiv w:val="1"/>
      <w:marLeft w:val="0"/>
      <w:marRight w:val="0"/>
      <w:marTop w:val="0"/>
      <w:marBottom w:val="0"/>
      <w:divBdr>
        <w:top w:val="none" w:sz="0" w:space="0" w:color="auto"/>
        <w:left w:val="none" w:sz="0" w:space="0" w:color="auto"/>
        <w:bottom w:val="none" w:sz="0" w:space="0" w:color="auto"/>
        <w:right w:val="none" w:sz="0" w:space="0" w:color="auto"/>
      </w:divBdr>
    </w:div>
    <w:div w:id="1944994809">
      <w:bodyDiv w:val="1"/>
      <w:marLeft w:val="0"/>
      <w:marRight w:val="0"/>
      <w:marTop w:val="0"/>
      <w:marBottom w:val="0"/>
      <w:divBdr>
        <w:top w:val="none" w:sz="0" w:space="0" w:color="auto"/>
        <w:left w:val="none" w:sz="0" w:space="0" w:color="auto"/>
        <w:bottom w:val="none" w:sz="0" w:space="0" w:color="auto"/>
        <w:right w:val="none" w:sz="0" w:space="0" w:color="auto"/>
      </w:divBdr>
    </w:div>
    <w:div w:id="1955866046">
      <w:bodyDiv w:val="1"/>
      <w:marLeft w:val="0"/>
      <w:marRight w:val="0"/>
      <w:marTop w:val="0"/>
      <w:marBottom w:val="0"/>
      <w:divBdr>
        <w:top w:val="none" w:sz="0" w:space="0" w:color="auto"/>
        <w:left w:val="none" w:sz="0" w:space="0" w:color="auto"/>
        <w:bottom w:val="none" w:sz="0" w:space="0" w:color="auto"/>
        <w:right w:val="none" w:sz="0" w:space="0" w:color="auto"/>
      </w:divBdr>
    </w:div>
    <w:div w:id="1967078800">
      <w:bodyDiv w:val="1"/>
      <w:marLeft w:val="0"/>
      <w:marRight w:val="0"/>
      <w:marTop w:val="0"/>
      <w:marBottom w:val="0"/>
      <w:divBdr>
        <w:top w:val="none" w:sz="0" w:space="0" w:color="auto"/>
        <w:left w:val="none" w:sz="0" w:space="0" w:color="auto"/>
        <w:bottom w:val="none" w:sz="0" w:space="0" w:color="auto"/>
        <w:right w:val="none" w:sz="0" w:space="0" w:color="auto"/>
      </w:divBdr>
    </w:div>
    <w:div w:id="1970697570">
      <w:bodyDiv w:val="1"/>
      <w:marLeft w:val="0"/>
      <w:marRight w:val="0"/>
      <w:marTop w:val="0"/>
      <w:marBottom w:val="0"/>
      <w:divBdr>
        <w:top w:val="none" w:sz="0" w:space="0" w:color="auto"/>
        <w:left w:val="none" w:sz="0" w:space="0" w:color="auto"/>
        <w:bottom w:val="none" w:sz="0" w:space="0" w:color="auto"/>
        <w:right w:val="none" w:sz="0" w:space="0" w:color="auto"/>
      </w:divBdr>
    </w:div>
    <w:div w:id="1971785956">
      <w:bodyDiv w:val="1"/>
      <w:marLeft w:val="0"/>
      <w:marRight w:val="0"/>
      <w:marTop w:val="0"/>
      <w:marBottom w:val="0"/>
      <w:divBdr>
        <w:top w:val="none" w:sz="0" w:space="0" w:color="auto"/>
        <w:left w:val="none" w:sz="0" w:space="0" w:color="auto"/>
        <w:bottom w:val="none" w:sz="0" w:space="0" w:color="auto"/>
        <w:right w:val="none" w:sz="0" w:space="0" w:color="auto"/>
      </w:divBdr>
    </w:div>
    <w:div w:id="1975796888">
      <w:bodyDiv w:val="1"/>
      <w:marLeft w:val="0"/>
      <w:marRight w:val="0"/>
      <w:marTop w:val="0"/>
      <w:marBottom w:val="0"/>
      <w:divBdr>
        <w:top w:val="none" w:sz="0" w:space="0" w:color="auto"/>
        <w:left w:val="none" w:sz="0" w:space="0" w:color="auto"/>
        <w:bottom w:val="none" w:sz="0" w:space="0" w:color="auto"/>
        <w:right w:val="none" w:sz="0" w:space="0" w:color="auto"/>
      </w:divBdr>
    </w:div>
    <w:div w:id="1977953114">
      <w:bodyDiv w:val="1"/>
      <w:marLeft w:val="0"/>
      <w:marRight w:val="0"/>
      <w:marTop w:val="0"/>
      <w:marBottom w:val="0"/>
      <w:divBdr>
        <w:top w:val="none" w:sz="0" w:space="0" w:color="auto"/>
        <w:left w:val="none" w:sz="0" w:space="0" w:color="auto"/>
        <w:bottom w:val="none" w:sz="0" w:space="0" w:color="auto"/>
        <w:right w:val="none" w:sz="0" w:space="0" w:color="auto"/>
      </w:divBdr>
    </w:div>
    <w:div w:id="1979526032">
      <w:bodyDiv w:val="1"/>
      <w:marLeft w:val="0"/>
      <w:marRight w:val="0"/>
      <w:marTop w:val="0"/>
      <w:marBottom w:val="0"/>
      <w:divBdr>
        <w:top w:val="none" w:sz="0" w:space="0" w:color="auto"/>
        <w:left w:val="none" w:sz="0" w:space="0" w:color="auto"/>
        <w:bottom w:val="none" w:sz="0" w:space="0" w:color="auto"/>
        <w:right w:val="none" w:sz="0" w:space="0" w:color="auto"/>
      </w:divBdr>
    </w:div>
    <w:div w:id="1986162066">
      <w:bodyDiv w:val="1"/>
      <w:marLeft w:val="0"/>
      <w:marRight w:val="0"/>
      <w:marTop w:val="0"/>
      <w:marBottom w:val="0"/>
      <w:divBdr>
        <w:top w:val="none" w:sz="0" w:space="0" w:color="auto"/>
        <w:left w:val="none" w:sz="0" w:space="0" w:color="auto"/>
        <w:bottom w:val="none" w:sz="0" w:space="0" w:color="auto"/>
        <w:right w:val="none" w:sz="0" w:space="0" w:color="auto"/>
      </w:divBdr>
    </w:div>
    <w:div w:id="2000644847">
      <w:bodyDiv w:val="1"/>
      <w:marLeft w:val="0"/>
      <w:marRight w:val="0"/>
      <w:marTop w:val="0"/>
      <w:marBottom w:val="0"/>
      <w:divBdr>
        <w:top w:val="none" w:sz="0" w:space="0" w:color="auto"/>
        <w:left w:val="none" w:sz="0" w:space="0" w:color="auto"/>
        <w:bottom w:val="none" w:sz="0" w:space="0" w:color="auto"/>
        <w:right w:val="none" w:sz="0" w:space="0" w:color="auto"/>
      </w:divBdr>
    </w:div>
    <w:div w:id="2001619995">
      <w:bodyDiv w:val="1"/>
      <w:marLeft w:val="0"/>
      <w:marRight w:val="0"/>
      <w:marTop w:val="0"/>
      <w:marBottom w:val="0"/>
      <w:divBdr>
        <w:top w:val="none" w:sz="0" w:space="0" w:color="auto"/>
        <w:left w:val="none" w:sz="0" w:space="0" w:color="auto"/>
        <w:bottom w:val="none" w:sz="0" w:space="0" w:color="auto"/>
        <w:right w:val="none" w:sz="0" w:space="0" w:color="auto"/>
      </w:divBdr>
    </w:div>
    <w:div w:id="2026591207">
      <w:bodyDiv w:val="1"/>
      <w:marLeft w:val="0"/>
      <w:marRight w:val="0"/>
      <w:marTop w:val="0"/>
      <w:marBottom w:val="0"/>
      <w:divBdr>
        <w:top w:val="none" w:sz="0" w:space="0" w:color="auto"/>
        <w:left w:val="none" w:sz="0" w:space="0" w:color="auto"/>
        <w:bottom w:val="none" w:sz="0" w:space="0" w:color="auto"/>
        <w:right w:val="none" w:sz="0" w:space="0" w:color="auto"/>
      </w:divBdr>
    </w:div>
    <w:div w:id="2074814946">
      <w:bodyDiv w:val="1"/>
      <w:marLeft w:val="0"/>
      <w:marRight w:val="0"/>
      <w:marTop w:val="0"/>
      <w:marBottom w:val="0"/>
      <w:divBdr>
        <w:top w:val="none" w:sz="0" w:space="0" w:color="auto"/>
        <w:left w:val="none" w:sz="0" w:space="0" w:color="auto"/>
        <w:bottom w:val="none" w:sz="0" w:space="0" w:color="auto"/>
        <w:right w:val="none" w:sz="0" w:space="0" w:color="auto"/>
      </w:divBdr>
    </w:div>
    <w:div w:id="2082830071">
      <w:bodyDiv w:val="1"/>
      <w:marLeft w:val="0"/>
      <w:marRight w:val="0"/>
      <w:marTop w:val="0"/>
      <w:marBottom w:val="0"/>
      <w:divBdr>
        <w:top w:val="none" w:sz="0" w:space="0" w:color="auto"/>
        <w:left w:val="none" w:sz="0" w:space="0" w:color="auto"/>
        <w:bottom w:val="none" w:sz="0" w:space="0" w:color="auto"/>
        <w:right w:val="none" w:sz="0" w:space="0" w:color="auto"/>
      </w:divBdr>
    </w:div>
    <w:div w:id="2095544812">
      <w:bodyDiv w:val="1"/>
      <w:marLeft w:val="0"/>
      <w:marRight w:val="0"/>
      <w:marTop w:val="0"/>
      <w:marBottom w:val="0"/>
      <w:divBdr>
        <w:top w:val="none" w:sz="0" w:space="0" w:color="auto"/>
        <w:left w:val="none" w:sz="0" w:space="0" w:color="auto"/>
        <w:bottom w:val="none" w:sz="0" w:space="0" w:color="auto"/>
        <w:right w:val="none" w:sz="0" w:space="0" w:color="auto"/>
      </w:divBdr>
    </w:div>
    <w:div w:id="2105418626">
      <w:bodyDiv w:val="1"/>
      <w:marLeft w:val="0"/>
      <w:marRight w:val="0"/>
      <w:marTop w:val="0"/>
      <w:marBottom w:val="0"/>
      <w:divBdr>
        <w:top w:val="none" w:sz="0" w:space="0" w:color="auto"/>
        <w:left w:val="none" w:sz="0" w:space="0" w:color="auto"/>
        <w:bottom w:val="none" w:sz="0" w:space="0" w:color="auto"/>
        <w:right w:val="none" w:sz="0" w:space="0" w:color="auto"/>
      </w:divBdr>
    </w:div>
    <w:div w:id="2107262524">
      <w:bodyDiv w:val="1"/>
      <w:marLeft w:val="0"/>
      <w:marRight w:val="0"/>
      <w:marTop w:val="0"/>
      <w:marBottom w:val="0"/>
      <w:divBdr>
        <w:top w:val="none" w:sz="0" w:space="0" w:color="auto"/>
        <w:left w:val="none" w:sz="0" w:space="0" w:color="auto"/>
        <w:bottom w:val="none" w:sz="0" w:space="0" w:color="auto"/>
        <w:right w:val="none" w:sz="0" w:space="0" w:color="auto"/>
      </w:divBdr>
    </w:div>
    <w:div w:id="2117552177">
      <w:bodyDiv w:val="1"/>
      <w:marLeft w:val="0"/>
      <w:marRight w:val="0"/>
      <w:marTop w:val="0"/>
      <w:marBottom w:val="0"/>
      <w:divBdr>
        <w:top w:val="none" w:sz="0" w:space="0" w:color="auto"/>
        <w:left w:val="none" w:sz="0" w:space="0" w:color="auto"/>
        <w:bottom w:val="none" w:sz="0" w:space="0" w:color="auto"/>
        <w:right w:val="none" w:sz="0" w:space="0" w:color="auto"/>
      </w:divBdr>
    </w:div>
    <w:div w:id="2128618571">
      <w:bodyDiv w:val="1"/>
      <w:marLeft w:val="0"/>
      <w:marRight w:val="0"/>
      <w:marTop w:val="0"/>
      <w:marBottom w:val="0"/>
      <w:divBdr>
        <w:top w:val="none" w:sz="0" w:space="0" w:color="auto"/>
        <w:left w:val="none" w:sz="0" w:space="0" w:color="auto"/>
        <w:bottom w:val="none" w:sz="0" w:space="0" w:color="auto"/>
        <w:right w:val="none" w:sz="0" w:space="0" w:color="auto"/>
      </w:divBdr>
      <w:divsChild>
        <w:div w:id="354844324">
          <w:marLeft w:val="0"/>
          <w:marRight w:val="0"/>
          <w:marTop w:val="0"/>
          <w:marBottom w:val="0"/>
          <w:divBdr>
            <w:top w:val="none" w:sz="0" w:space="0" w:color="auto"/>
            <w:left w:val="none" w:sz="0" w:space="0" w:color="auto"/>
            <w:bottom w:val="none" w:sz="0" w:space="0" w:color="auto"/>
            <w:right w:val="none" w:sz="0" w:space="0" w:color="auto"/>
          </w:divBdr>
          <w:divsChild>
            <w:div w:id="14916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185">
      <w:bodyDiv w:val="1"/>
      <w:marLeft w:val="0"/>
      <w:marRight w:val="0"/>
      <w:marTop w:val="0"/>
      <w:marBottom w:val="0"/>
      <w:divBdr>
        <w:top w:val="none" w:sz="0" w:space="0" w:color="auto"/>
        <w:left w:val="none" w:sz="0" w:space="0" w:color="auto"/>
        <w:bottom w:val="none" w:sz="0" w:space="0" w:color="auto"/>
        <w:right w:val="none" w:sz="0" w:space="0" w:color="auto"/>
      </w:divBdr>
    </w:div>
    <w:div w:id="214665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92B7-4176-49E4-8417-ECC151AB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69</Pages>
  <Words>17454</Words>
  <Characters>99492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Safdar Ali</dc:creator>
  <cp:lastModifiedBy>Muhammad Atif</cp:lastModifiedBy>
  <cp:revision>105</cp:revision>
  <dcterms:created xsi:type="dcterms:W3CDTF">2019-01-10T05:21:00Z</dcterms:created>
  <dcterms:modified xsi:type="dcterms:W3CDTF">2025-06-14T22:48:00Z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2025-05-16T20:01:09Z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ce37bbcd-0e41-4757-a246-0d0107bfbe0c</vt:lpwstr>
  </property>
  <property fmtid="{D5CDD505-2E9C-101B-9397-08002B2CF9AE}" pid="7" name="MSIP_Label_defa4170-0d19-0005-0004-bc88714345d2_ActionId">
    <vt:lpwstr>ef2b5958-b362-498d-a1a4-931b226c1051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